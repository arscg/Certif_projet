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55992" w14:textId="77777777" w:rsidR="001515FF" w:rsidRDefault="001515FF" w:rsidP="00287CE6">
      <w:pPr>
        <w:rPr>
          <w:sz w:val="60"/>
          <w:szCs w:val="60"/>
        </w:rPr>
      </w:pPr>
      <w:bookmarkStart w:id="0" w:name="_Hlk174020292"/>
    </w:p>
    <w:p w14:paraId="7279F3A1" w14:textId="77777777" w:rsidR="001515FF" w:rsidRDefault="001515FF" w:rsidP="001515FF">
      <w:pPr>
        <w:jc w:val="center"/>
        <w:rPr>
          <w:sz w:val="60"/>
          <w:szCs w:val="60"/>
        </w:rPr>
      </w:pPr>
    </w:p>
    <w:p w14:paraId="4B844D2A" w14:textId="197891AB" w:rsidR="001515FF" w:rsidRDefault="001515FF" w:rsidP="001515FF">
      <w:pPr>
        <w:jc w:val="center"/>
        <w:rPr>
          <w:sz w:val="60"/>
          <w:szCs w:val="60"/>
        </w:rPr>
      </w:pPr>
      <w:r>
        <w:rPr>
          <w:sz w:val="60"/>
          <w:szCs w:val="60"/>
        </w:rPr>
        <w:t xml:space="preserve">Mise en situation </w:t>
      </w:r>
      <w:r w:rsidR="00B54D2C">
        <w:rPr>
          <w:sz w:val="60"/>
          <w:szCs w:val="60"/>
        </w:rPr>
        <w:t>1</w:t>
      </w:r>
      <w:r>
        <w:rPr>
          <w:sz w:val="60"/>
          <w:szCs w:val="60"/>
        </w:rPr>
        <w:t xml:space="preserve"> (E1)</w:t>
      </w:r>
    </w:p>
    <w:p w14:paraId="2D9130D5" w14:textId="77777777" w:rsidR="001515FF" w:rsidRDefault="001515FF" w:rsidP="001515FF">
      <w:pPr>
        <w:jc w:val="center"/>
      </w:pPr>
    </w:p>
    <w:p w14:paraId="360B166C" w14:textId="77777777" w:rsidR="001515FF" w:rsidRDefault="001515FF" w:rsidP="001515FF">
      <w:pPr>
        <w:jc w:val="center"/>
      </w:pPr>
    </w:p>
    <w:p w14:paraId="62680C2B" w14:textId="77777777" w:rsidR="001515FF" w:rsidRDefault="001515FF" w:rsidP="001515FF">
      <w:pPr>
        <w:jc w:val="center"/>
        <w:rPr>
          <w:sz w:val="40"/>
          <w:szCs w:val="40"/>
        </w:rPr>
      </w:pPr>
      <w:r>
        <w:rPr>
          <w:sz w:val="40"/>
          <w:szCs w:val="40"/>
        </w:rPr>
        <w:t>Collecte, stockage et mise à disposition des données d’un projet IA</w:t>
      </w:r>
    </w:p>
    <w:p w14:paraId="4CA7ACC8" w14:textId="77777777" w:rsidR="001515FF" w:rsidRDefault="001515FF" w:rsidP="001515FF">
      <w:pPr>
        <w:jc w:val="center"/>
        <w:rPr>
          <w:sz w:val="40"/>
          <w:szCs w:val="40"/>
        </w:rPr>
      </w:pPr>
    </w:p>
    <w:p w14:paraId="511CD447" w14:textId="314A0561" w:rsidR="00934772" w:rsidRDefault="00934772" w:rsidP="00934772">
      <w:pPr>
        <w:jc w:val="center"/>
      </w:pPr>
      <w:r w:rsidRPr="00AE43A6">
        <w:rPr>
          <w:sz w:val="40"/>
          <w:szCs w:val="40"/>
        </w:rPr>
        <w:t>Projet A</w:t>
      </w:r>
      <w:r w:rsidR="00EA2B71">
        <w:rPr>
          <w:sz w:val="40"/>
          <w:szCs w:val="40"/>
        </w:rPr>
        <w:t>NI</w:t>
      </w:r>
      <w:r w:rsidRPr="00AE43A6">
        <w:rPr>
          <w:sz w:val="40"/>
          <w:szCs w:val="40"/>
        </w:rPr>
        <w:t>MOV : Surveillance et Analyse Comportementale des Chèvres avec l'</w:t>
      </w:r>
      <w:r>
        <w:rPr>
          <w:sz w:val="40"/>
          <w:szCs w:val="40"/>
        </w:rPr>
        <w:t>IA</w:t>
      </w:r>
    </w:p>
    <w:p w14:paraId="5A088860" w14:textId="77777777" w:rsidR="00934772" w:rsidRDefault="00934772" w:rsidP="00934772">
      <w:pPr>
        <w:jc w:val="center"/>
      </w:pPr>
    </w:p>
    <w:p w14:paraId="39F03B3C" w14:textId="5C0EFC86" w:rsidR="001515FF" w:rsidRDefault="001515FF" w:rsidP="00934772"/>
    <w:p w14:paraId="501D339A" w14:textId="77777777" w:rsidR="001515FF" w:rsidRDefault="001515FF" w:rsidP="001515FF">
      <w:pPr>
        <w:jc w:val="center"/>
      </w:pPr>
    </w:p>
    <w:p w14:paraId="0B518DBD" w14:textId="77777777" w:rsidR="001515FF" w:rsidRDefault="001515FF" w:rsidP="001515FF">
      <w:pPr>
        <w:jc w:val="center"/>
        <w:rPr>
          <w:sz w:val="28"/>
          <w:szCs w:val="28"/>
        </w:rPr>
      </w:pPr>
      <w:r>
        <w:rPr>
          <w:sz w:val="28"/>
          <w:szCs w:val="28"/>
        </w:rPr>
        <w:t>Formation Développeur en Intelligence Artificielle</w:t>
      </w:r>
    </w:p>
    <w:p w14:paraId="52B749A0" w14:textId="77777777" w:rsidR="001515FF" w:rsidRDefault="001515FF" w:rsidP="001515FF">
      <w:pPr>
        <w:jc w:val="center"/>
        <w:rPr>
          <w:sz w:val="28"/>
          <w:szCs w:val="28"/>
        </w:rPr>
      </w:pPr>
      <w:r>
        <w:rPr>
          <w:sz w:val="28"/>
          <w:szCs w:val="28"/>
        </w:rPr>
        <w:t>RNCP 37827</w:t>
      </w:r>
    </w:p>
    <w:p w14:paraId="5C906148" w14:textId="77777777" w:rsidR="001515FF" w:rsidRDefault="001515FF" w:rsidP="001515FF">
      <w:pPr>
        <w:jc w:val="center"/>
        <w:rPr>
          <w:sz w:val="28"/>
          <w:szCs w:val="28"/>
        </w:rPr>
      </w:pPr>
      <w:r>
        <w:rPr>
          <w:sz w:val="28"/>
          <w:szCs w:val="28"/>
        </w:rPr>
        <w:t>Promotion 2023-2024</w:t>
      </w:r>
    </w:p>
    <w:p w14:paraId="29F0DF0C" w14:textId="77777777" w:rsidR="001515FF" w:rsidRDefault="001515FF" w:rsidP="001515FF">
      <w:pPr>
        <w:jc w:val="center"/>
      </w:pPr>
    </w:p>
    <w:p w14:paraId="402BB6EF" w14:textId="77777777" w:rsidR="001515FF" w:rsidRDefault="001515FF" w:rsidP="00934772"/>
    <w:p w14:paraId="6815B34E" w14:textId="77777777" w:rsidR="001515FF" w:rsidRDefault="001515FF" w:rsidP="001515FF">
      <w:pPr>
        <w:jc w:val="center"/>
        <w:rPr>
          <w:sz w:val="32"/>
          <w:szCs w:val="32"/>
        </w:rPr>
      </w:pPr>
    </w:p>
    <w:p w14:paraId="6886B982" w14:textId="629BCC26" w:rsidR="001515FF" w:rsidRPr="00934772" w:rsidRDefault="00934772" w:rsidP="00934772">
      <w:pPr>
        <w:jc w:val="center"/>
        <w:rPr>
          <w:sz w:val="32"/>
          <w:szCs w:val="32"/>
        </w:rPr>
      </w:pPr>
      <w:r>
        <w:rPr>
          <w:sz w:val="32"/>
          <w:szCs w:val="32"/>
        </w:rPr>
        <w:t>Manuel CALDEIRA</w:t>
      </w:r>
    </w:p>
    <w:p w14:paraId="1387AD23" w14:textId="77777777" w:rsidR="001515FF" w:rsidRDefault="001515FF" w:rsidP="001515FF"/>
    <w:p w14:paraId="5709C352" w14:textId="77777777" w:rsidR="001515FF" w:rsidRDefault="001515FF" w:rsidP="001515FF"/>
    <w:p w14:paraId="2C97160E" w14:textId="7B531F03" w:rsidR="001515FF" w:rsidRDefault="001515FF" w:rsidP="001515FF"/>
    <w:p w14:paraId="4D3972C9" w14:textId="7A093CA4" w:rsidR="001515FF" w:rsidRDefault="00287CE6" w:rsidP="001515FF">
      <w:r>
        <w:rPr>
          <w:noProof/>
        </w:rPr>
        <w:drawing>
          <wp:anchor distT="19050" distB="19050" distL="19050" distR="19050" simplePos="0" relativeHeight="251670528" behindDoc="0" locked="0" layoutInCell="1" hidden="0" allowOverlap="1" wp14:anchorId="0C2B3B7D" wp14:editId="5BC9FE61">
            <wp:simplePos x="0" y="0"/>
            <wp:positionH relativeFrom="column">
              <wp:posOffset>96520</wp:posOffset>
            </wp:positionH>
            <wp:positionV relativeFrom="paragraph">
              <wp:posOffset>441960</wp:posOffset>
            </wp:positionV>
            <wp:extent cx="1090295" cy="382905"/>
            <wp:effectExtent l="0" t="0" r="0" b="0"/>
            <wp:wrapNone/>
            <wp:docPr id="2" name="image2.png" descr="Une image contenant capture d’écran, cercle, Graphique, obscurité&#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2.png" descr="Une image contenant capture d’écran, cercle, Graphique, obscurité&#10;&#10;Description générée automatiquement"/>
                    <pic:cNvPicPr preferRelativeResize="0"/>
                  </pic:nvPicPr>
                  <pic:blipFill>
                    <a:blip r:embed="rId8"/>
                    <a:srcRect/>
                    <a:stretch>
                      <a:fillRect/>
                    </a:stretch>
                  </pic:blipFill>
                  <pic:spPr>
                    <a:xfrm>
                      <a:off x="0" y="0"/>
                      <a:ext cx="1090295" cy="382905"/>
                    </a:xfrm>
                    <a:prstGeom prst="rect">
                      <a:avLst/>
                    </a:prstGeom>
                    <a:ln/>
                  </pic:spPr>
                </pic:pic>
              </a:graphicData>
            </a:graphic>
          </wp:anchor>
        </w:drawing>
      </w:r>
      <w:r>
        <w:rPr>
          <w:noProof/>
        </w:rPr>
        <w:drawing>
          <wp:anchor distT="19050" distB="19050" distL="19050" distR="19050" simplePos="0" relativeHeight="251671552" behindDoc="0" locked="0" layoutInCell="1" hidden="0" allowOverlap="1" wp14:anchorId="1E11F7C4" wp14:editId="7F2C2665">
            <wp:simplePos x="0" y="0"/>
            <wp:positionH relativeFrom="column">
              <wp:posOffset>4859020</wp:posOffset>
            </wp:positionH>
            <wp:positionV relativeFrom="paragraph">
              <wp:posOffset>399415</wp:posOffset>
            </wp:positionV>
            <wp:extent cx="1079500" cy="379730"/>
            <wp:effectExtent l="0" t="0" r="0" b="0"/>
            <wp:wrapNone/>
            <wp:docPr id="1" name="image3.png" descr="Une image contenant texte, Police, capture d’écran, Graphiqu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3.png" descr="Une image contenant texte, Police, capture d’écran, Graphique&#10;&#10;Description générée automatiquement"/>
                    <pic:cNvPicPr preferRelativeResize="0"/>
                  </pic:nvPicPr>
                  <pic:blipFill>
                    <a:blip r:embed="rId9"/>
                    <a:srcRect/>
                    <a:stretch>
                      <a:fillRect/>
                    </a:stretch>
                  </pic:blipFill>
                  <pic:spPr>
                    <a:xfrm>
                      <a:off x="0" y="0"/>
                      <a:ext cx="1079500" cy="379730"/>
                    </a:xfrm>
                    <a:prstGeom prst="rect">
                      <a:avLst/>
                    </a:prstGeom>
                    <a:ln/>
                  </pic:spPr>
                </pic:pic>
              </a:graphicData>
            </a:graphic>
          </wp:anchor>
        </w:drawing>
      </w:r>
      <w:r>
        <w:rPr>
          <w:noProof/>
        </w:rPr>
        <w:drawing>
          <wp:anchor distT="114300" distB="114300" distL="114300" distR="114300" simplePos="0" relativeHeight="251672576" behindDoc="0" locked="0" layoutInCell="1" hidden="0" allowOverlap="1" wp14:anchorId="658DA476" wp14:editId="3013B5A4">
            <wp:simplePos x="0" y="0"/>
            <wp:positionH relativeFrom="column">
              <wp:posOffset>1859107</wp:posOffset>
            </wp:positionH>
            <wp:positionV relativeFrom="paragraph">
              <wp:posOffset>532880</wp:posOffset>
            </wp:positionV>
            <wp:extent cx="2197825" cy="745200"/>
            <wp:effectExtent l="0" t="0" r="0" b="0"/>
            <wp:wrapNone/>
            <wp:docPr id="3" name="image1.png" descr="Une image contenant texte, Police, capture d’écran,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3" name="image1.png" descr="Une image contenant texte, Police, capture d’écran, logo&#10;&#10;Description générée automatiquement"/>
                    <pic:cNvPicPr preferRelativeResize="0"/>
                  </pic:nvPicPr>
                  <pic:blipFill>
                    <a:blip r:embed="rId10"/>
                    <a:srcRect/>
                    <a:stretch>
                      <a:fillRect/>
                    </a:stretch>
                  </pic:blipFill>
                  <pic:spPr>
                    <a:xfrm>
                      <a:off x="0" y="0"/>
                      <a:ext cx="2197825" cy="745200"/>
                    </a:xfrm>
                    <a:prstGeom prst="rect">
                      <a:avLst/>
                    </a:prstGeom>
                    <a:ln/>
                  </pic:spPr>
                </pic:pic>
              </a:graphicData>
            </a:graphic>
          </wp:anchor>
        </w:drawing>
      </w:r>
      <w:r w:rsidR="001515FF">
        <w:br w:type="page"/>
      </w:r>
    </w:p>
    <w:sdt>
      <w:sdtPr>
        <w:rPr>
          <w:rFonts w:ascii="Lucida Sans Unicode" w:eastAsia="Times New Roman" w:hAnsi="Lucida Sans Unicode" w:cs="Times New Roman"/>
          <w:color w:val="auto"/>
          <w:sz w:val="22"/>
          <w:szCs w:val="22"/>
          <w:lang w:eastAsia="ar-SA"/>
        </w:rPr>
        <w:id w:val="1458683887"/>
        <w:docPartObj>
          <w:docPartGallery w:val="Table of Contents"/>
          <w:docPartUnique/>
        </w:docPartObj>
      </w:sdtPr>
      <w:sdtEndPr>
        <w:rPr>
          <w:b/>
          <w:bCs/>
        </w:rPr>
      </w:sdtEndPr>
      <w:sdtContent>
        <w:p w14:paraId="7DAD1750" w14:textId="2E72CD75" w:rsidR="005F4901" w:rsidRDefault="005F4901" w:rsidP="005F4901">
          <w:pPr>
            <w:pStyle w:val="En-ttedetabledesmatires"/>
            <w:jc w:val="center"/>
          </w:pPr>
          <w:r>
            <w:t>Table des matières</w:t>
          </w:r>
        </w:p>
        <w:p w14:paraId="78B53709" w14:textId="4549B28E" w:rsidR="0059469F" w:rsidRDefault="005F4901">
          <w:pPr>
            <w:pStyle w:val="TM1"/>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76422003" w:history="1">
            <w:r w:rsidR="0059469F" w:rsidRPr="00A46173">
              <w:rPr>
                <w:rStyle w:val="Lienhypertexte"/>
                <w:noProof/>
              </w:rPr>
              <w:t>1.</w:t>
            </w:r>
            <w:r w:rsidR="0059469F">
              <w:rPr>
                <w:rFonts w:asciiTheme="minorHAnsi" w:eastAsiaTheme="minorEastAsia" w:hAnsiTheme="minorHAnsi" w:cstheme="minorBidi"/>
                <w:b w:val="0"/>
                <w:bCs w:val="0"/>
                <w:caps w:val="0"/>
                <w:noProof/>
                <w:kern w:val="2"/>
                <w:sz w:val="24"/>
                <w:szCs w:val="24"/>
                <w14:ligatures w14:val="standardContextual"/>
              </w:rPr>
              <w:tab/>
            </w:r>
            <w:r w:rsidR="0059469F" w:rsidRPr="00A46173">
              <w:rPr>
                <w:rStyle w:val="Lienhypertexte"/>
                <w:noProof/>
              </w:rPr>
              <w:t>Introduction</w:t>
            </w:r>
            <w:r w:rsidR="0059469F">
              <w:rPr>
                <w:noProof/>
                <w:webHidden/>
              </w:rPr>
              <w:tab/>
            </w:r>
            <w:r w:rsidR="0059469F">
              <w:rPr>
                <w:noProof/>
                <w:webHidden/>
              </w:rPr>
              <w:fldChar w:fldCharType="begin"/>
            </w:r>
            <w:r w:rsidR="0059469F">
              <w:rPr>
                <w:noProof/>
                <w:webHidden/>
              </w:rPr>
              <w:instrText xml:space="preserve"> PAGEREF _Toc176422003 \h </w:instrText>
            </w:r>
            <w:r w:rsidR="0059469F">
              <w:rPr>
                <w:noProof/>
                <w:webHidden/>
              </w:rPr>
            </w:r>
            <w:r w:rsidR="0059469F">
              <w:rPr>
                <w:noProof/>
                <w:webHidden/>
              </w:rPr>
              <w:fldChar w:fldCharType="separate"/>
            </w:r>
            <w:r w:rsidR="0059469F">
              <w:rPr>
                <w:noProof/>
                <w:webHidden/>
              </w:rPr>
              <w:t>3</w:t>
            </w:r>
            <w:r w:rsidR="0059469F">
              <w:rPr>
                <w:noProof/>
                <w:webHidden/>
              </w:rPr>
              <w:fldChar w:fldCharType="end"/>
            </w:r>
          </w:hyperlink>
        </w:p>
        <w:p w14:paraId="5B0D5FEF" w14:textId="6B5D3D41"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04" w:history="1">
            <w:r w:rsidRPr="00A46173">
              <w:rPr>
                <w:rStyle w:val="Lienhypertexte"/>
                <w:noProof/>
              </w:rPr>
              <w:t>1.1.</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Contexte du projet</w:t>
            </w:r>
            <w:r>
              <w:rPr>
                <w:noProof/>
                <w:webHidden/>
              </w:rPr>
              <w:tab/>
            </w:r>
            <w:r>
              <w:rPr>
                <w:noProof/>
                <w:webHidden/>
              </w:rPr>
              <w:fldChar w:fldCharType="begin"/>
            </w:r>
            <w:r>
              <w:rPr>
                <w:noProof/>
                <w:webHidden/>
              </w:rPr>
              <w:instrText xml:space="preserve"> PAGEREF _Toc176422004 \h </w:instrText>
            </w:r>
            <w:r>
              <w:rPr>
                <w:noProof/>
                <w:webHidden/>
              </w:rPr>
            </w:r>
            <w:r>
              <w:rPr>
                <w:noProof/>
                <w:webHidden/>
              </w:rPr>
              <w:fldChar w:fldCharType="separate"/>
            </w:r>
            <w:r>
              <w:rPr>
                <w:noProof/>
                <w:webHidden/>
              </w:rPr>
              <w:t>3</w:t>
            </w:r>
            <w:r>
              <w:rPr>
                <w:noProof/>
                <w:webHidden/>
              </w:rPr>
              <w:fldChar w:fldCharType="end"/>
            </w:r>
          </w:hyperlink>
        </w:p>
        <w:p w14:paraId="2B2643D8" w14:textId="5FF288DB" w:rsidR="0059469F" w:rsidRDefault="0059469F">
          <w:pPr>
            <w:pStyle w:val="TM1"/>
            <w:rPr>
              <w:rFonts w:asciiTheme="minorHAnsi" w:eastAsiaTheme="minorEastAsia" w:hAnsiTheme="minorHAnsi" w:cstheme="minorBidi"/>
              <w:b w:val="0"/>
              <w:bCs w:val="0"/>
              <w:caps w:val="0"/>
              <w:noProof/>
              <w:kern w:val="2"/>
              <w:sz w:val="24"/>
              <w:szCs w:val="24"/>
              <w14:ligatures w14:val="standardContextual"/>
            </w:rPr>
          </w:pPr>
          <w:hyperlink w:anchor="_Toc176422005" w:history="1">
            <w:r w:rsidRPr="00A46173">
              <w:rPr>
                <w:rStyle w:val="Lienhypertexte"/>
                <w:noProof/>
              </w:rPr>
              <w:t>1.</w:t>
            </w:r>
            <w:r>
              <w:rPr>
                <w:rFonts w:asciiTheme="minorHAnsi" w:eastAsiaTheme="minorEastAsia" w:hAnsiTheme="minorHAnsi" w:cstheme="minorBidi"/>
                <w:b w:val="0"/>
                <w:bCs w:val="0"/>
                <w:caps w:val="0"/>
                <w:noProof/>
                <w:kern w:val="2"/>
                <w:sz w:val="24"/>
                <w:szCs w:val="24"/>
                <w14:ligatures w14:val="standardContextual"/>
              </w:rPr>
              <w:tab/>
            </w:r>
            <w:r w:rsidRPr="00A46173">
              <w:rPr>
                <w:rStyle w:val="Lienhypertexte"/>
                <w:noProof/>
              </w:rPr>
              <w:t>Automatiser l’extraction de données</w:t>
            </w:r>
            <w:r>
              <w:rPr>
                <w:noProof/>
                <w:webHidden/>
              </w:rPr>
              <w:tab/>
            </w:r>
            <w:r>
              <w:rPr>
                <w:noProof/>
                <w:webHidden/>
              </w:rPr>
              <w:fldChar w:fldCharType="begin"/>
            </w:r>
            <w:r>
              <w:rPr>
                <w:noProof/>
                <w:webHidden/>
              </w:rPr>
              <w:instrText xml:space="preserve"> PAGEREF _Toc176422005 \h </w:instrText>
            </w:r>
            <w:r>
              <w:rPr>
                <w:noProof/>
                <w:webHidden/>
              </w:rPr>
            </w:r>
            <w:r>
              <w:rPr>
                <w:noProof/>
                <w:webHidden/>
              </w:rPr>
              <w:fldChar w:fldCharType="separate"/>
            </w:r>
            <w:r>
              <w:rPr>
                <w:noProof/>
                <w:webHidden/>
              </w:rPr>
              <w:t>3</w:t>
            </w:r>
            <w:r>
              <w:rPr>
                <w:noProof/>
                <w:webHidden/>
              </w:rPr>
              <w:fldChar w:fldCharType="end"/>
            </w:r>
          </w:hyperlink>
        </w:p>
        <w:p w14:paraId="76057E25" w14:textId="0BEB037D"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06" w:history="1">
            <w:r w:rsidRPr="00A46173">
              <w:rPr>
                <w:rStyle w:val="Lienhypertexte"/>
                <w:noProof/>
              </w:rPr>
              <w:t>1.2.</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Objectif de la compétence</w:t>
            </w:r>
            <w:r>
              <w:rPr>
                <w:noProof/>
                <w:webHidden/>
              </w:rPr>
              <w:tab/>
            </w:r>
            <w:r>
              <w:rPr>
                <w:noProof/>
                <w:webHidden/>
              </w:rPr>
              <w:fldChar w:fldCharType="begin"/>
            </w:r>
            <w:r>
              <w:rPr>
                <w:noProof/>
                <w:webHidden/>
              </w:rPr>
              <w:instrText xml:space="preserve"> PAGEREF _Toc176422006 \h </w:instrText>
            </w:r>
            <w:r>
              <w:rPr>
                <w:noProof/>
                <w:webHidden/>
              </w:rPr>
            </w:r>
            <w:r>
              <w:rPr>
                <w:noProof/>
                <w:webHidden/>
              </w:rPr>
              <w:fldChar w:fldCharType="separate"/>
            </w:r>
            <w:r>
              <w:rPr>
                <w:noProof/>
                <w:webHidden/>
              </w:rPr>
              <w:t>3</w:t>
            </w:r>
            <w:r>
              <w:rPr>
                <w:noProof/>
                <w:webHidden/>
              </w:rPr>
              <w:fldChar w:fldCharType="end"/>
            </w:r>
          </w:hyperlink>
        </w:p>
        <w:p w14:paraId="4BC558FC" w14:textId="5B34B898"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07" w:history="1">
            <w:r w:rsidRPr="00A46173">
              <w:rPr>
                <w:rStyle w:val="Lienhypertexte"/>
                <w:noProof/>
              </w:rPr>
              <w:t>1.3.</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Architecture</w:t>
            </w:r>
            <w:r>
              <w:rPr>
                <w:noProof/>
                <w:webHidden/>
              </w:rPr>
              <w:tab/>
            </w:r>
            <w:r>
              <w:rPr>
                <w:noProof/>
                <w:webHidden/>
              </w:rPr>
              <w:fldChar w:fldCharType="begin"/>
            </w:r>
            <w:r>
              <w:rPr>
                <w:noProof/>
                <w:webHidden/>
              </w:rPr>
              <w:instrText xml:space="preserve"> PAGEREF _Toc176422007 \h </w:instrText>
            </w:r>
            <w:r>
              <w:rPr>
                <w:noProof/>
                <w:webHidden/>
              </w:rPr>
            </w:r>
            <w:r>
              <w:rPr>
                <w:noProof/>
                <w:webHidden/>
              </w:rPr>
              <w:fldChar w:fldCharType="separate"/>
            </w:r>
            <w:r>
              <w:rPr>
                <w:noProof/>
                <w:webHidden/>
              </w:rPr>
              <w:t>3</w:t>
            </w:r>
            <w:r>
              <w:rPr>
                <w:noProof/>
                <w:webHidden/>
              </w:rPr>
              <w:fldChar w:fldCharType="end"/>
            </w:r>
          </w:hyperlink>
        </w:p>
        <w:p w14:paraId="6CF3AC03" w14:textId="6FE31307" w:rsidR="0059469F" w:rsidRDefault="0059469F">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6422008" w:history="1">
            <w:r w:rsidRPr="00A46173">
              <w:rPr>
                <w:rStyle w:val="Lienhypertexte"/>
                <w:noProof/>
              </w:rPr>
              <w:t>1.3.1.</w:t>
            </w:r>
            <w:r>
              <w:rPr>
                <w:rFonts w:asciiTheme="minorHAnsi" w:eastAsiaTheme="minorEastAsia" w:hAnsiTheme="minorHAnsi" w:cstheme="minorBidi"/>
                <w:i w:val="0"/>
                <w:iCs w:val="0"/>
                <w:noProof/>
                <w:kern w:val="2"/>
                <w:sz w:val="24"/>
                <w:szCs w:val="24"/>
                <w14:ligatures w14:val="standardContextual"/>
              </w:rPr>
              <w:tab/>
            </w:r>
            <w:r w:rsidRPr="00A46173">
              <w:rPr>
                <w:rStyle w:val="Lienhypertexte"/>
                <w:noProof/>
              </w:rPr>
              <w:t>Utilisateur :</w:t>
            </w:r>
            <w:r>
              <w:rPr>
                <w:noProof/>
                <w:webHidden/>
              </w:rPr>
              <w:tab/>
            </w:r>
            <w:r>
              <w:rPr>
                <w:noProof/>
                <w:webHidden/>
              </w:rPr>
              <w:fldChar w:fldCharType="begin"/>
            </w:r>
            <w:r>
              <w:rPr>
                <w:noProof/>
                <w:webHidden/>
              </w:rPr>
              <w:instrText xml:space="preserve"> PAGEREF _Toc176422008 \h </w:instrText>
            </w:r>
            <w:r>
              <w:rPr>
                <w:noProof/>
                <w:webHidden/>
              </w:rPr>
            </w:r>
            <w:r>
              <w:rPr>
                <w:noProof/>
                <w:webHidden/>
              </w:rPr>
              <w:fldChar w:fldCharType="separate"/>
            </w:r>
            <w:r>
              <w:rPr>
                <w:noProof/>
                <w:webHidden/>
              </w:rPr>
              <w:t>3</w:t>
            </w:r>
            <w:r>
              <w:rPr>
                <w:noProof/>
                <w:webHidden/>
              </w:rPr>
              <w:fldChar w:fldCharType="end"/>
            </w:r>
          </w:hyperlink>
        </w:p>
        <w:p w14:paraId="5B1AE194" w14:textId="279E0BBC" w:rsidR="0059469F" w:rsidRDefault="0059469F">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6422009" w:history="1">
            <w:r w:rsidRPr="00A46173">
              <w:rPr>
                <w:rStyle w:val="Lienhypertexte"/>
                <w:noProof/>
              </w:rPr>
              <w:t>1.3.2.</w:t>
            </w:r>
            <w:r>
              <w:rPr>
                <w:rFonts w:asciiTheme="minorHAnsi" w:eastAsiaTheme="minorEastAsia" w:hAnsiTheme="minorHAnsi" w:cstheme="minorBidi"/>
                <w:i w:val="0"/>
                <w:iCs w:val="0"/>
                <w:noProof/>
                <w:kern w:val="2"/>
                <w:sz w:val="24"/>
                <w:szCs w:val="24"/>
                <w14:ligatures w14:val="standardContextual"/>
              </w:rPr>
              <w:tab/>
            </w:r>
            <w:r w:rsidRPr="00A46173">
              <w:rPr>
                <w:rStyle w:val="Lienhypertexte"/>
                <w:noProof/>
              </w:rPr>
              <w:t>Streamlit :</w:t>
            </w:r>
            <w:r>
              <w:rPr>
                <w:noProof/>
                <w:webHidden/>
              </w:rPr>
              <w:tab/>
            </w:r>
            <w:r>
              <w:rPr>
                <w:noProof/>
                <w:webHidden/>
              </w:rPr>
              <w:fldChar w:fldCharType="begin"/>
            </w:r>
            <w:r>
              <w:rPr>
                <w:noProof/>
                <w:webHidden/>
              </w:rPr>
              <w:instrText xml:space="preserve"> PAGEREF _Toc176422009 \h </w:instrText>
            </w:r>
            <w:r>
              <w:rPr>
                <w:noProof/>
                <w:webHidden/>
              </w:rPr>
            </w:r>
            <w:r>
              <w:rPr>
                <w:noProof/>
                <w:webHidden/>
              </w:rPr>
              <w:fldChar w:fldCharType="separate"/>
            </w:r>
            <w:r>
              <w:rPr>
                <w:noProof/>
                <w:webHidden/>
              </w:rPr>
              <w:t>3</w:t>
            </w:r>
            <w:r>
              <w:rPr>
                <w:noProof/>
                <w:webHidden/>
              </w:rPr>
              <w:fldChar w:fldCharType="end"/>
            </w:r>
          </w:hyperlink>
        </w:p>
        <w:p w14:paraId="314CD996" w14:textId="7FC7DD57" w:rsidR="0059469F" w:rsidRDefault="0059469F">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6422010" w:history="1">
            <w:r w:rsidRPr="00A46173">
              <w:rPr>
                <w:rStyle w:val="Lienhypertexte"/>
                <w:noProof/>
              </w:rPr>
              <w:t>1.3.3.</w:t>
            </w:r>
            <w:r>
              <w:rPr>
                <w:rFonts w:asciiTheme="minorHAnsi" w:eastAsiaTheme="minorEastAsia" w:hAnsiTheme="minorHAnsi" w:cstheme="minorBidi"/>
                <w:i w:val="0"/>
                <w:iCs w:val="0"/>
                <w:noProof/>
                <w:kern w:val="2"/>
                <w:sz w:val="24"/>
                <w:szCs w:val="24"/>
                <w14:ligatures w14:val="standardContextual"/>
              </w:rPr>
              <w:tab/>
            </w:r>
            <w:r w:rsidRPr="00A46173">
              <w:rPr>
                <w:rStyle w:val="Lienhypertexte"/>
                <w:noProof/>
              </w:rPr>
              <w:t>API Flask :</w:t>
            </w:r>
            <w:r>
              <w:rPr>
                <w:noProof/>
                <w:webHidden/>
              </w:rPr>
              <w:tab/>
            </w:r>
            <w:r>
              <w:rPr>
                <w:noProof/>
                <w:webHidden/>
              </w:rPr>
              <w:fldChar w:fldCharType="begin"/>
            </w:r>
            <w:r>
              <w:rPr>
                <w:noProof/>
                <w:webHidden/>
              </w:rPr>
              <w:instrText xml:space="preserve"> PAGEREF _Toc176422010 \h </w:instrText>
            </w:r>
            <w:r>
              <w:rPr>
                <w:noProof/>
                <w:webHidden/>
              </w:rPr>
            </w:r>
            <w:r>
              <w:rPr>
                <w:noProof/>
                <w:webHidden/>
              </w:rPr>
              <w:fldChar w:fldCharType="separate"/>
            </w:r>
            <w:r>
              <w:rPr>
                <w:noProof/>
                <w:webHidden/>
              </w:rPr>
              <w:t>3</w:t>
            </w:r>
            <w:r>
              <w:rPr>
                <w:noProof/>
                <w:webHidden/>
              </w:rPr>
              <w:fldChar w:fldCharType="end"/>
            </w:r>
          </w:hyperlink>
        </w:p>
        <w:p w14:paraId="6C441BC4" w14:textId="463283CC" w:rsidR="0059469F" w:rsidRDefault="0059469F">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6422011" w:history="1">
            <w:r w:rsidRPr="00A46173">
              <w:rPr>
                <w:rStyle w:val="Lienhypertexte"/>
                <w:noProof/>
              </w:rPr>
              <w:t>1.3.4.</w:t>
            </w:r>
            <w:r>
              <w:rPr>
                <w:rFonts w:asciiTheme="minorHAnsi" w:eastAsiaTheme="minorEastAsia" w:hAnsiTheme="minorHAnsi" w:cstheme="minorBidi"/>
                <w:i w:val="0"/>
                <w:iCs w:val="0"/>
                <w:noProof/>
                <w:kern w:val="2"/>
                <w:sz w:val="24"/>
                <w:szCs w:val="24"/>
                <w14:ligatures w14:val="standardContextual"/>
              </w:rPr>
              <w:tab/>
            </w:r>
            <w:r w:rsidRPr="00A46173">
              <w:rPr>
                <w:rStyle w:val="Lienhypertexte"/>
                <w:noProof/>
              </w:rPr>
              <w:t>ANIMOV (MySQL) :</w:t>
            </w:r>
            <w:r>
              <w:rPr>
                <w:noProof/>
                <w:webHidden/>
              </w:rPr>
              <w:tab/>
            </w:r>
            <w:r>
              <w:rPr>
                <w:noProof/>
                <w:webHidden/>
              </w:rPr>
              <w:fldChar w:fldCharType="begin"/>
            </w:r>
            <w:r>
              <w:rPr>
                <w:noProof/>
                <w:webHidden/>
              </w:rPr>
              <w:instrText xml:space="preserve"> PAGEREF _Toc176422011 \h </w:instrText>
            </w:r>
            <w:r>
              <w:rPr>
                <w:noProof/>
                <w:webHidden/>
              </w:rPr>
            </w:r>
            <w:r>
              <w:rPr>
                <w:noProof/>
                <w:webHidden/>
              </w:rPr>
              <w:fldChar w:fldCharType="separate"/>
            </w:r>
            <w:r>
              <w:rPr>
                <w:noProof/>
                <w:webHidden/>
              </w:rPr>
              <w:t>4</w:t>
            </w:r>
            <w:r>
              <w:rPr>
                <w:noProof/>
                <w:webHidden/>
              </w:rPr>
              <w:fldChar w:fldCharType="end"/>
            </w:r>
          </w:hyperlink>
        </w:p>
        <w:p w14:paraId="0BEA2AF6" w14:textId="6B30FC90" w:rsidR="0059469F" w:rsidRDefault="0059469F">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6422012" w:history="1">
            <w:r w:rsidRPr="00A46173">
              <w:rPr>
                <w:rStyle w:val="Lienhypertexte"/>
                <w:noProof/>
              </w:rPr>
              <w:t>1.3.5.</w:t>
            </w:r>
            <w:r>
              <w:rPr>
                <w:rFonts w:asciiTheme="minorHAnsi" w:eastAsiaTheme="minorEastAsia" w:hAnsiTheme="minorHAnsi" w:cstheme="minorBidi"/>
                <w:i w:val="0"/>
                <w:iCs w:val="0"/>
                <w:noProof/>
                <w:kern w:val="2"/>
                <w:sz w:val="24"/>
                <w:szCs w:val="24"/>
                <w14:ligatures w14:val="standardContextual"/>
              </w:rPr>
              <w:tab/>
            </w:r>
            <w:r w:rsidRPr="00A46173">
              <w:rPr>
                <w:rStyle w:val="Lienhypertexte"/>
                <w:noProof/>
              </w:rPr>
              <w:t>MongoDB (Record Data) :</w:t>
            </w:r>
            <w:r>
              <w:rPr>
                <w:noProof/>
                <w:webHidden/>
              </w:rPr>
              <w:tab/>
            </w:r>
            <w:r>
              <w:rPr>
                <w:noProof/>
                <w:webHidden/>
              </w:rPr>
              <w:fldChar w:fldCharType="begin"/>
            </w:r>
            <w:r>
              <w:rPr>
                <w:noProof/>
                <w:webHidden/>
              </w:rPr>
              <w:instrText xml:space="preserve"> PAGEREF _Toc176422012 \h </w:instrText>
            </w:r>
            <w:r>
              <w:rPr>
                <w:noProof/>
                <w:webHidden/>
              </w:rPr>
            </w:r>
            <w:r>
              <w:rPr>
                <w:noProof/>
                <w:webHidden/>
              </w:rPr>
              <w:fldChar w:fldCharType="separate"/>
            </w:r>
            <w:r>
              <w:rPr>
                <w:noProof/>
                <w:webHidden/>
              </w:rPr>
              <w:t>4</w:t>
            </w:r>
            <w:r>
              <w:rPr>
                <w:noProof/>
                <w:webHidden/>
              </w:rPr>
              <w:fldChar w:fldCharType="end"/>
            </w:r>
          </w:hyperlink>
        </w:p>
        <w:p w14:paraId="317EE37A" w14:textId="75B052BC" w:rsidR="0059469F" w:rsidRDefault="0059469F">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6422013" w:history="1">
            <w:r w:rsidRPr="00A46173">
              <w:rPr>
                <w:rStyle w:val="Lienhypertexte"/>
                <w:noProof/>
              </w:rPr>
              <w:t>1.3.6.</w:t>
            </w:r>
            <w:r>
              <w:rPr>
                <w:rFonts w:asciiTheme="minorHAnsi" w:eastAsiaTheme="minorEastAsia" w:hAnsiTheme="minorHAnsi" w:cstheme="minorBidi"/>
                <w:i w:val="0"/>
                <w:iCs w:val="0"/>
                <w:noProof/>
                <w:kern w:val="2"/>
                <w:sz w:val="24"/>
                <w:szCs w:val="24"/>
                <w14:ligatures w14:val="standardContextual"/>
              </w:rPr>
              <w:tab/>
            </w:r>
            <w:r w:rsidRPr="00A46173">
              <w:rPr>
                <w:rStyle w:val="Lienhypertexte"/>
                <w:noProof/>
              </w:rPr>
              <w:t>YOLO (IA) :</w:t>
            </w:r>
            <w:r>
              <w:rPr>
                <w:noProof/>
                <w:webHidden/>
              </w:rPr>
              <w:tab/>
            </w:r>
            <w:r>
              <w:rPr>
                <w:noProof/>
                <w:webHidden/>
              </w:rPr>
              <w:fldChar w:fldCharType="begin"/>
            </w:r>
            <w:r>
              <w:rPr>
                <w:noProof/>
                <w:webHidden/>
              </w:rPr>
              <w:instrText xml:space="preserve"> PAGEREF _Toc176422013 \h </w:instrText>
            </w:r>
            <w:r>
              <w:rPr>
                <w:noProof/>
                <w:webHidden/>
              </w:rPr>
            </w:r>
            <w:r>
              <w:rPr>
                <w:noProof/>
                <w:webHidden/>
              </w:rPr>
              <w:fldChar w:fldCharType="separate"/>
            </w:r>
            <w:r>
              <w:rPr>
                <w:noProof/>
                <w:webHidden/>
              </w:rPr>
              <w:t>4</w:t>
            </w:r>
            <w:r>
              <w:rPr>
                <w:noProof/>
                <w:webHidden/>
              </w:rPr>
              <w:fldChar w:fldCharType="end"/>
            </w:r>
          </w:hyperlink>
        </w:p>
        <w:p w14:paraId="6BE99D6E" w14:textId="5921AA6F" w:rsidR="0059469F" w:rsidRDefault="0059469F">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6422014" w:history="1">
            <w:r w:rsidRPr="00A46173">
              <w:rPr>
                <w:rStyle w:val="Lienhypertexte"/>
                <w:noProof/>
              </w:rPr>
              <w:t>1.3.7.</w:t>
            </w:r>
            <w:r>
              <w:rPr>
                <w:rFonts w:asciiTheme="minorHAnsi" w:eastAsiaTheme="minorEastAsia" w:hAnsiTheme="minorHAnsi" w:cstheme="minorBidi"/>
                <w:i w:val="0"/>
                <w:iCs w:val="0"/>
                <w:noProof/>
                <w:kern w:val="2"/>
                <w:sz w:val="24"/>
                <w:szCs w:val="24"/>
                <w14:ligatures w14:val="standardContextual"/>
              </w:rPr>
              <w:tab/>
            </w:r>
            <w:r w:rsidRPr="00A46173">
              <w:rPr>
                <w:rStyle w:val="Lienhypertexte"/>
                <w:noProof/>
              </w:rPr>
              <w:t>Site Web :</w:t>
            </w:r>
            <w:r>
              <w:rPr>
                <w:noProof/>
                <w:webHidden/>
              </w:rPr>
              <w:tab/>
            </w:r>
            <w:r>
              <w:rPr>
                <w:noProof/>
                <w:webHidden/>
              </w:rPr>
              <w:fldChar w:fldCharType="begin"/>
            </w:r>
            <w:r>
              <w:rPr>
                <w:noProof/>
                <w:webHidden/>
              </w:rPr>
              <w:instrText xml:space="preserve"> PAGEREF _Toc176422014 \h </w:instrText>
            </w:r>
            <w:r>
              <w:rPr>
                <w:noProof/>
                <w:webHidden/>
              </w:rPr>
            </w:r>
            <w:r>
              <w:rPr>
                <w:noProof/>
                <w:webHidden/>
              </w:rPr>
              <w:fldChar w:fldCharType="separate"/>
            </w:r>
            <w:r>
              <w:rPr>
                <w:noProof/>
                <w:webHidden/>
              </w:rPr>
              <w:t>4</w:t>
            </w:r>
            <w:r>
              <w:rPr>
                <w:noProof/>
                <w:webHidden/>
              </w:rPr>
              <w:fldChar w:fldCharType="end"/>
            </w:r>
          </w:hyperlink>
        </w:p>
        <w:p w14:paraId="7C496431" w14:textId="513480C2" w:rsidR="0059469F" w:rsidRDefault="0059469F">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6422015" w:history="1">
            <w:r w:rsidRPr="00A46173">
              <w:rPr>
                <w:rStyle w:val="Lienhypertexte"/>
                <w:noProof/>
              </w:rPr>
              <w:t>1.3.8.</w:t>
            </w:r>
            <w:r>
              <w:rPr>
                <w:rFonts w:asciiTheme="minorHAnsi" w:eastAsiaTheme="minorEastAsia" w:hAnsiTheme="minorHAnsi" w:cstheme="minorBidi"/>
                <w:i w:val="0"/>
                <w:iCs w:val="0"/>
                <w:noProof/>
                <w:kern w:val="2"/>
                <w:sz w:val="24"/>
                <w:szCs w:val="24"/>
                <w14:ligatures w14:val="standardContextual"/>
              </w:rPr>
              <w:tab/>
            </w:r>
            <w:r w:rsidRPr="00A46173">
              <w:rPr>
                <w:rStyle w:val="Lienhypertexte"/>
                <w:noProof/>
              </w:rPr>
              <w:t>CSV/Files Data ANIMOV :</w:t>
            </w:r>
            <w:r>
              <w:rPr>
                <w:noProof/>
                <w:webHidden/>
              </w:rPr>
              <w:tab/>
            </w:r>
            <w:r>
              <w:rPr>
                <w:noProof/>
                <w:webHidden/>
              </w:rPr>
              <w:fldChar w:fldCharType="begin"/>
            </w:r>
            <w:r>
              <w:rPr>
                <w:noProof/>
                <w:webHidden/>
              </w:rPr>
              <w:instrText xml:space="preserve"> PAGEREF _Toc176422015 \h </w:instrText>
            </w:r>
            <w:r>
              <w:rPr>
                <w:noProof/>
                <w:webHidden/>
              </w:rPr>
            </w:r>
            <w:r>
              <w:rPr>
                <w:noProof/>
                <w:webHidden/>
              </w:rPr>
              <w:fldChar w:fldCharType="separate"/>
            </w:r>
            <w:r>
              <w:rPr>
                <w:noProof/>
                <w:webHidden/>
              </w:rPr>
              <w:t>4</w:t>
            </w:r>
            <w:r>
              <w:rPr>
                <w:noProof/>
                <w:webHidden/>
              </w:rPr>
              <w:fldChar w:fldCharType="end"/>
            </w:r>
          </w:hyperlink>
        </w:p>
        <w:p w14:paraId="2695A6E9" w14:textId="6382C32A" w:rsidR="0059469F" w:rsidRDefault="0059469F">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6422016" w:history="1">
            <w:r w:rsidRPr="00A46173">
              <w:rPr>
                <w:rStyle w:val="Lienhypertexte"/>
                <w:noProof/>
              </w:rPr>
              <w:t>1.3.9.</w:t>
            </w:r>
            <w:r>
              <w:rPr>
                <w:rFonts w:asciiTheme="minorHAnsi" w:eastAsiaTheme="minorEastAsia" w:hAnsiTheme="minorHAnsi" w:cstheme="minorBidi"/>
                <w:i w:val="0"/>
                <w:iCs w:val="0"/>
                <w:noProof/>
                <w:kern w:val="2"/>
                <w:sz w:val="24"/>
                <w:szCs w:val="24"/>
                <w14:ligatures w14:val="standardContextual"/>
              </w:rPr>
              <w:tab/>
            </w:r>
            <w:r w:rsidRPr="00A46173">
              <w:rPr>
                <w:rStyle w:val="Lienhypertexte"/>
                <w:noProof/>
              </w:rPr>
              <w:t>Intercept Data :</w:t>
            </w:r>
            <w:r>
              <w:rPr>
                <w:noProof/>
                <w:webHidden/>
              </w:rPr>
              <w:tab/>
            </w:r>
            <w:r>
              <w:rPr>
                <w:noProof/>
                <w:webHidden/>
              </w:rPr>
              <w:fldChar w:fldCharType="begin"/>
            </w:r>
            <w:r>
              <w:rPr>
                <w:noProof/>
                <w:webHidden/>
              </w:rPr>
              <w:instrText xml:space="preserve"> PAGEREF _Toc176422016 \h </w:instrText>
            </w:r>
            <w:r>
              <w:rPr>
                <w:noProof/>
                <w:webHidden/>
              </w:rPr>
            </w:r>
            <w:r>
              <w:rPr>
                <w:noProof/>
                <w:webHidden/>
              </w:rPr>
              <w:fldChar w:fldCharType="separate"/>
            </w:r>
            <w:r>
              <w:rPr>
                <w:noProof/>
                <w:webHidden/>
              </w:rPr>
              <w:t>4</w:t>
            </w:r>
            <w:r>
              <w:rPr>
                <w:noProof/>
                <w:webHidden/>
              </w:rPr>
              <w:fldChar w:fldCharType="end"/>
            </w:r>
          </w:hyperlink>
        </w:p>
        <w:p w14:paraId="5630FCE7" w14:textId="5714FE46"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17" w:history="1">
            <w:r w:rsidRPr="00A46173">
              <w:rPr>
                <w:rStyle w:val="Lienhypertexte"/>
                <w:noProof/>
              </w:rPr>
              <w:t>1.4.</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Un service web (API) et utilisation de la bibliothèque `requests`</w:t>
            </w:r>
            <w:r>
              <w:rPr>
                <w:noProof/>
                <w:webHidden/>
              </w:rPr>
              <w:tab/>
            </w:r>
            <w:r>
              <w:rPr>
                <w:noProof/>
                <w:webHidden/>
              </w:rPr>
              <w:fldChar w:fldCharType="begin"/>
            </w:r>
            <w:r>
              <w:rPr>
                <w:noProof/>
                <w:webHidden/>
              </w:rPr>
              <w:instrText xml:space="preserve"> PAGEREF _Toc176422017 \h </w:instrText>
            </w:r>
            <w:r>
              <w:rPr>
                <w:noProof/>
                <w:webHidden/>
              </w:rPr>
            </w:r>
            <w:r>
              <w:rPr>
                <w:noProof/>
                <w:webHidden/>
              </w:rPr>
              <w:fldChar w:fldCharType="separate"/>
            </w:r>
            <w:r>
              <w:rPr>
                <w:noProof/>
                <w:webHidden/>
              </w:rPr>
              <w:t>4</w:t>
            </w:r>
            <w:r>
              <w:rPr>
                <w:noProof/>
                <w:webHidden/>
              </w:rPr>
              <w:fldChar w:fldCharType="end"/>
            </w:r>
          </w:hyperlink>
        </w:p>
        <w:p w14:paraId="306315F7" w14:textId="6769279C"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18" w:history="1">
            <w:r w:rsidRPr="00A46173">
              <w:rPr>
                <w:rStyle w:val="Lienhypertexte"/>
                <w:noProof/>
              </w:rPr>
              <w:t>1.5.</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Extraction de données depuis une page web (Web Scraping)</w:t>
            </w:r>
            <w:r>
              <w:rPr>
                <w:noProof/>
                <w:webHidden/>
              </w:rPr>
              <w:tab/>
            </w:r>
            <w:r>
              <w:rPr>
                <w:noProof/>
                <w:webHidden/>
              </w:rPr>
              <w:fldChar w:fldCharType="begin"/>
            </w:r>
            <w:r>
              <w:rPr>
                <w:noProof/>
                <w:webHidden/>
              </w:rPr>
              <w:instrText xml:space="preserve"> PAGEREF _Toc176422018 \h </w:instrText>
            </w:r>
            <w:r>
              <w:rPr>
                <w:noProof/>
                <w:webHidden/>
              </w:rPr>
            </w:r>
            <w:r>
              <w:rPr>
                <w:noProof/>
                <w:webHidden/>
              </w:rPr>
              <w:fldChar w:fldCharType="separate"/>
            </w:r>
            <w:r>
              <w:rPr>
                <w:noProof/>
                <w:webHidden/>
              </w:rPr>
              <w:t>4</w:t>
            </w:r>
            <w:r>
              <w:rPr>
                <w:noProof/>
                <w:webHidden/>
              </w:rPr>
              <w:fldChar w:fldCharType="end"/>
            </w:r>
          </w:hyperlink>
        </w:p>
        <w:p w14:paraId="644E7BB8" w14:textId="79698B7E"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19" w:history="1">
            <w:r w:rsidRPr="00A46173">
              <w:rPr>
                <w:rStyle w:val="Lienhypertexte"/>
                <w:noProof/>
              </w:rPr>
              <w:t>1.6.</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Extraction de données depuis un fichier de données CSV</w:t>
            </w:r>
            <w:r>
              <w:rPr>
                <w:noProof/>
                <w:webHidden/>
              </w:rPr>
              <w:tab/>
            </w:r>
            <w:r>
              <w:rPr>
                <w:noProof/>
                <w:webHidden/>
              </w:rPr>
              <w:fldChar w:fldCharType="begin"/>
            </w:r>
            <w:r>
              <w:rPr>
                <w:noProof/>
                <w:webHidden/>
              </w:rPr>
              <w:instrText xml:space="preserve"> PAGEREF _Toc176422019 \h </w:instrText>
            </w:r>
            <w:r>
              <w:rPr>
                <w:noProof/>
                <w:webHidden/>
              </w:rPr>
            </w:r>
            <w:r>
              <w:rPr>
                <w:noProof/>
                <w:webHidden/>
              </w:rPr>
              <w:fldChar w:fldCharType="separate"/>
            </w:r>
            <w:r>
              <w:rPr>
                <w:noProof/>
                <w:webHidden/>
              </w:rPr>
              <w:t>4</w:t>
            </w:r>
            <w:r>
              <w:rPr>
                <w:noProof/>
                <w:webHidden/>
              </w:rPr>
              <w:fldChar w:fldCharType="end"/>
            </w:r>
          </w:hyperlink>
        </w:p>
        <w:p w14:paraId="31ED3DA0" w14:textId="0BA4E8D3"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20" w:history="1">
            <w:r w:rsidRPr="00A46173">
              <w:rPr>
                <w:rStyle w:val="Lienhypertexte"/>
                <w:noProof/>
              </w:rPr>
              <w:t>1.7.</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Extraction de données depuis une base de données</w:t>
            </w:r>
            <w:r>
              <w:rPr>
                <w:noProof/>
                <w:webHidden/>
              </w:rPr>
              <w:tab/>
            </w:r>
            <w:r>
              <w:rPr>
                <w:noProof/>
                <w:webHidden/>
              </w:rPr>
              <w:fldChar w:fldCharType="begin"/>
            </w:r>
            <w:r>
              <w:rPr>
                <w:noProof/>
                <w:webHidden/>
              </w:rPr>
              <w:instrText xml:space="preserve"> PAGEREF _Toc176422020 \h </w:instrText>
            </w:r>
            <w:r>
              <w:rPr>
                <w:noProof/>
                <w:webHidden/>
              </w:rPr>
            </w:r>
            <w:r>
              <w:rPr>
                <w:noProof/>
                <w:webHidden/>
              </w:rPr>
              <w:fldChar w:fldCharType="separate"/>
            </w:r>
            <w:r>
              <w:rPr>
                <w:noProof/>
                <w:webHidden/>
              </w:rPr>
              <w:t>5</w:t>
            </w:r>
            <w:r>
              <w:rPr>
                <w:noProof/>
                <w:webHidden/>
              </w:rPr>
              <w:fldChar w:fldCharType="end"/>
            </w:r>
          </w:hyperlink>
        </w:p>
        <w:p w14:paraId="7561FFA9" w14:textId="138D25A9"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21" w:history="1">
            <w:r w:rsidRPr="00A46173">
              <w:rPr>
                <w:rStyle w:val="Lienhypertexte"/>
                <w:noProof/>
              </w:rPr>
              <w:t>1.8.</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Extraction de données depuis un système BigData</w:t>
            </w:r>
            <w:r>
              <w:rPr>
                <w:noProof/>
                <w:webHidden/>
              </w:rPr>
              <w:tab/>
            </w:r>
            <w:r>
              <w:rPr>
                <w:noProof/>
                <w:webHidden/>
              </w:rPr>
              <w:fldChar w:fldCharType="begin"/>
            </w:r>
            <w:r>
              <w:rPr>
                <w:noProof/>
                <w:webHidden/>
              </w:rPr>
              <w:instrText xml:space="preserve"> PAGEREF _Toc176422021 \h </w:instrText>
            </w:r>
            <w:r>
              <w:rPr>
                <w:noProof/>
                <w:webHidden/>
              </w:rPr>
            </w:r>
            <w:r>
              <w:rPr>
                <w:noProof/>
                <w:webHidden/>
              </w:rPr>
              <w:fldChar w:fldCharType="separate"/>
            </w:r>
            <w:r>
              <w:rPr>
                <w:noProof/>
                <w:webHidden/>
              </w:rPr>
              <w:t>5</w:t>
            </w:r>
            <w:r>
              <w:rPr>
                <w:noProof/>
                <w:webHidden/>
              </w:rPr>
              <w:fldChar w:fldCharType="end"/>
            </w:r>
          </w:hyperlink>
        </w:p>
        <w:p w14:paraId="4B99DCBF" w14:textId="0FFA104C" w:rsidR="0059469F" w:rsidRDefault="0059469F">
          <w:pPr>
            <w:pStyle w:val="TM1"/>
            <w:rPr>
              <w:rFonts w:asciiTheme="minorHAnsi" w:eastAsiaTheme="minorEastAsia" w:hAnsiTheme="minorHAnsi" w:cstheme="minorBidi"/>
              <w:b w:val="0"/>
              <w:bCs w:val="0"/>
              <w:caps w:val="0"/>
              <w:noProof/>
              <w:kern w:val="2"/>
              <w:sz w:val="24"/>
              <w:szCs w:val="24"/>
              <w14:ligatures w14:val="standardContextual"/>
            </w:rPr>
          </w:pPr>
          <w:hyperlink w:anchor="_Toc176422022" w:history="1">
            <w:r w:rsidRPr="00A46173">
              <w:rPr>
                <w:rStyle w:val="Lienhypertexte"/>
                <w:noProof/>
              </w:rPr>
              <w:t>2.</w:t>
            </w:r>
            <w:r>
              <w:rPr>
                <w:rFonts w:asciiTheme="minorHAnsi" w:eastAsiaTheme="minorEastAsia" w:hAnsiTheme="minorHAnsi" w:cstheme="minorBidi"/>
                <w:b w:val="0"/>
                <w:bCs w:val="0"/>
                <w:caps w:val="0"/>
                <w:noProof/>
                <w:kern w:val="2"/>
                <w:sz w:val="24"/>
                <w:szCs w:val="24"/>
                <w14:ligatures w14:val="standardContextual"/>
              </w:rPr>
              <w:tab/>
            </w:r>
            <w:r w:rsidRPr="00A46173">
              <w:rPr>
                <w:rStyle w:val="Lienhypertexte"/>
                <w:noProof/>
              </w:rPr>
              <w:t>Base de données Mysql</w:t>
            </w:r>
            <w:r>
              <w:rPr>
                <w:noProof/>
                <w:webHidden/>
              </w:rPr>
              <w:tab/>
            </w:r>
            <w:r>
              <w:rPr>
                <w:noProof/>
                <w:webHidden/>
              </w:rPr>
              <w:fldChar w:fldCharType="begin"/>
            </w:r>
            <w:r>
              <w:rPr>
                <w:noProof/>
                <w:webHidden/>
              </w:rPr>
              <w:instrText xml:space="preserve"> PAGEREF _Toc176422022 \h </w:instrText>
            </w:r>
            <w:r>
              <w:rPr>
                <w:noProof/>
                <w:webHidden/>
              </w:rPr>
            </w:r>
            <w:r>
              <w:rPr>
                <w:noProof/>
                <w:webHidden/>
              </w:rPr>
              <w:fldChar w:fldCharType="separate"/>
            </w:r>
            <w:r>
              <w:rPr>
                <w:noProof/>
                <w:webHidden/>
              </w:rPr>
              <w:t>5</w:t>
            </w:r>
            <w:r>
              <w:rPr>
                <w:noProof/>
                <w:webHidden/>
              </w:rPr>
              <w:fldChar w:fldCharType="end"/>
            </w:r>
          </w:hyperlink>
        </w:p>
        <w:p w14:paraId="68B66A05" w14:textId="2DD3E9BC"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23" w:history="1">
            <w:r w:rsidRPr="00A46173">
              <w:rPr>
                <w:rStyle w:val="Lienhypertexte"/>
                <w:noProof/>
              </w:rPr>
              <w:t>2.1.</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Les tables.</w:t>
            </w:r>
            <w:r>
              <w:rPr>
                <w:noProof/>
                <w:webHidden/>
              </w:rPr>
              <w:tab/>
            </w:r>
            <w:r>
              <w:rPr>
                <w:noProof/>
                <w:webHidden/>
              </w:rPr>
              <w:fldChar w:fldCharType="begin"/>
            </w:r>
            <w:r>
              <w:rPr>
                <w:noProof/>
                <w:webHidden/>
              </w:rPr>
              <w:instrText xml:space="preserve"> PAGEREF _Toc176422023 \h </w:instrText>
            </w:r>
            <w:r>
              <w:rPr>
                <w:noProof/>
                <w:webHidden/>
              </w:rPr>
            </w:r>
            <w:r>
              <w:rPr>
                <w:noProof/>
                <w:webHidden/>
              </w:rPr>
              <w:fldChar w:fldCharType="separate"/>
            </w:r>
            <w:r>
              <w:rPr>
                <w:noProof/>
                <w:webHidden/>
              </w:rPr>
              <w:t>5</w:t>
            </w:r>
            <w:r>
              <w:rPr>
                <w:noProof/>
                <w:webHidden/>
              </w:rPr>
              <w:fldChar w:fldCharType="end"/>
            </w:r>
          </w:hyperlink>
        </w:p>
        <w:p w14:paraId="390E2B77" w14:textId="63149E46"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24" w:history="1">
            <w:r w:rsidRPr="00A46173">
              <w:rPr>
                <w:rStyle w:val="Lienhypertexte"/>
                <w:noProof/>
              </w:rPr>
              <w:t>2.2.</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Configuration de la Connexion à la Base de Données</w:t>
            </w:r>
            <w:r>
              <w:rPr>
                <w:noProof/>
                <w:webHidden/>
              </w:rPr>
              <w:tab/>
            </w:r>
            <w:r>
              <w:rPr>
                <w:noProof/>
                <w:webHidden/>
              </w:rPr>
              <w:fldChar w:fldCharType="begin"/>
            </w:r>
            <w:r>
              <w:rPr>
                <w:noProof/>
                <w:webHidden/>
              </w:rPr>
              <w:instrText xml:space="preserve"> PAGEREF _Toc176422024 \h </w:instrText>
            </w:r>
            <w:r>
              <w:rPr>
                <w:noProof/>
                <w:webHidden/>
              </w:rPr>
            </w:r>
            <w:r>
              <w:rPr>
                <w:noProof/>
                <w:webHidden/>
              </w:rPr>
              <w:fldChar w:fldCharType="separate"/>
            </w:r>
            <w:r>
              <w:rPr>
                <w:noProof/>
                <w:webHidden/>
              </w:rPr>
              <w:t>6</w:t>
            </w:r>
            <w:r>
              <w:rPr>
                <w:noProof/>
                <w:webHidden/>
              </w:rPr>
              <w:fldChar w:fldCharType="end"/>
            </w:r>
          </w:hyperlink>
        </w:p>
        <w:p w14:paraId="6FA6526A" w14:textId="453B0FA1"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25" w:history="1">
            <w:r w:rsidRPr="00A46173">
              <w:rPr>
                <w:rStyle w:val="Lienhypertexte"/>
                <w:noProof/>
              </w:rPr>
              <w:t>2.3.</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Procédures Stockées</w:t>
            </w:r>
            <w:r>
              <w:rPr>
                <w:noProof/>
                <w:webHidden/>
              </w:rPr>
              <w:tab/>
            </w:r>
            <w:r>
              <w:rPr>
                <w:noProof/>
                <w:webHidden/>
              </w:rPr>
              <w:fldChar w:fldCharType="begin"/>
            </w:r>
            <w:r>
              <w:rPr>
                <w:noProof/>
                <w:webHidden/>
              </w:rPr>
              <w:instrText xml:space="preserve"> PAGEREF _Toc176422025 \h </w:instrText>
            </w:r>
            <w:r>
              <w:rPr>
                <w:noProof/>
                <w:webHidden/>
              </w:rPr>
            </w:r>
            <w:r>
              <w:rPr>
                <w:noProof/>
                <w:webHidden/>
              </w:rPr>
              <w:fldChar w:fldCharType="separate"/>
            </w:r>
            <w:r>
              <w:rPr>
                <w:noProof/>
                <w:webHidden/>
              </w:rPr>
              <w:t>6</w:t>
            </w:r>
            <w:r>
              <w:rPr>
                <w:noProof/>
                <w:webHidden/>
              </w:rPr>
              <w:fldChar w:fldCharType="end"/>
            </w:r>
          </w:hyperlink>
        </w:p>
        <w:p w14:paraId="5AB492B5" w14:textId="43E5FB98"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26" w:history="1">
            <w:r w:rsidRPr="00A46173">
              <w:rPr>
                <w:rStyle w:val="Lienhypertexte"/>
                <w:noProof/>
              </w:rPr>
              <w:t>2.4.</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Les vues</w:t>
            </w:r>
            <w:r>
              <w:rPr>
                <w:noProof/>
                <w:webHidden/>
              </w:rPr>
              <w:tab/>
            </w:r>
            <w:r>
              <w:rPr>
                <w:noProof/>
                <w:webHidden/>
              </w:rPr>
              <w:fldChar w:fldCharType="begin"/>
            </w:r>
            <w:r>
              <w:rPr>
                <w:noProof/>
                <w:webHidden/>
              </w:rPr>
              <w:instrText xml:space="preserve"> PAGEREF _Toc176422026 \h </w:instrText>
            </w:r>
            <w:r>
              <w:rPr>
                <w:noProof/>
                <w:webHidden/>
              </w:rPr>
            </w:r>
            <w:r>
              <w:rPr>
                <w:noProof/>
                <w:webHidden/>
              </w:rPr>
              <w:fldChar w:fldCharType="separate"/>
            </w:r>
            <w:r>
              <w:rPr>
                <w:noProof/>
                <w:webHidden/>
              </w:rPr>
              <w:t>6</w:t>
            </w:r>
            <w:r>
              <w:rPr>
                <w:noProof/>
                <w:webHidden/>
              </w:rPr>
              <w:fldChar w:fldCharType="end"/>
            </w:r>
          </w:hyperlink>
        </w:p>
        <w:p w14:paraId="5C6D20AA" w14:textId="483EC170"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27" w:history="1">
            <w:r w:rsidRPr="00A46173">
              <w:rPr>
                <w:rStyle w:val="Lienhypertexte"/>
                <w:noProof/>
              </w:rPr>
              <w:t>2.5.</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Requêtes SQL pour l'Extraction de Données</w:t>
            </w:r>
            <w:r>
              <w:rPr>
                <w:noProof/>
                <w:webHidden/>
              </w:rPr>
              <w:tab/>
            </w:r>
            <w:r>
              <w:rPr>
                <w:noProof/>
                <w:webHidden/>
              </w:rPr>
              <w:fldChar w:fldCharType="begin"/>
            </w:r>
            <w:r>
              <w:rPr>
                <w:noProof/>
                <w:webHidden/>
              </w:rPr>
              <w:instrText xml:space="preserve"> PAGEREF _Toc176422027 \h </w:instrText>
            </w:r>
            <w:r>
              <w:rPr>
                <w:noProof/>
                <w:webHidden/>
              </w:rPr>
            </w:r>
            <w:r>
              <w:rPr>
                <w:noProof/>
                <w:webHidden/>
              </w:rPr>
              <w:fldChar w:fldCharType="separate"/>
            </w:r>
            <w:r>
              <w:rPr>
                <w:noProof/>
                <w:webHidden/>
              </w:rPr>
              <w:t>7</w:t>
            </w:r>
            <w:r>
              <w:rPr>
                <w:noProof/>
                <w:webHidden/>
              </w:rPr>
              <w:fldChar w:fldCharType="end"/>
            </w:r>
          </w:hyperlink>
        </w:p>
        <w:p w14:paraId="618AFDB6" w14:textId="172490BB" w:rsidR="0059469F" w:rsidRDefault="0059469F">
          <w:pPr>
            <w:pStyle w:val="TM1"/>
            <w:rPr>
              <w:rFonts w:asciiTheme="minorHAnsi" w:eastAsiaTheme="minorEastAsia" w:hAnsiTheme="minorHAnsi" w:cstheme="minorBidi"/>
              <w:b w:val="0"/>
              <w:bCs w:val="0"/>
              <w:caps w:val="0"/>
              <w:noProof/>
              <w:kern w:val="2"/>
              <w:sz w:val="24"/>
              <w:szCs w:val="24"/>
              <w14:ligatures w14:val="standardContextual"/>
            </w:rPr>
          </w:pPr>
          <w:hyperlink w:anchor="_Toc176422028" w:history="1">
            <w:r w:rsidRPr="00A46173">
              <w:rPr>
                <w:rStyle w:val="Lienhypertexte"/>
                <w:noProof/>
              </w:rPr>
              <w:t>3.</w:t>
            </w:r>
            <w:r>
              <w:rPr>
                <w:rFonts w:asciiTheme="minorHAnsi" w:eastAsiaTheme="minorEastAsia" w:hAnsiTheme="minorHAnsi" w:cstheme="minorBidi"/>
                <w:b w:val="0"/>
                <w:bCs w:val="0"/>
                <w:caps w:val="0"/>
                <w:noProof/>
                <w:kern w:val="2"/>
                <w:sz w:val="24"/>
                <w:szCs w:val="24"/>
                <w14:ligatures w14:val="standardContextual"/>
              </w:rPr>
              <w:tab/>
            </w:r>
            <w:r w:rsidRPr="00A46173">
              <w:rPr>
                <w:rStyle w:val="Lienhypertexte"/>
                <w:noProof/>
              </w:rPr>
              <w:t>Développer des règles d'agrégation de données</w:t>
            </w:r>
            <w:r>
              <w:rPr>
                <w:noProof/>
                <w:webHidden/>
              </w:rPr>
              <w:tab/>
            </w:r>
            <w:r>
              <w:rPr>
                <w:noProof/>
                <w:webHidden/>
              </w:rPr>
              <w:fldChar w:fldCharType="begin"/>
            </w:r>
            <w:r>
              <w:rPr>
                <w:noProof/>
                <w:webHidden/>
              </w:rPr>
              <w:instrText xml:space="preserve"> PAGEREF _Toc176422028 \h </w:instrText>
            </w:r>
            <w:r>
              <w:rPr>
                <w:noProof/>
                <w:webHidden/>
              </w:rPr>
            </w:r>
            <w:r>
              <w:rPr>
                <w:noProof/>
                <w:webHidden/>
              </w:rPr>
              <w:fldChar w:fldCharType="separate"/>
            </w:r>
            <w:r>
              <w:rPr>
                <w:noProof/>
                <w:webHidden/>
              </w:rPr>
              <w:t>7</w:t>
            </w:r>
            <w:r>
              <w:rPr>
                <w:noProof/>
                <w:webHidden/>
              </w:rPr>
              <w:fldChar w:fldCharType="end"/>
            </w:r>
          </w:hyperlink>
        </w:p>
        <w:p w14:paraId="2C3414CC" w14:textId="7B0EF7B9" w:rsidR="0059469F" w:rsidRDefault="0059469F">
          <w:pPr>
            <w:pStyle w:val="TM1"/>
            <w:rPr>
              <w:rFonts w:asciiTheme="minorHAnsi" w:eastAsiaTheme="minorEastAsia" w:hAnsiTheme="minorHAnsi" w:cstheme="minorBidi"/>
              <w:b w:val="0"/>
              <w:bCs w:val="0"/>
              <w:caps w:val="0"/>
              <w:noProof/>
              <w:kern w:val="2"/>
              <w:sz w:val="24"/>
              <w:szCs w:val="24"/>
              <w14:ligatures w14:val="standardContextual"/>
            </w:rPr>
          </w:pPr>
          <w:hyperlink w:anchor="_Toc176422029" w:history="1">
            <w:r w:rsidRPr="00A46173">
              <w:rPr>
                <w:rStyle w:val="Lienhypertexte"/>
                <w:noProof/>
              </w:rPr>
              <w:t>4.</w:t>
            </w:r>
            <w:r>
              <w:rPr>
                <w:rFonts w:asciiTheme="minorHAnsi" w:eastAsiaTheme="minorEastAsia" w:hAnsiTheme="minorHAnsi" w:cstheme="minorBidi"/>
                <w:b w:val="0"/>
                <w:bCs w:val="0"/>
                <w:caps w:val="0"/>
                <w:noProof/>
                <w:kern w:val="2"/>
                <w:sz w:val="24"/>
                <w:szCs w:val="24"/>
                <w14:ligatures w14:val="standardContextual"/>
              </w:rPr>
              <w:tab/>
            </w:r>
            <w:r w:rsidRPr="00A46173">
              <w:rPr>
                <w:rStyle w:val="Lienhypertexte"/>
                <w:noProof/>
              </w:rPr>
              <w:t>Développer une API REST</w:t>
            </w:r>
            <w:r>
              <w:rPr>
                <w:noProof/>
                <w:webHidden/>
              </w:rPr>
              <w:tab/>
            </w:r>
            <w:r>
              <w:rPr>
                <w:noProof/>
                <w:webHidden/>
              </w:rPr>
              <w:fldChar w:fldCharType="begin"/>
            </w:r>
            <w:r>
              <w:rPr>
                <w:noProof/>
                <w:webHidden/>
              </w:rPr>
              <w:instrText xml:space="preserve"> PAGEREF _Toc176422029 \h </w:instrText>
            </w:r>
            <w:r>
              <w:rPr>
                <w:noProof/>
                <w:webHidden/>
              </w:rPr>
            </w:r>
            <w:r>
              <w:rPr>
                <w:noProof/>
                <w:webHidden/>
              </w:rPr>
              <w:fldChar w:fldCharType="separate"/>
            </w:r>
            <w:r>
              <w:rPr>
                <w:noProof/>
                <w:webHidden/>
              </w:rPr>
              <w:t>8</w:t>
            </w:r>
            <w:r>
              <w:rPr>
                <w:noProof/>
                <w:webHidden/>
              </w:rPr>
              <w:fldChar w:fldCharType="end"/>
            </w:r>
          </w:hyperlink>
        </w:p>
        <w:p w14:paraId="650E9C3E" w14:textId="536E3DE9"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30" w:history="1">
            <w:r w:rsidRPr="00A46173">
              <w:rPr>
                <w:rStyle w:val="Lienhypertexte"/>
                <w:noProof/>
              </w:rPr>
              <w:t>4.1.</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Objectif de la compétence</w:t>
            </w:r>
            <w:r>
              <w:rPr>
                <w:noProof/>
                <w:webHidden/>
              </w:rPr>
              <w:tab/>
            </w:r>
            <w:r>
              <w:rPr>
                <w:noProof/>
                <w:webHidden/>
              </w:rPr>
              <w:fldChar w:fldCharType="begin"/>
            </w:r>
            <w:r>
              <w:rPr>
                <w:noProof/>
                <w:webHidden/>
              </w:rPr>
              <w:instrText xml:space="preserve"> PAGEREF _Toc176422030 \h </w:instrText>
            </w:r>
            <w:r>
              <w:rPr>
                <w:noProof/>
                <w:webHidden/>
              </w:rPr>
            </w:r>
            <w:r>
              <w:rPr>
                <w:noProof/>
                <w:webHidden/>
              </w:rPr>
              <w:fldChar w:fldCharType="separate"/>
            </w:r>
            <w:r>
              <w:rPr>
                <w:noProof/>
                <w:webHidden/>
              </w:rPr>
              <w:t>8</w:t>
            </w:r>
            <w:r>
              <w:rPr>
                <w:noProof/>
                <w:webHidden/>
              </w:rPr>
              <w:fldChar w:fldCharType="end"/>
            </w:r>
          </w:hyperlink>
        </w:p>
        <w:p w14:paraId="7C8CD0F5" w14:textId="009F734D"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31" w:history="1">
            <w:r w:rsidRPr="00A46173">
              <w:rPr>
                <w:rStyle w:val="Lienhypertexte"/>
                <w:noProof/>
              </w:rPr>
              <w:t>4.2.</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Documentation de l’application</w:t>
            </w:r>
            <w:r>
              <w:rPr>
                <w:noProof/>
                <w:webHidden/>
              </w:rPr>
              <w:tab/>
            </w:r>
            <w:r>
              <w:rPr>
                <w:noProof/>
                <w:webHidden/>
              </w:rPr>
              <w:fldChar w:fldCharType="begin"/>
            </w:r>
            <w:r>
              <w:rPr>
                <w:noProof/>
                <w:webHidden/>
              </w:rPr>
              <w:instrText xml:space="preserve"> PAGEREF _Toc176422031 \h </w:instrText>
            </w:r>
            <w:r>
              <w:rPr>
                <w:noProof/>
                <w:webHidden/>
              </w:rPr>
            </w:r>
            <w:r>
              <w:rPr>
                <w:noProof/>
                <w:webHidden/>
              </w:rPr>
              <w:fldChar w:fldCharType="separate"/>
            </w:r>
            <w:r>
              <w:rPr>
                <w:noProof/>
                <w:webHidden/>
              </w:rPr>
              <w:t>8</w:t>
            </w:r>
            <w:r>
              <w:rPr>
                <w:noProof/>
                <w:webHidden/>
              </w:rPr>
              <w:fldChar w:fldCharType="end"/>
            </w:r>
          </w:hyperlink>
        </w:p>
        <w:p w14:paraId="4139506C" w14:textId="2A23BED3" w:rsidR="0059469F" w:rsidRDefault="0059469F">
          <w:pPr>
            <w:pStyle w:val="TM1"/>
            <w:rPr>
              <w:rFonts w:asciiTheme="minorHAnsi" w:eastAsiaTheme="minorEastAsia" w:hAnsiTheme="minorHAnsi" w:cstheme="minorBidi"/>
              <w:b w:val="0"/>
              <w:bCs w:val="0"/>
              <w:caps w:val="0"/>
              <w:noProof/>
              <w:kern w:val="2"/>
              <w:sz w:val="24"/>
              <w:szCs w:val="24"/>
              <w14:ligatures w14:val="standardContextual"/>
            </w:rPr>
          </w:pPr>
          <w:hyperlink w:anchor="_Toc176422032" w:history="1">
            <w:r w:rsidRPr="00A46173">
              <w:rPr>
                <w:rStyle w:val="Lienhypertexte"/>
                <w:noProof/>
              </w:rPr>
              <w:t>5.</w:t>
            </w:r>
            <w:r>
              <w:rPr>
                <w:rFonts w:asciiTheme="minorHAnsi" w:eastAsiaTheme="minorEastAsia" w:hAnsiTheme="minorHAnsi" w:cstheme="minorBidi"/>
                <w:b w:val="0"/>
                <w:bCs w:val="0"/>
                <w:caps w:val="0"/>
                <w:noProof/>
                <w:kern w:val="2"/>
                <w:sz w:val="24"/>
                <w:szCs w:val="24"/>
                <w14:ligatures w14:val="standardContextual"/>
              </w:rPr>
              <w:tab/>
            </w:r>
            <w:r w:rsidRPr="00A46173">
              <w:rPr>
                <w:rStyle w:val="Lienhypertexte"/>
                <w:noProof/>
              </w:rPr>
              <w:t>RGPD et Automatisation de l'Extraction de Données</w:t>
            </w:r>
            <w:r>
              <w:rPr>
                <w:noProof/>
                <w:webHidden/>
              </w:rPr>
              <w:tab/>
            </w:r>
            <w:r>
              <w:rPr>
                <w:noProof/>
                <w:webHidden/>
              </w:rPr>
              <w:fldChar w:fldCharType="begin"/>
            </w:r>
            <w:r>
              <w:rPr>
                <w:noProof/>
                <w:webHidden/>
              </w:rPr>
              <w:instrText xml:space="preserve"> PAGEREF _Toc176422032 \h </w:instrText>
            </w:r>
            <w:r>
              <w:rPr>
                <w:noProof/>
                <w:webHidden/>
              </w:rPr>
            </w:r>
            <w:r>
              <w:rPr>
                <w:noProof/>
                <w:webHidden/>
              </w:rPr>
              <w:fldChar w:fldCharType="separate"/>
            </w:r>
            <w:r>
              <w:rPr>
                <w:noProof/>
                <w:webHidden/>
              </w:rPr>
              <w:t>8</w:t>
            </w:r>
            <w:r>
              <w:rPr>
                <w:noProof/>
                <w:webHidden/>
              </w:rPr>
              <w:fldChar w:fldCharType="end"/>
            </w:r>
          </w:hyperlink>
        </w:p>
        <w:p w14:paraId="4ECF1E2B" w14:textId="4BB51A1E" w:rsidR="0059469F" w:rsidRDefault="0059469F">
          <w:pPr>
            <w:pStyle w:val="TM1"/>
            <w:rPr>
              <w:rFonts w:asciiTheme="minorHAnsi" w:eastAsiaTheme="minorEastAsia" w:hAnsiTheme="minorHAnsi" w:cstheme="minorBidi"/>
              <w:b w:val="0"/>
              <w:bCs w:val="0"/>
              <w:caps w:val="0"/>
              <w:noProof/>
              <w:kern w:val="2"/>
              <w:sz w:val="24"/>
              <w:szCs w:val="24"/>
              <w14:ligatures w14:val="standardContextual"/>
            </w:rPr>
          </w:pPr>
          <w:hyperlink w:anchor="_Toc176422033" w:history="1">
            <w:r w:rsidRPr="00A46173">
              <w:rPr>
                <w:rStyle w:val="Lienhypertexte"/>
                <w:noProof/>
              </w:rPr>
              <w:t>6.</w:t>
            </w:r>
            <w:r>
              <w:rPr>
                <w:rFonts w:asciiTheme="minorHAnsi" w:eastAsiaTheme="minorEastAsia" w:hAnsiTheme="minorHAnsi" w:cstheme="minorBidi"/>
                <w:b w:val="0"/>
                <w:bCs w:val="0"/>
                <w:caps w:val="0"/>
                <w:noProof/>
                <w:kern w:val="2"/>
                <w:sz w:val="24"/>
                <w:szCs w:val="24"/>
                <w14:ligatures w14:val="standardContextual"/>
              </w:rPr>
              <w:tab/>
            </w:r>
            <w:r w:rsidRPr="00A46173">
              <w:rPr>
                <w:rStyle w:val="Lienhypertexte"/>
                <w:noProof/>
              </w:rPr>
              <w:t>Conclusion</w:t>
            </w:r>
            <w:r>
              <w:rPr>
                <w:noProof/>
                <w:webHidden/>
              </w:rPr>
              <w:tab/>
            </w:r>
            <w:r>
              <w:rPr>
                <w:noProof/>
                <w:webHidden/>
              </w:rPr>
              <w:fldChar w:fldCharType="begin"/>
            </w:r>
            <w:r>
              <w:rPr>
                <w:noProof/>
                <w:webHidden/>
              </w:rPr>
              <w:instrText xml:space="preserve"> PAGEREF _Toc176422033 \h </w:instrText>
            </w:r>
            <w:r>
              <w:rPr>
                <w:noProof/>
                <w:webHidden/>
              </w:rPr>
            </w:r>
            <w:r>
              <w:rPr>
                <w:noProof/>
                <w:webHidden/>
              </w:rPr>
              <w:fldChar w:fldCharType="separate"/>
            </w:r>
            <w:r>
              <w:rPr>
                <w:noProof/>
                <w:webHidden/>
              </w:rPr>
              <w:t>8</w:t>
            </w:r>
            <w:r>
              <w:rPr>
                <w:noProof/>
                <w:webHidden/>
              </w:rPr>
              <w:fldChar w:fldCharType="end"/>
            </w:r>
          </w:hyperlink>
        </w:p>
        <w:p w14:paraId="7AC536C7" w14:textId="74D2B8CA" w:rsidR="0059469F" w:rsidRDefault="0059469F">
          <w:pPr>
            <w:pStyle w:val="TM1"/>
            <w:rPr>
              <w:rFonts w:asciiTheme="minorHAnsi" w:eastAsiaTheme="minorEastAsia" w:hAnsiTheme="minorHAnsi" w:cstheme="minorBidi"/>
              <w:b w:val="0"/>
              <w:bCs w:val="0"/>
              <w:caps w:val="0"/>
              <w:noProof/>
              <w:kern w:val="2"/>
              <w:sz w:val="24"/>
              <w:szCs w:val="24"/>
              <w14:ligatures w14:val="standardContextual"/>
            </w:rPr>
          </w:pPr>
          <w:hyperlink w:anchor="_Toc176422034" w:history="1">
            <w:r w:rsidRPr="00A46173">
              <w:rPr>
                <w:rStyle w:val="Lienhypertexte"/>
                <w:noProof/>
              </w:rPr>
              <w:t>ANNEXES</w:t>
            </w:r>
            <w:r>
              <w:rPr>
                <w:noProof/>
                <w:webHidden/>
              </w:rPr>
              <w:tab/>
            </w:r>
            <w:r>
              <w:rPr>
                <w:noProof/>
                <w:webHidden/>
              </w:rPr>
              <w:fldChar w:fldCharType="begin"/>
            </w:r>
            <w:r>
              <w:rPr>
                <w:noProof/>
                <w:webHidden/>
              </w:rPr>
              <w:instrText xml:space="preserve"> PAGEREF _Toc176422034 \h </w:instrText>
            </w:r>
            <w:r>
              <w:rPr>
                <w:noProof/>
                <w:webHidden/>
              </w:rPr>
            </w:r>
            <w:r>
              <w:rPr>
                <w:noProof/>
                <w:webHidden/>
              </w:rPr>
              <w:fldChar w:fldCharType="separate"/>
            </w:r>
            <w:r>
              <w:rPr>
                <w:noProof/>
                <w:webHidden/>
              </w:rPr>
              <w:t>9</w:t>
            </w:r>
            <w:r>
              <w:rPr>
                <w:noProof/>
                <w:webHidden/>
              </w:rPr>
              <w:fldChar w:fldCharType="end"/>
            </w:r>
          </w:hyperlink>
        </w:p>
        <w:p w14:paraId="7AD3645B" w14:textId="397F5DDE" w:rsidR="0059469F" w:rsidRDefault="0059469F">
          <w:pPr>
            <w:pStyle w:val="TM2"/>
            <w:tabs>
              <w:tab w:val="left" w:pos="72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35" w:history="1">
            <w:r w:rsidRPr="00A46173">
              <w:rPr>
                <w:rStyle w:val="Lienhypertexte"/>
                <w:noProof/>
              </w:rPr>
              <w:t>I.</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Un service web (API) et utilisation de la bibliothèque `requests`</w:t>
            </w:r>
            <w:r>
              <w:rPr>
                <w:noProof/>
                <w:webHidden/>
              </w:rPr>
              <w:tab/>
            </w:r>
            <w:r>
              <w:rPr>
                <w:noProof/>
                <w:webHidden/>
              </w:rPr>
              <w:fldChar w:fldCharType="begin"/>
            </w:r>
            <w:r>
              <w:rPr>
                <w:noProof/>
                <w:webHidden/>
              </w:rPr>
              <w:instrText xml:space="preserve"> PAGEREF _Toc176422035 \h </w:instrText>
            </w:r>
            <w:r>
              <w:rPr>
                <w:noProof/>
                <w:webHidden/>
              </w:rPr>
            </w:r>
            <w:r>
              <w:rPr>
                <w:noProof/>
                <w:webHidden/>
              </w:rPr>
              <w:fldChar w:fldCharType="separate"/>
            </w:r>
            <w:r>
              <w:rPr>
                <w:noProof/>
                <w:webHidden/>
              </w:rPr>
              <w:t>10</w:t>
            </w:r>
            <w:r>
              <w:rPr>
                <w:noProof/>
                <w:webHidden/>
              </w:rPr>
              <w:fldChar w:fldCharType="end"/>
            </w:r>
          </w:hyperlink>
        </w:p>
        <w:p w14:paraId="1ABDDED6" w14:textId="01D9D835" w:rsidR="0059469F" w:rsidRDefault="0059469F">
          <w:pPr>
            <w:pStyle w:val="TM2"/>
            <w:tabs>
              <w:tab w:val="left" w:pos="72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36" w:history="1">
            <w:r w:rsidRPr="00A46173">
              <w:rPr>
                <w:rStyle w:val="Lienhypertexte"/>
                <w:noProof/>
              </w:rPr>
              <w:t>II.</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Extraction de données depuis une page web (Web Scraping)</w:t>
            </w:r>
            <w:r>
              <w:rPr>
                <w:noProof/>
                <w:webHidden/>
              </w:rPr>
              <w:tab/>
            </w:r>
            <w:r>
              <w:rPr>
                <w:noProof/>
                <w:webHidden/>
              </w:rPr>
              <w:fldChar w:fldCharType="begin"/>
            </w:r>
            <w:r>
              <w:rPr>
                <w:noProof/>
                <w:webHidden/>
              </w:rPr>
              <w:instrText xml:space="preserve"> PAGEREF _Toc176422036 \h </w:instrText>
            </w:r>
            <w:r>
              <w:rPr>
                <w:noProof/>
                <w:webHidden/>
              </w:rPr>
            </w:r>
            <w:r>
              <w:rPr>
                <w:noProof/>
                <w:webHidden/>
              </w:rPr>
              <w:fldChar w:fldCharType="separate"/>
            </w:r>
            <w:r>
              <w:rPr>
                <w:noProof/>
                <w:webHidden/>
              </w:rPr>
              <w:t>10</w:t>
            </w:r>
            <w:r>
              <w:rPr>
                <w:noProof/>
                <w:webHidden/>
              </w:rPr>
              <w:fldChar w:fldCharType="end"/>
            </w:r>
          </w:hyperlink>
        </w:p>
        <w:p w14:paraId="011A8140" w14:textId="03DA3298"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37" w:history="1">
            <w:r w:rsidRPr="00A46173">
              <w:rPr>
                <w:rStyle w:val="Lienhypertexte"/>
                <w:noProof/>
              </w:rPr>
              <w:t>III.</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Extraction de données depuis un fichier de données</w:t>
            </w:r>
            <w:r>
              <w:rPr>
                <w:noProof/>
                <w:webHidden/>
              </w:rPr>
              <w:tab/>
            </w:r>
            <w:r>
              <w:rPr>
                <w:noProof/>
                <w:webHidden/>
              </w:rPr>
              <w:fldChar w:fldCharType="begin"/>
            </w:r>
            <w:r>
              <w:rPr>
                <w:noProof/>
                <w:webHidden/>
              </w:rPr>
              <w:instrText xml:space="preserve"> PAGEREF _Toc176422037 \h </w:instrText>
            </w:r>
            <w:r>
              <w:rPr>
                <w:noProof/>
                <w:webHidden/>
              </w:rPr>
            </w:r>
            <w:r>
              <w:rPr>
                <w:noProof/>
                <w:webHidden/>
              </w:rPr>
              <w:fldChar w:fldCharType="separate"/>
            </w:r>
            <w:r>
              <w:rPr>
                <w:noProof/>
                <w:webHidden/>
              </w:rPr>
              <w:t>10</w:t>
            </w:r>
            <w:r>
              <w:rPr>
                <w:noProof/>
                <w:webHidden/>
              </w:rPr>
              <w:fldChar w:fldCharType="end"/>
            </w:r>
          </w:hyperlink>
        </w:p>
        <w:p w14:paraId="70DD2EFE" w14:textId="01F2032A"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38" w:history="1">
            <w:r w:rsidRPr="00A46173">
              <w:rPr>
                <w:rStyle w:val="Lienhypertexte"/>
                <w:noProof/>
              </w:rPr>
              <w:t>IV.</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Extraction de données depuis une base de données</w:t>
            </w:r>
            <w:r>
              <w:rPr>
                <w:noProof/>
                <w:webHidden/>
              </w:rPr>
              <w:tab/>
            </w:r>
            <w:r>
              <w:rPr>
                <w:noProof/>
                <w:webHidden/>
              </w:rPr>
              <w:fldChar w:fldCharType="begin"/>
            </w:r>
            <w:r>
              <w:rPr>
                <w:noProof/>
                <w:webHidden/>
              </w:rPr>
              <w:instrText xml:space="preserve"> PAGEREF _Toc176422038 \h </w:instrText>
            </w:r>
            <w:r>
              <w:rPr>
                <w:noProof/>
                <w:webHidden/>
              </w:rPr>
            </w:r>
            <w:r>
              <w:rPr>
                <w:noProof/>
                <w:webHidden/>
              </w:rPr>
              <w:fldChar w:fldCharType="separate"/>
            </w:r>
            <w:r>
              <w:rPr>
                <w:noProof/>
                <w:webHidden/>
              </w:rPr>
              <w:t>15</w:t>
            </w:r>
            <w:r>
              <w:rPr>
                <w:noProof/>
                <w:webHidden/>
              </w:rPr>
              <w:fldChar w:fldCharType="end"/>
            </w:r>
          </w:hyperlink>
        </w:p>
        <w:p w14:paraId="7060AFB2" w14:textId="3611DA18" w:rsidR="0059469F" w:rsidRDefault="0059469F">
          <w:pPr>
            <w:pStyle w:val="TM2"/>
            <w:tabs>
              <w:tab w:val="left" w:pos="72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39" w:history="1">
            <w:r w:rsidRPr="00A46173">
              <w:rPr>
                <w:rStyle w:val="Lienhypertexte"/>
                <w:noProof/>
              </w:rPr>
              <w:t>V.</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Procédures Stockées</w:t>
            </w:r>
            <w:r>
              <w:rPr>
                <w:noProof/>
                <w:webHidden/>
              </w:rPr>
              <w:tab/>
            </w:r>
            <w:r>
              <w:rPr>
                <w:noProof/>
                <w:webHidden/>
              </w:rPr>
              <w:fldChar w:fldCharType="begin"/>
            </w:r>
            <w:r>
              <w:rPr>
                <w:noProof/>
                <w:webHidden/>
              </w:rPr>
              <w:instrText xml:space="preserve"> PAGEREF _Toc176422039 \h </w:instrText>
            </w:r>
            <w:r>
              <w:rPr>
                <w:noProof/>
                <w:webHidden/>
              </w:rPr>
            </w:r>
            <w:r>
              <w:rPr>
                <w:noProof/>
                <w:webHidden/>
              </w:rPr>
              <w:fldChar w:fldCharType="separate"/>
            </w:r>
            <w:r>
              <w:rPr>
                <w:noProof/>
                <w:webHidden/>
              </w:rPr>
              <w:t>15</w:t>
            </w:r>
            <w:r>
              <w:rPr>
                <w:noProof/>
                <w:webHidden/>
              </w:rPr>
              <w:fldChar w:fldCharType="end"/>
            </w:r>
          </w:hyperlink>
        </w:p>
        <w:p w14:paraId="48413AEC" w14:textId="4233B263"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40" w:history="1">
            <w:r w:rsidRPr="00A46173">
              <w:rPr>
                <w:rStyle w:val="Lienhypertexte"/>
                <w:noProof/>
              </w:rPr>
              <w:t>VI.</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Les vues</w:t>
            </w:r>
            <w:r>
              <w:rPr>
                <w:noProof/>
                <w:webHidden/>
              </w:rPr>
              <w:tab/>
            </w:r>
            <w:r>
              <w:rPr>
                <w:noProof/>
                <w:webHidden/>
              </w:rPr>
              <w:fldChar w:fldCharType="begin"/>
            </w:r>
            <w:r>
              <w:rPr>
                <w:noProof/>
                <w:webHidden/>
              </w:rPr>
              <w:instrText xml:space="preserve"> PAGEREF _Toc176422040 \h </w:instrText>
            </w:r>
            <w:r>
              <w:rPr>
                <w:noProof/>
                <w:webHidden/>
              </w:rPr>
            </w:r>
            <w:r>
              <w:rPr>
                <w:noProof/>
                <w:webHidden/>
              </w:rPr>
              <w:fldChar w:fldCharType="separate"/>
            </w:r>
            <w:r>
              <w:rPr>
                <w:noProof/>
                <w:webHidden/>
              </w:rPr>
              <w:t>16</w:t>
            </w:r>
            <w:r>
              <w:rPr>
                <w:noProof/>
                <w:webHidden/>
              </w:rPr>
              <w:fldChar w:fldCharType="end"/>
            </w:r>
          </w:hyperlink>
        </w:p>
        <w:p w14:paraId="097E41EF" w14:textId="4B23DFC0"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41" w:history="1">
            <w:r w:rsidRPr="00A46173">
              <w:rPr>
                <w:rStyle w:val="Lienhypertexte"/>
                <w:noProof/>
              </w:rPr>
              <w:t>VII.</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Développer des règles d'agrégation de données</w:t>
            </w:r>
            <w:r>
              <w:rPr>
                <w:noProof/>
                <w:webHidden/>
              </w:rPr>
              <w:tab/>
            </w:r>
            <w:r>
              <w:rPr>
                <w:noProof/>
                <w:webHidden/>
              </w:rPr>
              <w:fldChar w:fldCharType="begin"/>
            </w:r>
            <w:r>
              <w:rPr>
                <w:noProof/>
                <w:webHidden/>
              </w:rPr>
              <w:instrText xml:space="preserve"> PAGEREF _Toc176422041 \h </w:instrText>
            </w:r>
            <w:r>
              <w:rPr>
                <w:noProof/>
                <w:webHidden/>
              </w:rPr>
            </w:r>
            <w:r>
              <w:rPr>
                <w:noProof/>
                <w:webHidden/>
              </w:rPr>
              <w:fldChar w:fldCharType="separate"/>
            </w:r>
            <w:r>
              <w:rPr>
                <w:noProof/>
                <w:webHidden/>
              </w:rPr>
              <w:t>17</w:t>
            </w:r>
            <w:r>
              <w:rPr>
                <w:noProof/>
                <w:webHidden/>
              </w:rPr>
              <w:fldChar w:fldCharType="end"/>
            </w:r>
          </w:hyperlink>
        </w:p>
        <w:p w14:paraId="4BB42B44" w14:textId="18ADA602"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42" w:history="1">
            <w:r w:rsidRPr="00A46173">
              <w:rPr>
                <w:rStyle w:val="Lienhypertexte"/>
                <w:noProof/>
              </w:rPr>
              <w:t>VIII.</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API REST</w:t>
            </w:r>
            <w:r>
              <w:rPr>
                <w:noProof/>
                <w:webHidden/>
              </w:rPr>
              <w:tab/>
            </w:r>
            <w:r>
              <w:rPr>
                <w:noProof/>
                <w:webHidden/>
              </w:rPr>
              <w:fldChar w:fldCharType="begin"/>
            </w:r>
            <w:r>
              <w:rPr>
                <w:noProof/>
                <w:webHidden/>
              </w:rPr>
              <w:instrText xml:space="preserve"> PAGEREF _Toc176422042 \h </w:instrText>
            </w:r>
            <w:r>
              <w:rPr>
                <w:noProof/>
                <w:webHidden/>
              </w:rPr>
            </w:r>
            <w:r>
              <w:rPr>
                <w:noProof/>
                <w:webHidden/>
              </w:rPr>
              <w:fldChar w:fldCharType="separate"/>
            </w:r>
            <w:r>
              <w:rPr>
                <w:noProof/>
                <w:webHidden/>
              </w:rPr>
              <w:t>18</w:t>
            </w:r>
            <w:r>
              <w:rPr>
                <w:noProof/>
                <w:webHidden/>
              </w:rPr>
              <w:fldChar w:fldCharType="end"/>
            </w:r>
          </w:hyperlink>
        </w:p>
        <w:p w14:paraId="59ECA771" w14:textId="1CA2D2A9"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43" w:history="1">
            <w:r w:rsidRPr="00A46173">
              <w:rPr>
                <w:rStyle w:val="Lienhypertexte"/>
                <w:noProof/>
                <w:lang w:val="en-US"/>
              </w:rPr>
              <w:t>IX.</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lang w:val="en-US"/>
              </w:rPr>
              <w:t>Requêtes SQL avec Procédures Stockées</w:t>
            </w:r>
            <w:r>
              <w:rPr>
                <w:noProof/>
                <w:webHidden/>
              </w:rPr>
              <w:tab/>
            </w:r>
            <w:r>
              <w:rPr>
                <w:noProof/>
                <w:webHidden/>
              </w:rPr>
              <w:fldChar w:fldCharType="begin"/>
            </w:r>
            <w:r>
              <w:rPr>
                <w:noProof/>
                <w:webHidden/>
              </w:rPr>
              <w:instrText xml:space="preserve"> PAGEREF _Toc176422043 \h </w:instrText>
            </w:r>
            <w:r>
              <w:rPr>
                <w:noProof/>
                <w:webHidden/>
              </w:rPr>
            </w:r>
            <w:r>
              <w:rPr>
                <w:noProof/>
                <w:webHidden/>
              </w:rPr>
              <w:fldChar w:fldCharType="separate"/>
            </w:r>
            <w:r>
              <w:rPr>
                <w:noProof/>
                <w:webHidden/>
              </w:rPr>
              <w:t>18</w:t>
            </w:r>
            <w:r>
              <w:rPr>
                <w:noProof/>
                <w:webHidden/>
              </w:rPr>
              <w:fldChar w:fldCharType="end"/>
            </w:r>
          </w:hyperlink>
        </w:p>
        <w:p w14:paraId="66E08EC9" w14:textId="6720BA9D" w:rsidR="0059469F" w:rsidRDefault="0059469F">
          <w:pPr>
            <w:pStyle w:val="TM2"/>
            <w:tabs>
              <w:tab w:val="left" w:pos="72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44" w:history="1">
            <w:r w:rsidRPr="00A46173">
              <w:rPr>
                <w:rStyle w:val="Lienhypertexte"/>
                <w:noProof/>
              </w:rPr>
              <w:t>X.</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Calcul de l'Écart-Type pour les Chèvres Couchées</w:t>
            </w:r>
            <w:r>
              <w:rPr>
                <w:noProof/>
                <w:webHidden/>
              </w:rPr>
              <w:tab/>
            </w:r>
            <w:r>
              <w:rPr>
                <w:noProof/>
                <w:webHidden/>
              </w:rPr>
              <w:fldChar w:fldCharType="begin"/>
            </w:r>
            <w:r>
              <w:rPr>
                <w:noProof/>
                <w:webHidden/>
              </w:rPr>
              <w:instrText xml:space="preserve"> PAGEREF _Toc176422044 \h </w:instrText>
            </w:r>
            <w:r>
              <w:rPr>
                <w:noProof/>
                <w:webHidden/>
              </w:rPr>
            </w:r>
            <w:r>
              <w:rPr>
                <w:noProof/>
                <w:webHidden/>
              </w:rPr>
              <w:fldChar w:fldCharType="separate"/>
            </w:r>
            <w:r>
              <w:rPr>
                <w:noProof/>
                <w:webHidden/>
              </w:rPr>
              <w:t>20</w:t>
            </w:r>
            <w:r>
              <w:rPr>
                <w:noProof/>
                <w:webHidden/>
              </w:rPr>
              <w:fldChar w:fldCharType="end"/>
            </w:r>
          </w:hyperlink>
        </w:p>
        <w:p w14:paraId="4FD2B512" w14:textId="0A04B60C"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45" w:history="1">
            <w:r w:rsidRPr="00A46173">
              <w:rPr>
                <w:rStyle w:val="Lienhypertexte"/>
                <w:noProof/>
              </w:rPr>
              <w:t>XI.</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Consolidation des Résultats avec une Procédure Stockée</w:t>
            </w:r>
            <w:r>
              <w:rPr>
                <w:noProof/>
                <w:webHidden/>
              </w:rPr>
              <w:tab/>
            </w:r>
            <w:r>
              <w:rPr>
                <w:noProof/>
                <w:webHidden/>
              </w:rPr>
              <w:fldChar w:fldCharType="begin"/>
            </w:r>
            <w:r>
              <w:rPr>
                <w:noProof/>
                <w:webHidden/>
              </w:rPr>
              <w:instrText xml:space="preserve"> PAGEREF _Toc176422045 \h </w:instrText>
            </w:r>
            <w:r>
              <w:rPr>
                <w:noProof/>
                <w:webHidden/>
              </w:rPr>
            </w:r>
            <w:r>
              <w:rPr>
                <w:noProof/>
                <w:webHidden/>
              </w:rPr>
              <w:fldChar w:fldCharType="separate"/>
            </w:r>
            <w:r>
              <w:rPr>
                <w:noProof/>
                <w:webHidden/>
              </w:rPr>
              <w:t>22</w:t>
            </w:r>
            <w:r>
              <w:rPr>
                <w:noProof/>
                <w:webHidden/>
              </w:rPr>
              <w:fldChar w:fldCharType="end"/>
            </w:r>
          </w:hyperlink>
        </w:p>
        <w:p w14:paraId="61795DA3" w14:textId="4F10D635"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46" w:history="1">
            <w:r w:rsidRPr="00A46173">
              <w:rPr>
                <w:rStyle w:val="Lienhypertexte"/>
                <w:noProof/>
              </w:rPr>
              <w:t>XII.</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Vue d’agrégation de données sur la dernière journée.</w:t>
            </w:r>
            <w:r>
              <w:rPr>
                <w:noProof/>
                <w:webHidden/>
              </w:rPr>
              <w:tab/>
            </w:r>
            <w:r>
              <w:rPr>
                <w:noProof/>
                <w:webHidden/>
              </w:rPr>
              <w:fldChar w:fldCharType="begin"/>
            </w:r>
            <w:r>
              <w:rPr>
                <w:noProof/>
                <w:webHidden/>
              </w:rPr>
              <w:instrText xml:space="preserve"> PAGEREF _Toc176422046 \h </w:instrText>
            </w:r>
            <w:r>
              <w:rPr>
                <w:noProof/>
                <w:webHidden/>
              </w:rPr>
            </w:r>
            <w:r>
              <w:rPr>
                <w:noProof/>
                <w:webHidden/>
              </w:rPr>
              <w:fldChar w:fldCharType="separate"/>
            </w:r>
            <w:r>
              <w:rPr>
                <w:noProof/>
                <w:webHidden/>
              </w:rPr>
              <w:t>22</w:t>
            </w:r>
            <w:r>
              <w:rPr>
                <w:noProof/>
                <w:webHidden/>
              </w:rPr>
              <w:fldChar w:fldCharType="end"/>
            </w:r>
          </w:hyperlink>
        </w:p>
        <w:p w14:paraId="080A17DA" w14:textId="3D1C1AAF"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47" w:history="1">
            <w:r w:rsidRPr="00A46173">
              <w:rPr>
                <w:rStyle w:val="Lienhypertexte"/>
                <w:noProof/>
              </w:rPr>
              <w:t>XIII.</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Utilisation de la bibliothèque `requests` pour interroger une API et récupérer les données au format JSON</w:t>
            </w:r>
            <w:r>
              <w:rPr>
                <w:noProof/>
                <w:webHidden/>
              </w:rPr>
              <w:tab/>
            </w:r>
            <w:r>
              <w:rPr>
                <w:noProof/>
                <w:webHidden/>
              </w:rPr>
              <w:fldChar w:fldCharType="begin"/>
            </w:r>
            <w:r>
              <w:rPr>
                <w:noProof/>
                <w:webHidden/>
              </w:rPr>
              <w:instrText xml:space="preserve"> PAGEREF _Toc176422047 \h </w:instrText>
            </w:r>
            <w:r>
              <w:rPr>
                <w:noProof/>
                <w:webHidden/>
              </w:rPr>
            </w:r>
            <w:r>
              <w:rPr>
                <w:noProof/>
                <w:webHidden/>
              </w:rPr>
              <w:fldChar w:fldCharType="separate"/>
            </w:r>
            <w:r>
              <w:rPr>
                <w:noProof/>
                <w:webHidden/>
              </w:rPr>
              <w:t>24</w:t>
            </w:r>
            <w:r>
              <w:rPr>
                <w:noProof/>
                <w:webHidden/>
              </w:rPr>
              <w:fldChar w:fldCharType="end"/>
            </w:r>
          </w:hyperlink>
        </w:p>
        <w:p w14:paraId="0641AD50" w14:textId="48A113CF"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48" w:history="1">
            <w:r w:rsidRPr="00A46173">
              <w:rPr>
                <w:rStyle w:val="Lienhypertexte"/>
                <w:noProof/>
              </w:rPr>
              <w:t>XIV.</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Extraction de données depuis un fichier de données</w:t>
            </w:r>
            <w:r>
              <w:rPr>
                <w:noProof/>
                <w:webHidden/>
              </w:rPr>
              <w:tab/>
            </w:r>
            <w:r>
              <w:rPr>
                <w:noProof/>
                <w:webHidden/>
              </w:rPr>
              <w:fldChar w:fldCharType="begin"/>
            </w:r>
            <w:r>
              <w:rPr>
                <w:noProof/>
                <w:webHidden/>
              </w:rPr>
              <w:instrText xml:space="preserve"> PAGEREF _Toc176422048 \h </w:instrText>
            </w:r>
            <w:r>
              <w:rPr>
                <w:noProof/>
                <w:webHidden/>
              </w:rPr>
            </w:r>
            <w:r>
              <w:rPr>
                <w:noProof/>
                <w:webHidden/>
              </w:rPr>
              <w:fldChar w:fldCharType="separate"/>
            </w:r>
            <w:r>
              <w:rPr>
                <w:noProof/>
                <w:webHidden/>
              </w:rPr>
              <w:t>25</w:t>
            </w:r>
            <w:r>
              <w:rPr>
                <w:noProof/>
                <w:webHidden/>
              </w:rPr>
              <w:fldChar w:fldCharType="end"/>
            </w:r>
          </w:hyperlink>
        </w:p>
        <w:p w14:paraId="20A2827F" w14:textId="336E3F48" w:rsidR="0059469F" w:rsidRDefault="0059469F">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6422049" w:history="1">
            <w:r w:rsidRPr="00A46173">
              <w:rPr>
                <w:rStyle w:val="Lienhypertexte"/>
                <w:noProof/>
              </w:rPr>
              <w:t>XV.</w:t>
            </w:r>
            <w:r>
              <w:rPr>
                <w:rFonts w:asciiTheme="minorHAnsi" w:eastAsiaTheme="minorEastAsia" w:hAnsiTheme="minorHAnsi" w:cstheme="minorBidi"/>
                <w:smallCaps w:val="0"/>
                <w:noProof/>
                <w:kern w:val="2"/>
                <w:sz w:val="24"/>
                <w:szCs w:val="24"/>
                <w14:ligatures w14:val="standardContextual"/>
              </w:rPr>
              <w:tab/>
            </w:r>
            <w:r w:rsidRPr="00A46173">
              <w:rPr>
                <w:rStyle w:val="Lienhypertexte"/>
                <w:noProof/>
              </w:rPr>
              <w:t>Extraction de données depuis un système Big Data</w:t>
            </w:r>
            <w:r>
              <w:rPr>
                <w:noProof/>
                <w:webHidden/>
              </w:rPr>
              <w:tab/>
            </w:r>
            <w:r>
              <w:rPr>
                <w:noProof/>
                <w:webHidden/>
              </w:rPr>
              <w:fldChar w:fldCharType="begin"/>
            </w:r>
            <w:r>
              <w:rPr>
                <w:noProof/>
                <w:webHidden/>
              </w:rPr>
              <w:instrText xml:space="preserve"> PAGEREF _Toc176422049 \h </w:instrText>
            </w:r>
            <w:r>
              <w:rPr>
                <w:noProof/>
                <w:webHidden/>
              </w:rPr>
            </w:r>
            <w:r>
              <w:rPr>
                <w:noProof/>
                <w:webHidden/>
              </w:rPr>
              <w:fldChar w:fldCharType="separate"/>
            </w:r>
            <w:r>
              <w:rPr>
                <w:noProof/>
                <w:webHidden/>
              </w:rPr>
              <w:t>26</w:t>
            </w:r>
            <w:r>
              <w:rPr>
                <w:noProof/>
                <w:webHidden/>
              </w:rPr>
              <w:fldChar w:fldCharType="end"/>
            </w:r>
          </w:hyperlink>
        </w:p>
        <w:p w14:paraId="1E4CD6BA" w14:textId="277E8CB1" w:rsidR="00284716" w:rsidRDefault="005F4901" w:rsidP="0059469F">
          <w:pPr>
            <w:ind w:left="113"/>
          </w:pPr>
          <w:r>
            <w:rPr>
              <w:b/>
              <w:bCs/>
            </w:rPr>
            <w:fldChar w:fldCharType="end"/>
          </w:r>
        </w:p>
      </w:sdtContent>
    </w:sdt>
    <w:p w14:paraId="1EB9DBB5" w14:textId="612B0397" w:rsidR="00645469" w:rsidRDefault="008605DB" w:rsidP="00E00341">
      <w:pPr>
        <w:pStyle w:val="Titre1"/>
        <w:tabs>
          <w:tab w:val="clear" w:pos="3763"/>
          <w:tab w:val="num" w:pos="3403"/>
        </w:tabs>
        <w:ind w:left="284"/>
      </w:pPr>
      <w:bookmarkStart w:id="1" w:name="_Toc176422003"/>
      <w:r>
        <w:lastRenderedPageBreak/>
        <w:t>Introduction</w:t>
      </w:r>
      <w:bookmarkEnd w:id="1"/>
    </w:p>
    <w:p w14:paraId="5B2E6287" w14:textId="240E49E9" w:rsidR="00645469" w:rsidRDefault="00645469" w:rsidP="00F34118">
      <w:pPr>
        <w:pStyle w:val="Titre2"/>
        <w:spacing w:before="0"/>
        <w:ind w:left="426"/>
      </w:pPr>
      <w:r>
        <w:t xml:space="preserve"> </w:t>
      </w:r>
      <w:bookmarkStart w:id="2" w:name="_Toc176422004"/>
      <w:r>
        <w:t>Contexte du projet</w:t>
      </w:r>
      <w:bookmarkEnd w:id="2"/>
    </w:p>
    <w:p w14:paraId="6E25D9F3" w14:textId="176F60B8" w:rsidR="004E793E" w:rsidRPr="00ED5A9E" w:rsidRDefault="004E793E" w:rsidP="00F34118">
      <w:pPr>
        <w:ind w:left="567" w:firstLine="426"/>
        <w:rPr>
          <w:rFonts w:ascii="Arial" w:hAnsi="Arial" w:cs="Arial"/>
          <w:sz w:val="24"/>
          <w:szCs w:val="24"/>
        </w:rPr>
      </w:pPr>
      <w:r w:rsidRPr="004E793E">
        <w:rPr>
          <w:rFonts w:ascii="Arial" w:hAnsi="Arial" w:cs="Arial"/>
          <w:sz w:val="24"/>
          <w:szCs w:val="24"/>
        </w:rPr>
        <w:t xml:space="preserve">Le projet ANIMOV vise à surveiller et analyser le comportement des chèvres à travers l'automatisation de l'extraction, du traitement et de l'analyse des données provenant de diverses sources. </w:t>
      </w:r>
    </w:p>
    <w:p w14:paraId="27A787D5" w14:textId="78A3CDF2" w:rsidR="00DB0974" w:rsidRDefault="00645469" w:rsidP="00DB0974">
      <w:pPr>
        <w:pStyle w:val="Titre1"/>
        <w:numPr>
          <w:ilvl w:val="0"/>
          <w:numId w:val="1"/>
        </w:numPr>
        <w:tabs>
          <w:tab w:val="clear" w:pos="3763"/>
          <w:tab w:val="num" w:pos="3403"/>
        </w:tabs>
        <w:ind w:left="284"/>
      </w:pPr>
      <w:bookmarkStart w:id="3" w:name="_Toc176422005"/>
      <w:r>
        <w:t>Automatiser l’extraction de données</w:t>
      </w:r>
      <w:bookmarkEnd w:id="3"/>
    </w:p>
    <w:p w14:paraId="38234541" w14:textId="578515F0" w:rsidR="00645469" w:rsidRDefault="00645469" w:rsidP="00F34118">
      <w:pPr>
        <w:pStyle w:val="Titre2"/>
        <w:spacing w:before="0"/>
        <w:ind w:left="426"/>
      </w:pPr>
      <w:bookmarkStart w:id="4" w:name="_Toc176422006"/>
      <w:r>
        <w:t>Objectif de la compétence</w:t>
      </w:r>
      <w:bookmarkEnd w:id="4"/>
    </w:p>
    <w:p w14:paraId="61CD24F0" w14:textId="39011CFC" w:rsidR="00645469" w:rsidRDefault="00645469" w:rsidP="00ED5A9E">
      <w:pPr>
        <w:spacing w:after="240"/>
        <w:ind w:left="567" w:firstLine="426"/>
        <w:rPr>
          <w:rFonts w:ascii="Arial" w:hAnsi="Arial" w:cs="Arial"/>
          <w:sz w:val="24"/>
          <w:szCs w:val="24"/>
        </w:rPr>
      </w:pPr>
      <w:r w:rsidRPr="00ED5A9E">
        <w:rPr>
          <w:rFonts w:ascii="Arial" w:hAnsi="Arial" w:cs="Arial"/>
          <w:sz w:val="24"/>
          <w:szCs w:val="24"/>
        </w:rPr>
        <w:t>Automatiser l’extraction de données depuis divers types de sources.</w:t>
      </w:r>
    </w:p>
    <w:p w14:paraId="23724F18" w14:textId="06BB0F70" w:rsidR="00DB0974" w:rsidRDefault="004F0F0D" w:rsidP="00DB0974">
      <w:pPr>
        <w:pStyle w:val="Titre2"/>
        <w:spacing w:before="0"/>
        <w:ind w:left="426"/>
      </w:pPr>
      <w:bookmarkStart w:id="5" w:name="_Toc176422007"/>
      <w:r>
        <w:rPr>
          <w:noProof/>
        </w:rPr>
        <w:drawing>
          <wp:anchor distT="0" distB="0" distL="114300" distR="114300" simplePos="0" relativeHeight="251673600" behindDoc="0" locked="0" layoutInCell="1" allowOverlap="1" wp14:anchorId="7D7DD479" wp14:editId="37B89281">
            <wp:simplePos x="0" y="0"/>
            <wp:positionH relativeFrom="column">
              <wp:posOffset>2339340</wp:posOffset>
            </wp:positionH>
            <wp:positionV relativeFrom="paragraph">
              <wp:posOffset>22860</wp:posOffset>
            </wp:positionV>
            <wp:extent cx="3850640" cy="1917700"/>
            <wp:effectExtent l="0" t="0" r="0" b="6350"/>
            <wp:wrapSquare wrapText="bothSides"/>
            <wp:docPr id="344191938"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91938" name="Image 1" descr="Une image contenant texte, diagramme, Plan, Parallèl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0640" cy="1917700"/>
                    </a:xfrm>
                    <a:prstGeom prst="rect">
                      <a:avLst/>
                    </a:prstGeom>
                  </pic:spPr>
                </pic:pic>
              </a:graphicData>
            </a:graphic>
            <wp14:sizeRelH relativeFrom="margin">
              <wp14:pctWidth>0</wp14:pctWidth>
            </wp14:sizeRelH>
            <wp14:sizeRelV relativeFrom="margin">
              <wp14:pctHeight>0</wp14:pctHeight>
            </wp14:sizeRelV>
          </wp:anchor>
        </w:drawing>
      </w:r>
      <w:r w:rsidR="00DB0974">
        <w:t>Architecture</w:t>
      </w:r>
      <w:bookmarkEnd w:id="5"/>
    </w:p>
    <w:p w14:paraId="2862F976" w14:textId="766473CA" w:rsidR="00B11E3D" w:rsidRPr="004F0F0D" w:rsidRDefault="001A3001" w:rsidP="004F0F0D">
      <w:pPr>
        <w:spacing w:before="120"/>
        <w:ind w:left="567" w:firstLine="425"/>
        <w:rPr>
          <w:rFonts w:ascii="Arial" w:hAnsi="Arial" w:cs="Arial"/>
          <w:sz w:val="24"/>
          <w:szCs w:val="24"/>
        </w:rPr>
      </w:pPr>
      <w:r w:rsidRPr="001A3001">
        <w:rPr>
          <w:rFonts w:ascii="Arial" w:hAnsi="Arial" w:cs="Arial"/>
          <w:sz w:val="24"/>
          <w:szCs w:val="24"/>
        </w:rPr>
        <w:t>Le projet ANIMOV est conçu comme une plateforme intégrée permettant la collecte, l'analyse et la visualisation de données sur le comportement des chèvres. L'architecture utilise une combinaison de bases de données relationnelles (SGBD MySQL), NoSQL (MongoDB), d'une API Flask pour la gestion des données, et</w:t>
      </w:r>
      <w:r>
        <w:rPr>
          <w:rFonts w:ascii="Arial" w:hAnsi="Arial" w:cs="Arial"/>
          <w:sz w:val="24"/>
          <w:szCs w:val="24"/>
        </w:rPr>
        <w:t xml:space="preserve"> d’une application </w:t>
      </w:r>
      <w:proofErr w:type="spellStart"/>
      <w:r>
        <w:rPr>
          <w:rFonts w:ascii="Arial" w:hAnsi="Arial" w:cs="Arial"/>
          <w:sz w:val="24"/>
          <w:szCs w:val="24"/>
        </w:rPr>
        <w:t>Streamlit</w:t>
      </w:r>
      <w:proofErr w:type="spellEnd"/>
      <w:r>
        <w:rPr>
          <w:rFonts w:ascii="Arial" w:hAnsi="Arial" w:cs="Arial"/>
          <w:sz w:val="24"/>
          <w:szCs w:val="24"/>
        </w:rPr>
        <w:t xml:space="preserve"> pour les interactions avec les utilisateurs</w:t>
      </w:r>
      <w:r w:rsidRPr="001A3001">
        <w:rPr>
          <w:rFonts w:ascii="Arial" w:hAnsi="Arial" w:cs="Arial"/>
          <w:sz w:val="24"/>
          <w:szCs w:val="24"/>
        </w:rPr>
        <w:t>. L'</w:t>
      </w:r>
      <w:r>
        <w:rPr>
          <w:rFonts w:ascii="Arial" w:hAnsi="Arial" w:cs="Arial"/>
          <w:sz w:val="24"/>
          <w:szCs w:val="24"/>
        </w:rPr>
        <w:t>application</w:t>
      </w:r>
      <w:r w:rsidRPr="001A3001">
        <w:rPr>
          <w:rFonts w:ascii="Arial" w:hAnsi="Arial" w:cs="Arial"/>
          <w:sz w:val="24"/>
          <w:szCs w:val="24"/>
        </w:rPr>
        <w:t xml:space="preserve"> utilisateur</w:t>
      </w:r>
      <w:r>
        <w:rPr>
          <w:rFonts w:ascii="Arial" w:hAnsi="Arial" w:cs="Arial"/>
          <w:sz w:val="24"/>
          <w:szCs w:val="24"/>
        </w:rPr>
        <w:t xml:space="preserve"> </w:t>
      </w:r>
      <w:proofErr w:type="spellStart"/>
      <w:r w:rsidRPr="001A3001">
        <w:rPr>
          <w:rFonts w:ascii="Arial" w:hAnsi="Arial" w:cs="Arial"/>
          <w:sz w:val="24"/>
          <w:szCs w:val="24"/>
        </w:rPr>
        <w:t>Streamlit</w:t>
      </w:r>
      <w:proofErr w:type="spellEnd"/>
      <w:r>
        <w:rPr>
          <w:rFonts w:ascii="Arial" w:hAnsi="Arial" w:cs="Arial"/>
          <w:sz w:val="24"/>
          <w:szCs w:val="24"/>
        </w:rPr>
        <w:t xml:space="preserve"> </w:t>
      </w:r>
      <w:r w:rsidRPr="001A3001">
        <w:rPr>
          <w:rFonts w:ascii="Arial" w:hAnsi="Arial" w:cs="Arial"/>
          <w:sz w:val="24"/>
          <w:szCs w:val="24"/>
        </w:rPr>
        <w:t>intègre plusieurs outils pour extraire, scraper, et analyser les données.</w:t>
      </w:r>
    </w:p>
    <w:p w14:paraId="52A5459A" w14:textId="77777777" w:rsidR="00B11E3D" w:rsidRPr="00B11E3D" w:rsidRDefault="00B11E3D" w:rsidP="004F0F0D">
      <w:pPr>
        <w:spacing w:before="120"/>
        <w:ind w:left="567" w:firstLine="425"/>
        <w:rPr>
          <w:rFonts w:ascii="Arial" w:hAnsi="Arial" w:cs="Arial"/>
          <w:sz w:val="24"/>
          <w:szCs w:val="24"/>
        </w:rPr>
      </w:pPr>
      <w:r w:rsidRPr="00B11E3D">
        <w:rPr>
          <w:rFonts w:ascii="Arial" w:hAnsi="Arial" w:cs="Arial"/>
          <w:sz w:val="24"/>
          <w:szCs w:val="24"/>
        </w:rPr>
        <w:t>Ce schéma présente l'architecture du projet ANIMOV, en illustrant les interactions entre les différents composants utilisés pour la collecte, le traitement et l'analyse des données de surveillance comportementale des chèvres. Voici une explication détaillée de chaque composant et des flux de données :</w:t>
      </w:r>
    </w:p>
    <w:p w14:paraId="296BF50C" w14:textId="04EFE99A" w:rsidR="00B11E3D" w:rsidRPr="00B11E3D" w:rsidRDefault="00B11E3D" w:rsidP="004F0F0D">
      <w:pPr>
        <w:pStyle w:val="Titre3"/>
        <w:spacing w:before="120"/>
        <w:ind w:left="709"/>
      </w:pPr>
      <w:bookmarkStart w:id="6" w:name="_Toc176422008"/>
      <w:r w:rsidRPr="00B11E3D">
        <w:t>Utilisateur :</w:t>
      </w:r>
      <w:bookmarkEnd w:id="6"/>
    </w:p>
    <w:p w14:paraId="0C7AAFBF" w14:textId="348A2404" w:rsidR="00B11E3D" w:rsidRPr="00B11E3D" w:rsidRDefault="00B11E3D" w:rsidP="004F0F0D">
      <w:pPr>
        <w:pStyle w:val="Default"/>
        <w:spacing w:before="120" w:after="120"/>
        <w:ind w:left="1134" w:firstLine="414"/>
        <w:jc w:val="both"/>
        <w:rPr>
          <w:sz w:val="24"/>
        </w:rPr>
      </w:pPr>
      <w:r w:rsidRPr="00B11E3D">
        <w:rPr>
          <w:sz w:val="24"/>
        </w:rPr>
        <w:t xml:space="preserve">L'utilisateur interagit avec l'interface graphique du projet, </w:t>
      </w:r>
      <w:proofErr w:type="spellStart"/>
      <w:r w:rsidRPr="00B11E3D">
        <w:rPr>
          <w:sz w:val="24"/>
        </w:rPr>
        <w:t>Streamlit</w:t>
      </w:r>
      <w:proofErr w:type="spellEnd"/>
      <w:r w:rsidRPr="00B11E3D">
        <w:rPr>
          <w:sz w:val="24"/>
        </w:rPr>
        <w:t xml:space="preserve">. </w:t>
      </w:r>
    </w:p>
    <w:p w14:paraId="1BEF37E8" w14:textId="2297D18C" w:rsidR="00B11E3D" w:rsidRPr="00B11E3D" w:rsidRDefault="00B11E3D" w:rsidP="004F0F0D">
      <w:pPr>
        <w:pStyle w:val="Titre3"/>
        <w:spacing w:before="120"/>
        <w:ind w:left="709"/>
      </w:pPr>
      <w:bookmarkStart w:id="7" w:name="_Toc176422009"/>
      <w:proofErr w:type="spellStart"/>
      <w:r w:rsidRPr="00B11E3D">
        <w:t>Streamlit</w:t>
      </w:r>
      <w:proofErr w:type="spellEnd"/>
      <w:r w:rsidRPr="00B11E3D">
        <w:t xml:space="preserve"> :</w:t>
      </w:r>
      <w:bookmarkEnd w:id="7"/>
    </w:p>
    <w:p w14:paraId="44AC4521" w14:textId="0EE5C91A" w:rsidR="00B11E3D" w:rsidRPr="00B11E3D" w:rsidRDefault="00B11E3D" w:rsidP="004F0F0D">
      <w:pPr>
        <w:pStyle w:val="Default"/>
        <w:spacing w:before="120" w:after="120"/>
        <w:ind w:left="1134" w:firstLine="414"/>
        <w:jc w:val="both"/>
        <w:rPr>
          <w:sz w:val="24"/>
        </w:rPr>
      </w:pPr>
      <w:r w:rsidRPr="00B11E3D">
        <w:rPr>
          <w:sz w:val="24"/>
        </w:rPr>
        <w:t xml:space="preserve">Le module </w:t>
      </w:r>
      <w:proofErr w:type="spellStart"/>
      <w:r w:rsidRPr="00B11E3D">
        <w:rPr>
          <w:sz w:val="24"/>
        </w:rPr>
        <w:t>Streamlit</w:t>
      </w:r>
      <w:proofErr w:type="spellEnd"/>
      <w:r w:rsidRPr="00B11E3D">
        <w:rPr>
          <w:sz w:val="24"/>
        </w:rPr>
        <w:t xml:space="preserve"> dans le projet ANIMOV offre plusieurs fonctionnalités essentielles : il permet aux utilisateurs d'extraire des enregistrements spécifiques depuis des bases de données</w:t>
      </w:r>
      <w:r w:rsidR="00B6388F">
        <w:rPr>
          <w:sz w:val="24"/>
        </w:rPr>
        <w:t xml:space="preserve">, des fichiers CSV, par </w:t>
      </w:r>
      <w:proofErr w:type="spellStart"/>
      <w:r w:rsidR="00B6388F">
        <w:rPr>
          <w:sz w:val="24"/>
        </w:rPr>
        <w:t>scrapping</w:t>
      </w:r>
      <w:proofErr w:type="spellEnd"/>
      <w:r w:rsidR="00B6388F">
        <w:rPr>
          <w:sz w:val="24"/>
        </w:rPr>
        <w:t xml:space="preserve"> de site web.</w:t>
      </w:r>
      <w:r w:rsidRPr="00B11E3D">
        <w:rPr>
          <w:sz w:val="24"/>
        </w:rPr>
        <w:t xml:space="preserve"> </w:t>
      </w:r>
      <w:proofErr w:type="spellStart"/>
      <w:r w:rsidRPr="00B11E3D">
        <w:rPr>
          <w:sz w:val="24"/>
        </w:rPr>
        <w:t>Streamlit</w:t>
      </w:r>
      <w:proofErr w:type="spellEnd"/>
      <w:r w:rsidRPr="00B11E3D">
        <w:rPr>
          <w:sz w:val="24"/>
        </w:rPr>
        <w:t xml:space="preserve"> interagit étroitement avec l'API Flask pour faciliter la récupération et l'envoi des données</w:t>
      </w:r>
      <w:r w:rsidR="00B6388F">
        <w:rPr>
          <w:sz w:val="24"/>
        </w:rPr>
        <w:t>.</w:t>
      </w:r>
    </w:p>
    <w:p w14:paraId="3A96F7D9" w14:textId="6BBCEEA0" w:rsidR="000A2F38" w:rsidRPr="00B11E3D" w:rsidRDefault="00B11E3D" w:rsidP="004F0F0D">
      <w:pPr>
        <w:pStyle w:val="Titre3"/>
        <w:spacing w:before="120"/>
        <w:ind w:left="709"/>
      </w:pPr>
      <w:bookmarkStart w:id="8" w:name="_Toc176422010"/>
      <w:r w:rsidRPr="00B11E3D">
        <w:t>API Flask :</w:t>
      </w:r>
      <w:bookmarkEnd w:id="8"/>
    </w:p>
    <w:p w14:paraId="3ACD581D" w14:textId="656CCB41" w:rsidR="00B11E3D" w:rsidRDefault="00B11E3D" w:rsidP="004F0F0D">
      <w:pPr>
        <w:pStyle w:val="Default"/>
        <w:spacing w:before="120" w:after="120"/>
        <w:ind w:left="1134" w:firstLine="414"/>
        <w:jc w:val="both"/>
        <w:rPr>
          <w:sz w:val="24"/>
        </w:rPr>
      </w:pPr>
      <w:r w:rsidRPr="00B11E3D">
        <w:rPr>
          <w:sz w:val="24"/>
        </w:rPr>
        <w:t xml:space="preserve">L'API Flask joue un rôle central dans le projet ANIMOV en assurant l'authentification sécurisée des utilisateurs à l'aide de JSON Web </w:t>
      </w:r>
      <w:proofErr w:type="spellStart"/>
      <w:r w:rsidRPr="00B11E3D">
        <w:rPr>
          <w:sz w:val="24"/>
        </w:rPr>
        <w:t>Tokens</w:t>
      </w:r>
      <w:proofErr w:type="spellEnd"/>
      <w:r w:rsidRPr="00B11E3D">
        <w:rPr>
          <w:sz w:val="24"/>
        </w:rPr>
        <w:t xml:space="preserve"> (JWT), garantissant la protection des échanges de données entre le système et l'utilisateur</w:t>
      </w:r>
      <w:r>
        <w:rPr>
          <w:sz w:val="24"/>
        </w:rPr>
        <w:t xml:space="preserve"> via </w:t>
      </w:r>
      <w:proofErr w:type="spellStart"/>
      <w:r>
        <w:rPr>
          <w:sz w:val="24"/>
        </w:rPr>
        <w:t>Streamlit</w:t>
      </w:r>
      <w:proofErr w:type="spellEnd"/>
      <w:r w:rsidR="00B6388F">
        <w:rPr>
          <w:sz w:val="24"/>
        </w:rPr>
        <w:t xml:space="preserve"> et la base de données </w:t>
      </w:r>
      <w:proofErr w:type="spellStart"/>
      <w:r w:rsidR="00B6388F">
        <w:rPr>
          <w:sz w:val="24"/>
        </w:rPr>
        <w:t>Mysql</w:t>
      </w:r>
      <w:proofErr w:type="spellEnd"/>
      <w:r w:rsidRPr="00B11E3D">
        <w:rPr>
          <w:sz w:val="24"/>
        </w:rPr>
        <w:t xml:space="preserve">. Elle intègre également des </w:t>
      </w:r>
      <w:r w:rsidRPr="00B11E3D">
        <w:rPr>
          <w:sz w:val="24"/>
        </w:rPr>
        <w:lastRenderedPageBreak/>
        <w:t xml:space="preserve">capacités d'Edge </w:t>
      </w:r>
      <w:proofErr w:type="spellStart"/>
      <w:r w:rsidRPr="00B11E3D">
        <w:rPr>
          <w:sz w:val="24"/>
        </w:rPr>
        <w:t>Computing</w:t>
      </w:r>
      <w:proofErr w:type="spellEnd"/>
      <w:r w:rsidRPr="00B11E3D">
        <w:rPr>
          <w:sz w:val="24"/>
        </w:rPr>
        <w:t xml:space="preserve"> pour effectuer des calculs locaux ou des analyses rapides sur les données avant de les envoyer vers </w:t>
      </w:r>
      <w:r>
        <w:rPr>
          <w:sz w:val="24"/>
        </w:rPr>
        <w:t>les</w:t>
      </w:r>
      <w:r w:rsidRPr="00B11E3D">
        <w:rPr>
          <w:sz w:val="24"/>
        </w:rPr>
        <w:t xml:space="preserve"> bases de données. </w:t>
      </w:r>
    </w:p>
    <w:p w14:paraId="061EC02C" w14:textId="33F373D1" w:rsidR="00B11E3D" w:rsidRPr="001D426B" w:rsidRDefault="00B11E3D" w:rsidP="004F0F0D">
      <w:pPr>
        <w:pStyle w:val="Titre3"/>
        <w:spacing w:before="120"/>
        <w:ind w:left="709"/>
      </w:pPr>
      <w:bookmarkStart w:id="9" w:name="_Toc176422011"/>
      <w:r w:rsidRPr="001D426B">
        <w:t>ANIMOV (MySQL) :</w:t>
      </w:r>
      <w:bookmarkEnd w:id="9"/>
    </w:p>
    <w:p w14:paraId="08C90F68" w14:textId="635DE74B" w:rsidR="000A2F38" w:rsidRPr="004F0F0D" w:rsidRDefault="000A2F38" w:rsidP="004F0F0D">
      <w:pPr>
        <w:pStyle w:val="Default"/>
        <w:spacing w:before="120" w:after="120"/>
        <w:ind w:left="1134" w:firstLine="414"/>
        <w:jc w:val="both"/>
        <w:rPr>
          <w:sz w:val="24"/>
        </w:rPr>
      </w:pPr>
      <w:r w:rsidRPr="000A2F38">
        <w:rPr>
          <w:sz w:val="24"/>
        </w:rPr>
        <w:t>Le SGBD ANIMOV (MySQL) est responsable du stockage des données structurées liées aux chèvres, y compris les enregistrements horodatés de leurs comportements</w:t>
      </w:r>
      <w:r w:rsidR="00B6388F">
        <w:rPr>
          <w:sz w:val="24"/>
        </w:rPr>
        <w:t xml:space="preserve">. </w:t>
      </w:r>
      <w:r w:rsidRPr="000A2F38">
        <w:rPr>
          <w:sz w:val="24"/>
        </w:rPr>
        <w:t>Ce système de gestion de bases de données interagit étroitement avec l'API Flask pour fournir ou enregistrer ces données</w:t>
      </w:r>
      <w:r w:rsidR="00B6388F">
        <w:rPr>
          <w:sz w:val="24"/>
        </w:rPr>
        <w:t>.</w:t>
      </w:r>
    </w:p>
    <w:p w14:paraId="1C484E37" w14:textId="6166724D" w:rsidR="00B11E3D" w:rsidRPr="00B11E3D" w:rsidRDefault="00B11E3D" w:rsidP="004F0F0D">
      <w:pPr>
        <w:pStyle w:val="Titre3"/>
        <w:spacing w:before="120"/>
        <w:ind w:left="709"/>
      </w:pPr>
      <w:bookmarkStart w:id="10" w:name="_Toc176422012"/>
      <w:r w:rsidRPr="00B11E3D">
        <w:t>MongoDB (Record Data) :</w:t>
      </w:r>
      <w:bookmarkEnd w:id="10"/>
    </w:p>
    <w:p w14:paraId="5A6C41AC" w14:textId="54ED1B65" w:rsidR="00B11E3D" w:rsidRPr="00B11E3D" w:rsidRDefault="000C500C" w:rsidP="004F0F0D">
      <w:pPr>
        <w:pStyle w:val="Default"/>
        <w:spacing w:before="120" w:after="120"/>
        <w:ind w:left="1134" w:firstLine="414"/>
        <w:jc w:val="both"/>
        <w:rPr>
          <w:sz w:val="24"/>
        </w:rPr>
      </w:pPr>
      <w:r w:rsidRPr="000C500C">
        <w:rPr>
          <w:sz w:val="24"/>
        </w:rPr>
        <w:t>MongoDB est utilisée pour stocker des données non structurées, telles que des images ou des enregistrements au format JSON, provenant de la surveillance vidéo</w:t>
      </w:r>
      <w:r w:rsidR="00B6388F">
        <w:rPr>
          <w:sz w:val="24"/>
        </w:rPr>
        <w:t>.</w:t>
      </w:r>
    </w:p>
    <w:p w14:paraId="06203DA1" w14:textId="079F3159" w:rsidR="00B11E3D" w:rsidRPr="00B11E3D" w:rsidRDefault="00B11E3D" w:rsidP="004F0F0D">
      <w:pPr>
        <w:pStyle w:val="Titre3"/>
        <w:spacing w:before="120"/>
        <w:ind w:left="709"/>
      </w:pPr>
      <w:bookmarkStart w:id="11" w:name="_Toc176422013"/>
      <w:r w:rsidRPr="00B11E3D">
        <w:t>YOLO (IA) :</w:t>
      </w:r>
      <w:bookmarkEnd w:id="11"/>
    </w:p>
    <w:p w14:paraId="165ECA81" w14:textId="761BD305" w:rsidR="001D426B" w:rsidRPr="00B6388F" w:rsidRDefault="007903C9" w:rsidP="004F0F0D">
      <w:pPr>
        <w:pStyle w:val="Default"/>
        <w:spacing w:before="120" w:after="120"/>
        <w:ind w:left="1134" w:firstLine="414"/>
        <w:jc w:val="both"/>
        <w:rPr>
          <w:sz w:val="24"/>
        </w:rPr>
      </w:pPr>
      <w:r w:rsidRPr="007903C9">
        <w:rPr>
          <w:sz w:val="24"/>
        </w:rPr>
        <w:t xml:space="preserve">YOLO (You </w:t>
      </w:r>
      <w:proofErr w:type="spellStart"/>
      <w:r w:rsidRPr="007903C9">
        <w:rPr>
          <w:sz w:val="24"/>
        </w:rPr>
        <w:t>Only</w:t>
      </w:r>
      <w:proofErr w:type="spellEnd"/>
      <w:r w:rsidRPr="007903C9">
        <w:rPr>
          <w:sz w:val="24"/>
        </w:rPr>
        <w:t xml:space="preserve"> Look Once) est un modèle d'intelligence artificielle dédié à la détection d'objets en temps réel. Dans le cadre du projet ANIMOV, il est utilisé pour analyser les flux vidéo ou les images des chèvres, permettant de détecter et d'identifier leurs comportements spécifiques. Les résultats de ces analyses sont ensuite envoyés à </w:t>
      </w:r>
      <w:r>
        <w:rPr>
          <w:sz w:val="24"/>
        </w:rPr>
        <w:t>Flask</w:t>
      </w:r>
      <w:r w:rsidRPr="007903C9">
        <w:rPr>
          <w:sz w:val="24"/>
        </w:rPr>
        <w:t xml:space="preserve"> via un flux de données</w:t>
      </w:r>
      <w:r>
        <w:rPr>
          <w:sz w:val="24"/>
        </w:rPr>
        <w:t>.</w:t>
      </w:r>
    </w:p>
    <w:p w14:paraId="4FB621EF" w14:textId="2E743914" w:rsidR="00B11E3D" w:rsidRPr="00B11E3D" w:rsidRDefault="001D426B" w:rsidP="004F0F0D">
      <w:pPr>
        <w:pStyle w:val="Titre3"/>
        <w:spacing w:before="120"/>
        <w:ind w:left="709"/>
      </w:pPr>
      <w:bookmarkStart w:id="12" w:name="_Toc176422014"/>
      <w:r>
        <w:t>S</w:t>
      </w:r>
      <w:r w:rsidR="00B11E3D" w:rsidRPr="00B11E3D">
        <w:t>ite Web :</w:t>
      </w:r>
      <w:bookmarkEnd w:id="12"/>
    </w:p>
    <w:p w14:paraId="43F567B3" w14:textId="1B383C94" w:rsidR="00171FBD" w:rsidRPr="00B11E3D" w:rsidRDefault="00171FBD" w:rsidP="004F0F0D">
      <w:pPr>
        <w:pStyle w:val="Default"/>
        <w:spacing w:before="120" w:after="120"/>
        <w:ind w:left="1134" w:firstLine="414"/>
        <w:jc w:val="both"/>
        <w:rPr>
          <w:sz w:val="24"/>
        </w:rPr>
      </w:pPr>
      <w:r w:rsidRPr="00171FBD">
        <w:rPr>
          <w:sz w:val="24"/>
        </w:rPr>
        <w:t>Le bloc "</w:t>
      </w:r>
      <w:r>
        <w:rPr>
          <w:sz w:val="24"/>
        </w:rPr>
        <w:t>S</w:t>
      </w:r>
      <w:r w:rsidRPr="00171FBD">
        <w:rPr>
          <w:sz w:val="24"/>
        </w:rPr>
        <w:t xml:space="preserve">ite Web" représente un site web qui sert de source pour récupérer des informations externes. </w:t>
      </w:r>
    </w:p>
    <w:p w14:paraId="3C5DF4D1" w14:textId="1759FCB9" w:rsidR="00B11E3D" w:rsidRPr="00B11E3D" w:rsidRDefault="00B11E3D" w:rsidP="004F0F0D">
      <w:pPr>
        <w:pStyle w:val="Titre3"/>
        <w:spacing w:before="120"/>
        <w:ind w:left="709"/>
      </w:pPr>
      <w:bookmarkStart w:id="13" w:name="_Toc176422015"/>
      <w:r w:rsidRPr="00B11E3D">
        <w:t>CSV/Files Data ANIMOV :</w:t>
      </w:r>
      <w:bookmarkEnd w:id="13"/>
    </w:p>
    <w:p w14:paraId="5A4E58A8" w14:textId="038E75A2" w:rsidR="00B11E3D" w:rsidRPr="00B11E3D" w:rsidRDefault="00B17AE9" w:rsidP="004F0F0D">
      <w:pPr>
        <w:pStyle w:val="Default"/>
        <w:spacing w:before="120" w:after="120"/>
        <w:ind w:left="1134" w:firstLine="414"/>
        <w:jc w:val="both"/>
        <w:rPr>
          <w:sz w:val="24"/>
        </w:rPr>
      </w:pPr>
      <w:r w:rsidRPr="00B17AE9">
        <w:rPr>
          <w:sz w:val="24"/>
        </w:rPr>
        <w:t xml:space="preserve">Les fichiers CSV/Files Data ANIMOV contiennent des données brutes collectées, qui sont ensuite traitées et analysées par le module de </w:t>
      </w:r>
      <w:proofErr w:type="spellStart"/>
      <w:r w:rsidRPr="00B17AE9">
        <w:rPr>
          <w:sz w:val="24"/>
        </w:rPr>
        <w:t>parsing</w:t>
      </w:r>
      <w:proofErr w:type="spellEnd"/>
      <w:r w:rsidRPr="00B17AE9">
        <w:rPr>
          <w:sz w:val="24"/>
        </w:rPr>
        <w:t xml:space="preserve"> dans </w:t>
      </w:r>
      <w:proofErr w:type="spellStart"/>
      <w:r w:rsidRPr="00B17AE9">
        <w:rPr>
          <w:sz w:val="24"/>
        </w:rPr>
        <w:t>Streamlit</w:t>
      </w:r>
      <w:proofErr w:type="spellEnd"/>
      <w:r w:rsidRPr="00B17AE9">
        <w:rPr>
          <w:sz w:val="24"/>
        </w:rPr>
        <w:t xml:space="preserve">. </w:t>
      </w:r>
    </w:p>
    <w:p w14:paraId="0AABFFFF" w14:textId="62BD770E" w:rsidR="00B11E3D" w:rsidRPr="00B11E3D" w:rsidRDefault="00B11E3D" w:rsidP="004F0F0D">
      <w:pPr>
        <w:pStyle w:val="Titre3"/>
        <w:spacing w:before="120"/>
        <w:ind w:left="709"/>
      </w:pPr>
      <w:bookmarkStart w:id="14" w:name="_Toc176422016"/>
      <w:r w:rsidRPr="00B11E3D">
        <w:t>Intercept Data :</w:t>
      </w:r>
      <w:bookmarkEnd w:id="14"/>
    </w:p>
    <w:p w14:paraId="64660C44" w14:textId="7224E5AA" w:rsidR="00DB0974" w:rsidRPr="00B2764F" w:rsidRDefault="001D426B" w:rsidP="004F0F0D">
      <w:pPr>
        <w:pStyle w:val="Default"/>
        <w:spacing w:before="120" w:after="120"/>
        <w:ind w:left="1134" w:firstLine="414"/>
        <w:jc w:val="both"/>
        <w:rPr>
          <w:sz w:val="24"/>
        </w:rPr>
      </w:pPr>
      <w:r w:rsidRPr="001D426B">
        <w:rPr>
          <w:sz w:val="24"/>
        </w:rPr>
        <w:t xml:space="preserve">Ce script d'interception de données, nommé "Intercept Data", est un démon qui interroge les données courantes du flux en continu </w:t>
      </w:r>
      <w:r>
        <w:rPr>
          <w:sz w:val="24"/>
        </w:rPr>
        <w:t xml:space="preserve">arrivant à l’API Flask </w:t>
      </w:r>
      <w:r w:rsidRPr="001D426B">
        <w:rPr>
          <w:sz w:val="24"/>
        </w:rPr>
        <w:t>pour récupérer quatre images et les détections associées par heure.</w:t>
      </w:r>
    </w:p>
    <w:p w14:paraId="160EEAB9" w14:textId="3DAD0DCF" w:rsidR="00645469" w:rsidRDefault="00645469" w:rsidP="009D22C2">
      <w:pPr>
        <w:pStyle w:val="Titre2"/>
        <w:spacing w:before="0"/>
        <w:ind w:left="425"/>
      </w:pPr>
      <w:bookmarkStart w:id="15" w:name="_Toc176422017"/>
      <w:r>
        <w:t>Un service web (API) et utilisation de la bibliothèque `</w:t>
      </w:r>
      <w:proofErr w:type="spellStart"/>
      <w:r>
        <w:t>requests</w:t>
      </w:r>
      <w:proofErr w:type="spellEnd"/>
      <w:r>
        <w:t>`</w:t>
      </w:r>
      <w:bookmarkEnd w:id="15"/>
    </w:p>
    <w:p w14:paraId="66BCFA0F" w14:textId="09270286" w:rsidR="00645469" w:rsidRPr="00ED5A9E" w:rsidRDefault="00645469" w:rsidP="009D22C2">
      <w:pPr>
        <w:spacing w:after="120"/>
        <w:ind w:left="1021" w:firstLine="425"/>
        <w:rPr>
          <w:rFonts w:ascii="Arial" w:hAnsi="Arial" w:cs="Arial"/>
          <w:sz w:val="24"/>
          <w:szCs w:val="24"/>
        </w:rPr>
      </w:pPr>
      <w:r w:rsidRPr="00ED5A9E">
        <w:rPr>
          <w:rFonts w:ascii="Arial" w:hAnsi="Arial" w:cs="Arial"/>
          <w:sz w:val="24"/>
          <w:szCs w:val="24"/>
        </w:rPr>
        <w:t>Pour interroger une API et récupérer les données au format JSON, nous avons utilisé la bibliothèque `</w:t>
      </w:r>
      <w:proofErr w:type="spellStart"/>
      <w:r w:rsidRPr="00ED5A9E">
        <w:rPr>
          <w:rFonts w:ascii="Arial" w:hAnsi="Arial" w:cs="Arial"/>
          <w:b/>
          <w:bCs/>
          <w:sz w:val="24"/>
          <w:szCs w:val="24"/>
        </w:rPr>
        <w:t>requests</w:t>
      </w:r>
      <w:proofErr w:type="spellEnd"/>
      <w:r w:rsidRPr="00ED5A9E">
        <w:rPr>
          <w:rFonts w:ascii="Arial" w:hAnsi="Arial" w:cs="Arial"/>
          <w:sz w:val="24"/>
          <w:szCs w:val="24"/>
        </w:rPr>
        <w:t>`.</w:t>
      </w:r>
    </w:p>
    <w:p w14:paraId="236F2A85" w14:textId="5CA9BE5C" w:rsidR="007370C1" w:rsidRPr="007370C1" w:rsidRDefault="00645469" w:rsidP="009D22C2">
      <w:pPr>
        <w:pStyle w:val="Paragraphedeliste"/>
        <w:numPr>
          <w:ilvl w:val="0"/>
          <w:numId w:val="39"/>
        </w:numPr>
        <w:spacing w:after="120"/>
        <w:ind w:left="1803" w:hanging="357"/>
        <w:rPr>
          <w:b/>
          <w:bCs/>
        </w:rPr>
      </w:pPr>
      <w:r w:rsidRPr="00ED5A9E">
        <w:rPr>
          <w:b/>
          <w:bCs/>
        </w:rPr>
        <w:t>Exemple de code :</w:t>
      </w:r>
      <w:r w:rsidR="00E76C7E">
        <w:rPr>
          <w:b/>
          <w:bCs/>
        </w:rPr>
        <w:t xml:space="preserve"> Annexe I</w:t>
      </w:r>
    </w:p>
    <w:p w14:paraId="78BE5C12" w14:textId="428CF578" w:rsidR="00645469" w:rsidRDefault="00645469" w:rsidP="009D22C2">
      <w:pPr>
        <w:pStyle w:val="Titre2"/>
        <w:spacing w:before="0"/>
        <w:ind w:left="425"/>
      </w:pPr>
      <w:bookmarkStart w:id="16" w:name="_Toc176422018"/>
      <w:r>
        <w:t xml:space="preserve">Extraction de données depuis une page web (Web </w:t>
      </w:r>
      <w:proofErr w:type="spellStart"/>
      <w:r>
        <w:t>Scraping</w:t>
      </w:r>
      <w:proofErr w:type="spellEnd"/>
      <w:r>
        <w:t>)</w:t>
      </w:r>
      <w:bookmarkEnd w:id="16"/>
    </w:p>
    <w:p w14:paraId="3D720A61" w14:textId="3CE6AB79" w:rsidR="00645469" w:rsidRPr="00ED5A9E" w:rsidRDefault="00645469" w:rsidP="009D22C2">
      <w:pPr>
        <w:spacing w:after="120"/>
        <w:ind w:left="1021" w:firstLine="425"/>
        <w:rPr>
          <w:rFonts w:ascii="Arial" w:hAnsi="Arial" w:cs="Arial"/>
          <w:sz w:val="24"/>
          <w:szCs w:val="24"/>
        </w:rPr>
      </w:pPr>
      <w:r w:rsidRPr="00ED5A9E">
        <w:rPr>
          <w:rFonts w:ascii="Arial" w:hAnsi="Arial" w:cs="Arial"/>
          <w:sz w:val="24"/>
          <w:szCs w:val="24"/>
        </w:rPr>
        <w:t>Utilisation de `</w:t>
      </w:r>
      <w:proofErr w:type="spellStart"/>
      <w:r w:rsidRPr="00ED5A9E">
        <w:rPr>
          <w:rFonts w:ascii="Arial" w:hAnsi="Arial" w:cs="Arial"/>
          <w:sz w:val="24"/>
          <w:szCs w:val="24"/>
        </w:rPr>
        <w:t>BeautifulSoup</w:t>
      </w:r>
      <w:proofErr w:type="spellEnd"/>
      <w:r w:rsidRPr="00ED5A9E">
        <w:rPr>
          <w:rFonts w:ascii="Arial" w:hAnsi="Arial" w:cs="Arial"/>
          <w:sz w:val="24"/>
          <w:szCs w:val="24"/>
        </w:rPr>
        <w:t>` pour extraire des informations spécifiques d'une page web.</w:t>
      </w:r>
    </w:p>
    <w:p w14:paraId="017DCC67" w14:textId="4305415B" w:rsidR="006539AB" w:rsidRPr="009D22C2" w:rsidRDefault="00645469" w:rsidP="009D22C2">
      <w:pPr>
        <w:pStyle w:val="Paragraphedeliste"/>
        <w:numPr>
          <w:ilvl w:val="0"/>
          <w:numId w:val="39"/>
        </w:numPr>
        <w:spacing w:after="120"/>
        <w:ind w:left="1803" w:hanging="357"/>
        <w:rPr>
          <w:b/>
          <w:bCs/>
        </w:rPr>
      </w:pPr>
      <w:r w:rsidRPr="00ED5A9E">
        <w:rPr>
          <w:b/>
          <w:bCs/>
        </w:rPr>
        <w:t>Exemple de code :</w:t>
      </w:r>
      <w:r w:rsidR="006539AB">
        <w:rPr>
          <w:b/>
          <w:bCs/>
        </w:rPr>
        <w:t xml:space="preserve"> Annexe II</w:t>
      </w:r>
    </w:p>
    <w:p w14:paraId="19C5E130" w14:textId="32BF00AA" w:rsidR="00645469" w:rsidRPr="003D5B33" w:rsidRDefault="00645469" w:rsidP="009D22C2">
      <w:pPr>
        <w:pStyle w:val="Titre2"/>
        <w:spacing w:before="0"/>
        <w:ind w:left="425"/>
      </w:pPr>
      <w:bookmarkStart w:id="17" w:name="_Toc176422019"/>
      <w:r>
        <w:t>Extraction de données depuis un fichier de données</w:t>
      </w:r>
      <w:r w:rsidR="0017660D">
        <w:t xml:space="preserve"> CSV</w:t>
      </w:r>
      <w:bookmarkEnd w:id="17"/>
    </w:p>
    <w:p w14:paraId="1A37A31A" w14:textId="5497E8BD" w:rsidR="00645469" w:rsidRPr="00ED5A9E" w:rsidRDefault="009D22C2" w:rsidP="001408D6">
      <w:pPr>
        <w:spacing w:after="120"/>
        <w:ind w:left="1021" w:firstLine="425"/>
        <w:rPr>
          <w:rFonts w:ascii="Arial" w:hAnsi="Arial" w:cs="Arial"/>
          <w:sz w:val="24"/>
          <w:szCs w:val="24"/>
        </w:rPr>
      </w:pPr>
      <w:r>
        <w:rPr>
          <w:rFonts w:ascii="Arial" w:hAnsi="Arial" w:cs="Arial"/>
          <w:sz w:val="24"/>
          <w:szCs w:val="24"/>
        </w:rPr>
        <w:t>Utilisation des fonction ‘</w:t>
      </w:r>
      <w:proofErr w:type="spellStart"/>
      <w:r w:rsidRPr="009D22C2">
        <w:rPr>
          <w:rFonts w:ascii="Arial" w:hAnsi="Arial" w:cs="Arial"/>
          <w:sz w:val="24"/>
          <w:szCs w:val="24"/>
        </w:rPr>
        <w:t>read_csv</w:t>
      </w:r>
      <w:proofErr w:type="spellEnd"/>
      <w:r>
        <w:rPr>
          <w:rFonts w:ascii="Arial" w:hAnsi="Arial" w:cs="Arial"/>
          <w:sz w:val="24"/>
          <w:szCs w:val="24"/>
        </w:rPr>
        <w:t>’ et ‘</w:t>
      </w:r>
      <w:proofErr w:type="spellStart"/>
      <w:r w:rsidRPr="009D22C2">
        <w:rPr>
          <w:rFonts w:ascii="Arial" w:hAnsi="Arial" w:cs="Arial"/>
          <w:sz w:val="24"/>
          <w:szCs w:val="24"/>
        </w:rPr>
        <w:t>concat</w:t>
      </w:r>
      <w:proofErr w:type="spellEnd"/>
      <w:r>
        <w:rPr>
          <w:rFonts w:ascii="Arial" w:hAnsi="Arial" w:cs="Arial"/>
          <w:sz w:val="24"/>
          <w:szCs w:val="24"/>
        </w:rPr>
        <w:t>’ de la librairie Pandas pour l’extraction</w:t>
      </w:r>
      <w:r w:rsidR="00645469" w:rsidRPr="00ED5A9E">
        <w:rPr>
          <w:rFonts w:ascii="Arial" w:hAnsi="Arial" w:cs="Arial"/>
          <w:sz w:val="24"/>
          <w:szCs w:val="24"/>
        </w:rPr>
        <w:t xml:space="preserve"> des fichiers CSV de deux types différents.</w:t>
      </w:r>
    </w:p>
    <w:p w14:paraId="6378D96F" w14:textId="4F664EBA" w:rsidR="00645469" w:rsidRPr="009D22C2" w:rsidRDefault="00645469" w:rsidP="009D22C2">
      <w:pPr>
        <w:pStyle w:val="Paragraphedeliste"/>
        <w:numPr>
          <w:ilvl w:val="0"/>
          <w:numId w:val="39"/>
        </w:numPr>
        <w:spacing w:after="120"/>
        <w:ind w:left="1803" w:hanging="357"/>
        <w:rPr>
          <w:b/>
          <w:bCs/>
        </w:rPr>
      </w:pPr>
      <w:r w:rsidRPr="009C5972">
        <w:rPr>
          <w:b/>
          <w:bCs/>
        </w:rPr>
        <w:t>Exemple de code :</w:t>
      </w:r>
      <w:r w:rsidR="009D22C2">
        <w:rPr>
          <w:b/>
          <w:bCs/>
        </w:rPr>
        <w:t xml:space="preserve"> Annexe III</w:t>
      </w:r>
    </w:p>
    <w:p w14:paraId="36273369" w14:textId="36B275CB" w:rsidR="00645469" w:rsidRDefault="00645469" w:rsidP="009D22C2">
      <w:pPr>
        <w:pStyle w:val="Titre2"/>
        <w:spacing w:before="0"/>
        <w:ind w:left="425"/>
      </w:pPr>
      <w:bookmarkStart w:id="18" w:name="_Toc176422020"/>
      <w:r>
        <w:lastRenderedPageBreak/>
        <w:t>Extraction de données depuis une base de données</w:t>
      </w:r>
      <w:bookmarkEnd w:id="18"/>
    </w:p>
    <w:p w14:paraId="35969BEB" w14:textId="385AB928" w:rsidR="00645469" w:rsidRPr="00EA47D6" w:rsidRDefault="00645469" w:rsidP="00623E3E">
      <w:pPr>
        <w:spacing w:after="120"/>
        <w:ind w:left="1021" w:firstLine="425"/>
        <w:rPr>
          <w:rFonts w:ascii="Arial" w:hAnsi="Arial" w:cs="Arial"/>
          <w:sz w:val="24"/>
          <w:szCs w:val="24"/>
        </w:rPr>
      </w:pPr>
      <w:r w:rsidRPr="00EA47D6">
        <w:rPr>
          <w:rFonts w:ascii="Arial" w:hAnsi="Arial" w:cs="Arial"/>
          <w:sz w:val="24"/>
          <w:szCs w:val="24"/>
        </w:rPr>
        <w:t xml:space="preserve">Utilisation de </w:t>
      </w:r>
      <w:proofErr w:type="spellStart"/>
      <w:r w:rsidRPr="00EA47D6">
        <w:rPr>
          <w:rFonts w:ascii="Arial" w:hAnsi="Arial" w:cs="Arial"/>
          <w:sz w:val="24"/>
          <w:szCs w:val="24"/>
        </w:rPr>
        <w:t>SQLAlchemy</w:t>
      </w:r>
      <w:proofErr w:type="spellEnd"/>
      <w:r w:rsidRPr="00EA47D6">
        <w:rPr>
          <w:rFonts w:ascii="Arial" w:hAnsi="Arial" w:cs="Arial"/>
          <w:sz w:val="24"/>
          <w:szCs w:val="24"/>
        </w:rPr>
        <w:t xml:space="preserve"> et pandas pour extraire des données</w:t>
      </w:r>
      <w:r w:rsidR="009D22C2">
        <w:rPr>
          <w:rFonts w:ascii="Arial" w:hAnsi="Arial" w:cs="Arial"/>
          <w:sz w:val="24"/>
          <w:szCs w:val="24"/>
        </w:rPr>
        <w:t xml:space="preserve"> de la base de données </w:t>
      </w:r>
      <w:proofErr w:type="spellStart"/>
      <w:r w:rsidR="009D22C2">
        <w:rPr>
          <w:rFonts w:ascii="Arial" w:hAnsi="Arial" w:cs="Arial"/>
          <w:sz w:val="24"/>
          <w:szCs w:val="24"/>
        </w:rPr>
        <w:t>Mysql</w:t>
      </w:r>
      <w:proofErr w:type="spellEnd"/>
      <w:r w:rsidRPr="00EA47D6">
        <w:rPr>
          <w:rFonts w:ascii="Arial" w:hAnsi="Arial" w:cs="Arial"/>
          <w:sz w:val="24"/>
          <w:szCs w:val="24"/>
        </w:rPr>
        <w:t>.</w:t>
      </w:r>
    </w:p>
    <w:p w14:paraId="589FB114" w14:textId="58B04FE5" w:rsidR="009D22C2" w:rsidRDefault="00645469" w:rsidP="009D22C2">
      <w:pPr>
        <w:pStyle w:val="Paragraphedeliste"/>
        <w:numPr>
          <w:ilvl w:val="0"/>
          <w:numId w:val="39"/>
        </w:numPr>
        <w:spacing w:after="120"/>
        <w:ind w:left="1803" w:hanging="357"/>
        <w:rPr>
          <w:b/>
          <w:bCs/>
        </w:rPr>
      </w:pPr>
      <w:r w:rsidRPr="00EA47D6">
        <w:rPr>
          <w:b/>
          <w:bCs/>
        </w:rPr>
        <w:t>Exemple de code :</w:t>
      </w:r>
      <w:r w:rsidR="009D22C2">
        <w:rPr>
          <w:b/>
          <w:bCs/>
        </w:rPr>
        <w:t xml:space="preserve"> Annexe VI</w:t>
      </w:r>
    </w:p>
    <w:p w14:paraId="6288CC51" w14:textId="164B5A4A" w:rsidR="000241C6" w:rsidRDefault="000241C6" w:rsidP="000241C6">
      <w:pPr>
        <w:pStyle w:val="Titre2"/>
        <w:spacing w:before="0"/>
        <w:ind w:left="425"/>
      </w:pPr>
      <w:bookmarkStart w:id="19" w:name="_Toc176422021"/>
      <w:r w:rsidRPr="000241C6">
        <w:t xml:space="preserve">Extraction de données depuis un système </w:t>
      </w:r>
      <w:proofErr w:type="spellStart"/>
      <w:r w:rsidRPr="000241C6">
        <w:t>BigData</w:t>
      </w:r>
      <w:bookmarkEnd w:id="19"/>
      <w:proofErr w:type="spellEnd"/>
    </w:p>
    <w:p w14:paraId="721E2070" w14:textId="44D7067B" w:rsidR="000241C6" w:rsidRDefault="009F13EE" w:rsidP="000241C6">
      <w:pPr>
        <w:spacing w:after="120"/>
        <w:ind w:left="1021" w:firstLine="425"/>
        <w:rPr>
          <w:rFonts w:ascii="Arial" w:hAnsi="Arial" w:cs="Arial"/>
          <w:sz w:val="24"/>
          <w:szCs w:val="24"/>
        </w:rPr>
      </w:pPr>
      <w:r w:rsidRPr="009F13EE">
        <w:rPr>
          <w:rFonts w:ascii="Arial" w:hAnsi="Arial" w:cs="Arial"/>
          <w:sz w:val="24"/>
          <w:szCs w:val="24"/>
        </w:rPr>
        <w:t xml:space="preserve">Le diagramme représente </w:t>
      </w:r>
      <w:r>
        <w:rPr>
          <w:rFonts w:ascii="Arial" w:hAnsi="Arial" w:cs="Arial"/>
          <w:sz w:val="24"/>
          <w:szCs w:val="24"/>
        </w:rPr>
        <w:t>l’</w:t>
      </w:r>
      <w:r w:rsidRPr="009F13EE">
        <w:rPr>
          <w:rFonts w:ascii="Arial" w:hAnsi="Arial" w:cs="Arial"/>
          <w:sz w:val="24"/>
          <w:szCs w:val="24"/>
        </w:rPr>
        <w:t>architecture d</w:t>
      </w:r>
      <w:r>
        <w:rPr>
          <w:rFonts w:ascii="Arial" w:hAnsi="Arial" w:cs="Arial"/>
          <w:sz w:val="24"/>
          <w:szCs w:val="24"/>
        </w:rPr>
        <w:t>u</w:t>
      </w:r>
      <w:r w:rsidRPr="009F13EE">
        <w:rPr>
          <w:rFonts w:ascii="Arial" w:hAnsi="Arial" w:cs="Arial"/>
          <w:sz w:val="24"/>
          <w:szCs w:val="24"/>
        </w:rPr>
        <w:t xml:space="preserve"> système dans laquelle le modèle de détection d'objets YOLO génère des données au format JSON après avoir identifié et localisé des </w:t>
      </w:r>
      <w:r>
        <w:rPr>
          <w:rFonts w:ascii="Arial" w:hAnsi="Arial" w:cs="Arial"/>
          <w:sz w:val="24"/>
          <w:szCs w:val="24"/>
        </w:rPr>
        <w:t>animaux</w:t>
      </w:r>
      <w:r w:rsidRPr="009F13EE">
        <w:rPr>
          <w:rFonts w:ascii="Arial" w:hAnsi="Arial" w:cs="Arial"/>
          <w:sz w:val="24"/>
          <w:szCs w:val="24"/>
        </w:rPr>
        <w:t xml:space="preserve"> dans des images </w:t>
      </w:r>
      <w:r>
        <w:rPr>
          <w:rFonts w:ascii="Arial" w:hAnsi="Arial" w:cs="Arial"/>
          <w:sz w:val="24"/>
          <w:szCs w:val="24"/>
        </w:rPr>
        <w:t xml:space="preserve">de </w:t>
      </w:r>
      <w:r w:rsidRPr="009F13EE">
        <w:rPr>
          <w:rFonts w:ascii="Arial" w:hAnsi="Arial" w:cs="Arial"/>
          <w:sz w:val="24"/>
          <w:szCs w:val="24"/>
        </w:rPr>
        <w:t>vidéos. Ces données</w:t>
      </w:r>
      <w:r>
        <w:rPr>
          <w:rFonts w:ascii="Arial" w:hAnsi="Arial" w:cs="Arial"/>
          <w:sz w:val="24"/>
          <w:szCs w:val="24"/>
        </w:rPr>
        <w:t>, images et détection,</w:t>
      </w:r>
      <w:r w:rsidRPr="009F13EE">
        <w:rPr>
          <w:rFonts w:ascii="Arial" w:hAnsi="Arial" w:cs="Arial"/>
          <w:sz w:val="24"/>
          <w:szCs w:val="24"/>
        </w:rPr>
        <w:t xml:space="preserve"> sont </w:t>
      </w:r>
      <w:r>
        <w:rPr>
          <w:rFonts w:ascii="Arial" w:hAnsi="Arial" w:cs="Arial"/>
          <w:sz w:val="24"/>
          <w:szCs w:val="24"/>
        </w:rPr>
        <w:t>captées</w:t>
      </w:r>
      <w:r w:rsidRPr="009F13EE">
        <w:rPr>
          <w:rFonts w:ascii="Arial" w:hAnsi="Arial" w:cs="Arial"/>
          <w:sz w:val="24"/>
          <w:szCs w:val="24"/>
        </w:rPr>
        <w:t xml:space="preserve"> </w:t>
      </w:r>
      <w:r>
        <w:rPr>
          <w:rFonts w:ascii="Arial" w:hAnsi="Arial" w:cs="Arial"/>
          <w:sz w:val="24"/>
          <w:szCs w:val="24"/>
        </w:rPr>
        <w:t>par</w:t>
      </w:r>
      <w:r w:rsidRPr="009F13EE">
        <w:rPr>
          <w:rFonts w:ascii="Arial" w:hAnsi="Arial" w:cs="Arial"/>
          <w:sz w:val="24"/>
          <w:szCs w:val="24"/>
        </w:rPr>
        <w:t xml:space="preserve"> </w:t>
      </w:r>
      <w:r>
        <w:rPr>
          <w:rFonts w:ascii="Arial" w:hAnsi="Arial" w:cs="Arial"/>
          <w:sz w:val="24"/>
          <w:szCs w:val="24"/>
        </w:rPr>
        <w:t>l’</w:t>
      </w:r>
      <w:r w:rsidRPr="009F13EE">
        <w:rPr>
          <w:rFonts w:ascii="Arial" w:hAnsi="Arial" w:cs="Arial"/>
          <w:sz w:val="24"/>
          <w:szCs w:val="24"/>
        </w:rPr>
        <w:t>API Flask. Un démon nommé "Interception", qui s'exécute toutes les 15 minutes, interroge l'API Flask pour récupérer les images et les détections YOLO. Après avoir intercepté ces données, le démon</w:t>
      </w:r>
      <w:r>
        <w:rPr>
          <w:rFonts w:ascii="Arial" w:hAnsi="Arial" w:cs="Arial"/>
          <w:sz w:val="24"/>
          <w:szCs w:val="24"/>
        </w:rPr>
        <w:t xml:space="preserve"> </w:t>
      </w:r>
      <w:r w:rsidRPr="009F13EE">
        <w:rPr>
          <w:rFonts w:ascii="Arial" w:hAnsi="Arial" w:cs="Arial"/>
          <w:sz w:val="24"/>
          <w:szCs w:val="24"/>
        </w:rPr>
        <w:t>les transmet</w:t>
      </w:r>
      <w:r>
        <w:rPr>
          <w:rFonts w:ascii="Arial" w:hAnsi="Arial" w:cs="Arial"/>
          <w:sz w:val="24"/>
          <w:szCs w:val="24"/>
        </w:rPr>
        <w:t>s tel quel</w:t>
      </w:r>
      <w:r w:rsidRPr="009F13EE">
        <w:rPr>
          <w:rFonts w:ascii="Arial" w:hAnsi="Arial" w:cs="Arial"/>
          <w:sz w:val="24"/>
          <w:szCs w:val="24"/>
        </w:rPr>
        <w:t xml:space="preserve"> à une base de données MongoDB pour y être stockées. Ce processus assure un flux régulier de données, depuis la détection initiale par YOLO jusqu'au stockage final dans MongoDB</w:t>
      </w:r>
      <w:r>
        <w:rPr>
          <w:rFonts w:ascii="Arial" w:hAnsi="Arial" w:cs="Arial"/>
          <w:sz w:val="24"/>
          <w:szCs w:val="24"/>
        </w:rPr>
        <w:t>.</w:t>
      </w:r>
    </w:p>
    <w:p w14:paraId="4907A3B7" w14:textId="0B929D2F" w:rsidR="000241C6" w:rsidRPr="008E36AC" w:rsidRDefault="008E36AC" w:rsidP="008E36AC">
      <w:pPr>
        <w:spacing w:after="120"/>
        <w:ind w:firstLine="425"/>
        <w:jc w:val="center"/>
        <w:rPr>
          <w:rFonts w:ascii="Arial" w:hAnsi="Arial" w:cs="Arial"/>
          <w:sz w:val="24"/>
          <w:szCs w:val="24"/>
        </w:rPr>
      </w:pPr>
      <w:r w:rsidRPr="008E36AC">
        <w:rPr>
          <w:rFonts w:ascii="Arial" w:hAnsi="Arial" w:cs="Arial"/>
          <w:noProof/>
          <w:sz w:val="24"/>
          <w:szCs w:val="24"/>
        </w:rPr>
        <w:drawing>
          <wp:inline distT="0" distB="0" distL="0" distR="0" wp14:anchorId="72FDEE95" wp14:editId="61B1C326">
            <wp:extent cx="5100233" cy="838200"/>
            <wp:effectExtent l="0" t="0" r="5715" b="0"/>
            <wp:docPr id="1808946147"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46147" name="Image 1" descr="Une image contenant texte, Police, capture d’écran, ligne&#10;&#10;Description générée automatiquement"/>
                    <pic:cNvPicPr/>
                  </pic:nvPicPr>
                  <pic:blipFill>
                    <a:blip r:embed="rId12"/>
                    <a:stretch>
                      <a:fillRect/>
                    </a:stretch>
                  </pic:blipFill>
                  <pic:spPr>
                    <a:xfrm>
                      <a:off x="0" y="0"/>
                      <a:ext cx="5207574" cy="855841"/>
                    </a:xfrm>
                    <a:prstGeom prst="rect">
                      <a:avLst/>
                    </a:prstGeom>
                  </pic:spPr>
                </pic:pic>
              </a:graphicData>
            </a:graphic>
          </wp:inline>
        </w:drawing>
      </w:r>
    </w:p>
    <w:p w14:paraId="3C191DB7" w14:textId="4CB9224E" w:rsidR="00645469" w:rsidRDefault="0013500B" w:rsidP="0043645C">
      <w:pPr>
        <w:pStyle w:val="Titre1"/>
        <w:tabs>
          <w:tab w:val="clear" w:pos="3763"/>
          <w:tab w:val="num" w:pos="3403"/>
        </w:tabs>
        <w:ind w:left="284"/>
      </w:pPr>
      <w:bookmarkStart w:id="20" w:name="_Toc176422022"/>
      <w:r>
        <w:t>Base de données</w:t>
      </w:r>
      <w:r w:rsidR="00A52C3A">
        <w:t xml:space="preserve"> </w:t>
      </w:r>
      <w:proofErr w:type="spellStart"/>
      <w:r w:rsidR="00A52C3A">
        <w:t>Mysql</w:t>
      </w:r>
      <w:bookmarkEnd w:id="20"/>
      <w:proofErr w:type="spellEnd"/>
    </w:p>
    <w:p w14:paraId="28C8FE5D" w14:textId="5D9A87E6" w:rsidR="001012CD" w:rsidRDefault="00064182" w:rsidP="001012CD">
      <w:pPr>
        <w:pStyle w:val="Titre2"/>
        <w:spacing w:before="120"/>
        <w:ind w:left="425"/>
      </w:pPr>
      <w:bookmarkStart w:id="21" w:name="_Toc176422023"/>
      <w:r w:rsidRPr="00064182">
        <w:rPr>
          <w:noProof/>
        </w:rPr>
        <w:drawing>
          <wp:anchor distT="0" distB="0" distL="114300" distR="114300" simplePos="0" relativeHeight="251675648" behindDoc="0" locked="0" layoutInCell="1" allowOverlap="1" wp14:anchorId="20428EEC" wp14:editId="3ECD38C5">
            <wp:simplePos x="0" y="0"/>
            <wp:positionH relativeFrom="margin">
              <wp:posOffset>483870</wp:posOffset>
            </wp:positionH>
            <wp:positionV relativeFrom="paragraph">
              <wp:posOffset>231140</wp:posOffset>
            </wp:positionV>
            <wp:extent cx="3733165" cy="2804160"/>
            <wp:effectExtent l="0" t="0" r="635" b="0"/>
            <wp:wrapSquare wrapText="bothSides"/>
            <wp:docPr id="133539224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92248" name="Image 1" descr="Une image contenant texte, capture d’écran, logiciel, Logiciel multimédia&#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165" cy="2804160"/>
                    </a:xfrm>
                    <a:prstGeom prst="rect">
                      <a:avLst/>
                    </a:prstGeom>
                  </pic:spPr>
                </pic:pic>
              </a:graphicData>
            </a:graphic>
            <wp14:sizeRelH relativeFrom="margin">
              <wp14:pctWidth>0</wp14:pctWidth>
            </wp14:sizeRelH>
            <wp14:sizeRelV relativeFrom="margin">
              <wp14:pctHeight>0</wp14:pctHeight>
            </wp14:sizeRelV>
          </wp:anchor>
        </w:drawing>
      </w:r>
      <w:r w:rsidR="00DD5061" w:rsidRPr="007650B4">
        <w:t>Les tables.</w:t>
      </w:r>
      <w:bookmarkEnd w:id="21"/>
    </w:p>
    <w:p w14:paraId="2BB1FF70" w14:textId="5D2E228A" w:rsidR="00FA7F3F" w:rsidRDefault="00064182" w:rsidP="001012CD">
      <w:pPr>
        <w:pStyle w:val="Default"/>
        <w:jc w:val="center"/>
        <w:rPr>
          <w:lang w:eastAsia="ar-SA"/>
        </w:rPr>
      </w:pPr>
      <w:r w:rsidRPr="00064182">
        <w:rPr>
          <w:noProof/>
        </w:rPr>
        <w:t xml:space="preserve"> </w:t>
      </w:r>
    </w:p>
    <w:p w14:paraId="278A6C52" w14:textId="77777777" w:rsidR="00064182" w:rsidRDefault="00064182" w:rsidP="003F3481">
      <w:pPr>
        <w:spacing w:before="120" w:after="120"/>
        <w:ind w:left="1021" w:firstLine="425"/>
        <w:rPr>
          <w:rFonts w:ascii="Arial" w:hAnsi="Arial" w:cs="Arial"/>
          <w:sz w:val="24"/>
          <w:szCs w:val="24"/>
        </w:rPr>
      </w:pPr>
    </w:p>
    <w:p w14:paraId="7B238BDD" w14:textId="0DD5BAA7" w:rsidR="00064182" w:rsidRDefault="00064182" w:rsidP="003F3481">
      <w:pPr>
        <w:spacing w:before="120" w:after="120"/>
        <w:ind w:left="1021" w:firstLine="425"/>
        <w:rPr>
          <w:rFonts w:ascii="Arial" w:hAnsi="Arial" w:cs="Arial"/>
          <w:sz w:val="24"/>
          <w:szCs w:val="24"/>
        </w:rPr>
      </w:pPr>
    </w:p>
    <w:p w14:paraId="71915C1F" w14:textId="15D029D1" w:rsidR="00064182" w:rsidRDefault="00064182" w:rsidP="003F3481">
      <w:pPr>
        <w:spacing w:before="120" w:after="120"/>
        <w:ind w:left="1021" w:firstLine="425"/>
        <w:rPr>
          <w:rFonts w:ascii="Arial" w:hAnsi="Arial" w:cs="Arial"/>
          <w:sz w:val="24"/>
          <w:szCs w:val="24"/>
        </w:rPr>
      </w:pPr>
    </w:p>
    <w:p w14:paraId="2E12FF90" w14:textId="4DEFE186" w:rsidR="00064182" w:rsidRDefault="00064182" w:rsidP="003F3481">
      <w:pPr>
        <w:spacing w:before="120" w:after="120"/>
        <w:ind w:left="1021" w:firstLine="425"/>
        <w:rPr>
          <w:rFonts w:ascii="Arial" w:hAnsi="Arial" w:cs="Arial"/>
          <w:sz w:val="24"/>
          <w:szCs w:val="24"/>
        </w:rPr>
      </w:pPr>
      <w:r>
        <w:rPr>
          <w:noProof/>
        </w:rPr>
        <w:drawing>
          <wp:anchor distT="0" distB="0" distL="114300" distR="114300" simplePos="0" relativeHeight="251674624" behindDoc="0" locked="0" layoutInCell="1" allowOverlap="1" wp14:anchorId="624C3165" wp14:editId="06AB9FE9">
            <wp:simplePos x="0" y="0"/>
            <wp:positionH relativeFrom="margin">
              <wp:align>right</wp:align>
            </wp:positionH>
            <wp:positionV relativeFrom="paragraph">
              <wp:posOffset>210185</wp:posOffset>
            </wp:positionV>
            <wp:extent cx="1680845" cy="670560"/>
            <wp:effectExtent l="0" t="0" r="0" b="0"/>
            <wp:wrapSquare wrapText="bothSides"/>
            <wp:docPr id="840558023"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58023" name="Image 1" descr="Une image contenant texte, Police,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680845" cy="670560"/>
                    </a:xfrm>
                    <a:prstGeom prst="rect">
                      <a:avLst/>
                    </a:prstGeom>
                  </pic:spPr>
                </pic:pic>
              </a:graphicData>
            </a:graphic>
            <wp14:sizeRelH relativeFrom="margin">
              <wp14:pctWidth>0</wp14:pctWidth>
            </wp14:sizeRelH>
            <wp14:sizeRelV relativeFrom="margin">
              <wp14:pctHeight>0</wp14:pctHeight>
            </wp14:sizeRelV>
          </wp:anchor>
        </w:drawing>
      </w:r>
    </w:p>
    <w:p w14:paraId="06975C89" w14:textId="77777777" w:rsidR="00064182" w:rsidRDefault="00064182" w:rsidP="003F3481">
      <w:pPr>
        <w:spacing w:before="120" w:after="120"/>
        <w:ind w:left="1021" w:firstLine="425"/>
        <w:rPr>
          <w:rFonts w:ascii="Arial" w:hAnsi="Arial" w:cs="Arial"/>
          <w:sz w:val="24"/>
          <w:szCs w:val="24"/>
        </w:rPr>
      </w:pPr>
    </w:p>
    <w:p w14:paraId="730A4070" w14:textId="77777777" w:rsidR="00064182" w:rsidRDefault="00064182" w:rsidP="003F3481">
      <w:pPr>
        <w:spacing w:before="120" w:after="120"/>
        <w:ind w:left="1021" w:firstLine="425"/>
        <w:rPr>
          <w:rFonts w:ascii="Arial" w:hAnsi="Arial" w:cs="Arial"/>
          <w:sz w:val="24"/>
          <w:szCs w:val="24"/>
        </w:rPr>
      </w:pPr>
    </w:p>
    <w:p w14:paraId="0319FA4E" w14:textId="77777777" w:rsidR="00064182" w:rsidRDefault="00064182" w:rsidP="003F3481">
      <w:pPr>
        <w:spacing w:before="120" w:after="120"/>
        <w:ind w:left="1021" w:firstLine="425"/>
        <w:rPr>
          <w:rFonts w:ascii="Arial" w:hAnsi="Arial" w:cs="Arial"/>
          <w:sz w:val="24"/>
          <w:szCs w:val="24"/>
        </w:rPr>
      </w:pPr>
    </w:p>
    <w:p w14:paraId="1CD84C40" w14:textId="77777777" w:rsidR="00064182" w:rsidRDefault="00064182" w:rsidP="00064182">
      <w:pPr>
        <w:spacing w:before="120" w:after="120"/>
        <w:rPr>
          <w:rFonts w:ascii="Arial" w:hAnsi="Arial" w:cs="Arial"/>
          <w:sz w:val="24"/>
          <w:szCs w:val="24"/>
        </w:rPr>
      </w:pPr>
    </w:p>
    <w:p w14:paraId="46CC996C" w14:textId="4D7BC7F1" w:rsidR="00C2350B" w:rsidRPr="00C2350B" w:rsidRDefault="00C2350B" w:rsidP="003F3481">
      <w:pPr>
        <w:spacing w:before="120" w:after="120"/>
        <w:ind w:left="1021" w:firstLine="425"/>
        <w:rPr>
          <w:rFonts w:ascii="Arial" w:hAnsi="Arial" w:cs="Arial"/>
          <w:sz w:val="24"/>
          <w:szCs w:val="24"/>
        </w:rPr>
      </w:pPr>
      <w:r w:rsidRPr="00C2350B">
        <w:rPr>
          <w:rFonts w:ascii="Arial" w:hAnsi="Arial" w:cs="Arial"/>
          <w:sz w:val="24"/>
          <w:szCs w:val="24"/>
        </w:rPr>
        <w:t>Le diagramme ER représente les différentes tables de la base de données "ANIMOV", utilisées pour gérer et analyser les données d'observation des chèvres à différentes échelles temporelles. La table `</w:t>
      </w:r>
      <w:proofErr w:type="spellStart"/>
      <w:r w:rsidRPr="00C2350B">
        <w:rPr>
          <w:rFonts w:ascii="Arial" w:hAnsi="Arial" w:cs="Arial"/>
          <w:sz w:val="24"/>
          <w:szCs w:val="24"/>
        </w:rPr>
        <w:t>ANIMOV.table_chevres_minute</w:t>
      </w:r>
      <w:proofErr w:type="spellEnd"/>
      <w:r w:rsidRPr="00C2350B">
        <w:rPr>
          <w:rFonts w:ascii="Arial" w:hAnsi="Arial" w:cs="Arial"/>
          <w:sz w:val="24"/>
          <w:szCs w:val="24"/>
        </w:rPr>
        <w:t>` et `</w:t>
      </w:r>
      <w:proofErr w:type="spellStart"/>
      <w:r w:rsidRPr="00C2350B">
        <w:rPr>
          <w:rFonts w:ascii="Arial" w:hAnsi="Arial" w:cs="Arial"/>
          <w:sz w:val="24"/>
          <w:szCs w:val="24"/>
        </w:rPr>
        <w:t>ANIMOV.table_chevres_heures</w:t>
      </w:r>
      <w:proofErr w:type="spellEnd"/>
      <w:r w:rsidRPr="00C2350B">
        <w:rPr>
          <w:rFonts w:ascii="Arial" w:hAnsi="Arial" w:cs="Arial"/>
          <w:sz w:val="24"/>
          <w:szCs w:val="24"/>
        </w:rPr>
        <w:t>` contiennent des enregistrements d'activités des chèvres, collectées respectivement à la minute et à l'heure.</w:t>
      </w:r>
    </w:p>
    <w:p w14:paraId="10D57632" w14:textId="08FE08A8" w:rsidR="00C2350B" w:rsidRPr="00C2350B" w:rsidRDefault="00C2350B" w:rsidP="00C2350B">
      <w:pPr>
        <w:spacing w:after="120"/>
        <w:ind w:left="1021" w:firstLine="425"/>
        <w:rPr>
          <w:rFonts w:ascii="Arial" w:hAnsi="Arial" w:cs="Arial"/>
          <w:sz w:val="24"/>
          <w:szCs w:val="24"/>
        </w:rPr>
      </w:pPr>
      <w:r w:rsidRPr="00C2350B">
        <w:rPr>
          <w:rFonts w:ascii="Arial" w:hAnsi="Arial" w:cs="Arial"/>
          <w:sz w:val="24"/>
          <w:szCs w:val="24"/>
        </w:rPr>
        <w:t>La table `ANIMOV.table_chevres_minute_serveur_v2` joue un rôle clé en stockant les statistiques agrégées calculées à partir des données brutes</w:t>
      </w:r>
      <w:r>
        <w:rPr>
          <w:rFonts w:ascii="Arial" w:hAnsi="Arial" w:cs="Arial"/>
          <w:sz w:val="24"/>
          <w:szCs w:val="24"/>
        </w:rPr>
        <w:t xml:space="preserve"> par </w:t>
      </w:r>
      <w:proofErr w:type="spellStart"/>
      <w:r>
        <w:rPr>
          <w:rFonts w:ascii="Arial" w:hAnsi="Arial" w:cs="Arial"/>
          <w:sz w:val="24"/>
          <w:szCs w:val="24"/>
        </w:rPr>
        <w:t>edge</w:t>
      </w:r>
      <w:proofErr w:type="spellEnd"/>
      <w:r>
        <w:rPr>
          <w:rFonts w:ascii="Arial" w:hAnsi="Arial" w:cs="Arial"/>
          <w:sz w:val="24"/>
          <w:szCs w:val="24"/>
        </w:rPr>
        <w:t xml:space="preserve"> </w:t>
      </w:r>
      <w:proofErr w:type="spellStart"/>
      <w:r>
        <w:rPr>
          <w:rFonts w:ascii="Arial" w:hAnsi="Arial" w:cs="Arial"/>
          <w:sz w:val="24"/>
          <w:szCs w:val="24"/>
        </w:rPr>
        <w:lastRenderedPageBreak/>
        <w:t>computing</w:t>
      </w:r>
      <w:proofErr w:type="spellEnd"/>
      <w:r w:rsidRPr="00C2350B">
        <w:rPr>
          <w:rFonts w:ascii="Arial" w:hAnsi="Arial" w:cs="Arial"/>
          <w:sz w:val="24"/>
          <w:szCs w:val="24"/>
        </w:rPr>
        <w:t>. Pour chaque minute, des statistiques telles que la moyenne, l'écart-type, les quartiles, et les modes des chèvres en position couchée, debout et le total sont calculées puis insérées dans cette table. Cette agrégation permet de résumer le comportement des chèvres sur des intervalles de temps courts et fournit une base pour des analyses plus approfondies.</w:t>
      </w:r>
    </w:p>
    <w:p w14:paraId="2F8F0F9D" w14:textId="66D8D39B" w:rsidR="00C2350B" w:rsidRPr="00C2350B" w:rsidRDefault="00C2350B" w:rsidP="00C2350B">
      <w:pPr>
        <w:spacing w:after="120"/>
        <w:ind w:left="1021" w:firstLine="425"/>
        <w:rPr>
          <w:rFonts w:ascii="Arial" w:hAnsi="Arial" w:cs="Arial"/>
          <w:sz w:val="24"/>
          <w:szCs w:val="24"/>
        </w:rPr>
      </w:pPr>
      <w:r w:rsidRPr="00C2350B">
        <w:rPr>
          <w:rFonts w:ascii="Arial" w:hAnsi="Arial" w:cs="Arial"/>
          <w:sz w:val="24"/>
          <w:szCs w:val="24"/>
        </w:rPr>
        <w:t>Enfin, la table `</w:t>
      </w:r>
      <w:proofErr w:type="spellStart"/>
      <w:r w:rsidRPr="00C2350B">
        <w:rPr>
          <w:rFonts w:ascii="Arial" w:hAnsi="Arial" w:cs="Arial"/>
          <w:sz w:val="24"/>
          <w:szCs w:val="24"/>
        </w:rPr>
        <w:t>ANIMOV.ResultatsConsolides</w:t>
      </w:r>
      <w:proofErr w:type="spellEnd"/>
      <w:r w:rsidRPr="00C2350B">
        <w:rPr>
          <w:rFonts w:ascii="Arial" w:hAnsi="Arial" w:cs="Arial"/>
          <w:sz w:val="24"/>
          <w:szCs w:val="24"/>
        </w:rPr>
        <w:t>` est utilisée pour stocker les résultats consolidés</w:t>
      </w:r>
      <w:r>
        <w:rPr>
          <w:rFonts w:ascii="Arial" w:hAnsi="Arial" w:cs="Arial"/>
          <w:sz w:val="24"/>
          <w:szCs w:val="24"/>
        </w:rPr>
        <w:t xml:space="preserve"> via </w:t>
      </w:r>
      <w:r w:rsidRPr="00C2350B">
        <w:rPr>
          <w:rFonts w:ascii="Arial" w:hAnsi="Arial" w:cs="Arial"/>
          <w:sz w:val="24"/>
          <w:szCs w:val="24"/>
        </w:rPr>
        <w:t>une procédure stockée (`</w:t>
      </w:r>
      <w:proofErr w:type="spellStart"/>
      <w:proofErr w:type="gramStart"/>
      <w:r w:rsidRPr="00C2350B">
        <w:rPr>
          <w:rFonts w:ascii="Arial" w:hAnsi="Arial" w:cs="Arial"/>
          <w:sz w:val="24"/>
          <w:szCs w:val="24"/>
        </w:rPr>
        <w:t>ConsoliderResultatsEcartType</w:t>
      </w:r>
      <w:proofErr w:type="spellEnd"/>
      <w:r w:rsidRPr="00C2350B">
        <w:rPr>
          <w:rFonts w:ascii="Arial" w:hAnsi="Arial" w:cs="Arial"/>
          <w:sz w:val="24"/>
          <w:szCs w:val="24"/>
        </w:rPr>
        <w:t>(</w:t>
      </w:r>
      <w:proofErr w:type="gramEnd"/>
      <w:r w:rsidRPr="00C2350B">
        <w:rPr>
          <w:rFonts w:ascii="Arial" w:hAnsi="Arial" w:cs="Arial"/>
          <w:sz w:val="24"/>
          <w:szCs w:val="24"/>
        </w:rPr>
        <w:t>)`), qui synthétise et consolide les statistiques à une échelle temporelle plus large, comme les heures ou les jours. Ces résultats consolidés sont ensuite récupérés par le script Python pour des analyses supplémentaires ou pour être affichés dans des rapports ou des interfaces utilisateur.</w:t>
      </w:r>
    </w:p>
    <w:p w14:paraId="4EBE1FCA" w14:textId="7A8AB286" w:rsidR="00645469" w:rsidRDefault="00645469" w:rsidP="00FA7F3F">
      <w:pPr>
        <w:pStyle w:val="Titre2"/>
        <w:spacing w:before="120"/>
        <w:ind w:left="425"/>
      </w:pPr>
      <w:bookmarkStart w:id="22" w:name="_Toc176422024"/>
      <w:r>
        <w:t>Configuration de la Connexion à la Base de Données</w:t>
      </w:r>
      <w:bookmarkEnd w:id="22"/>
    </w:p>
    <w:p w14:paraId="33B65D08" w14:textId="4294345D" w:rsidR="00645469" w:rsidRPr="008F5002" w:rsidRDefault="00645469" w:rsidP="00064182">
      <w:pPr>
        <w:spacing w:after="120"/>
        <w:ind w:left="1021" w:firstLine="425"/>
        <w:rPr>
          <w:rFonts w:ascii="Arial" w:hAnsi="Arial" w:cs="Arial"/>
          <w:sz w:val="24"/>
          <w:szCs w:val="24"/>
        </w:rPr>
      </w:pPr>
      <w:r w:rsidRPr="007650B4">
        <w:rPr>
          <w:rFonts w:ascii="Arial" w:hAnsi="Arial" w:cs="Arial"/>
          <w:sz w:val="24"/>
          <w:szCs w:val="24"/>
        </w:rPr>
        <w:t xml:space="preserve">Voir section </w:t>
      </w:r>
      <w:r w:rsidR="00EB301F">
        <w:rPr>
          <w:rFonts w:ascii="Arial" w:hAnsi="Arial" w:cs="Arial"/>
          <w:sz w:val="24"/>
          <w:szCs w:val="24"/>
        </w:rPr>
        <w:t>1.7</w:t>
      </w:r>
    </w:p>
    <w:p w14:paraId="331F177B" w14:textId="6599FBAE" w:rsidR="00543881" w:rsidRDefault="00543881" w:rsidP="00543881">
      <w:pPr>
        <w:pStyle w:val="Titre2"/>
        <w:spacing w:before="120"/>
        <w:ind w:left="425"/>
      </w:pPr>
      <w:bookmarkStart w:id="23" w:name="_Toc176422025"/>
      <w:r>
        <w:t>Procédures Stockées</w:t>
      </w:r>
      <w:bookmarkEnd w:id="23"/>
    </w:p>
    <w:p w14:paraId="4AD48840" w14:textId="7DBBB185" w:rsidR="00543881" w:rsidRPr="00BE236C" w:rsidRDefault="00543881" w:rsidP="00543881">
      <w:pPr>
        <w:spacing w:after="120"/>
        <w:ind w:left="1021" w:firstLine="425"/>
        <w:rPr>
          <w:rFonts w:ascii="Arial" w:hAnsi="Arial" w:cs="Arial"/>
          <w:sz w:val="24"/>
          <w:szCs w:val="24"/>
        </w:rPr>
      </w:pPr>
      <w:r w:rsidRPr="00543881">
        <w:rPr>
          <w:rFonts w:ascii="Arial" w:hAnsi="Arial" w:cs="Arial"/>
          <w:sz w:val="24"/>
          <w:szCs w:val="24"/>
        </w:rPr>
        <w:t>Une procédure stockée est un ensemble de commandes SQL précompilées et stockées dans la base de données, offrant des avantages significatifs en termes de performance, de sécurité et de maintenance. Étant donné qu'elles sont précompilées, les procédures stockées s'exécutent plus rapidement que les requêtes SQL envoyées individuellement, tout en réduisant le trafic réseau. Elles permettent également de centraliser et de réutiliser la logique métier, tout en limitant l'accès direct aux tables de la base de données, ce qui renforce la sécurité et réduit les risques d'erreurs ou d'injections SQL. De plus, elles simplifient la maintenance, car toute modification peut être effectuée directement dans la procédure sans affecter l'application cliente.</w:t>
      </w:r>
      <w:r w:rsidR="00C2350B" w:rsidRPr="00C2350B">
        <w:rPr>
          <w:noProof/>
        </w:rPr>
        <w:t xml:space="preserve"> </w:t>
      </w:r>
    </w:p>
    <w:p w14:paraId="0D1B85AF" w14:textId="1BFB8240" w:rsidR="000340E1" w:rsidRPr="00543881" w:rsidRDefault="00543881" w:rsidP="00543881">
      <w:pPr>
        <w:pStyle w:val="Paragraphedeliste"/>
        <w:numPr>
          <w:ilvl w:val="0"/>
          <w:numId w:val="39"/>
        </w:numPr>
        <w:spacing w:after="120"/>
        <w:ind w:left="1803" w:hanging="357"/>
        <w:rPr>
          <w:b/>
          <w:bCs/>
        </w:rPr>
      </w:pPr>
      <w:r w:rsidRPr="00BE236C">
        <w:rPr>
          <w:b/>
          <w:bCs/>
        </w:rPr>
        <w:t>Exemple de procédure stockée :</w:t>
      </w:r>
      <w:r>
        <w:rPr>
          <w:b/>
          <w:bCs/>
        </w:rPr>
        <w:t xml:space="preserve"> Annexe V</w:t>
      </w:r>
    </w:p>
    <w:p w14:paraId="61AD8BD1" w14:textId="05E35B19" w:rsidR="00645469" w:rsidRDefault="00645469" w:rsidP="000340E1">
      <w:pPr>
        <w:pStyle w:val="Titre2"/>
        <w:spacing w:before="240"/>
        <w:ind w:left="425"/>
      </w:pPr>
      <w:bookmarkStart w:id="24" w:name="_Toc176422026"/>
      <w:r>
        <w:t>Les vues</w:t>
      </w:r>
      <w:bookmarkEnd w:id="24"/>
    </w:p>
    <w:p w14:paraId="1A72E31D" w14:textId="77777777" w:rsidR="006E7EEC" w:rsidRDefault="002670B8" w:rsidP="006E7EEC">
      <w:pPr>
        <w:spacing w:after="120"/>
        <w:ind w:firstLine="425"/>
        <w:jc w:val="center"/>
        <w:rPr>
          <w:rFonts w:ascii="Arial" w:hAnsi="Arial" w:cs="Arial"/>
          <w:sz w:val="24"/>
          <w:szCs w:val="24"/>
        </w:rPr>
      </w:pPr>
      <w:r>
        <w:rPr>
          <w:noProof/>
        </w:rPr>
        <w:drawing>
          <wp:inline distT="0" distB="0" distL="0" distR="0" wp14:anchorId="1A7EAFA7" wp14:editId="09A5F5A4">
            <wp:extent cx="5213549" cy="2535382"/>
            <wp:effectExtent l="0" t="0" r="6350" b="0"/>
            <wp:docPr id="246855839"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55839" name="Image 1" descr="Une image contenant texte, capture d’écran, nombre, Parallèl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23024" cy="2539990"/>
                    </a:xfrm>
                    <a:prstGeom prst="rect">
                      <a:avLst/>
                    </a:prstGeom>
                  </pic:spPr>
                </pic:pic>
              </a:graphicData>
            </a:graphic>
          </wp:inline>
        </w:drawing>
      </w:r>
    </w:p>
    <w:p w14:paraId="0AEB3D3D" w14:textId="05654E20" w:rsidR="00930E6D" w:rsidRDefault="00C84261" w:rsidP="003B7925">
      <w:pPr>
        <w:spacing w:after="120"/>
        <w:ind w:left="1021" w:firstLine="425"/>
        <w:rPr>
          <w:rFonts w:ascii="Arial" w:hAnsi="Arial" w:cs="Arial"/>
          <w:sz w:val="24"/>
          <w:szCs w:val="24"/>
        </w:rPr>
      </w:pPr>
      <w:r w:rsidRPr="00C84261">
        <w:rPr>
          <w:rFonts w:ascii="Arial" w:hAnsi="Arial" w:cs="Arial"/>
          <w:sz w:val="24"/>
          <w:szCs w:val="24"/>
        </w:rPr>
        <w:t xml:space="preserve">Les vues dans un SGBD simplifient l'accès aux données en masquant la complexité des requêtes SQL. Elles offrent une sécurité renforcée en limitant l'accès aux informations sensibles, permettent une meilleure maintenabilité en </w:t>
      </w:r>
      <w:r w:rsidRPr="00C84261">
        <w:rPr>
          <w:rFonts w:ascii="Arial" w:hAnsi="Arial" w:cs="Arial"/>
          <w:sz w:val="24"/>
          <w:szCs w:val="24"/>
        </w:rPr>
        <w:lastRenderedPageBreak/>
        <w:t>centralisant des requêtes réutilisables, et isolent les utilisateurs des détails techniques de la structure de la base de données.</w:t>
      </w:r>
    </w:p>
    <w:p w14:paraId="76E604F7" w14:textId="24A7473B" w:rsidR="002670B8" w:rsidRPr="002670B8" w:rsidRDefault="002670B8" w:rsidP="003B7925">
      <w:pPr>
        <w:spacing w:after="120"/>
        <w:ind w:left="1021" w:firstLine="425"/>
        <w:rPr>
          <w:rFonts w:ascii="Arial" w:hAnsi="Arial" w:cs="Arial"/>
          <w:sz w:val="24"/>
          <w:szCs w:val="24"/>
        </w:rPr>
      </w:pPr>
      <w:r w:rsidRPr="002670B8">
        <w:rPr>
          <w:rFonts w:ascii="Arial" w:hAnsi="Arial" w:cs="Arial"/>
          <w:sz w:val="24"/>
          <w:szCs w:val="24"/>
        </w:rPr>
        <w:t xml:space="preserve">Le diagramme présente </w:t>
      </w:r>
      <w:r>
        <w:rPr>
          <w:rFonts w:ascii="Arial" w:hAnsi="Arial" w:cs="Arial"/>
          <w:sz w:val="24"/>
          <w:szCs w:val="24"/>
        </w:rPr>
        <w:t>les</w:t>
      </w:r>
      <w:r w:rsidRPr="002670B8">
        <w:rPr>
          <w:rFonts w:ascii="Arial" w:hAnsi="Arial" w:cs="Arial"/>
          <w:sz w:val="24"/>
          <w:szCs w:val="24"/>
        </w:rPr>
        <w:t xml:space="preserve"> vues au sein d</w:t>
      </w:r>
      <w:r>
        <w:rPr>
          <w:rFonts w:ascii="Arial" w:hAnsi="Arial" w:cs="Arial"/>
          <w:sz w:val="24"/>
          <w:szCs w:val="24"/>
        </w:rPr>
        <w:t>e</w:t>
      </w:r>
      <w:r w:rsidRPr="002670B8">
        <w:rPr>
          <w:rFonts w:ascii="Arial" w:hAnsi="Arial" w:cs="Arial"/>
          <w:sz w:val="24"/>
          <w:szCs w:val="24"/>
        </w:rPr>
        <w:t xml:space="preserve"> </w:t>
      </w:r>
      <w:r>
        <w:rPr>
          <w:rFonts w:ascii="Arial" w:hAnsi="Arial" w:cs="Arial"/>
          <w:sz w:val="24"/>
          <w:szCs w:val="24"/>
        </w:rPr>
        <w:t xml:space="preserve">la </w:t>
      </w:r>
      <w:r w:rsidRPr="002670B8">
        <w:rPr>
          <w:rFonts w:ascii="Arial" w:hAnsi="Arial" w:cs="Arial"/>
          <w:sz w:val="24"/>
          <w:szCs w:val="24"/>
        </w:rPr>
        <w:t>base de données</w:t>
      </w:r>
      <w:r>
        <w:rPr>
          <w:rFonts w:ascii="Arial" w:hAnsi="Arial" w:cs="Arial"/>
          <w:sz w:val="24"/>
          <w:szCs w:val="24"/>
        </w:rPr>
        <w:t xml:space="preserve"> </w:t>
      </w:r>
      <w:proofErr w:type="spellStart"/>
      <w:r>
        <w:rPr>
          <w:rFonts w:ascii="Arial" w:hAnsi="Arial" w:cs="Arial"/>
          <w:sz w:val="24"/>
          <w:szCs w:val="24"/>
        </w:rPr>
        <w:t>Mysql</w:t>
      </w:r>
      <w:proofErr w:type="spellEnd"/>
      <w:r w:rsidRPr="002670B8">
        <w:rPr>
          <w:rFonts w:ascii="Arial" w:hAnsi="Arial" w:cs="Arial"/>
          <w:sz w:val="24"/>
          <w:szCs w:val="24"/>
        </w:rPr>
        <w:t xml:space="preserve">, </w:t>
      </w:r>
      <w:r>
        <w:rPr>
          <w:rFonts w:ascii="Arial" w:hAnsi="Arial" w:cs="Arial"/>
          <w:sz w:val="24"/>
          <w:szCs w:val="24"/>
        </w:rPr>
        <w:t>elles</w:t>
      </w:r>
      <w:r w:rsidRPr="002670B8">
        <w:rPr>
          <w:rFonts w:ascii="Arial" w:hAnsi="Arial" w:cs="Arial"/>
          <w:sz w:val="24"/>
          <w:szCs w:val="24"/>
        </w:rPr>
        <w:t xml:space="preserve"> </w:t>
      </w:r>
      <w:r>
        <w:rPr>
          <w:rFonts w:ascii="Arial" w:hAnsi="Arial" w:cs="Arial"/>
          <w:sz w:val="24"/>
          <w:szCs w:val="24"/>
        </w:rPr>
        <w:t xml:space="preserve">sont toutes </w:t>
      </w:r>
      <w:r w:rsidRPr="002670B8">
        <w:rPr>
          <w:rFonts w:ascii="Arial" w:hAnsi="Arial" w:cs="Arial"/>
          <w:sz w:val="24"/>
          <w:szCs w:val="24"/>
        </w:rPr>
        <w:t>liée</w:t>
      </w:r>
      <w:r>
        <w:rPr>
          <w:rFonts w:ascii="Arial" w:hAnsi="Arial" w:cs="Arial"/>
          <w:sz w:val="24"/>
          <w:szCs w:val="24"/>
        </w:rPr>
        <w:t>s</w:t>
      </w:r>
      <w:r w:rsidRPr="002670B8">
        <w:rPr>
          <w:rFonts w:ascii="Arial" w:hAnsi="Arial" w:cs="Arial"/>
          <w:sz w:val="24"/>
          <w:szCs w:val="24"/>
        </w:rPr>
        <w:t xml:space="preserve"> à la surveillance et au suivi des comportements des chèvres. Chaque vue est conçue pour agréger</w:t>
      </w:r>
      <w:r>
        <w:rPr>
          <w:rFonts w:ascii="Arial" w:hAnsi="Arial" w:cs="Arial"/>
          <w:sz w:val="24"/>
          <w:szCs w:val="24"/>
        </w:rPr>
        <w:t xml:space="preserve"> </w:t>
      </w:r>
      <w:r w:rsidRPr="002670B8">
        <w:rPr>
          <w:rFonts w:ascii="Arial" w:hAnsi="Arial" w:cs="Arial"/>
          <w:sz w:val="24"/>
          <w:szCs w:val="24"/>
        </w:rPr>
        <w:t>les données sur une échelle de temps spécifique</w:t>
      </w:r>
      <w:r>
        <w:rPr>
          <w:rFonts w:ascii="Arial" w:hAnsi="Arial" w:cs="Arial"/>
          <w:sz w:val="24"/>
          <w:szCs w:val="24"/>
        </w:rPr>
        <w:t xml:space="preserve"> (minutes, horaire, journalier)</w:t>
      </w:r>
      <w:r w:rsidRPr="002670B8">
        <w:rPr>
          <w:rFonts w:ascii="Arial" w:hAnsi="Arial" w:cs="Arial"/>
          <w:sz w:val="24"/>
          <w:szCs w:val="24"/>
        </w:rPr>
        <w:t>, ce qui permet une analyse des activités des chèvres à différentes résolutions temporelles.</w:t>
      </w:r>
    </w:p>
    <w:p w14:paraId="0CE2BC8A" w14:textId="445ADD80" w:rsidR="002670B8" w:rsidRPr="002670B8" w:rsidRDefault="002670B8" w:rsidP="003B7925">
      <w:pPr>
        <w:spacing w:after="120"/>
        <w:ind w:left="1021" w:firstLine="425"/>
        <w:rPr>
          <w:rFonts w:ascii="Arial" w:hAnsi="Arial" w:cs="Arial"/>
          <w:sz w:val="24"/>
          <w:szCs w:val="24"/>
        </w:rPr>
      </w:pPr>
      <w:r w:rsidRPr="002670B8">
        <w:rPr>
          <w:rFonts w:ascii="Arial" w:hAnsi="Arial" w:cs="Arial"/>
          <w:sz w:val="24"/>
          <w:szCs w:val="24"/>
        </w:rPr>
        <w:t>Toutes les vues partagent un ensemble de colonnes communes, telles que `total`, `couche`, `debout`, ainsi que des statistiques comme les valeurs maximales (`</w:t>
      </w:r>
      <w:proofErr w:type="spellStart"/>
      <w:r w:rsidRPr="002670B8">
        <w:rPr>
          <w:rFonts w:ascii="Arial" w:hAnsi="Arial" w:cs="Arial"/>
          <w:sz w:val="24"/>
          <w:szCs w:val="24"/>
        </w:rPr>
        <w:t>max_total</w:t>
      </w:r>
      <w:proofErr w:type="spellEnd"/>
      <w:r w:rsidRPr="002670B8">
        <w:rPr>
          <w:rFonts w:ascii="Arial" w:hAnsi="Arial" w:cs="Arial"/>
          <w:sz w:val="24"/>
          <w:szCs w:val="24"/>
        </w:rPr>
        <w:t>`), minimales (`</w:t>
      </w:r>
      <w:proofErr w:type="spellStart"/>
      <w:r w:rsidRPr="002670B8">
        <w:rPr>
          <w:rFonts w:ascii="Arial" w:hAnsi="Arial" w:cs="Arial"/>
          <w:sz w:val="24"/>
          <w:szCs w:val="24"/>
        </w:rPr>
        <w:t>min_total</w:t>
      </w:r>
      <w:proofErr w:type="spellEnd"/>
      <w:r w:rsidRPr="002670B8">
        <w:rPr>
          <w:rFonts w:ascii="Arial" w:hAnsi="Arial" w:cs="Arial"/>
          <w:sz w:val="24"/>
          <w:szCs w:val="24"/>
        </w:rPr>
        <w:t>`), et l'écart type (`</w:t>
      </w:r>
      <w:proofErr w:type="spellStart"/>
      <w:r w:rsidRPr="002670B8">
        <w:rPr>
          <w:rFonts w:ascii="Arial" w:hAnsi="Arial" w:cs="Arial"/>
          <w:sz w:val="24"/>
          <w:szCs w:val="24"/>
        </w:rPr>
        <w:t>std_total</w:t>
      </w:r>
      <w:proofErr w:type="spellEnd"/>
      <w:r w:rsidRPr="002670B8">
        <w:rPr>
          <w:rFonts w:ascii="Arial" w:hAnsi="Arial" w:cs="Arial"/>
          <w:sz w:val="24"/>
          <w:szCs w:val="24"/>
        </w:rPr>
        <w:t>`). Ces colonnes sont utilisées pour capturer des mesures clés, telles que le nombre total de chèvres, le nombre de chèvres couchées ou debout, et les variations de ces mesures. L'inclusion de statistiques avancées, telles que les quartiles (Q1, Q2, Q3) et les modes (`</w:t>
      </w:r>
      <w:proofErr w:type="spellStart"/>
      <w:r w:rsidRPr="002670B8">
        <w:rPr>
          <w:rFonts w:ascii="Arial" w:hAnsi="Arial" w:cs="Arial"/>
          <w:sz w:val="24"/>
          <w:szCs w:val="24"/>
        </w:rPr>
        <w:t>mode_total</w:t>
      </w:r>
      <w:proofErr w:type="spellEnd"/>
      <w:r w:rsidRPr="002670B8">
        <w:rPr>
          <w:rFonts w:ascii="Arial" w:hAnsi="Arial" w:cs="Arial"/>
          <w:sz w:val="24"/>
          <w:szCs w:val="24"/>
        </w:rPr>
        <w:t>`, `</w:t>
      </w:r>
      <w:proofErr w:type="spellStart"/>
      <w:r w:rsidRPr="002670B8">
        <w:rPr>
          <w:rFonts w:ascii="Arial" w:hAnsi="Arial" w:cs="Arial"/>
          <w:sz w:val="24"/>
          <w:szCs w:val="24"/>
        </w:rPr>
        <w:t>mode_couche</w:t>
      </w:r>
      <w:proofErr w:type="spellEnd"/>
      <w:r w:rsidRPr="002670B8">
        <w:rPr>
          <w:rFonts w:ascii="Arial" w:hAnsi="Arial" w:cs="Arial"/>
          <w:sz w:val="24"/>
          <w:szCs w:val="24"/>
        </w:rPr>
        <w:t>`, `</w:t>
      </w:r>
      <w:proofErr w:type="spellStart"/>
      <w:r w:rsidRPr="002670B8">
        <w:rPr>
          <w:rFonts w:ascii="Arial" w:hAnsi="Arial" w:cs="Arial"/>
          <w:sz w:val="24"/>
          <w:szCs w:val="24"/>
        </w:rPr>
        <w:t>mode_debout</w:t>
      </w:r>
      <w:proofErr w:type="spellEnd"/>
      <w:r w:rsidRPr="002670B8">
        <w:rPr>
          <w:rFonts w:ascii="Arial" w:hAnsi="Arial" w:cs="Arial"/>
          <w:sz w:val="24"/>
          <w:szCs w:val="24"/>
        </w:rPr>
        <w:t>`), permet une analyse plus fine de la répartition et des variations de ces comportements.</w:t>
      </w:r>
    </w:p>
    <w:p w14:paraId="3239C2CF" w14:textId="4D1FEBB5" w:rsidR="002670B8" w:rsidRPr="002670B8" w:rsidRDefault="002670B8" w:rsidP="003B7925">
      <w:pPr>
        <w:spacing w:after="120"/>
        <w:ind w:left="1021" w:firstLine="425"/>
        <w:rPr>
          <w:rFonts w:ascii="Arial" w:hAnsi="Arial" w:cs="Arial"/>
          <w:sz w:val="24"/>
          <w:szCs w:val="24"/>
        </w:rPr>
      </w:pPr>
      <w:r w:rsidRPr="002670B8">
        <w:rPr>
          <w:rFonts w:ascii="Arial" w:hAnsi="Arial" w:cs="Arial"/>
          <w:sz w:val="24"/>
          <w:szCs w:val="24"/>
        </w:rPr>
        <w:t>La structure des vues est très similaire d'une période à l'autre,</w:t>
      </w:r>
      <w:r>
        <w:rPr>
          <w:rFonts w:ascii="Arial" w:hAnsi="Arial" w:cs="Arial"/>
          <w:sz w:val="24"/>
          <w:szCs w:val="24"/>
        </w:rPr>
        <w:t xml:space="preserve"> car les</w:t>
      </w:r>
      <w:r w:rsidRPr="002670B8">
        <w:rPr>
          <w:rFonts w:ascii="Arial" w:hAnsi="Arial" w:cs="Arial"/>
          <w:sz w:val="24"/>
          <w:szCs w:val="24"/>
        </w:rPr>
        <w:t xml:space="preserve"> mêmes types d'analyses sont appliqués indépendamment de la granularité temporelle. Cette uniformité dans la conception des vues </w:t>
      </w:r>
      <w:r>
        <w:rPr>
          <w:rFonts w:ascii="Arial" w:hAnsi="Arial" w:cs="Arial"/>
          <w:sz w:val="24"/>
          <w:szCs w:val="24"/>
        </w:rPr>
        <w:t>permet</w:t>
      </w:r>
      <w:r w:rsidRPr="002670B8">
        <w:rPr>
          <w:rFonts w:ascii="Arial" w:hAnsi="Arial" w:cs="Arial"/>
          <w:sz w:val="24"/>
          <w:szCs w:val="24"/>
        </w:rPr>
        <w:t xml:space="preserve"> une approche cohérente pour l'analyse des données, permettant ainsi une comparaison facile entre différentes périodes.</w:t>
      </w:r>
    </w:p>
    <w:p w14:paraId="003FBE92" w14:textId="77777777" w:rsidR="007774B2" w:rsidRDefault="002670B8" w:rsidP="003B7925">
      <w:pPr>
        <w:spacing w:after="120"/>
        <w:ind w:left="1021" w:firstLine="425"/>
        <w:rPr>
          <w:rFonts w:ascii="Arial" w:hAnsi="Arial" w:cs="Arial"/>
          <w:sz w:val="24"/>
          <w:szCs w:val="24"/>
        </w:rPr>
      </w:pPr>
      <w:r w:rsidRPr="002670B8">
        <w:rPr>
          <w:rFonts w:ascii="Arial" w:hAnsi="Arial" w:cs="Arial"/>
          <w:sz w:val="24"/>
          <w:szCs w:val="24"/>
        </w:rPr>
        <w:t>Enfin, la présence de la colonne `</w:t>
      </w:r>
      <w:proofErr w:type="spellStart"/>
      <w:r w:rsidRPr="002670B8">
        <w:rPr>
          <w:rFonts w:ascii="Arial" w:hAnsi="Arial" w:cs="Arial"/>
          <w:sz w:val="24"/>
          <w:szCs w:val="24"/>
        </w:rPr>
        <w:t>nb_frames</w:t>
      </w:r>
      <w:proofErr w:type="spellEnd"/>
      <w:r w:rsidRPr="002670B8">
        <w:rPr>
          <w:rFonts w:ascii="Arial" w:hAnsi="Arial" w:cs="Arial"/>
          <w:sz w:val="24"/>
          <w:szCs w:val="24"/>
        </w:rPr>
        <w:t>` dans chaque vue indique le nombre de trames (ou images) analysées pour calculer les statistiques agrégées.</w:t>
      </w:r>
    </w:p>
    <w:p w14:paraId="2F97E051" w14:textId="64BA44E5" w:rsidR="002670B8" w:rsidRDefault="002670B8" w:rsidP="007774B2">
      <w:pPr>
        <w:pStyle w:val="Paragraphedeliste"/>
        <w:numPr>
          <w:ilvl w:val="0"/>
          <w:numId w:val="39"/>
        </w:numPr>
        <w:spacing w:after="120"/>
        <w:ind w:left="1803" w:hanging="357"/>
        <w:rPr>
          <w:b/>
          <w:bCs/>
        </w:rPr>
      </w:pPr>
      <w:r w:rsidRPr="002670B8">
        <w:rPr>
          <w:rFonts w:ascii="Arial" w:hAnsi="Arial" w:cs="Arial"/>
          <w:szCs w:val="24"/>
        </w:rPr>
        <w:t xml:space="preserve"> </w:t>
      </w:r>
      <w:r w:rsidR="007774B2" w:rsidRPr="009C5972">
        <w:rPr>
          <w:b/>
          <w:bCs/>
        </w:rPr>
        <w:t>Exemple de code :</w:t>
      </w:r>
      <w:r w:rsidR="007774B2">
        <w:rPr>
          <w:b/>
          <w:bCs/>
        </w:rPr>
        <w:t xml:space="preserve"> Annexe VI</w:t>
      </w:r>
    </w:p>
    <w:p w14:paraId="101D6D94" w14:textId="77777777" w:rsidR="009F13EE" w:rsidRDefault="009F13EE" w:rsidP="009F13EE">
      <w:pPr>
        <w:pStyle w:val="Titre2"/>
        <w:spacing w:before="120"/>
        <w:ind w:left="425"/>
      </w:pPr>
      <w:bookmarkStart w:id="25" w:name="_Toc176422027"/>
      <w:r>
        <w:t>Requêtes SQL pour l'Extraction de Données</w:t>
      </w:r>
      <w:bookmarkEnd w:id="25"/>
    </w:p>
    <w:p w14:paraId="54016EDA" w14:textId="77777777" w:rsidR="009F13EE" w:rsidRPr="00BE236C" w:rsidRDefault="009F13EE" w:rsidP="009F13EE">
      <w:pPr>
        <w:spacing w:after="120"/>
        <w:ind w:left="1021" w:firstLine="425"/>
        <w:rPr>
          <w:rFonts w:ascii="Arial" w:hAnsi="Arial" w:cs="Arial"/>
          <w:sz w:val="24"/>
          <w:szCs w:val="24"/>
        </w:rPr>
      </w:pPr>
      <w:r w:rsidRPr="007650B4">
        <w:rPr>
          <w:rFonts w:ascii="Arial" w:hAnsi="Arial" w:cs="Arial"/>
          <w:sz w:val="24"/>
          <w:szCs w:val="24"/>
        </w:rPr>
        <w:t>Exemples de requêtes SQL pour extraire des données.</w:t>
      </w:r>
    </w:p>
    <w:p w14:paraId="560681DA" w14:textId="77777777" w:rsidR="009F13EE" w:rsidRPr="00BE236C" w:rsidRDefault="009F13EE" w:rsidP="009F13EE">
      <w:pPr>
        <w:pStyle w:val="Paragraphedeliste"/>
        <w:numPr>
          <w:ilvl w:val="0"/>
          <w:numId w:val="39"/>
        </w:numPr>
        <w:spacing w:after="240"/>
        <w:rPr>
          <w:b/>
          <w:bCs/>
        </w:rPr>
      </w:pPr>
      <w:r w:rsidRPr="00BE236C">
        <w:rPr>
          <w:b/>
          <w:bCs/>
        </w:rPr>
        <w:t>Extraction des Sources de Données :</w:t>
      </w:r>
    </w:p>
    <w:p w14:paraId="52B06E2C" w14:textId="77777777" w:rsidR="009F13EE" w:rsidRPr="008F5002" w:rsidRDefault="009F13EE" w:rsidP="009F13EE">
      <w:pPr>
        <w:pBdr>
          <w:top w:val="single" w:sz="4" w:space="1" w:color="auto"/>
          <w:left w:val="single" w:sz="4" w:space="4" w:color="auto"/>
          <w:bottom w:val="single" w:sz="4" w:space="1" w:color="auto"/>
          <w:right w:val="single" w:sz="4" w:space="0" w:color="auto"/>
        </w:pBdr>
        <w:ind w:left="2552" w:right="4164"/>
        <w:rPr>
          <w:rFonts w:ascii="Arial" w:hAnsi="Arial" w:cs="Arial"/>
          <w:color w:val="984806" w:themeColor="accent6" w:themeShade="80"/>
          <w:sz w:val="16"/>
          <w:szCs w:val="16"/>
          <w:lang w:val="en-US"/>
        </w:rPr>
      </w:pPr>
      <w:r w:rsidRPr="008F5002">
        <w:rPr>
          <w:rFonts w:ascii="Arial" w:hAnsi="Arial" w:cs="Arial"/>
          <w:color w:val="984806" w:themeColor="accent6" w:themeShade="80"/>
          <w:sz w:val="16"/>
          <w:szCs w:val="16"/>
          <w:lang w:val="en-US"/>
        </w:rPr>
        <w:t xml:space="preserve">SELECT source </w:t>
      </w:r>
    </w:p>
    <w:p w14:paraId="557F6FFD" w14:textId="77777777" w:rsidR="009F13EE" w:rsidRPr="008F5002" w:rsidRDefault="009F13EE" w:rsidP="009F13EE">
      <w:pPr>
        <w:pBdr>
          <w:top w:val="single" w:sz="4" w:space="1" w:color="auto"/>
          <w:left w:val="single" w:sz="4" w:space="4" w:color="auto"/>
          <w:bottom w:val="single" w:sz="4" w:space="1" w:color="auto"/>
          <w:right w:val="single" w:sz="4" w:space="0" w:color="auto"/>
        </w:pBdr>
        <w:ind w:left="2552" w:right="4164"/>
        <w:rPr>
          <w:rFonts w:ascii="Arial" w:hAnsi="Arial" w:cs="Arial"/>
          <w:color w:val="984806" w:themeColor="accent6" w:themeShade="80"/>
          <w:sz w:val="16"/>
          <w:szCs w:val="16"/>
          <w:lang w:val="en-US"/>
        </w:rPr>
      </w:pPr>
      <w:r w:rsidRPr="008F5002">
        <w:rPr>
          <w:rFonts w:ascii="Arial" w:hAnsi="Arial" w:cs="Arial"/>
          <w:color w:val="984806" w:themeColor="accent6" w:themeShade="80"/>
          <w:sz w:val="16"/>
          <w:szCs w:val="16"/>
          <w:lang w:val="en-US"/>
        </w:rPr>
        <w:t>FROM {database</w:t>
      </w:r>
      <w:proofErr w:type="gramStart"/>
      <w:r w:rsidRPr="008F5002">
        <w:rPr>
          <w:rFonts w:ascii="Arial" w:hAnsi="Arial" w:cs="Arial"/>
          <w:color w:val="984806" w:themeColor="accent6" w:themeShade="80"/>
          <w:sz w:val="16"/>
          <w:szCs w:val="16"/>
          <w:lang w:val="en-US"/>
        </w:rPr>
        <w:t>}.</w:t>
      </w:r>
      <w:proofErr w:type="spellStart"/>
      <w:r w:rsidRPr="008F5002">
        <w:rPr>
          <w:rFonts w:ascii="Arial" w:hAnsi="Arial" w:cs="Arial"/>
          <w:color w:val="984806" w:themeColor="accent6" w:themeShade="80"/>
          <w:sz w:val="16"/>
          <w:szCs w:val="16"/>
          <w:lang w:val="en-US"/>
        </w:rPr>
        <w:t>table</w:t>
      </w:r>
      <w:proofErr w:type="gramEnd"/>
      <w:r w:rsidRPr="008F5002">
        <w:rPr>
          <w:rFonts w:ascii="Arial" w:hAnsi="Arial" w:cs="Arial"/>
          <w:color w:val="984806" w:themeColor="accent6" w:themeShade="80"/>
          <w:sz w:val="16"/>
          <w:szCs w:val="16"/>
          <w:lang w:val="en-US"/>
        </w:rPr>
        <w:t>_chevres_heures</w:t>
      </w:r>
      <w:proofErr w:type="spellEnd"/>
      <w:r w:rsidRPr="008F5002">
        <w:rPr>
          <w:rFonts w:ascii="Arial" w:hAnsi="Arial" w:cs="Arial"/>
          <w:color w:val="984806" w:themeColor="accent6" w:themeShade="80"/>
          <w:sz w:val="16"/>
          <w:szCs w:val="16"/>
          <w:lang w:val="en-US"/>
        </w:rPr>
        <w:t xml:space="preserve"> </w:t>
      </w:r>
    </w:p>
    <w:p w14:paraId="6B43FF74" w14:textId="39604E43" w:rsidR="009F13EE" w:rsidRPr="009F13EE" w:rsidRDefault="009F13EE" w:rsidP="009F13EE">
      <w:pPr>
        <w:pBdr>
          <w:top w:val="single" w:sz="4" w:space="1" w:color="auto"/>
          <w:left w:val="single" w:sz="4" w:space="4" w:color="auto"/>
          <w:bottom w:val="single" w:sz="4" w:space="1" w:color="auto"/>
          <w:right w:val="single" w:sz="4" w:space="0" w:color="auto"/>
        </w:pBdr>
        <w:ind w:left="2552" w:right="4164"/>
        <w:rPr>
          <w:rFonts w:ascii="Arial" w:hAnsi="Arial" w:cs="Arial"/>
          <w:color w:val="984806" w:themeColor="accent6" w:themeShade="80"/>
          <w:sz w:val="16"/>
          <w:szCs w:val="16"/>
          <w:lang w:val="en-US"/>
        </w:rPr>
      </w:pPr>
      <w:r w:rsidRPr="008F5002">
        <w:rPr>
          <w:rFonts w:ascii="Arial" w:hAnsi="Arial" w:cs="Arial"/>
          <w:color w:val="984806" w:themeColor="accent6" w:themeShade="80"/>
          <w:sz w:val="16"/>
          <w:szCs w:val="16"/>
          <w:lang w:val="en-US"/>
        </w:rPr>
        <w:t>GROUP BY source</w:t>
      </w:r>
    </w:p>
    <w:p w14:paraId="4AA48CBD" w14:textId="75ACD2AB" w:rsidR="00645469" w:rsidRDefault="00645469" w:rsidP="00B8123C">
      <w:pPr>
        <w:pStyle w:val="Titre1"/>
        <w:tabs>
          <w:tab w:val="clear" w:pos="3763"/>
          <w:tab w:val="num" w:pos="3403"/>
        </w:tabs>
        <w:ind w:left="284"/>
      </w:pPr>
      <w:bookmarkStart w:id="26" w:name="_Toc176422028"/>
      <w:r>
        <w:t>Développer des règles d'agrégation de données</w:t>
      </w:r>
      <w:bookmarkEnd w:id="26"/>
    </w:p>
    <w:p w14:paraId="228C4CC2" w14:textId="087EF5E8" w:rsidR="00645469" w:rsidRPr="0052365A" w:rsidRDefault="00565C06" w:rsidP="00565C06">
      <w:pPr>
        <w:spacing w:after="120"/>
        <w:ind w:left="284" w:firstLine="425"/>
        <w:rPr>
          <w:rFonts w:ascii="Arial" w:hAnsi="Arial" w:cs="Arial"/>
          <w:sz w:val="24"/>
          <w:szCs w:val="24"/>
        </w:rPr>
      </w:pPr>
      <w:r w:rsidRPr="00565C06">
        <w:rPr>
          <w:rFonts w:ascii="Arial" w:hAnsi="Arial" w:cs="Arial"/>
          <w:sz w:val="24"/>
          <w:szCs w:val="24"/>
        </w:rPr>
        <w:t>L'agrégation de données est un processus consistant à regrouper et résumer plusieurs valeurs ou enregistrements en un seul ensemble représentatif. Cela permet de condenser des données brutes en informations plus synthétiques, facilitant ainsi l'analyse.</w:t>
      </w:r>
    </w:p>
    <w:p w14:paraId="7B696A31" w14:textId="2E772A98" w:rsidR="00645469" w:rsidRPr="0052365A" w:rsidRDefault="00645469" w:rsidP="00B8123C">
      <w:pPr>
        <w:pStyle w:val="Paragraphedeliste"/>
        <w:numPr>
          <w:ilvl w:val="0"/>
          <w:numId w:val="39"/>
        </w:numPr>
        <w:spacing w:after="120"/>
        <w:ind w:left="1843" w:hanging="357"/>
        <w:rPr>
          <w:b/>
          <w:bCs/>
        </w:rPr>
      </w:pPr>
      <w:r w:rsidRPr="0052365A">
        <w:rPr>
          <w:b/>
          <w:bCs/>
        </w:rPr>
        <w:t>Exemple de code :</w:t>
      </w:r>
      <w:r w:rsidR="00496A75">
        <w:rPr>
          <w:b/>
          <w:bCs/>
        </w:rPr>
        <w:t xml:space="preserve"> Annexe VII</w:t>
      </w:r>
    </w:p>
    <w:p w14:paraId="2CD670FA" w14:textId="77777777" w:rsidR="009F13EE" w:rsidRDefault="009F13EE">
      <w:pPr>
        <w:jc w:val="left"/>
        <w:rPr>
          <w:rFonts w:ascii="Tahoma" w:hAnsi="Tahoma"/>
          <w:b/>
          <w:bCs/>
          <w:smallCaps/>
          <w:color w:val="333399"/>
          <w:sz w:val="28"/>
          <w:szCs w:val="28"/>
          <w:lang w:eastAsia="fr-FR"/>
        </w:rPr>
      </w:pPr>
      <w:r>
        <w:br w:type="page"/>
      </w:r>
    </w:p>
    <w:p w14:paraId="54C8B44C" w14:textId="5B42CD9A" w:rsidR="00645469" w:rsidRPr="0052365A" w:rsidRDefault="00645469" w:rsidP="00B8123C">
      <w:pPr>
        <w:pStyle w:val="Titre1"/>
        <w:tabs>
          <w:tab w:val="clear" w:pos="3763"/>
          <w:tab w:val="num" w:pos="3403"/>
        </w:tabs>
        <w:ind w:left="284"/>
      </w:pPr>
      <w:bookmarkStart w:id="27" w:name="_Toc176422029"/>
      <w:r w:rsidRPr="0052365A">
        <w:lastRenderedPageBreak/>
        <w:t>Développer une API REST</w:t>
      </w:r>
      <w:bookmarkEnd w:id="27"/>
      <w:r w:rsidRPr="0052365A">
        <w:t xml:space="preserve"> </w:t>
      </w:r>
    </w:p>
    <w:p w14:paraId="32B9A891" w14:textId="37A40BF2" w:rsidR="00645469" w:rsidRDefault="00645469" w:rsidP="00682386">
      <w:pPr>
        <w:pStyle w:val="Titre2"/>
        <w:spacing w:before="240"/>
        <w:ind w:left="425"/>
      </w:pPr>
      <w:bookmarkStart w:id="28" w:name="_Toc176422030"/>
      <w:r>
        <w:t>Objectif de la compétence</w:t>
      </w:r>
      <w:bookmarkEnd w:id="28"/>
    </w:p>
    <w:p w14:paraId="55B482C7" w14:textId="08F07ECE" w:rsidR="00645469" w:rsidRPr="0052365A" w:rsidRDefault="00EB301F" w:rsidP="00B8123C">
      <w:pPr>
        <w:spacing w:after="120"/>
        <w:ind w:left="1021" w:firstLine="425"/>
        <w:rPr>
          <w:rFonts w:ascii="Arial" w:hAnsi="Arial" w:cs="Arial"/>
          <w:sz w:val="24"/>
          <w:szCs w:val="24"/>
        </w:rPr>
      </w:pPr>
      <w:r>
        <w:rPr>
          <w:rFonts w:ascii="Arial" w:hAnsi="Arial" w:cs="Arial"/>
          <w:sz w:val="24"/>
          <w:szCs w:val="24"/>
        </w:rPr>
        <w:t>L’</w:t>
      </w:r>
      <w:r w:rsidRPr="00EB301F">
        <w:rPr>
          <w:rFonts w:ascii="Arial" w:hAnsi="Arial" w:cs="Arial"/>
          <w:sz w:val="24"/>
          <w:szCs w:val="24"/>
        </w:rPr>
        <w:t>API REST permet un accès structuré et sécurisé aux données stockées dans le système ANIMOV. Cette API servira de point d'accès centralisé pour interagir avec les différentes bases de données du projet, facilitant ainsi la récupération, la mise à jour, et l'analyse des données par des utilisateurs ou systèmes externes.</w:t>
      </w:r>
    </w:p>
    <w:p w14:paraId="05EB1780" w14:textId="6AC0DF7D" w:rsidR="001266D8" w:rsidRPr="001266D8" w:rsidRDefault="001266D8" w:rsidP="001266D8">
      <w:pPr>
        <w:pStyle w:val="Titre2"/>
        <w:spacing w:before="0"/>
        <w:ind w:left="426"/>
      </w:pPr>
      <w:bookmarkStart w:id="29" w:name="_Toc176422031"/>
      <w:r>
        <w:t>Documentation de l’application</w:t>
      </w:r>
      <w:bookmarkEnd w:id="29"/>
    </w:p>
    <w:p w14:paraId="23D0E924" w14:textId="12A7B096" w:rsidR="00645469" w:rsidRPr="001266D8" w:rsidRDefault="001266D8" w:rsidP="001266D8">
      <w:pPr>
        <w:spacing w:after="120"/>
        <w:ind w:left="1021" w:firstLine="425"/>
        <w:rPr>
          <w:rFonts w:ascii="Arial" w:hAnsi="Arial" w:cs="Arial"/>
          <w:sz w:val="24"/>
          <w:szCs w:val="24"/>
        </w:rPr>
      </w:pPr>
      <w:r w:rsidRPr="001266D8">
        <w:rPr>
          <w:rFonts w:ascii="Arial" w:hAnsi="Arial" w:cs="Arial"/>
          <w:sz w:val="24"/>
          <w:szCs w:val="24"/>
        </w:rPr>
        <w:t xml:space="preserve">Pour faciliter la documentation et l'interaction avec l'API REST développée pour le projet ANIMOV, nous utilisons </w:t>
      </w:r>
      <w:proofErr w:type="spellStart"/>
      <w:r w:rsidRPr="001266D8">
        <w:rPr>
          <w:rFonts w:ascii="Arial" w:hAnsi="Arial" w:cs="Arial"/>
          <w:sz w:val="24"/>
          <w:szCs w:val="24"/>
        </w:rPr>
        <w:t>Swagger</w:t>
      </w:r>
      <w:proofErr w:type="spellEnd"/>
      <w:r w:rsidRPr="001266D8">
        <w:rPr>
          <w:rFonts w:ascii="Arial" w:hAnsi="Arial" w:cs="Arial"/>
          <w:sz w:val="24"/>
          <w:szCs w:val="24"/>
        </w:rPr>
        <w:t>, un outil puissant qui permet de générer et de visualiser la documentation API de manière interactive.</w:t>
      </w:r>
    </w:p>
    <w:p w14:paraId="2341989E" w14:textId="549838A4" w:rsidR="0083211B" w:rsidRPr="00263F4D" w:rsidRDefault="00365DFA" w:rsidP="00263F4D">
      <w:pPr>
        <w:pStyle w:val="Titre1"/>
        <w:tabs>
          <w:tab w:val="clear" w:pos="3763"/>
          <w:tab w:val="num" w:pos="3403"/>
        </w:tabs>
        <w:ind w:left="284"/>
      </w:pPr>
      <w:bookmarkStart w:id="30" w:name="_Toc176422032"/>
      <w:r>
        <w:t>RGPD et Automatisation de l'Extraction de Données</w:t>
      </w:r>
      <w:bookmarkEnd w:id="30"/>
    </w:p>
    <w:p w14:paraId="4AB2061C" w14:textId="0BC63E4B" w:rsidR="00263F4D" w:rsidRPr="00365DFA" w:rsidRDefault="00263F4D" w:rsidP="006E7EEC">
      <w:pPr>
        <w:spacing w:after="240"/>
        <w:ind w:left="284" w:firstLine="426"/>
        <w:rPr>
          <w:rFonts w:ascii="Arial" w:hAnsi="Arial" w:cs="Arial"/>
          <w:sz w:val="24"/>
          <w:szCs w:val="24"/>
        </w:rPr>
      </w:pPr>
      <w:r w:rsidRPr="00263F4D">
        <w:rPr>
          <w:rFonts w:ascii="Arial" w:hAnsi="Arial" w:cs="Arial"/>
          <w:sz w:val="24"/>
          <w:szCs w:val="24"/>
        </w:rPr>
        <w:t>Bien que le RGPD impose des obligations strictes en matière de protection des données personnelles, il est important de noter que ces régulations s'appliquent exclusivement aux données concernant les personnes physiques. Dans le cadre de ce projet, qui concerne exclusivement la surveillance vidéo automatisée de l'enclos de chèvres, le RGPD ne s'applique pas, car il s'agit d'animaux et non de personnes. Par conséquent, les obligations relatives à la protection des données personnelles, telles que l'anonymisation ou le floutage des visages, ne sont pas requises dans ce contexte spécifique. Toutefois, il reste essentiel de maintenir de bonnes pratiques en matière de sécurité des données pour protéger toute autre information sensible qui pourrait être collectée ou traitée.</w:t>
      </w:r>
    </w:p>
    <w:p w14:paraId="63236130" w14:textId="411F900E" w:rsidR="00645469" w:rsidRDefault="00645469" w:rsidP="006E1941">
      <w:pPr>
        <w:pStyle w:val="Titre1"/>
        <w:tabs>
          <w:tab w:val="clear" w:pos="3763"/>
          <w:tab w:val="num" w:pos="3403"/>
        </w:tabs>
        <w:ind w:left="284"/>
      </w:pPr>
      <w:bookmarkStart w:id="31" w:name="_Toc176422033"/>
      <w:r>
        <w:t>Conclusio</w:t>
      </w:r>
      <w:r w:rsidR="0052365A">
        <w:t>n</w:t>
      </w:r>
      <w:bookmarkEnd w:id="31"/>
    </w:p>
    <w:p w14:paraId="5C7C872F" w14:textId="2524F454" w:rsidR="00D41F80" w:rsidRDefault="00645469" w:rsidP="006E7EEC">
      <w:pPr>
        <w:spacing w:after="240"/>
        <w:ind w:left="284" w:firstLine="426"/>
        <w:rPr>
          <w:rFonts w:ascii="Arial" w:hAnsi="Arial" w:cs="Arial"/>
          <w:sz w:val="24"/>
          <w:szCs w:val="24"/>
        </w:rPr>
      </w:pPr>
      <w:r w:rsidRPr="00D0170F">
        <w:rPr>
          <w:rFonts w:ascii="Arial" w:hAnsi="Arial" w:cs="Arial"/>
          <w:sz w:val="24"/>
          <w:szCs w:val="24"/>
        </w:rPr>
        <w:t>Les compétences en extraction, manipulation, stockage et exposition des données ont été démontrées avec succès à travers les différentes tâches réalisées. Ce rapport atteste de la capacité à automatiser les processus de gestion des données et à développer des solutions efficaces et conformes aux standards professionnels.</w:t>
      </w:r>
    </w:p>
    <w:p w14:paraId="64F997AF" w14:textId="77777777" w:rsidR="006F3900" w:rsidRDefault="006F3900" w:rsidP="00D0170F">
      <w:pPr>
        <w:spacing w:after="240"/>
        <w:ind w:firstLine="426"/>
        <w:rPr>
          <w:rFonts w:ascii="Arial" w:hAnsi="Arial" w:cs="Arial"/>
          <w:sz w:val="24"/>
          <w:szCs w:val="24"/>
        </w:rPr>
      </w:pPr>
    </w:p>
    <w:p w14:paraId="002D89A6" w14:textId="6E06678A" w:rsidR="006F3900" w:rsidRDefault="006F3900">
      <w:pPr>
        <w:jc w:val="left"/>
        <w:rPr>
          <w:rFonts w:ascii="Arial" w:hAnsi="Arial" w:cs="Arial"/>
          <w:sz w:val="24"/>
          <w:szCs w:val="24"/>
        </w:rPr>
      </w:pPr>
      <w:r>
        <w:rPr>
          <w:rFonts w:ascii="Arial" w:hAnsi="Arial" w:cs="Arial"/>
          <w:sz w:val="24"/>
          <w:szCs w:val="24"/>
        </w:rPr>
        <w:br w:type="page"/>
      </w:r>
    </w:p>
    <w:p w14:paraId="41C38226" w14:textId="77777777" w:rsidR="00F61E29" w:rsidRDefault="00F61E29" w:rsidP="006F3900">
      <w:pPr>
        <w:pStyle w:val="Titre"/>
      </w:pPr>
    </w:p>
    <w:p w14:paraId="2B328344" w14:textId="77777777" w:rsidR="00F61E29" w:rsidRDefault="00F61E29" w:rsidP="006F3900">
      <w:pPr>
        <w:pStyle w:val="Titre"/>
      </w:pPr>
    </w:p>
    <w:p w14:paraId="4FFA6790" w14:textId="77777777" w:rsidR="00F61E29" w:rsidRDefault="00F61E29" w:rsidP="006F3900">
      <w:pPr>
        <w:pStyle w:val="Titre"/>
      </w:pPr>
    </w:p>
    <w:p w14:paraId="193D546C" w14:textId="77777777" w:rsidR="00F61E29" w:rsidRDefault="00F61E29" w:rsidP="006F3900">
      <w:pPr>
        <w:pStyle w:val="Titre"/>
      </w:pPr>
    </w:p>
    <w:p w14:paraId="06B2B3E0" w14:textId="77777777" w:rsidR="00F61E29" w:rsidRDefault="00F61E29" w:rsidP="006F3900">
      <w:pPr>
        <w:pStyle w:val="Titre"/>
      </w:pPr>
    </w:p>
    <w:p w14:paraId="06BF08DB" w14:textId="4A807E3E" w:rsidR="006F3900" w:rsidRDefault="006F3900" w:rsidP="006F3900">
      <w:pPr>
        <w:pStyle w:val="Titre"/>
      </w:pPr>
      <w:bookmarkStart w:id="32" w:name="_Toc176422034"/>
      <w:r>
        <w:t>ANNEXE</w:t>
      </w:r>
      <w:r w:rsidR="005B3F5D">
        <w:t>S</w:t>
      </w:r>
      <w:bookmarkEnd w:id="32"/>
    </w:p>
    <w:p w14:paraId="11A96B34" w14:textId="77777777" w:rsidR="00F61E29" w:rsidRDefault="00F61E29">
      <w:pPr>
        <w:jc w:val="left"/>
        <w:rPr>
          <w:rFonts w:ascii="Arial" w:hAnsi="Arial" w:cs="Arial"/>
          <w:b/>
          <w:smallCaps/>
          <w:color w:val="000080"/>
          <w:sz w:val="24"/>
          <w:szCs w:val="24"/>
        </w:rPr>
      </w:pPr>
      <w:bookmarkStart w:id="33" w:name="_Toc167810459"/>
      <w:r>
        <w:br w:type="page"/>
      </w:r>
    </w:p>
    <w:p w14:paraId="5B3E137A" w14:textId="77777777" w:rsidR="00E76C7E" w:rsidRDefault="00E76C7E" w:rsidP="00E76C7E">
      <w:pPr>
        <w:pStyle w:val="Titre2"/>
        <w:numPr>
          <w:ilvl w:val="1"/>
          <w:numId w:val="47"/>
        </w:numPr>
      </w:pPr>
      <w:bookmarkStart w:id="34" w:name="_Toc176422035"/>
      <w:r>
        <w:lastRenderedPageBreak/>
        <w:t>Un service web (API) et utilisation de la bibliothèque `</w:t>
      </w:r>
      <w:proofErr w:type="spellStart"/>
      <w:r>
        <w:t>requests</w:t>
      </w:r>
      <w:proofErr w:type="spellEnd"/>
      <w:r>
        <w:t>`</w:t>
      </w:r>
      <w:bookmarkEnd w:id="34"/>
    </w:p>
    <w:p w14:paraId="3B546E76" w14:textId="77777777" w:rsidR="00E76C7E" w:rsidRPr="007370C1" w:rsidRDefault="00E76C7E" w:rsidP="00E76C7E">
      <w:pPr>
        <w:pStyle w:val="Paragraphedeliste"/>
        <w:numPr>
          <w:ilvl w:val="0"/>
          <w:numId w:val="39"/>
        </w:numPr>
        <w:spacing w:after="240"/>
        <w:rPr>
          <w:b/>
          <w:bCs/>
        </w:rPr>
      </w:pPr>
      <w:r w:rsidRPr="00ED5A9E">
        <w:rPr>
          <w:b/>
          <w:bCs/>
        </w:rPr>
        <w:t>Exemple de code :</w:t>
      </w:r>
    </w:p>
    <w:p w14:paraId="311E6695" w14:textId="77777777" w:rsidR="00E76C7E"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color w:val="00B050"/>
          <w:sz w:val="16"/>
          <w:szCs w:val="16"/>
          <w:lang w:val="en-US"/>
        </w:rPr>
      </w:pPr>
      <w:r w:rsidRPr="00C30EC5">
        <w:rPr>
          <w:rFonts w:ascii="Arial" w:hAnsi="Arial" w:cs="Arial"/>
          <w:color w:val="00B050"/>
          <w:sz w:val="16"/>
          <w:szCs w:val="16"/>
          <w:lang w:val="en-US"/>
        </w:rPr>
        <w:t>import requests</w:t>
      </w:r>
    </w:p>
    <w:p w14:paraId="76522111" w14:textId="77777777" w:rsidR="00E76C7E" w:rsidRPr="00C30EC5"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color w:val="00B050"/>
          <w:sz w:val="16"/>
          <w:szCs w:val="16"/>
          <w:lang w:val="en-US"/>
        </w:rPr>
      </w:pPr>
    </w:p>
    <w:p w14:paraId="47CB7932" w14:textId="77777777" w:rsidR="00E76C7E" w:rsidRPr="00ED5A9E"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lang w:val="en-US"/>
        </w:rPr>
      </w:pPr>
      <w:r w:rsidRPr="00ED5A9E">
        <w:rPr>
          <w:rFonts w:ascii="Arial" w:hAnsi="Arial" w:cs="Arial"/>
          <w:sz w:val="16"/>
          <w:szCs w:val="16"/>
          <w:lang w:val="en-US"/>
        </w:rPr>
        <w:t xml:space="preserve">def </w:t>
      </w:r>
      <w:proofErr w:type="spellStart"/>
      <w:r w:rsidRPr="00ED5A9E">
        <w:rPr>
          <w:rFonts w:ascii="Arial" w:hAnsi="Arial" w:cs="Arial"/>
          <w:sz w:val="16"/>
          <w:szCs w:val="16"/>
          <w:lang w:val="en-US"/>
        </w:rPr>
        <w:t>query_get_sources</w:t>
      </w:r>
      <w:proofErr w:type="spellEnd"/>
      <w:r w:rsidRPr="00ED5A9E">
        <w:rPr>
          <w:rFonts w:ascii="Arial" w:hAnsi="Arial" w:cs="Arial"/>
          <w:sz w:val="16"/>
          <w:szCs w:val="16"/>
          <w:lang w:val="en-US"/>
        </w:rPr>
        <w:t>(self):</w:t>
      </w:r>
    </w:p>
    <w:p w14:paraId="63F53BEB" w14:textId="77777777" w:rsidR="00E76C7E" w:rsidRPr="004E7D2D"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lang w:val="en-US"/>
        </w:rPr>
      </w:pPr>
      <w:r w:rsidRPr="00ED5A9E">
        <w:rPr>
          <w:rFonts w:ascii="Arial" w:hAnsi="Arial" w:cs="Arial"/>
          <w:sz w:val="16"/>
          <w:szCs w:val="16"/>
          <w:lang w:val="en-US"/>
        </w:rPr>
        <w:t xml:space="preserve">    </w:t>
      </w:r>
      <w:proofErr w:type="spellStart"/>
      <w:r w:rsidRPr="004E7D2D">
        <w:rPr>
          <w:rFonts w:ascii="Arial" w:hAnsi="Arial" w:cs="Arial"/>
          <w:sz w:val="16"/>
          <w:szCs w:val="16"/>
          <w:lang w:val="en-US"/>
        </w:rPr>
        <w:t>url</w:t>
      </w:r>
      <w:proofErr w:type="spellEnd"/>
      <w:r w:rsidRPr="004E7D2D">
        <w:rPr>
          <w:rFonts w:ascii="Arial" w:hAnsi="Arial" w:cs="Arial"/>
          <w:sz w:val="16"/>
          <w:szCs w:val="16"/>
          <w:lang w:val="en-US"/>
        </w:rPr>
        <w:t xml:space="preserve"> = </w:t>
      </w:r>
      <w:proofErr w:type="spellStart"/>
      <w:r w:rsidRPr="004E7D2D">
        <w:rPr>
          <w:rFonts w:ascii="Arial" w:hAnsi="Arial" w:cs="Arial"/>
          <w:sz w:val="16"/>
          <w:szCs w:val="16"/>
          <w:lang w:val="en-US"/>
        </w:rPr>
        <w:t>f'http</w:t>
      </w:r>
      <w:proofErr w:type="spellEnd"/>
      <w:r w:rsidRPr="004E7D2D">
        <w:rPr>
          <w:rFonts w:ascii="Arial" w:hAnsi="Arial" w:cs="Arial"/>
          <w:sz w:val="16"/>
          <w:szCs w:val="16"/>
          <w:lang w:val="en-US"/>
        </w:rPr>
        <w:t>://{END_POINT}/sources'</w:t>
      </w:r>
    </w:p>
    <w:p w14:paraId="52088E85" w14:textId="77777777" w:rsidR="00E76C7E" w:rsidRPr="004E7D2D"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lang w:val="en-US"/>
        </w:rPr>
      </w:pPr>
      <w:r w:rsidRPr="004E7D2D">
        <w:rPr>
          <w:rFonts w:ascii="Arial" w:hAnsi="Arial" w:cs="Arial"/>
          <w:sz w:val="16"/>
          <w:szCs w:val="16"/>
          <w:lang w:val="en-US"/>
        </w:rPr>
        <w:t xml:space="preserve">    response = </w:t>
      </w:r>
      <w:proofErr w:type="spellStart"/>
      <w:r w:rsidRPr="004E7D2D">
        <w:rPr>
          <w:rFonts w:ascii="Arial" w:hAnsi="Arial" w:cs="Arial"/>
          <w:b/>
          <w:bCs/>
          <w:sz w:val="16"/>
          <w:szCs w:val="16"/>
          <w:lang w:val="en-US"/>
        </w:rPr>
        <w:t>requests</w:t>
      </w:r>
      <w:r w:rsidRPr="004E7D2D">
        <w:rPr>
          <w:rFonts w:ascii="Arial" w:hAnsi="Arial" w:cs="Arial"/>
          <w:sz w:val="16"/>
          <w:szCs w:val="16"/>
          <w:lang w:val="en-US"/>
        </w:rPr>
        <w:t>.get</w:t>
      </w:r>
      <w:proofErr w:type="spellEnd"/>
      <w:r w:rsidRPr="004E7D2D">
        <w:rPr>
          <w:rFonts w:ascii="Arial" w:hAnsi="Arial" w:cs="Arial"/>
          <w:sz w:val="16"/>
          <w:szCs w:val="16"/>
          <w:lang w:val="en-US"/>
        </w:rPr>
        <w:t>(</w:t>
      </w:r>
      <w:proofErr w:type="spellStart"/>
      <w:r w:rsidRPr="004E7D2D">
        <w:rPr>
          <w:rFonts w:ascii="Arial" w:hAnsi="Arial" w:cs="Arial"/>
          <w:sz w:val="16"/>
          <w:szCs w:val="16"/>
          <w:lang w:val="en-US"/>
        </w:rPr>
        <w:t>url</w:t>
      </w:r>
      <w:proofErr w:type="spellEnd"/>
      <w:r w:rsidRPr="004E7D2D">
        <w:rPr>
          <w:rFonts w:ascii="Arial" w:hAnsi="Arial" w:cs="Arial"/>
          <w:sz w:val="16"/>
          <w:szCs w:val="16"/>
          <w:lang w:val="en-US"/>
        </w:rPr>
        <w:t>)</w:t>
      </w:r>
    </w:p>
    <w:p w14:paraId="2D507097" w14:textId="77777777" w:rsidR="00E76C7E" w:rsidRPr="004E7D2D"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lang w:val="en-US"/>
        </w:rPr>
      </w:pPr>
      <w:r w:rsidRPr="004E7D2D">
        <w:rPr>
          <w:rFonts w:ascii="Arial" w:hAnsi="Arial" w:cs="Arial"/>
          <w:sz w:val="16"/>
          <w:szCs w:val="16"/>
          <w:lang w:val="en-US"/>
        </w:rPr>
        <w:t xml:space="preserve">    try:</w:t>
      </w:r>
    </w:p>
    <w:p w14:paraId="01FC1665" w14:textId="77777777" w:rsidR="00E76C7E" w:rsidRPr="004E7D2D"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lang w:val="en-US"/>
        </w:rPr>
      </w:pPr>
      <w:r w:rsidRPr="004E7D2D">
        <w:rPr>
          <w:rFonts w:ascii="Arial" w:hAnsi="Arial" w:cs="Arial"/>
          <w:sz w:val="16"/>
          <w:szCs w:val="16"/>
          <w:lang w:val="en-US"/>
        </w:rPr>
        <w:t xml:space="preserve">        </w:t>
      </w:r>
      <w:proofErr w:type="spellStart"/>
      <w:proofErr w:type="gramStart"/>
      <w:r w:rsidRPr="004E7D2D">
        <w:rPr>
          <w:rFonts w:ascii="Arial" w:hAnsi="Arial" w:cs="Arial"/>
          <w:sz w:val="16"/>
          <w:szCs w:val="16"/>
          <w:lang w:val="en-US"/>
        </w:rPr>
        <w:t>response.raise</w:t>
      </w:r>
      <w:proofErr w:type="gramEnd"/>
      <w:r w:rsidRPr="004E7D2D">
        <w:rPr>
          <w:rFonts w:ascii="Arial" w:hAnsi="Arial" w:cs="Arial"/>
          <w:sz w:val="16"/>
          <w:szCs w:val="16"/>
          <w:lang w:val="en-US"/>
        </w:rPr>
        <w:t>_for_status</w:t>
      </w:r>
      <w:proofErr w:type="spellEnd"/>
      <w:r w:rsidRPr="004E7D2D">
        <w:rPr>
          <w:rFonts w:ascii="Arial" w:hAnsi="Arial" w:cs="Arial"/>
          <w:sz w:val="16"/>
          <w:szCs w:val="16"/>
          <w:lang w:val="en-US"/>
        </w:rPr>
        <w:t>()</w:t>
      </w:r>
    </w:p>
    <w:p w14:paraId="3EF3C362" w14:textId="77777777" w:rsidR="00E76C7E" w:rsidRPr="00BF3B21"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lang w:val="en-US"/>
        </w:rPr>
      </w:pPr>
      <w:r w:rsidRPr="004E7D2D">
        <w:rPr>
          <w:rFonts w:ascii="Arial" w:hAnsi="Arial" w:cs="Arial"/>
          <w:sz w:val="16"/>
          <w:szCs w:val="16"/>
          <w:lang w:val="en-US"/>
        </w:rPr>
        <w:t xml:space="preserve">        </w:t>
      </w:r>
      <w:r w:rsidRPr="00BF3B21">
        <w:rPr>
          <w:rFonts w:ascii="Arial" w:hAnsi="Arial" w:cs="Arial"/>
          <w:sz w:val="16"/>
          <w:szCs w:val="16"/>
          <w:lang w:val="en-US"/>
        </w:rPr>
        <w:t xml:space="preserve">data = </w:t>
      </w:r>
      <w:proofErr w:type="spellStart"/>
      <w:proofErr w:type="gramStart"/>
      <w:r w:rsidRPr="00BF3B21">
        <w:rPr>
          <w:rFonts w:ascii="Arial" w:hAnsi="Arial" w:cs="Arial"/>
          <w:sz w:val="16"/>
          <w:szCs w:val="16"/>
          <w:lang w:val="en-US"/>
        </w:rPr>
        <w:t>response.json</w:t>
      </w:r>
      <w:proofErr w:type="spellEnd"/>
      <w:proofErr w:type="gramEnd"/>
      <w:r w:rsidRPr="00BF3B21">
        <w:rPr>
          <w:rFonts w:ascii="Arial" w:hAnsi="Arial" w:cs="Arial"/>
          <w:sz w:val="16"/>
          <w:szCs w:val="16"/>
          <w:lang w:val="en-US"/>
        </w:rPr>
        <w:t>()</w:t>
      </w:r>
    </w:p>
    <w:p w14:paraId="289B6444" w14:textId="77777777" w:rsidR="00E76C7E" w:rsidRPr="00BF3B21"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lang w:val="en-US"/>
        </w:rPr>
      </w:pPr>
      <w:r w:rsidRPr="00BF3B21">
        <w:rPr>
          <w:rFonts w:ascii="Arial" w:hAnsi="Arial" w:cs="Arial"/>
          <w:sz w:val="16"/>
          <w:szCs w:val="16"/>
          <w:lang w:val="en-US"/>
        </w:rPr>
        <w:t xml:space="preserve">        </w:t>
      </w:r>
      <w:proofErr w:type="spellStart"/>
      <w:r w:rsidRPr="00BF3B21">
        <w:rPr>
          <w:rFonts w:ascii="Arial" w:hAnsi="Arial" w:cs="Arial"/>
          <w:sz w:val="16"/>
          <w:szCs w:val="16"/>
          <w:lang w:val="en-US"/>
        </w:rPr>
        <w:t>df</w:t>
      </w:r>
      <w:proofErr w:type="spellEnd"/>
      <w:r w:rsidRPr="00BF3B21">
        <w:rPr>
          <w:rFonts w:ascii="Arial" w:hAnsi="Arial" w:cs="Arial"/>
          <w:sz w:val="16"/>
          <w:szCs w:val="16"/>
          <w:lang w:val="en-US"/>
        </w:rPr>
        <w:t xml:space="preserve"> = </w:t>
      </w:r>
      <w:proofErr w:type="spellStart"/>
      <w:proofErr w:type="gramStart"/>
      <w:r w:rsidRPr="00BF3B21">
        <w:rPr>
          <w:rFonts w:ascii="Arial" w:hAnsi="Arial" w:cs="Arial"/>
          <w:sz w:val="16"/>
          <w:szCs w:val="16"/>
          <w:lang w:val="en-US"/>
        </w:rPr>
        <w:t>pd.DataFrame</w:t>
      </w:r>
      <w:proofErr w:type="spellEnd"/>
      <w:proofErr w:type="gramEnd"/>
      <w:r w:rsidRPr="00BF3B21">
        <w:rPr>
          <w:rFonts w:ascii="Arial" w:hAnsi="Arial" w:cs="Arial"/>
          <w:sz w:val="16"/>
          <w:szCs w:val="16"/>
          <w:lang w:val="en-US"/>
        </w:rPr>
        <w:t>(data)</w:t>
      </w:r>
    </w:p>
    <w:p w14:paraId="6C625121" w14:textId="77777777" w:rsidR="00E76C7E" w:rsidRPr="004E7D2D"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lang w:val="en-US"/>
        </w:rPr>
      </w:pPr>
      <w:r w:rsidRPr="00BF3B21">
        <w:rPr>
          <w:rFonts w:ascii="Arial" w:hAnsi="Arial" w:cs="Arial"/>
          <w:sz w:val="16"/>
          <w:szCs w:val="16"/>
          <w:lang w:val="en-US"/>
        </w:rPr>
        <w:t xml:space="preserve">        </w:t>
      </w:r>
      <w:r w:rsidRPr="004E7D2D">
        <w:rPr>
          <w:rFonts w:ascii="Arial" w:hAnsi="Arial" w:cs="Arial"/>
          <w:sz w:val="16"/>
          <w:szCs w:val="16"/>
          <w:lang w:val="en-US"/>
        </w:rPr>
        <w:t xml:space="preserve">return </w:t>
      </w:r>
      <w:proofErr w:type="spellStart"/>
      <w:r w:rsidRPr="004E7D2D">
        <w:rPr>
          <w:rFonts w:ascii="Arial" w:hAnsi="Arial" w:cs="Arial"/>
          <w:sz w:val="16"/>
          <w:szCs w:val="16"/>
          <w:lang w:val="en-US"/>
        </w:rPr>
        <w:t>df</w:t>
      </w:r>
      <w:proofErr w:type="spellEnd"/>
    </w:p>
    <w:p w14:paraId="12CF4352" w14:textId="77777777" w:rsidR="00E76C7E" w:rsidRPr="004E7D2D"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lang w:val="en-US"/>
        </w:rPr>
      </w:pPr>
      <w:r w:rsidRPr="004E7D2D">
        <w:rPr>
          <w:rFonts w:ascii="Arial" w:hAnsi="Arial" w:cs="Arial"/>
          <w:sz w:val="16"/>
          <w:szCs w:val="16"/>
          <w:lang w:val="en-US"/>
        </w:rPr>
        <w:t xml:space="preserve">    except </w:t>
      </w:r>
      <w:proofErr w:type="spellStart"/>
      <w:proofErr w:type="gramStart"/>
      <w:r w:rsidRPr="004069DD">
        <w:rPr>
          <w:rFonts w:ascii="Arial" w:hAnsi="Arial" w:cs="Arial"/>
          <w:sz w:val="16"/>
          <w:szCs w:val="16"/>
          <w:lang w:val="en-US"/>
        </w:rPr>
        <w:t>requests</w:t>
      </w:r>
      <w:r w:rsidRPr="004E7D2D">
        <w:rPr>
          <w:rFonts w:ascii="Arial" w:hAnsi="Arial" w:cs="Arial"/>
          <w:sz w:val="16"/>
          <w:szCs w:val="16"/>
          <w:lang w:val="en-US"/>
        </w:rPr>
        <w:t>.exceptions</w:t>
      </w:r>
      <w:proofErr w:type="gramEnd"/>
      <w:r w:rsidRPr="004E7D2D">
        <w:rPr>
          <w:rFonts w:ascii="Arial" w:hAnsi="Arial" w:cs="Arial"/>
          <w:sz w:val="16"/>
          <w:szCs w:val="16"/>
          <w:lang w:val="en-US"/>
        </w:rPr>
        <w:t>.HTTPError</w:t>
      </w:r>
      <w:proofErr w:type="spellEnd"/>
      <w:r w:rsidRPr="004E7D2D">
        <w:rPr>
          <w:rFonts w:ascii="Arial" w:hAnsi="Arial" w:cs="Arial"/>
          <w:sz w:val="16"/>
          <w:szCs w:val="16"/>
          <w:lang w:val="en-US"/>
        </w:rPr>
        <w:t xml:space="preserve"> as </w:t>
      </w:r>
      <w:proofErr w:type="spellStart"/>
      <w:r w:rsidRPr="004E7D2D">
        <w:rPr>
          <w:rFonts w:ascii="Arial" w:hAnsi="Arial" w:cs="Arial"/>
          <w:sz w:val="16"/>
          <w:szCs w:val="16"/>
          <w:lang w:val="en-US"/>
        </w:rPr>
        <w:t>http_err</w:t>
      </w:r>
      <w:proofErr w:type="spellEnd"/>
      <w:r w:rsidRPr="004E7D2D">
        <w:rPr>
          <w:rFonts w:ascii="Arial" w:hAnsi="Arial" w:cs="Arial"/>
          <w:sz w:val="16"/>
          <w:szCs w:val="16"/>
          <w:lang w:val="en-US"/>
        </w:rPr>
        <w:t>:</w:t>
      </w:r>
    </w:p>
    <w:p w14:paraId="34565CA8" w14:textId="77777777" w:rsidR="00E76C7E" w:rsidRPr="00E134D5"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rPr>
      </w:pPr>
      <w:r w:rsidRPr="004E7D2D">
        <w:rPr>
          <w:rFonts w:ascii="Arial" w:hAnsi="Arial" w:cs="Arial"/>
          <w:sz w:val="16"/>
          <w:szCs w:val="16"/>
          <w:lang w:val="en-US"/>
        </w:rPr>
        <w:t xml:space="preserve">        </w:t>
      </w:r>
      <w:proofErr w:type="spellStart"/>
      <w:proofErr w:type="gramStart"/>
      <w:r w:rsidRPr="00E134D5">
        <w:rPr>
          <w:rFonts w:ascii="Arial" w:hAnsi="Arial" w:cs="Arial"/>
          <w:sz w:val="16"/>
          <w:szCs w:val="16"/>
        </w:rPr>
        <w:t>print</w:t>
      </w:r>
      <w:proofErr w:type="spellEnd"/>
      <w:r w:rsidRPr="00E134D5">
        <w:rPr>
          <w:rFonts w:ascii="Arial" w:hAnsi="Arial" w:cs="Arial"/>
          <w:sz w:val="16"/>
          <w:szCs w:val="16"/>
        </w:rPr>
        <w:t>(</w:t>
      </w:r>
      <w:proofErr w:type="spellStart"/>
      <w:proofErr w:type="gramEnd"/>
      <w:r w:rsidRPr="00E134D5">
        <w:rPr>
          <w:rFonts w:ascii="Arial" w:hAnsi="Arial" w:cs="Arial"/>
          <w:sz w:val="16"/>
          <w:szCs w:val="16"/>
        </w:rPr>
        <w:t>f"Erreur</w:t>
      </w:r>
      <w:proofErr w:type="spellEnd"/>
      <w:r w:rsidRPr="00E134D5">
        <w:rPr>
          <w:rFonts w:ascii="Arial" w:hAnsi="Arial" w:cs="Arial"/>
          <w:sz w:val="16"/>
          <w:szCs w:val="16"/>
        </w:rPr>
        <w:t xml:space="preserve"> HTTP : {</w:t>
      </w:r>
      <w:proofErr w:type="spellStart"/>
      <w:r w:rsidRPr="00E134D5">
        <w:rPr>
          <w:rFonts w:ascii="Arial" w:hAnsi="Arial" w:cs="Arial"/>
          <w:sz w:val="16"/>
          <w:szCs w:val="16"/>
        </w:rPr>
        <w:t>http_err</w:t>
      </w:r>
      <w:proofErr w:type="spellEnd"/>
      <w:r w:rsidRPr="00E134D5">
        <w:rPr>
          <w:rFonts w:ascii="Arial" w:hAnsi="Arial" w:cs="Arial"/>
          <w:sz w:val="16"/>
          <w:szCs w:val="16"/>
        </w:rPr>
        <w:t>} URL : {url}")</w:t>
      </w:r>
    </w:p>
    <w:p w14:paraId="702D77E3" w14:textId="77777777" w:rsidR="00E76C7E" w:rsidRPr="00E134D5"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rPr>
      </w:pPr>
      <w:r w:rsidRPr="00E134D5">
        <w:rPr>
          <w:rFonts w:ascii="Arial" w:hAnsi="Arial" w:cs="Arial"/>
          <w:sz w:val="16"/>
          <w:szCs w:val="16"/>
        </w:rPr>
        <w:t xml:space="preserve">    </w:t>
      </w:r>
      <w:proofErr w:type="spellStart"/>
      <w:proofErr w:type="gramStart"/>
      <w:r w:rsidRPr="00E134D5">
        <w:rPr>
          <w:rFonts w:ascii="Arial" w:hAnsi="Arial" w:cs="Arial"/>
          <w:sz w:val="16"/>
          <w:szCs w:val="16"/>
        </w:rPr>
        <w:t>except</w:t>
      </w:r>
      <w:proofErr w:type="spellEnd"/>
      <w:proofErr w:type="gramEnd"/>
      <w:r w:rsidRPr="00E134D5">
        <w:rPr>
          <w:rFonts w:ascii="Arial" w:hAnsi="Arial" w:cs="Arial"/>
          <w:sz w:val="16"/>
          <w:szCs w:val="16"/>
        </w:rPr>
        <w:t xml:space="preserve"> </w:t>
      </w:r>
      <w:proofErr w:type="spellStart"/>
      <w:r w:rsidRPr="00E134D5">
        <w:rPr>
          <w:rFonts w:ascii="Arial" w:hAnsi="Arial" w:cs="Arial"/>
          <w:sz w:val="16"/>
          <w:szCs w:val="16"/>
        </w:rPr>
        <w:t>requests.exceptions.RequestException</w:t>
      </w:r>
      <w:proofErr w:type="spellEnd"/>
      <w:r w:rsidRPr="00E134D5">
        <w:rPr>
          <w:rFonts w:ascii="Arial" w:hAnsi="Arial" w:cs="Arial"/>
          <w:sz w:val="16"/>
          <w:szCs w:val="16"/>
        </w:rPr>
        <w:t xml:space="preserve"> as </w:t>
      </w:r>
      <w:proofErr w:type="spellStart"/>
      <w:r w:rsidRPr="00E134D5">
        <w:rPr>
          <w:rFonts w:ascii="Arial" w:hAnsi="Arial" w:cs="Arial"/>
          <w:sz w:val="16"/>
          <w:szCs w:val="16"/>
        </w:rPr>
        <w:t>err</w:t>
      </w:r>
      <w:proofErr w:type="spellEnd"/>
      <w:r w:rsidRPr="00E134D5">
        <w:rPr>
          <w:rFonts w:ascii="Arial" w:hAnsi="Arial" w:cs="Arial"/>
          <w:sz w:val="16"/>
          <w:szCs w:val="16"/>
        </w:rPr>
        <w:t>:</w:t>
      </w:r>
    </w:p>
    <w:p w14:paraId="1B5D3E05" w14:textId="77777777" w:rsidR="00E76C7E" w:rsidRPr="00E134D5"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rPr>
      </w:pPr>
      <w:r w:rsidRPr="00E134D5">
        <w:rPr>
          <w:rFonts w:ascii="Arial" w:hAnsi="Arial" w:cs="Arial"/>
          <w:sz w:val="16"/>
          <w:szCs w:val="16"/>
        </w:rPr>
        <w:t xml:space="preserve">        </w:t>
      </w:r>
      <w:proofErr w:type="spellStart"/>
      <w:proofErr w:type="gramStart"/>
      <w:r w:rsidRPr="00E134D5">
        <w:rPr>
          <w:rFonts w:ascii="Arial" w:hAnsi="Arial" w:cs="Arial"/>
          <w:sz w:val="16"/>
          <w:szCs w:val="16"/>
        </w:rPr>
        <w:t>print</w:t>
      </w:r>
      <w:proofErr w:type="spellEnd"/>
      <w:r w:rsidRPr="00E134D5">
        <w:rPr>
          <w:rFonts w:ascii="Arial" w:hAnsi="Arial" w:cs="Arial"/>
          <w:sz w:val="16"/>
          <w:szCs w:val="16"/>
        </w:rPr>
        <w:t>(</w:t>
      </w:r>
      <w:proofErr w:type="spellStart"/>
      <w:proofErr w:type="gramEnd"/>
      <w:r w:rsidRPr="00E134D5">
        <w:rPr>
          <w:rFonts w:ascii="Arial" w:hAnsi="Arial" w:cs="Arial"/>
          <w:sz w:val="16"/>
          <w:szCs w:val="16"/>
        </w:rPr>
        <w:t>f"Erreur</w:t>
      </w:r>
      <w:proofErr w:type="spellEnd"/>
      <w:r w:rsidRPr="00E134D5">
        <w:rPr>
          <w:rFonts w:ascii="Arial" w:hAnsi="Arial" w:cs="Arial"/>
          <w:sz w:val="16"/>
          <w:szCs w:val="16"/>
        </w:rPr>
        <w:t xml:space="preserve"> de requête : {</w:t>
      </w:r>
      <w:proofErr w:type="spellStart"/>
      <w:r w:rsidRPr="00E134D5">
        <w:rPr>
          <w:rFonts w:ascii="Arial" w:hAnsi="Arial" w:cs="Arial"/>
          <w:sz w:val="16"/>
          <w:szCs w:val="16"/>
        </w:rPr>
        <w:t>err</w:t>
      </w:r>
      <w:proofErr w:type="spellEnd"/>
      <w:r w:rsidRPr="00E134D5">
        <w:rPr>
          <w:rFonts w:ascii="Arial" w:hAnsi="Arial" w:cs="Arial"/>
          <w:sz w:val="16"/>
          <w:szCs w:val="16"/>
        </w:rPr>
        <w:t>} URL : {url}")</w:t>
      </w:r>
    </w:p>
    <w:p w14:paraId="632117B6" w14:textId="77777777" w:rsidR="00E76C7E" w:rsidRPr="004E7D2D"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lang w:val="en-US"/>
        </w:rPr>
      </w:pPr>
      <w:r w:rsidRPr="00E134D5">
        <w:rPr>
          <w:rFonts w:ascii="Arial" w:hAnsi="Arial" w:cs="Arial"/>
          <w:sz w:val="16"/>
          <w:szCs w:val="16"/>
        </w:rPr>
        <w:t xml:space="preserve">    </w:t>
      </w:r>
      <w:r w:rsidRPr="004E7D2D">
        <w:rPr>
          <w:rFonts w:ascii="Arial" w:hAnsi="Arial" w:cs="Arial"/>
          <w:sz w:val="16"/>
          <w:szCs w:val="16"/>
          <w:lang w:val="en-US"/>
        </w:rPr>
        <w:t xml:space="preserve">except </w:t>
      </w:r>
      <w:proofErr w:type="spellStart"/>
      <w:proofErr w:type="gramStart"/>
      <w:r w:rsidRPr="004E7D2D">
        <w:rPr>
          <w:rFonts w:ascii="Arial" w:hAnsi="Arial" w:cs="Arial"/>
          <w:sz w:val="16"/>
          <w:szCs w:val="16"/>
          <w:lang w:val="en-US"/>
        </w:rPr>
        <w:t>requests.exceptions</w:t>
      </w:r>
      <w:proofErr w:type="gramEnd"/>
      <w:r w:rsidRPr="004E7D2D">
        <w:rPr>
          <w:rFonts w:ascii="Arial" w:hAnsi="Arial" w:cs="Arial"/>
          <w:sz w:val="16"/>
          <w:szCs w:val="16"/>
          <w:lang w:val="en-US"/>
        </w:rPr>
        <w:t>.JSONDecodeError</w:t>
      </w:r>
      <w:proofErr w:type="spellEnd"/>
      <w:r w:rsidRPr="004E7D2D">
        <w:rPr>
          <w:rFonts w:ascii="Arial" w:hAnsi="Arial" w:cs="Arial"/>
          <w:sz w:val="16"/>
          <w:szCs w:val="16"/>
          <w:lang w:val="en-US"/>
        </w:rPr>
        <w:t xml:space="preserve"> as </w:t>
      </w:r>
      <w:proofErr w:type="spellStart"/>
      <w:r w:rsidRPr="004E7D2D">
        <w:rPr>
          <w:rFonts w:ascii="Arial" w:hAnsi="Arial" w:cs="Arial"/>
          <w:sz w:val="16"/>
          <w:szCs w:val="16"/>
          <w:lang w:val="en-US"/>
        </w:rPr>
        <w:t>json_err</w:t>
      </w:r>
      <w:proofErr w:type="spellEnd"/>
      <w:r w:rsidRPr="004E7D2D">
        <w:rPr>
          <w:rFonts w:ascii="Arial" w:hAnsi="Arial" w:cs="Arial"/>
          <w:sz w:val="16"/>
          <w:szCs w:val="16"/>
          <w:lang w:val="en-US"/>
        </w:rPr>
        <w:t>:</w:t>
      </w:r>
    </w:p>
    <w:p w14:paraId="07978F6A" w14:textId="77777777" w:rsidR="00E76C7E" w:rsidRPr="00ED5A9E" w:rsidRDefault="00E76C7E" w:rsidP="00E76C7E">
      <w:pPr>
        <w:pBdr>
          <w:top w:val="single" w:sz="4" w:space="1" w:color="auto"/>
          <w:left w:val="single" w:sz="4" w:space="4" w:color="auto"/>
          <w:bottom w:val="single" w:sz="4" w:space="1" w:color="auto"/>
          <w:right w:val="single" w:sz="4" w:space="4" w:color="auto"/>
        </w:pBdr>
        <w:ind w:left="1985" w:right="2180"/>
        <w:rPr>
          <w:rFonts w:ascii="Arial" w:hAnsi="Arial" w:cs="Arial"/>
          <w:sz w:val="16"/>
          <w:szCs w:val="16"/>
        </w:rPr>
      </w:pPr>
      <w:r w:rsidRPr="004E7D2D">
        <w:rPr>
          <w:rFonts w:ascii="Arial" w:hAnsi="Arial" w:cs="Arial"/>
          <w:sz w:val="16"/>
          <w:szCs w:val="16"/>
          <w:lang w:val="en-US"/>
        </w:rPr>
        <w:t xml:space="preserve">        </w:t>
      </w:r>
      <w:proofErr w:type="spellStart"/>
      <w:proofErr w:type="gramStart"/>
      <w:r w:rsidRPr="00E134D5">
        <w:rPr>
          <w:rFonts w:ascii="Arial" w:hAnsi="Arial" w:cs="Arial"/>
          <w:sz w:val="16"/>
          <w:szCs w:val="16"/>
        </w:rPr>
        <w:t>print</w:t>
      </w:r>
      <w:proofErr w:type="spellEnd"/>
      <w:r w:rsidRPr="00E134D5">
        <w:rPr>
          <w:rFonts w:ascii="Arial" w:hAnsi="Arial" w:cs="Arial"/>
          <w:sz w:val="16"/>
          <w:szCs w:val="16"/>
        </w:rPr>
        <w:t>(</w:t>
      </w:r>
      <w:proofErr w:type="spellStart"/>
      <w:proofErr w:type="gramEnd"/>
      <w:r w:rsidRPr="00E134D5">
        <w:rPr>
          <w:rFonts w:ascii="Arial" w:hAnsi="Arial" w:cs="Arial"/>
          <w:sz w:val="16"/>
          <w:szCs w:val="16"/>
        </w:rPr>
        <w:t>f"Erreur</w:t>
      </w:r>
      <w:proofErr w:type="spellEnd"/>
      <w:r w:rsidRPr="00E134D5">
        <w:rPr>
          <w:rFonts w:ascii="Arial" w:hAnsi="Arial" w:cs="Arial"/>
          <w:sz w:val="16"/>
          <w:szCs w:val="16"/>
        </w:rPr>
        <w:t xml:space="preserve"> de décodage JSON : {</w:t>
      </w:r>
      <w:proofErr w:type="spellStart"/>
      <w:r w:rsidRPr="00E134D5">
        <w:rPr>
          <w:rFonts w:ascii="Arial" w:hAnsi="Arial" w:cs="Arial"/>
          <w:sz w:val="16"/>
          <w:szCs w:val="16"/>
        </w:rPr>
        <w:t>json_err</w:t>
      </w:r>
      <w:proofErr w:type="spellEnd"/>
      <w:r w:rsidRPr="00E134D5">
        <w:rPr>
          <w:rFonts w:ascii="Arial" w:hAnsi="Arial" w:cs="Arial"/>
          <w:sz w:val="16"/>
          <w:szCs w:val="16"/>
        </w:rPr>
        <w:t>} Réponse : {</w:t>
      </w:r>
      <w:proofErr w:type="spellStart"/>
      <w:r w:rsidRPr="00E134D5">
        <w:rPr>
          <w:rFonts w:ascii="Arial" w:hAnsi="Arial" w:cs="Arial"/>
          <w:sz w:val="16"/>
          <w:szCs w:val="16"/>
        </w:rPr>
        <w:t>response.text</w:t>
      </w:r>
      <w:proofErr w:type="spellEnd"/>
      <w:r w:rsidRPr="00E134D5">
        <w:rPr>
          <w:rFonts w:ascii="Arial" w:hAnsi="Arial" w:cs="Arial"/>
          <w:sz w:val="16"/>
          <w:szCs w:val="16"/>
        </w:rPr>
        <w:t>}")</w:t>
      </w:r>
    </w:p>
    <w:p w14:paraId="5C65975E" w14:textId="77777777" w:rsidR="00E76C7E" w:rsidRDefault="00E76C7E" w:rsidP="0066472B">
      <w:pPr>
        <w:pStyle w:val="Titre2"/>
        <w:numPr>
          <w:ilvl w:val="1"/>
          <w:numId w:val="47"/>
        </w:numPr>
        <w:spacing w:before="120"/>
        <w:ind w:left="357" w:hanging="357"/>
      </w:pPr>
      <w:bookmarkStart w:id="35" w:name="_Toc176422036"/>
      <w:r>
        <w:t xml:space="preserve">Extraction de données depuis une page web (Web </w:t>
      </w:r>
      <w:proofErr w:type="spellStart"/>
      <w:r>
        <w:t>Scraping</w:t>
      </w:r>
      <w:proofErr w:type="spellEnd"/>
      <w:r>
        <w:t>)</w:t>
      </w:r>
      <w:bookmarkEnd w:id="35"/>
    </w:p>
    <w:p w14:paraId="2C8291BE" w14:textId="77777777" w:rsidR="00E76C7E" w:rsidRPr="00ED5A9E" w:rsidRDefault="00E76C7E" w:rsidP="00E76C7E">
      <w:pPr>
        <w:pStyle w:val="Paragraphedeliste"/>
        <w:numPr>
          <w:ilvl w:val="0"/>
          <w:numId w:val="39"/>
        </w:numPr>
        <w:spacing w:after="240"/>
        <w:rPr>
          <w:b/>
          <w:bCs/>
        </w:rPr>
      </w:pPr>
      <w:r w:rsidRPr="00ED5A9E">
        <w:rPr>
          <w:b/>
          <w:bCs/>
        </w:rPr>
        <w:t>Exemple de code :</w:t>
      </w:r>
    </w:p>
    <w:p w14:paraId="281DEF74" w14:textId="77777777" w:rsidR="00E76C7E" w:rsidRPr="00C30EC5"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color w:val="00B050"/>
          <w:sz w:val="16"/>
          <w:szCs w:val="16"/>
          <w:lang w:val="en-US"/>
        </w:rPr>
      </w:pPr>
      <w:r w:rsidRPr="00C30EC5">
        <w:rPr>
          <w:rFonts w:ascii="Arial" w:hAnsi="Arial" w:cs="Arial"/>
          <w:color w:val="00B050"/>
          <w:sz w:val="16"/>
          <w:szCs w:val="16"/>
          <w:lang w:val="en-US"/>
        </w:rPr>
        <w:t>import requests</w:t>
      </w:r>
    </w:p>
    <w:p w14:paraId="1F780F48" w14:textId="77777777" w:rsidR="00E76C7E"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color w:val="00B050"/>
          <w:sz w:val="16"/>
          <w:szCs w:val="16"/>
          <w:lang w:val="en-US"/>
        </w:rPr>
      </w:pPr>
      <w:r w:rsidRPr="00C30EC5">
        <w:rPr>
          <w:rFonts w:ascii="Arial" w:hAnsi="Arial" w:cs="Arial"/>
          <w:color w:val="00B050"/>
          <w:sz w:val="16"/>
          <w:szCs w:val="16"/>
          <w:lang w:val="en-US"/>
        </w:rPr>
        <w:t xml:space="preserve">from bs4 import </w:t>
      </w:r>
      <w:proofErr w:type="spellStart"/>
      <w:r w:rsidRPr="00C30EC5">
        <w:rPr>
          <w:rFonts w:ascii="Arial" w:hAnsi="Arial" w:cs="Arial"/>
          <w:color w:val="00B050"/>
          <w:sz w:val="16"/>
          <w:szCs w:val="16"/>
          <w:lang w:val="en-US"/>
        </w:rPr>
        <w:t>BeautifulSoup</w:t>
      </w:r>
      <w:proofErr w:type="spellEnd"/>
    </w:p>
    <w:p w14:paraId="5BEF0456" w14:textId="77777777" w:rsidR="00E76C7E"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color w:val="00B050"/>
          <w:sz w:val="16"/>
          <w:szCs w:val="16"/>
          <w:lang w:val="en-US"/>
        </w:rPr>
      </w:pPr>
    </w:p>
    <w:p w14:paraId="7B864682" w14:textId="77777777" w:rsidR="00E76C7E" w:rsidRPr="00C30EC5"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color w:val="00B050"/>
          <w:sz w:val="16"/>
          <w:szCs w:val="16"/>
        </w:rPr>
      </w:pPr>
      <w:r w:rsidRPr="00C30EC5">
        <w:rPr>
          <w:rFonts w:ascii="Arial" w:hAnsi="Arial" w:cs="Arial"/>
          <w:color w:val="00B050"/>
          <w:sz w:val="16"/>
          <w:szCs w:val="16"/>
        </w:rPr>
        <w:t># Envoyer une requête HTTP à l'URL</w:t>
      </w:r>
    </w:p>
    <w:p w14:paraId="694BDF50" w14:textId="77777777" w:rsidR="00E76C7E" w:rsidRPr="004E793E"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rPr>
      </w:pPr>
      <w:proofErr w:type="spellStart"/>
      <w:proofErr w:type="gramStart"/>
      <w:r w:rsidRPr="004E793E">
        <w:rPr>
          <w:rFonts w:ascii="Arial" w:hAnsi="Arial" w:cs="Arial"/>
          <w:sz w:val="16"/>
          <w:szCs w:val="16"/>
        </w:rPr>
        <w:t>response</w:t>
      </w:r>
      <w:proofErr w:type="spellEnd"/>
      <w:proofErr w:type="gramEnd"/>
      <w:r w:rsidRPr="004E793E">
        <w:rPr>
          <w:rFonts w:ascii="Arial" w:hAnsi="Arial" w:cs="Arial"/>
          <w:sz w:val="16"/>
          <w:szCs w:val="16"/>
        </w:rPr>
        <w:t xml:space="preserve"> = </w:t>
      </w:r>
      <w:proofErr w:type="spellStart"/>
      <w:r w:rsidRPr="004E793E">
        <w:rPr>
          <w:rFonts w:ascii="Arial" w:hAnsi="Arial" w:cs="Arial"/>
          <w:sz w:val="16"/>
          <w:szCs w:val="16"/>
        </w:rPr>
        <w:t>requests.get</w:t>
      </w:r>
      <w:proofErr w:type="spellEnd"/>
      <w:r w:rsidRPr="004E793E">
        <w:rPr>
          <w:rFonts w:ascii="Arial" w:hAnsi="Arial" w:cs="Arial"/>
          <w:sz w:val="16"/>
          <w:szCs w:val="16"/>
        </w:rPr>
        <w:t>(url)</w:t>
      </w:r>
    </w:p>
    <w:p w14:paraId="1EC2E418" w14:textId="77777777" w:rsidR="00E76C7E" w:rsidRPr="004E793E"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rPr>
      </w:pPr>
    </w:p>
    <w:p w14:paraId="35B53301" w14:textId="77777777" w:rsidR="00E76C7E" w:rsidRPr="004E793E"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color w:val="00B050"/>
          <w:sz w:val="16"/>
          <w:szCs w:val="16"/>
        </w:rPr>
      </w:pPr>
      <w:r w:rsidRPr="004E793E">
        <w:rPr>
          <w:rFonts w:ascii="Arial" w:hAnsi="Arial" w:cs="Arial"/>
          <w:color w:val="00B050"/>
          <w:sz w:val="16"/>
          <w:szCs w:val="16"/>
        </w:rPr>
        <w:t xml:space="preserve"># Analyser le contenu HTML de la page avec </w:t>
      </w:r>
      <w:proofErr w:type="spellStart"/>
      <w:r w:rsidRPr="004E793E">
        <w:rPr>
          <w:rFonts w:ascii="Arial" w:hAnsi="Arial" w:cs="Arial"/>
          <w:color w:val="00B050"/>
          <w:sz w:val="16"/>
          <w:szCs w:val="16"/>
        </w:rPr>
        <w:t>BeautifulSoup</w:t>
      </w:r>
      <w:proofErr w:type="spellEnd"/>
    </w:p>
    <w:p w14:paraId="03726F61" w14:textId="77777777" w:rsidR="00E76C7E" w:rsidRPr="004E793E"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rPr>
      </w:pPr>
      <w:proofErr w:type="spellStart"/>
      <w:proofErr w:type="gramStart"/>
      <w:r w:rsidRPr="004E793E">
        <w:rPr>
          <w:rFonts w:ascii="Arial" w:hAnsi="Arial" w:cs="Arial"/>
          <w:sz w:val="16"/>
          <w:szCs w:val="16"/>
        </w:rPr>
        <w:t>soup</w:t>
      </w:r>
      <w:proofErr w:type="spellEnd"/>
      <w:proofErr w:type="gramEnd"/>
      <w:r w:rsidRPr="004E793E">
        <w:rPr>
          <w:rFonts w:ascii="Arial" w:hAnsi="Arial" w:cs="Arial"/>
          <w:sz w:val="16"/>
          <w:szCs w:val="16"/>
        </w:rPr>
        <w:t xml:space="preserve"> = </w:t>
      </w:r>
      <w:proofErr w:type="spellStart"/>
      <w:r w:rsidRPr="004E793E">
        <w:rPr>
          <w:rFonts w:ascii="Arial" w:hAnsi="Arial" w:cs="Arial"/>
          <w:sz w:val="16"/>
          <w:szCs w:val="16"/>
        </w:rPr>
        <w:t>BeautifulSoup</w:t>
      </w:r>
      <w:proofErr w:type="spellEnd"/>
      <w:r w:rsidRPr="004E793E">
        <w:rPr>
          <w:rFonts w:ascii="Arial" w:hAnsi="Arial" w:cs="Arial"/>
          <w:sz w:val="16"/>
          <w:szCs w:val="16"/>
        </w:rPr>
        <w:t>(</w:t>
      </w:r>
      <w:proofErr w:type="spellStart"/>
      <w:r w:rsidRPr="004E793E">
        <w:rPr>
          <w:rFonts w:ascii="Arial" w:hAnsi="Arial" w:cs="Arial"/>
          <w:sz w:val="16"/>
          <w:szCs w:val="16"/>
        </w:rPr>
        <w:t>response.text</w:t>
      </w:r>
      <w:proofErr w:type="spellEnd"/>
      <w:r w:rsidRPr="004E793E">
        <w:rPr>
          <w:rFonts w:ascii="Arial" w:hAnsi="Arial" w:cs="Arial"/>
          <w:sz w:val="16"/>
          <w:szCs w:val="16"/>
        </w:rPr>
        <w:t>, '</w:t>
      </w:r>
      <w:proofErr w:type="spellStart"/>
      <w:r w:rsidRPr="004E793E">
        <w:rPr>
          <w:rFonts w:ascii="Arial" w:hAnsi="Arial" w:cs="Arial"/>
          <w:sz w:val="16"/>
          <w:szCs w:val="16"/>
        </w:rPr>
        <w:t>html.parser</w:t>
      </w:r>
      <w:proofErr w:type="spellEnd"/>
      <w:r w:rsidRPr="004E793E">
        <w:rPr>
          <w:rFonts w:ascii="Arial" w:hAnsi="Arial" w:cs="Arial"/>
          <w:sz w:val="16"/>
          <w:szCs w:val="16"/>
        </w:rPr>
        <w:t>')</w:t>
      </w:r>
    </w:p>
    <w:p w14:paraId="582790B0" w14:textId="77777777" w:rsidR="00E76C7E" w:rsidRPr="004E793E"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rPr>
      </w:pPr>
    </w:p>
    <w:p w14:paraId="00E68F7A" w14:textId="77777777" w:rsidR="00E76C7E" w:rsidRPr="004E793E"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color w:val="00B050"/>
          <w:sz w:val="16"/>
          <w:szCs w:val="16"/>
        </w:rPr>
      </w:pPr>
      <w:r w:rsidRPr="004E793E">
        <w:rPr>
          <w:rFonts w:ascii="Arial" w:hAnsi="Arial" w:cs="Arial"/>
          <w:color w:val="00B050"/>
          <w:sz w:val="16"/>
          <w:szCs w:val="16"/>
        </w:rPr>
        <w:t># Rechercher tous les éléments avec la classe 'sta5'</w:t>
      </w:r>
    </w:p>
    <w:p w14:paraId="281ADF23" w14:textId="77777777" w:rsidR="00E76C7E"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lang w:val="en-US"/>
        </w:rPr>
      </w:pPr>
      <w:r w:rsidRPr="004069DD">
        <w:rPr>
          <w:rFonts w:ascii="Arial" w:hAnsi="Arial" w:cs="Arial"/>
          <w:sz w:val="16"/>
          <w:szCs w:val="16"/>
          <w:lang w:val="en-US"/>
        </w:rPr>
        <w:t xml:space="preserve">elements_sta5 = </w:t>
      </w:r>
      <w:proofErr w:type="spellStart"/>
      <w:proofErr w:type="gramStart"/>
      <w:r w:rsidRPr="004069DD">
        <w:rPr>
          <w:rFonts w:ascii="Arial" w:hAnsi="Arial" w:cs="Arial"/>
          <w:sz w:val="16"/>
          <w:szCs w:val="16"/>
          <w:lang w:val="en-US"/>
        </w:rPr>
        <w:t>soup.find</w:t>
      </w:r>
      <w:proofErr w:type="gramEnd"/>
      <w:r w:rsidRPr="004069DD">
        <w:rPr>
          <w:rFonts w:ascii="Arial" w:hAnsi="Arial" w:cs="Arial"/>
          <w:sz w:val="16"/>
          <w:szCs w:val="16"/>
          <w:lang w:val="en-US"/>
        </w:rPr>
        <w:t>_all</w:t>
      </w:r>
      <w:proofErr w:type="spellEnd"/>
      <w:r w:rsidRPr="004069DD">
        <w:rPr>
          <w:rFonts w:ascii="Arial" w:hAnsi="Arial" w:cs="Arial"/>
          <w:sz w:val="16"/>
          <w:szCs w:val="16"/>
          <w:lang w:val="en-US"/>
        </w:rPr>
        <w:t>(class_='sta5')</w:t>
      </w:r>
    </w:p>
    <w:p w14:paraId="29EF14D0" w14:textId="77777777" w:rsidR="00E76C7E" w:rsidRPr="004069DD"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color w:val="00B050"/>
          <w:sz w:val="16"/>
          <w:szCs w:val="16"/>
        </w:rPr>
      </w:pPr>
      <w:r w:rsidRPr="0043645C">
        <w:rPr>
          <w:rFonts w:ascii="Arial" w:hAnsi="Arial" w:cs="Arial"/>
          <w:color w:val="00B050"/>
          <w:sz w:val="16"/>
          <w:szCs w:val="16"/>
        </w:rPr>
        <w:t># Extraire les informations nécessaires de chaque élément et les ajouter à la liste</w:t>
      </w:r>
    </w:p>
    <w:p w14:paraId="53FE3F66" w14:textId="77777777" w:rsidR="00E76C7E" w:rsidRPr="004069DD"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lang w:val="en-US"/>
        </w:rPr>
      </w:pPr>
      <w:r w:rsidRPr="004069DD">
        <w:rPr>
          <w:rFonts w:ascii="Arial" w:hAnsi="Arial" w:cs="Arial"/>
          <w:sz w:val="16"/>
          <w:szCs w:val="16"/>
          <w:lang w:val="en-US"/>
        </w:rPr>
        <w:t>for element in elements_sta5:</w:t>
      </w:r>
    </w:p>
    <w:p w14:paraId="5BD3075A" w14:textId="77777777" w:rsidR="00E76C7E" w:rsidRPr="004069DD"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lang w:val="en-US"/>
        </w:rPr>
      </w:pPr>
      <w:r w:rsidRPr="004069DD">
        <w:rPr>
          <w:rFonts w:ascii="Arial" w:hAnsi="Arial" w:cs="Arial"/>
          <w:sz w:val="16"/>
          <w:szCs w:val="16"/>
          <w:lang w:val="en-US"/>
        </w:rPr>
        <w:t xml:space="preserve">        </w:t>
      </w:r>
      <w:proofErr w:type="spellStart"/>
      <w:r w:rsidRPr="004069DD">
        <w:rPr>
          <w:rFonts w:ascii="Arial" w:hAnsi="Arial" w:cs="Arial"/>
          <w:sz w:val="16"/>
          <w:szCs w:val="16"/>
          <w:lang w:val="en-US"/>
        </w:rPr>
        <w:t>product_name</w:t>
      </w:r>
      <w:proofErr w:type="spellEnd"/>
      <w:r w:rsidRPr="004069DD">
        <w:rPr>
          <w:rFonts w:ascii="Arial" w:hAnsi="Arial" w:cs="Arial"/>
          <w:sz w:val="16"/>
          <w:szCs w:val="16"/>
          <w:lang w:val="en-US"/>
        </w:rPr>
        <w:t xml:space="preserve"> = </w:t>
      </w:r>
      <w:proofErr w:type="spellStart"/>
      <w:proofErr w:type="gramStart"/>
      <w:r w:rsidRPr="004069DD">
        <w:rPr>
          <w:rFonts w:ascii="Arial" w:hAnsi="Arial" w:cs="Arial"/>
          <w:sz w:val="16"/>
          <w:szCs w:val="16"/>
          <w:lang w:val="en-US"/>
        </w:rPr>
        <w:t>element.find</w:t>
      </w:r>
      <w:proofErr w:type="spellEnd"/>
      <w:proofErr w:type="gramEnd"/>
      <w:r w:rsidRPr="004069DD">
        <w:rPr>
          <w:rFonts w:ascii="Arial" w:hAnsi="Arial" w:cs="Arial"/>
          <w:sz w:val="16"/>
          <w:szCs w:val="16"/>
          <w:lang w:val="en-US"/>
        </w:rPr>
        <w:t>('a').</w:t>
      </w:r>
      <w:proofErr w:type="spellStart"/>
      <w:r w:rsidRPr="004069DD">
        <w:rPr>
          <w:rFonts w:ascii="Arial" w:hAnsi="Arial" w:cs="Arial"/>
          <w:sz w:val="16"/>
          <w:szCs w:val="16"/>
          <w:lang w:val="en-US"/>
        </w:rPr>
        <w:t>text.strip</w:t>
      </w:r>
      <w:proofErr w:type="spellEnd"/>
      <w:r w:rsidRPr="004069DD">
        <w:rPr>
          <w:rFonts w:ascii="Arial" w:hAnsi="Arial" w:cs="Arial"/>
          <w:sz w:val="16"/>
          <w:szCs w:val="16"/>
          <w:lang w:val="en-US"/>
        </w:rPr>
        <w:t>()</w:t>
      </w:r>
    </w:p>
    <w:p w14:paraId="49CE0161" w14:textId="77777777" w:rsidR="00E76C7E" w:rsidRPr="004069DD"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lang w:val="en-US"/>
        </w:rPr>
      </w:pPr>
      <w:r w:rsidRPr="004069DD">
        <w:rPr>
          <w:rFonts w:ascii="Arial" w:hAnsi="Arial" w:cs="Arial"/>
          <w:sz w:val="16"/>
          <w:szCs w:val="16"/>
          <w:lang w:val="en-US"/>
        </w:rPr>
        <w:t xml:space="preserve">        </w:t>
      </w:r>
      <w:proofErr w:type="spellStart"/>
      <w:r w:rsidRPr="004069DD">
        <w:rPr>
          <w:rFonts w:ascii="Arial" w:hAnsi="Arial" w:cs="Arial"/>
          <w:sz w:val="16"/>
          <w:szCs w:val="16"/>
          <w:lang w:val="en-US"/>
        </w:rPr>
        <w:t>product_price</w:t>
      </w:r>
      <w:proofErr w:type="spellEnd"/>
      <w:r w:rsidRPr="004069DD">
        <w:rPr>
          <w:rFonts w:ascii="Arial" w:hAnsi="Arial" w:cs="Arial"/>
          <w:sz w:val="16"/>
          <w:szCs w:val="16"/>
          <w:lang w:val="en-US"/>
        </w:rPr>
        <w:t xml:space="preserve"> = </w:t>
      </w:r>
      <w:proofErr w:type="spellStart"/>
      <w:proofErr w:type="gramStart"/>
      <w:r w:rsidRPr="004069DD">
        <w:rPr>
          <w:rFonts w:ascii="Arial" w:hAnsi="Arial" w:cs="Arial"/>
          <w:sz w:val="16"/>
          <w:szCs w:val="16"/>
          <w:lang w:val="en-US"/>
        </w:rPr>
        <w:t>element.find</w:t>
      </w:r>
      <w:proofErr w:type="spellEnd"/>
      <w:proofErr w:type="gramEnd"/>
      <w:r w:rsidRPr="004069DD">
        <w:rPr>
          <w:rFonts w:ascii="Arial" w:hAnsi="Arial" w:cs="Arial"/>
          <w:sz w:val="16"/>
          <w:szCs w:val="16"/>
          <w:lang w:val="en-US"/>
        </w:rPr>
        <w:t>('strong').</w:t>
      </w:r>
      <w:proofErr w:type="spellStart"/>
      <w:r w:rsidRPr="004069DD">
        <w:rPr>
          <w:rFonts w:ascii="Arial" w:hAnsi="Arial" w:cs="Arial"/>
          <w:sz w:val="16"/>
          <w:szCs w:val="16"/>
          <w:lang w:val="en-US"/>
        </w:rPr>
        <w:t>text.strip</w:t>
      </w:r>
      <w:proofErr w:type="spellEnd"/>
      <w:r w:rsidRPr="004069DD">
        <w:rPr>
          <w:rFonts w:ascii="Arial" w:hAnsi="Arial" w:cs="Arial"/>
          <w:sz w:val="16"/>
          <w:szCs w:val="16"/>
          <w:lang w:val="en-US"/>
        </w:rPr>
        <w:t>()</w:t>
      </w:r>
    </w:p>
    <w:p w14:paraId="7F17BF79" w14:textId="77777777" w:rsidR="00E76C7E"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lang w:val="en-US"/>
        </w:rPr>
      </w:pPr>
      <w:r w:rsidRPr="004069DD">
        <w:rPr>
          <w:rFonts w:ascii="Arial" w:hAnsi="Arial" w:cs="Arial"/>
          <w:sz w:val="16"/>
          <w:szCs w:val="16"/>
          <w:lang w:val="en-US"/>
        </w:rPr>
        <w:t xml:space="preserve">        </w:t>
      </w:r>
      <w:proofErr w:type="spellStart"/>
      <w:r w:rsidRPr="004069DD">
        <w:rPr>
          <w:rFonts w:ascii="Arial" w:hAnsi="Arial" w:cs="Arial"/>
          <w:sz w:val="16"/>
          <w:szCs w:val="16"/>
          <w:lang w:val="en-US"/>
        </w:rPr>
        <w:t>product_variation</w:t>
      </w:r>
      <w:proofErr w:type="spellEnd"/>
      <w:r w:rsidRPr="004069DD">
        <w:rPr>
          <w:rFonts w:ascii="Arial" w:hAnsi="Arial" w:cs="Arial"/>
          <w:sz w:val="16"/>
          <w:szCs w:val="16"/>
          <w:lang w:val="en-US"/>
        </w:rPr>
        <w:t xml:space="preserve"> = </w:t>
      </w:r>
      <w:proofErr w:type="spellStart"/>
      <w:proofErr w:type="gramStart"/>
      <w:r w:rsidRPr="004069DD">
        <w:rPr>
          <w:rFonts w:ascii="Arial" w:hAnsi="Arial" w:cs="Arial"/>
          <w:sz w:val="16"/>
          <w:szCs w:val="16"/>
          <w:lang w:val="en-US"/>
        </w:rPr>
        <w:t>element.find</w:t>
      </w:r>
      <w:proofErr w:type="gramEnd"/>
      <w:r w:rsidRPr="004069DD">
        <w:rPr>
          <w:rFonts w:ascii="Arial" w:hAnsi="Arial" w:cs="Arial"/>
          <w:sz w:val="16"/>
          <w:szCs w:val="16"/>
          <w:lang w:val="en-US"/>
        </w:rPr>
        <w:t>_all</w:t>
      </w:r>
      <w:proofErr w:type="spellEnd"/>
      <w:r w:rsidRPr="004069DD">
        <w:rPr>
          <w:rFonts w:ascii="Arial" w:hAnsi="Arial" w:cs="Arial"/>
          <w:sz w:val="16"/>
          <w:szCs w:val="16"/>
          <w:lang w:val="en-US"/>
        </w:rPr>
        <w:t>('td')[0].</w:t>
      </w:r>
      <w:proofErr w:type="spellStart"/>
      <w:r w:rsidRPr="004069DD">
        <w:rPr>
          <w:rFonts w:ascii="Arial" w:hAnsi="Arial" w:cs="Arial"/>
          <w:sz w:val="16"/>
          <w:szCs w:val="16"/>
          <w:lang w:val="en-US"/>
        </w:rPr>
        <w:t>text.strip</w:t>
      </w:r>
      <w:proofErr w:type="spellEnd"/>
      <w:r w:rsidRPr="004069DD">
        <w:rPr>
          <w:rFonts w:ascii="Arial" w:hAnsi="Arial" w:cs="Arial"/>
          <w:sz w:val="16"/>
          <w:szCs w:val="16"/>
          <w:lang w:val="en-US"/>
        </w:rPr>
        <w:t>()</w:t>
      </w:r>
    </w:p>
    <w:p w14:paraId="4D1991F9" w14:textId="77777777" w:rsidR="00E76C7E" w:rsidRPr="004069DD"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lang w:val="en-US"/>
        </w:rPr>
      </w:pPr>
    </w:p>
    <w:p w14:paraId="6901D199" w14:textId="77777777" w:rsidR="00E76C7E" w:rsidRPr="004069DD"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rPr>
      </w:pPr>
      <w:r w:rsidRPr="004E793E">
        <w:rPr>
          <w:rFonts w:ascii="Arial" w:hAnsi="Arial" w:cs="Arial"/>
          <w:sz w:val="16"/>
          <w:szCs w:val="16"/>
          <w:lang w:val="en-US"/>
        </w:rPr>
        <w:t xml:space="preserve"> </w:t>
      </w:r>
      <w:r w:rsidRPr="00C54EE0">
        <w:rPr>
          <w:rFonts w:ascii="Arial" w:hAnsi="Arial" w:cs="Arial"/>
          <w:color w:val="00B050"/>
          <w:sz w:val="16"/>
          <w:szCs w:val="16"/>
        </w:rPr>
        <w:t># Convertir le prix en valeur numérique si possible, sinon ignorer cet élément</w:t>
      </w:r>
    </w:p>
    <w:p w14:paraId="05D2DA1D" w14:textId="77777777" w:rsidR="00E76C7E"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lang w:val="en-US"/>
        </w:rPr>
      </w:pPr>
      <w:r w:rsidRPr="0043645C">
        <w:rPr>
          <w:rFonts w:ascii="Arial" w:hAnsi="Arial" w:cs="Arial"/>
          <w:sz w:val="16"/>
          <w:szCs w:val="16"/>
        </w:rPr>
        <w:t xml:space="preserve"> </w:t>
      </w:r>
      <w:proofErr w:type="spellStart"/>
      <w:r w:rsidRPr="004069DD">
        <w:rPr>
          <w:rFonts w:ascii="Arial" w:hAnsi="Arial" w:cs="Arial"/>
          <w:sz w:val="16"/>
          <w:szCs w:val="16"/>
          <w:lang w:val="en-US"/>
        </w:rPr>
        <w:t>product_price</w:t>
      </w:r>
      <w:proofErr w:type="spellEnd"/>
      <w:r w:rsidRPr="004069DD">
        <w:rPr>
          <w:rFonts w:ascii="Arial" w:hAnsi="Arial" w:cs="Arial"/>
          <w:sz w:val="16"/>
          <w:szCs w:val="16"/>
          <w:lang w:val="en-US"/>
        </w:rPr>
        <w:t xml:space="preserve"> = </w:t>
      </w:r>
      <w:proofErr w:type="gramStart"/>
      <w:r w:rsidRPr="004069DD">
        <w:rPr>
          <w:rFonts w:ascii="Arial" w:hAnsi="Arial" w:cs="Arial"/>
          <w:sz w:val="16"/>
          <w:szCs w:val="16"/>
          <w:lang w:val="en-US"/>
        </w:rPr>
        <w:t>float(</w:t>
      </w:r>
      <w:proofErr w:type="spellStart"/>
      <w:proofErr w:type="gramEnd"/>
      <w:r w:rsidRPr="004069DD">
        <w:rPr>
          <w:rFonts w:ascii="Arial" w:hAnsi="Arial" w:cs="Arial"/>
          <w:sz w:val="16"/>
          <w:szCs w:val="16"/>
          <w:lang w:val="en-US"/>
        </w:rPr>
        <w:t>product_price.replace</w:t>
      </w:r>
      <w:proofErr w:type="spellEnd"/>
      <w:r w:rsidRPr="004069DD">
        <w:rPr>
          <w:rFonts w:ascii="Arial" w:hAnsi="Arial" w:cs="Arial"/>
          <w:sz w:val="16"/>
          <w:szCs w:val="16"/>
          <w:lang w:val="en-US"/>
        </w:rPr>
        <w:t>(',', '.'))</w:t>
      </w:r>
    </w:p>
    <w:p w14:paraId="050643DC" w14:textId="77777777" w:rsidR="00E76C7E" w:rsidRPr="004069DD"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lang w:val="en-US"/>
        </w:rPr>
      </w:pPr>
    </w:p>
    <w:p w14:paraId="5C6600AC" w14:textId="77777777" w:rsidR="00E76C7E" w:rsidRPr="00C54EE0"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color w:val="00B050"/>
          <w:sz w:val="16"/>
          <w:szCs w:val="16"/>
        </w:rPr>
      </w:pPr>
      <w:r w:rsidRPr="00C54EE0">
        <w:rPr>
          <w:rFonts w:ascii="Arial" w:hAnsi="Arial" w:cs="Arial"/>
          <w:color w:val="00B050"/>
          <w:sz w:val="16"/>
          <w:szCs w:val="16"/>
        </w:rPr>
        <w:t># Ajouter un dictionnaire pour chaque produit dans la liste</w:t>
      </w:r>
    </w:p>
    <w:p w14:paraId="5034B7B3" w14:textId="77777777" w:rsidR="00E76C7E" w:rsidRPr="004069DD"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lang w:val="en-US"/>
        </w:rPr>
      </w:pPr>
      <w:proofErr w:type="spellStart"/>
      <w:proofErr w:type="gramStart"/>
      <w:r w:rsidRPr="004069DD">
        <w:rPr>
          <w:rFonts w:ascii="Arial" w:hAnsi="Arial" w:cs="Arial"/>
          <w:sz w:val="16"/>
          <w:szCs w:val="16"/>
          <w:lang w:val="en-US"/>
        </w:rPr>
        <w:t>data.append</w:t>
      </w:r>
      <w:proofErr w:type="spellEnd"/>
      <w:proofErr w:type="gramEnd"/>
      <w:r w:rsidRPr="004069DD">
        <w:rPr>
          <w:rFonts w:ascii="Arial" w:hAnsi="Arial" w:cs="Arial"/>
          <w:sz w:val="16"/>
          <w:szCs w:val="16"/>
          <w:lang w:val="en-US"/>
        </w:rPr>
        <w:t>({</w:t>
      </w:r>
    </w:p>
    <w:p w14:paraId="1178397A" w14:textId="77777777" w:rsidR="00E76C7E" w:rsidRPr="004069DD"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lang w:val="en-US"/>
        </w:rPr>
      </w:pPr>
      <w:r w:rsidRPr="004069DD">
        <w:rPr>
          <w:rFonts w:ascii="Arial" w:hAnsi="Arial" w:cs="Arial"/>
          <w:sz w:val="16"/>
          <w:szCs w:val="16"/>
          <w:lang w:val="en-US"/>
        </w:rPr>
        <w:t xml:space="preserve">                "</w:t>
      </w:r>
      <w:proofErr w:type="spellStart"/>
      <w:r w:rsidRPr="004069DD">
        <w:rPr>
          <w:rFonts w:ascii="Arial" w:hAnsi="Arial" w:cs="Arial"/>
          <w:sz w:val="16"/>
          <w:szCs w:val="16"/>
          <w:lang w:val="en-US"/>
        </w:rPr>
        <w:t>Produit</w:t>
      </w:r>
      <w:proofErr w:type="spellEnd"/>
      <w:r w:rsidRPr="004069DD">
        <w:rPr>
          <w:rFonts w:ascii="Arial" w:hAnsi="Arial" w:cs="Arial"/>
          <w:sz w:val="16"/>
          <w:szCs w:val="16"/>
          <w:lang w:val="en-US"/>
        </w:rPr>
        <w:t xml:space="preserve">": </w:t>
      </w:r>
      <w:proofErr w:type="spellStart"/>
      <w:r w:rsidRPr="004069DD">
        <w:rPr>
          <w:rFonts w:ascii="Arial" w:hAnsi="Arial" w:cs="Arial"/>
          <w:sz w:val="16"/>
          <w:szCs w:val="16"/>
          <w:lang w:val="en-US"/>
        </w:rPr>
        <w:t>product_name</w:t>
      </w:r>
      <w:proofErr w:type="spellEnd"/>
      <w:r w:rsidRPr="004069DD">
        <w:rPr>
          <w:rFonts w:ascii="Arial" w:hAnsi="Arial" w:cs="Arial"/>
          <w:sz w:val="16"/>
          <w:szCs w:val="16"/>
          <w:lang w:val="en-US"/>
        </w:rPr>
        <w:t>,</w:t>
      </w:r>
    </w:p>
    <w:p w14:paraId="4C41C2EE" w14:textId="77777777" w:rsidR="00E76C7E" w:rsidRPr="00134581"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rPr>
      </w:pPr>
      <w:r w:rsidRPr="004069DD">
        <w:rPr>
          <w:rFonts w:ascii="Arial" w:hAnsi="Arial" w:cs="Arial"/>
          <w:sz w:val="16"/>
          <w:szCs w:val="16"/>
          <w:lang w:val="en-US"/>
        </w:rPr>
        <w:t xml:space="preserve">                </w:t>
      </w:r>
      <w:r w:rsidRPr="00134581">
        <w:rPr>
          <w:rFonts w:ascii="Arial" w:hAnsi="Arial" w:cs="Arial"/>
          <w:sz w:val="16"/>
          <w:szCs w:val="16"/>
        </w:rPr>
        <w:t>"Prix</w:t>
      </w:r>
      <w:proofErr w:type="gramStart"/>
      <w:r w:rsidRPr="00134581">
        <w:rPr>
          <w:rFonts w:ascii="Arial" w:hAnsi="Arial" w:cs="Arial"/>
          <w:sz w:val="16"/>
          <w:szCs w:val="16"/>
        </w:rPr>
        <w:t>":</w:t>
      </w:r>
      <w:proofErr w:type="gramEnd"/>
      <w:r w:rsidRPr="00134581">
        <w:rPr>
          <w:rFonts w:ascii="Arial" w:hAnsi="Arial" w:cs="Arial"/>
          <w:sz w:val="16"/>
          <w:szCs w:val="16"/>
        </w:rPr>
        <w:t xml:space="preserve"> </w:t>
      </w:r>
      <w:proofErr w:type="spellStart"/>
      <w:r w:rsidRPr="00134581">
        <w:rPr>
          <w:rFonts w:ascii="Arial" w:hAnsi="Arial" w:cs="Arial"/>
          <w:sz w:val="16"/>
          <w:szCs w:val="16"/>
        </w:rPr>
        <w:t>product_price</w:t>
      </w:r>
      <w:proofErr w:type="spellEnd"/>
      <w:r w:rsidRPr="00134581">
        <w:rPr>
          <w:rFonts w:ascii="Arial" w:hAnsi="Arial" w:cs="Arial"/>
          <w:sz w:val="16"/>
          <w:szCs w:val="16"/>
        </w:rPr>
        <w:t>,</w:t>
      </w:r>
    </w:p>
    <w:p w14:paraId="11DFF47D" w14:textId="77777777" w:rsidR="00E76C7E" w:rsidRPr="00134581"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rPr>
      </w:pPr>
      <w:r w:rsidRPr="00134581">
        <w:rPr>
          <w:rFonts w:ascii="Arial" w:hAnsi="Arial" w:cs="Arial"/>
          <w:sz w:val="16"/>
          <w:szCs w:val="16"/>
        </w:rPr>
        <w:t xml:space="preserve">                "Variation</w:t>
      </w:r>
      <w:proofErr w:type="gramStart"/>
      <w:r w:rsidRPr="00134581">
        <w:rPr>
          <w:rFonts w:ascii="Arial" w:hAnsi="Arial" w:cs="Arial"/>
          <w:sz w:val="16"/>
          <w:szCs w:val="16"/>
        </w:rPr>
        <w:t>":</w:t>
      </w:r>
      <w:proofErr w:type="gramEnd"/>
      <w:r w:rsidRPr="00134581">
        <w:rPr>
          <w:rFonts w:ascii="Arial" w:hAnsi="Arial" w:cs="Arial"/>
          <w:sz w:val="16"/>
          <w:szCs w:val="16"/>
        </w:rPr>
        <w:t xml:space="preserve"> </w:t>
      </w:r>
      <w:proofErr w:type="spellStart"/>
      <w:r w:rsidRPr="00134581">
        <w:rPr>
          <w:rFonts w:ascii="Arial" w:hAnsi="Arial" w:cs="Arial"/>
          <w:sz w:val="16"/>
          <w:szCs w:val="16"/>
        </w:rPr>
        <w:t>product_variation</w:t>
      </w:r>
      <w:proofErr w:type="spellEnd"/>
    </w:p>
    <w:p w14:paraId="57B31296" w14:textId="77777777" w:rsidR="00E76C7E" w:rsidRPr="0013500B" w:rsidRDefault="00E76C7E" w:rsidP="00E76C7E">
      <w:pPr>
        <w:pBdr>
          <w:top w:val="single" w:sz="4" w:space="1" w:color="auto"/>
          <w:left w:val="single" w:sz="4" w:space="4" w:color="auto"/>
          <w:bottom w:val="single" w:sz="4" w:space="1" w:color="auto"/>
          <w:right w:val="single" w:sz="4" w:space="4" w:color="auto"/>
        </w:pBdr>
        <w:ind w:left="1447" w:right="1471"/>
        <w:rPr>
          <w:rFonts w:ascii="Arial" w:hAnsi="Arial" w:cs="Arial"/>
          <w:sz w:val="16"/>
          <w:szCs w:val="16"/>
        </w:rPr>
      </w:pPr>
      <w:r w:rsidRPr="00134581">
        <w:rPr>
          <w:rFonts w:ascii="Arial" w:hAnsi="Arial" w:cs="Arial"/>
          <w:sz w:val="16"/>
          <w:szCs w:val="16"/>
        </w:rPr>
        <w:t xml:space="preserve">            })</w:t>
      </w:r>
    </w:p>
    <w:p w14:paraId="0BDCE0A8" w14:textId="77777777" w:rsidR="00E76C7E" w:rsidRPr="003D5B33" w:rsidRDefault="00E76C7E" w:rsidP="0066472B">
      <w:pPr>
        <w:pStyle w:val="Titre2"/>
        <w:numPr>
          <w:ilvl w:val="1"/>
          <w:numId w:val="47"/>
        </w:numPr>
        <w:spacing w:before="120"/>
        <w:ind w:left="357" w:hanging="357"/>
      </w:pPr>
      <w:bookmarkStart w:id="36" w:name="_Toc176422037"/>
      <w:r>
        <w:t>Extraction de données depuis un fichier de données</w:t>
      </w:r>
      <w:bookmarkEnd w:id="36"/>
    </w:p>
    <w:p w14:paraId="1B55B13A" w14:textId="583696F3" w:rsidR="00E76C7E" w:rsidRPr="009C5972" w:rsidRDefault="00E76C7E" w:rsidP="00E76C7E">
      <w:pPr>
        <w:pStyle w:val="Paragraphedeliste"/>
        <w:numPr>
          <w:ilvl w:val="0"/>
          <w:numId w:val="39"/>
        </w:numPr>
        <w:spacing w:after="120"/>
        <w:ind w:left="1803" w:hanging="357"/>
        <w:rPr>
          <w:b/>
          <w:bCs/>
        </w:rPr>
      </w:pPr>
      <w:r w:rsidRPr="009C5972">
        <w:rPr>
          <w:b/>
          <w:bCs/>
        </w:rPr>
        <w:t>Exemple de code</w:t>
      </w:r>
      <w:r w:rsidR="00BF3B21">
        <w:rPr>
          <w:b/>
          <w:bCs/>
        </w:rPr>
        <w:t xml:space="preserve"> d’extraction CSV</w:t>
      </w:r>
      <w:r w:rsidRPr="009C5972">
        <w:rPr>
          <w:b/>
          <w:bCs/>
        </w:rPr>
        <w:t xml:space="preserve"> :</w:t>
      </w:r>
    </w:p>
    <w:p w14:paraId="4477D6CC"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color w:val="00B050"/>
          <w:sz w:val="16"/>
          <w:szCs w:val="16"/>
          <w:lang w:val="en-US"/>
        </w:rPr>
        <w:t># Fonction pour le traitement et le transfert des données</w:t>
      </w:r>
    </w:p>
    <w:p w14:paraId="447833D7"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proofErr w:type="gramStart"/>
      <w:r w:rsidRPr="00BF3B21">
        <w:rPr>
          <w:rFonts w:ascii="Arial" w:hAnsi="Arial" w:cs="Arial"/>
          <w:sz w:val="16"/>
          <w:szCs w:val="16"/>
          <w:lang w:val="en-US"/>
        </w:rPr>
        <w:t>def</w:t>
      </w:r>
      <w:proofErr w:type="gramEnd"/>
      <w:r w:rsidRPr="00BF3B21">
        <w:rPr>
          <w:rFonts w:ascii="Arial" w:hAnsi="Arial" w:cs="Arial"/>
          <w:sz w:val="16"/>
          <w:szCs w:val="16"/>
          <w:lang w:val="en-US"/>
        </w:rPr>
        <w:t xml:space="preserve"> </w:t>
      </w:r>
      <w:proofErr w:type="spellStart"/>
      <w:r w:rsidRPr="00BF3B21">
        <w:rPr>
          <w:rFonts w:ascii="Arial" w:hAnsi="Arial" w:cs="Arial"/>
          <w:sz w:val="16"/>
          <w:szCs w:val="16"/>
          <w:lang w:val="en-US"/>
        </w:rPr>
        <w:t>data_traitement</w:t>
      </w:r>
      <w:proofErr w:type="spellEnd"/>
      <w:r w:rsidRPr="00BF3B21">
        <w:rPr>
          <w:rFonts w:ascii="Arial" w:hAnsi="Arial" w:cs="Arial"/>
          <w:sz w:val="16"/>
          <w:szCs w:val="16"/>
          <w:lang w:val="en-US"/>
        </w:rPr>
        <w:t>(</w:t>
      </w:r>
      <w:proofErr w:type="spellStart"/>
      <w:r w:rsidRPr="00BF3B21">
        <w:rPr>
          <w:rFonts w:ascii="Arial" w:hAnsi="Arial" w:cs="Arial"/>
          <w:sz w:val="16"/>
          <w:szCs w:val="16"/>
          <w:lang w:val="en-US"/>
        </w:rPr>
        <w:t>chemin_dossier</w:t>
      </w:r>
      <w:proofErr w:type="spellEnd"/>
      <w:r w:rsidRPr="00BF3B21">
        <w:rPr>
          <w:rFonts w:ascii="Arial" w:hAnsi="Arial" w:cs="Arial"/>
          <w:sz w:val="16"/>
          <w:szCs w:val="16"/>
          <w:lang w:val="en-US"/>
        </w:rPr>
        <w:t xml:space="preserve">, </w:t>
      </w:r>
      <w:proofErr w:type="spellStart"/>
      <w:r w:rsidRPr="00BF3B21">
        <w:rPr>
          <w:rFonts w:ascii="Arial" w:hAnsi="Arial" w:cs="Arial"/>
          <w:sz w:val="16"/>
          <w:szCs w:val="16"/>
          <w:lang w:val="en-US"/>
        </w:rPr>
        <w:t>base_de_donnees_url</w:t>
      </w:r>
      <w:proofErr w:type="spellEnd"/>
      <w:r w:rsidRPr="00BF3B21">
        <w:rPr>
          <w:rFonts w:ascii="Arial" w:hAnsi="Arial" w:cs="Arial"/>
          <w:sz w:val="16"/>
          <w:szCs w:val="16"/>
          <w:lang w:val="en-US"/>
        </w:rPr>
        <w:t xml:space="preserve">, source, </w:t>
      </w:r>
      <w:proofErr w:type="spellStart"/>
      <w:r w:rsidRPr="00BF3B21">
        <w:rPr>
          <w:rFonts w:ascii="Arial" w:hAnsi="Arial" w:cs="Arial"/>
          <w:sz w:val="16"/>
          <w:szCs w:val="16"/>
          <w:lang w:val="en-US"/>
        </w:rPr>
        <w:t>db_name</w:t>
      </w:r>
      <w:proofErr w:type="spellEnd"/>
      <w:r w:rsidRPr="00BF3B21">
        <w:rPr>
          <w:rFonts w:ascii="Arial" w:hAnsi="Arial" w:cs="Arial"/>
          <w:sz w:val="16"/>
          <w:szCs w:val="16"/>
          <w:lang w:val="en-US"/>
        </w:rPr>
        <w:t>):</w:t>
      </w:r>
    </w:p>
    <w:p w14:paraId="52698FE1"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gramStart"/>
      <w:r w:rsidRPr="00BF3B21">
        <w:rPr>
          <w:rFonts w:ascii="Arial" w:hAnsi="Arial" w:cs="Arial"/>
          <w:sz w:val="16"/>
          <w:szCs w:val="16"/>
          <w:lang w:val="en-US"/>
        </w:rPr>
        <w:t>global</w:t>
      </w:r>
      <w:proofErr w:type="gramEnd"/>
      <w:r w:rsidRPr="00BF3B21">
        <w:rPr>
          <w:rFonts w:ascii="Arial" w:hAnsi="Arial" w:cs="Arial"/>
          <w:sz w:val="16"/>
          <w:szCs w:val="16"/>
          <w:lang w:val="en-US"/>
        </w:rPr>
        <w:t xml:space="preserve"> k</w:t>
      </w:r>
    </w:p>
    <w:p w14:paraId="36C17D3C"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p>
    <w:p w14:paraId="37EE401D"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color w:val="00B050"/>
          <w:sz w:val="16"/>
          <w:szCs w:val="16"/>
          <w:lang w:val="en-US"/>
        </w:rPr>
        <w:t>    # Vérifier et créer la base de données si nécessaire</w:t>
      </w:r>
    </w:p>
    <w:p w14:paraId="4A1E5FCB"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spellStart"/>
      <w:r w:rsidRPr="00BF3B21">
        <w:rPr>
          <w:rFonts w:ascii="Arial" w:hAnsi="Arial" w:cs="Arial"/>
          <w:sz w:val="16"/>
          <w:szCs w:val="16"/>
          <w:lang w:val="en-US"/>
        </w:rPr>
        <w:t>create_database_if_not_</w:t>
      </w:r>
      <w:proofErr w:type="gramStart"/>
      <w:r w:rsidRPr="00BF3B21">
        <w:rPr>
          <w:rFonts w:ascii="Arial" w:hAnsi="Arial" w:cs="Arial"/>
          <w:sz w:val="16"/>
          <w:szCs w:val="16"/>
          <w:lang w:val="en-US"/>
        </w:rPr>
        <w:t>exists</w:t>
      </w:r>
      <w:proofErr w:type="spellEnd"/>
      <w:r w:rsidRPr="00BF3B21">
        <w:rPr>
          <w:rFonts w:ascii="Arial" w:hAnsi="Arial" w:cs="Arial"/>
          <w:sz w:val="16"/>
          <w:szCs w:val="16"/>
          <w:lang w:val="en-US"/>
        </w:rPr>
        <w:t>(</w:t>
      </w:r>
      <w:proofErr w:type="spellStart"/>
      <w:proofErr w:type="gramEnd"/>
      <w:r w:rsidRPr="00BF3B21">
        <w:rPr>
          <w:rFonts w:ascii="Arial" w:hAnsi="Arial" w:cs="Arial"/>
          <w:sz w:val="16"/>
          <w:szCs w:val="16"/>
          <w:lang w:val="en-US"/>
        </w:rPr>
        <w:t>base_de_donnees_url</w:t>
      </w:r>
      <w:proofErr w:type="spellEnd"/>
      <w:r w:rsidRPr="00BF3B21">
        <w:rPr>
          <w:rFonts w:ascii="Arial" w:hAnsi="Arial" w:cs="Arial"/>
          <w:sz w:val="16"/>
          <w:szCs w:val="16"/>
          <w:lang w:val="en-US"/>
        </w:rPr>
        <w:t xml:space="preserve">, </w:t>
      </w:r>
      <w:proofErr w:type="spellStart"/>
      <w:r w:rsidRPr="00BF3B21">
        <w:rPr>
          <w:rFonts w:ascii="Arial" w:hAnsi="Arial" w:cs="Arial"/>
          <w:sz w:val="16"/>
          <w:szCs w:val="16"/>
          <w:lang w:val="en-US"/>
        </w:rPr>
        <w:t>db_name</w:t>
      </w:r>
      <w:proofErr w:type="spellEnd"/>
      <w:r w:rsidRPr="00BF3B21">
        <w:rPr>
          <w:rFonts w:ascii="Arial" w:hAnsi="Arial" w:cs="Arial"/>
          <w:sz w:val="16"/>
          <w:szCs w:val="16"/>
          <w:lang w:val="en-US"/>
        </w:rPr>
        <w:t>)</w:t>
      </w:r>
    </w:p>
    <w:p w14:paraId="0A4DBEA0"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
    <w:p w14:paraId="6396A55D"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color w:val="00B050"/>
          <w:sz w:val="16"/>
          <w:szCs w:val="16"/>
          <w:lang w:val="en-US"/>
        </w:rPr>
        <w:t xml:space="preserve">    # </w:t>
      </w:r>
      <w:proofErr w:type="spellStart"/>
      <w:r w:rsidRPr="00BF3B21">
        <w:rPr>
          <w:rFonts w:ascii="Arial" w:hAnsi="Arial" w:cs="Arial"/>
          <w:color w:val="00B050"/>
          <w:sz w:val="16"/>
          <w:szCs w:val="16"/>
          <w:lang w:val="en-US"/>
        </w:rPr>
        <w:t>Création</w:t>
      </w:r>
      <w:proofErr w:type="spellEnd"/>
      <w:r w:rsidRPr="00BF3B21">
        <w:rPr>
          <w:rFonts w:ascii="Arial" w:hAnsi="Arial" w:cs="Arial"/>
          <w:color w:val="00B050"/>
          <w:sz w:val="16"/>
          <w:szCs w:val="16"/>
          <w:lang w:val="en-US"/>
        </w:rPr>
        <w:t xml:space="preserve"> de </w:t>
      </w:r>
      <w:proofErr w:type="spellStart"/>
      <w:r w:rsidRPr="00BF3B21">
        <w:rPr>
          <w:rFonts w:ascii="Arial" w:hAnsi="Arial" w:cs="Arial"/>
          <w:color w:val="00B050"/>
          <w:sz w:val="16"/>
          <w:szCs w:val="16"/>
          <w:lang w:val="en-US"/>
        </w:rPr>
        <w:t>l'engine</w:t>
      </w:r>
      <w:proofErr w:type="spellEnd"/>
      <w:r w:rsidRPr="00BF3B21">
        <w:rPr>
          <w:rFonts w:ascii="Arial" w:hAnsi="Arial" w:cs="Arial"/>
          <w:color w:val="00B050"/>
          <w:sz w:val="16"/>
          <w:szCs w:val="16"/>
          <w:lang w:val="en-US"/>
        </w:rPr>
        <w:t xml:space="preserve"> de la base de données</w:t>
      </w:r>
    </w:p>
    <w:p w14:paraId="2552C531"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gramStart"/>
      <w:r w:rsidRPr="00BF3B21">
        <w:rPr>
          <w:rFonts w:ascii="Arial" w:hAnsi="Arial" w:cs="Arial"/>
          <w:sz w:val="16"/>
          <w:szCs w:val="16"/>
          <w:lang w:val="en-US"/>
        </w:rPr>
        <w:t>engine</w:t>
      </w:r>
      <w:proofErr w:type="gramEnd"/>
      <w:r w:rsidRPr="00BF3B21">
        <w:rPr>
          <w:rFonts w:ascii="Arial" w:hAnsi="Arial" w:cs="Arial"/>
          <w:sz w:val="16"/>
          <w:szCs w:val="16"/>
          <w:lang w:val="en-US"/>
        </w:rPr>
        <w:t xml:space="preserve"> = </w:t>
      </w:r>
      <w:proofErr w:type="spellStart"/>
      <w:r w:rsidRPr="00BF3B21">
        <w:rPr>
          <w:rFonts w:ascii="Arial" w:hAnsi="Arial" w:cs="Arial"/>
          <w:sz w:val="16"/>
          <w:szCs w:val="16"/>
          <w:lang w:val="en-US"/>
        </w:rPr>
        <w:t>create_engine</w:t>
      </w:r>
      <w:proofErr w:type="spellEnd"/>
      <w:r w:rsidRPr="00BF3B21">
        <w:rPr>
          <w:rFonts w:ascii="Arial" w:hAnsi="Arial" w:cs="Arial"/>
          <w:sz w:val="16"/>
          <w:szCs w:val="16"/>
          <w:lang w:val="en-US"/>
        </w:rPr>
        <w:t>(</w:t>
      </w:r>
      <w:proofErr w:type="spellStart"/>
      <w:r w:rsidRPr="00BF3B21">
        <w:rPr>
          <w:rFonts w:ascii="Arial" w:hAnsi="Arial" w:cs="Arial"/>
          <w:sz w:val="16"/>
          <w:szCs w:val="16"/>
          <w:lang w:val="en-US"/>
        </w:rPr>
        <w:t>base_de_donnees_url</w:t>
      </w:r>
      <w:proofErr w:type="spellEnd"/>
      <w:r w:rsidRPr="00BF3B21">
        <w:rPr>
          <w:rFonts w:ascii="Arial" w:hAnsi="Arial" w:cs="Arial"/>
          <w:sz w:val="16"/>
          <w:szCs w:val="16"/>
          <w:lang w:val="en-US"/>
        </w:rPr>
        <w:t>)</w:t>
      </w:r>
    </w:p>
    <w:p w14:paraId="7363AB8F"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
    <w:p w14:paraId="51B98715"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color w:val="00B050"/>
          <w:sz w:val="16"/>
          <w:szCs w:val="16"/>
          <w:lang w:val="en-US"/>
        </w:rPr>
        <w:t xml:space="preserve">    # Dictionnaire pour stocker les résultats des </w:t>
      </w:r>
      <w:proofErr w:type="spellStart"/>
      <w:r w:rsidRPr="00BF3B21">
        <w:rPr>
          <w:rFonts w:ascii="Arial" w:hAnsi="Arial" w:cs="Arial"/>
          <w:color w:val="00B050"/>
          <w:sz w:val="16"/>
          <w:szCs w:val="16"/>
          <w:lang w:val="en-US"/>
        </w:rPr>
        <w:t>DataFrames</w:t>
      </w:r>
      <w:proofErr w:type="spellEnd"/>
      <w:r w:rsidRPr="00BF3B21">
        <w:rPr>
          <w:rFonts w:ascii="Arial" w:hAnsi="Arial" w:cs="Arial"/>
          <w:color w:val="00B050"/>
          <w:sz w:val="16"/>
          <w:szCs w:val="16"/>
          <w:lang w:val="en-US"/>
        </w:rPr>
        <w:t xml:space="preserve"> concaténés</w:t>
      </w:r>
    </w:p>
    <w:p w14:paraId="55800D77"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spellStart"/>
      <w:proofErr w:type="gramStart"/>
      <w:r w:rsidRPr="00BF3B21">
        <w:rPr>
          <w:rFonts w:ascii="Arial" w:hAnsi="Arial" w:cs="Arial"/>
          <w:sz w:val="16"/>
          <w:szCs w:val="16"/>
          <w:lang w:val="en-US"/>
        </w:rPr>
        <w:t>resultats</w:t>
      </w:r>
      <w:proofErr w:type="spellEnd"/>
      <w:proofErr w:type="gramEnd"/>
      <w:r w:rsidRPr="00BF3B21">
        <w:rPr>
          <w:rFonts w:ascii="Arial" w:hAnsi="Arial" w:cs="Arial"/>
          <w:sz w:val="16"/>
          <w:szCs w:val="16"/>
          <w:lang w:val="en-US"/>
        </w:rPr>
        <w:t xml:space="preserve"> = {}</w:t>
      </w:r>
    </w:p>
    <w:p w14:paraId="2C916A18"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p>
    <w:p w14:paraId="619FE8B8"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color w:val="00B050"/>
          <w:sz w:val="16"/>
          <w:szCs w:val="16"/>
          <w:lang w:val="en-US"/>
        </w:rPr>
        <w:t>    # Pour les types de fichiers -1.csv et -2.csv</w:t>
      </w:r>
    </w:p>
    <w:p w14:paraId="4EAFB80E"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for </w:t>
      </w:r>
      <w:proofErr w:type="spellStart"/>
      <w:r w:rsidRPr="00BF3B21">
        <w:rPr>
          <w:rFonts w:ascii="Arial" w:hAnsi="Arial" w:cs="Arial"/>
          <w:sz w:val="16"/>
          <w:szCs w:val="16"/>
          <w:lang w:val="en-US"/>
        </w:rPr>
        <w:t>type_fichier</w:t>
      </w:r>
      <w:proofErr w:type="spellEnd"/>
      <w:r w:rsidRPr="00BF3B21">
        <w:rPr>
          <w:rFonts w:ascii="Arial" w:hAnsi="Arial" w:cs="Arial"/>
          <w:sz w:val="16"/>
          <w:szCs w:val="16"/>
          <w:lang w:val="en-US"/>
        </w:rPr>
        <w:t xml:space="preserve"> in ['-1.csv', '-2.csv']:</w:t>
      </w:r>
    </w:p>
    <w:p w14:paraId="4634C96D"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color w:val="00B050"/>
          <w:sz w:val="16"/>
          <w:szCs w:val="16"/>
          <w:lang w:val="en-US"/>
        </w:rPr>
        <w:lastRenderedPageBreak/>
        <w:t xml:space="preserve">        # Recherche des </w:t>
      </w:r>
      <w:proofErr w:type="spellStart"/>
      <w:r w:rsidRPr="00BF3B21">
        <w:rPr>
          <w:rFonts w:ascii="Arial" w:hAnsi="Arial" w:cs="Arial"/>
          <w:color w:val="00B050"/>
          <w:sz w:val="16"/>
          <w:szCs w:val="16"/>
          <w:lang w:val="en-US"/>
        </w:rPr>
        <w:t>fichiers</w:t>
      </w:r>
      <w:proofErr w:type="spellEnd"/>
      <w:r w:rsidRPr="00BF3B21">
        <w:rPr>
          <w:rFonts w:ascii="Arial" w:hAnsi="Arial" w:cs="Arial"/>
          <w:color w:val="00B050"/>
          <w:sz w:val="16"/>
          <w:szCs w:val="16"/>
          <w:lang w:val="en-US"/>
        </w:rPr>
        <w:t xml:space="preserve"> CSV correspondant dans le dossier</w:t>
      </w:r>
    </w:p>
    <w:p w14:paraId="72203A5A"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spellStart"/>
      <w:proofErr w:type="gramStart"/>
      <w:r w:rsidRPr="00BF3B21">
        <w:rPr>
          <w:rFonts w:ascii="Arial" w:hAnsi="Arial" w:cs="Arial"/>
          <w:sz w:val="16"/>
          <w:szCs w:val="16"/>
          <w:lang w:val="en-US"/>
        </w:rPr>
        <w:t>fichiers</w:t>
      </w:r>
      <w:proofErr w:type="gramEnd"/>
      <w:r w:rsidRPr="00BF3B21">
        <w:rPr>
          <w:rFonts w:ascii="Arial" w:hAnsi="Arial" w:cs="Arial"/>
          <w:sz w:val="16"/>
          <w:szCs w:val="16"/>
          <w:lang w:val="en-US"/>
        </w:rPr>
        <w:t>_csv</w:t>
      </w:r>
      <w:proofErr w:type="spellEnd"/>
      <w:r w:rsidRPr="00BF3B21">
        <w:rPr>
          <w:rFonts w:ascii="Arial" w:hAnsi="Arial" w:cs="Arial"/>
          <w:sz w:val="16"/>
          <w:szCs w:val="16"/>
          <w:lang w:val="en-US"/>
        </w:rPr>
        <w:t xml:space="preserve"> = </w:t>
      </w:r>
      <w:proofErr w:type="spellStart"/>
      <w:r w:rsidRPr="00BF3B21">
        <w:rPr>
          <w:rFonts w:ascii="Arial" w:hAnsi="Arial" w:cs="Arial"/>
          <w:sz w:val="16"/>
          <w:szCs w:val="16"/>
          <w:lang w:val="en-US"/>
        </w:rPr>
        <w:t>glob.glob</w:t>
      </w:r>
      <w:proofErr w:type="spellEnd"/>
      <w:r w:rsidRPr="00BF3B21">
        <w:rPr>
          <w:rFonts w:ascii="Arial" w:hAnsi="Arial" w:cs="Arial"/>
          <w:sz w:val="16"/>
          <w:szCs w:val="16"/>
          <w:lang w:val="en-US"/>
        </w:rPr>
        <w:t>(</w:t>
      </w:r>
      <w:proofErr w:type="spellStart"/>
      <w:r w:rsidRPr="00BF3B21">
        <w:rPr>
          <w:rFonts w:ascii="Arial" w:hAnsi="Arial" w:cs="Arial"/>
          <w:sz w:val="16"/>
          <w:szCs w:val="16"/>
          <w:lang w:val="en-US"/>
        </w:rPr>
        <w:t>os.path.join</w:t>
      </w:r>
      <w:proofErr w:type="spellEnd"/>
      <w:r w:rsidRPr="00BF3B21">
        <w:rPr>
          <w:rFonts w:ascii="Arial" w:hAnsi="Arial" w:cs="Arial"/>
          <w:sz w:val="16"/>
          <w:szCs w:val="16"/>
          <w:lang w:val="en-US"/>
        </w:rPr>
        <w:t>(</w:t>
      </w:r>
      <w:proofErr w:type="spellStart"/>
      <w:r w:rsidRPr="00BF3B21">
        <w:rPr>
          <w:rFonts w:ascii="Arial" w:hAnsi="Arial" w:cs="Arial"/>
          <w:sz w:val="16"/>
          <w:szCs w:val="16"/>
          <w:lang w:val="en-US"/>
        </w:rPr>
        <w:t>chemin_dossier</w:t>
      </w:r>
      <w:proofErr w:type="spellEnd"/>
      <w:r w:rsidRPr="00BF3B21">
        <w:rPr>
          <w:rFonts w:ascii="Arial" w:hAnsi="Arial" w:cs="Arial"/>
          <w:sz w:val="16"/>
          <w:szCs w:val="16"/>
          <w:lang w:val="en-US"/>
        </w:rPr>
        <w:t>, f'*{</w:t>
      </w:r>
      <w:proofErr w:type="spellStart"/>
      <w:r w:rsidRPr="00BF3B21">
        <w:rPr>
          <w:rFonts w:ascii="Arial" w:hAnsi="Arial" w:cs="Arial"/>
          <w:sz w:val="16"/>
          <w:szCs w:val="16"/>
          <w:lang w:val="en-US"/>
        </w:rPr>
        <w:t>type_fichier</w:t>
      </w:r>
      <w:proofErr w:type="spellEnd"/>
      <w:r w:rsidRPr="00BF3B21">
        <w:rPr>
          <w:rFonts w:ascii="Arial" w:hAnsi="Arial" w:cs="Arial"/>
          <w:sz w:val="16"/>
          <w:szCs w:val="16"/>
          <w:lang w:val="en-US"/>
        </w:rPr>
        <w:t>}'))</w:t>
      </w:r>
    </w:p>
    <w:p w14:paraId="596B9424"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
    <w:p w14:paraId="0F1F1641"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color w:val="00B050"/>
          <w:sz w:val="16"/>
          <w:szCs w:val="16"/>
          <w:lang w:val="en-US"/>
        </w:rPr>
        <w:t>        # Lecture des fichiers CSV et ajout d'une colonne "fichier" pour chaque fichier</w:t>
      </w:r>
    </w:p>
    <w:p w14:paraId="36A561AE"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BF3B21">
        <w:rPr>
          <w:rFonts w:ascii="Arial" w:hAnsi="Arial" w:cs="Arial"/>
          <w:sz w:val="16"/>
          <w:szCs w:val="16"/>
          <w:lang w:val="en-US"/>
        </w:rPr>
        <w:t xml:space="preserve">        </w:t>
      </w:r>
      <w:proofErr w:type="spellStart"/>
      <w:proofErr w:type="gramStart"/>
      <w:r w:rsidRPr="00BF3B21">
        <w:rPr>
          <w:rFonts w:ascii="Arial" w:hAnsi="Arial" w:cs="Arial"/>
          <w:sz w:val="16"/>
          <w:szCs w:val="16"/>
        </w:rPr>
        <w:t>dataframes</w:t>
      </w:r>
      <w:proofErr w:type="spellEnd"/>
      <w:proofErr w:type="gramEnd"/>
      <w:r w:rsidRPr="00BF3B21">
        <w:rPr>
          <w:rFonts w:ascii="Arial" w:hAnsi="Arial" w:cs="Arial"/>
          <w:sz w:val="16"/>
          <w:szCs w:val="16"/>
        </w:rPr>
        <w:t xml:space="preserve"> = []</w:t>
      </w:r>
    </w:p>
    <w:p w14:paraId="01A10E2E"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BF3B21">
        <w:rPr>
          <w:rFonts w:ascii="Arial" w:hAnsi="Arial" w:cs="Arial"/>
          <w:sz w:val="16"/>
          <w:szCs w:val="16"/>
        </w:rPr>
        <w:t xml:space="preserve">        </w:t>
      </w:r>
      <w:proofErr w:type="gramStart"/>
      <w:r w:rsidRPr="00BF3B21">
        <w:rPr>
          <w:rFonts w:ascii="Arial" w:hAnsi="Arial" w:cs="Arial"/>
          <w:sz w:val="16"/>
          <w:szCs w:val="16"/>
        </w:rPr>
        <w:t>for</w:t>
      </w:r>
      <w:proofErr w:type="gramEnd"/>
      <w:r w:rsidRPr="00BF3B21">
        <w:rPr>
          <w:rFonts w:ascii="Arial" w:hAnsi="Arial" w:cs="Arial"/>
          <w:sz w:val="16"/>
          <w:szCs w:val="16"/>
        </w:rPr>
        <w:t xml:space="preserve"> fichier in </w:t>
      </w:r>
      <w:proofErr w:type="spellStart"/>
      <w:r w:rsidRPr="00BF3B21">
        <w:rPr>
          <w:rFonts w:ascii="Arial" w:hAnsi="Arial" w:cs="Arial"/>
          <w:sz w:val="16"/>
          <w:szCs w:val="16"/>
        </w:rPr>
        <w:t>fichiers_csv</w:t>
      </w:r>
      <w:proofErr w:type="spellEnd"/>
      <w:r w:rsidRPr="00BF3B21">
        <w:rPr>
          <w:rFonts w:ascii="Arial" w:hAnsi="Arial" w:cs="Arial"/>
          <w:sz w:val="16"/>
          <w:szCs w:val="16"/>
        </w:rPr>
        <w:t>:</w:t>
      </w:r>
    </w:p>
    <w:p w14:paraId="1AA9B682"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BF3B21">
        <w:rPr>
          <w:rFonts w:ascii="Arial" w:hAnsi="Arial" w:cs="Arial"/>
          <w:sz w:val="16"/>
          <w:szCs w:val="16"/>
        </w:rPr>
        <w:t xml:space="preserve">            </w:t>
      </w:r>
      <w:proofErr w:type="spellStart"/>
      <w:proofErr w:type="gramStart"/>
      <w:r w:rsidRPr="00BF3B21">
        <w:rPr>
          <w:rFonts w:ascii="Arial" w:hAnsi="Arial" w:cs="Arial"/>
          <w:sz w:val="16"/>
          <w:szCs w:val="16"/>
        </w:rPr>
        <w:t>df</w:t>
      </w:r>
      <w:proofErr w:type="spellEnd"/>
      <w:proofErr w:type="gramEnd"/>
      <w:r w:rsidRPr="00BF3B21">
        <w:rPr>
          <w:rFonts w:ascii="Arial" w:hAnsi="Arial" w:cs="Arial"/>
          <w:sz w:val="16"/>
          <w:szCs w:val="16"/>
        </w:rPr>
        <w:t xml:space="preserve"> = </w:t>
      </w:r>
      <w:proofErr w:type="spellStart"/>
      <w:r w:rsidRPr="00BF3B21">
        <w:rPr>
          <w:rFonts w:ascii="Arial" w:hAnsi="Arial" w:cs="Arial"/>
          <w:sz w:val="16"/>
          <w:szCs w:val="16"/>
        </w:rPr>
        <w:t>pd.read_csv</w:t>
      </w:r>
      <w:proofErr w:type="spellEnd"/>
      <w:r w:rsidRPr="00BF3B21">
        <w:rPr>
          <w:rFonts w:ascii="Arial" w:hAnsi="Arial" w:cs="Arial"/>
          <w:sz w:val="16"/>
          <w:szCs w:val="16"/>
        </w:rPr>
        <w:t>(fichier)</w:t>
      </w:r>
    </w:p>
    <w:p w14:paraId="7BCB4AC1"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BF3B21">
        <w:rPr>
          <w:rFonts w:ascii="Arial" w:hAnsi="Arial" w:cs="Arial"/>
          <w:sz w:val="16"/>
          <w:szCs w:val="16"/>
        </w:rPr>
        <w:t xml:space="preserve">            </w:t>
      </w:r>
      <w:proofErr w:type="spellStart"/>
      <w:proofErr w:type="gramStart"/>
      <w:r w:rsidRPr="00BF3B21">
        <w:rPr>
          <w:rFonts w:ascii="Arial" w:hAnsi="Arial" w:cs="Arial"/>
          <w:sz w:val="16"/>
          <w:szCs w:val="16"/>
        </w:rPr>
        <w:t>df</w:t>
      </w:r>
      <w:proofErr w:type="spellEnd"/>
      <w:proofErr w:type="gramEnd"/>
      <w:r w:rsidRPr="00BF3B21">
        <w:rPr>
          <w:rFonts w:ascii="Arial" w:hAnsi="Arial" w:cs="Arial"/>
          <w:sz w:val="16"/>
          <w:szCs w:val="16"/>
        </w:rPr>
        <w:t xml:space="preserve">['fichier'] = </w:t>
      </w:r>
      <w:proofErr w:type="spellStart"/>
      <w:r w:rsidRPr="00BF3B21">
        <w:rPr>
          <w:rFonts w:ascii="Arial" w:hAnsi="Arial" w:cs="Arial"/>
          <w:sz w:val="16"/>
          <w:szCs w:val="16"/>
        </w:rPr>
        <w:t>os.path.basename</w:t>
      </w:r>
      <w:proofErr w:type="spellEnd"/>
      <w:r w:rsidRPr="00BF3B21">
        <w:rPr>
          <w:rFonts w:ascii="Arial" w:hAnsi="Arial" w:cs="Arial"/>
          <w:sz w:val="16"/>
          <w:szCs w:val="16"/>
        </w:rPr>
        <w:t>(fichier)  </w:t>
      </w:r>
      <w:r w:rsidRPr="00BF3B21">
        <w:rPr>
          <w:rFonts w:ascii="Arial" w:hAnsi="Arial" w:cs="Arial"/>
          <w:color w:val="00B050"/>
          <w:sz w:val="16"/>
          <w:szCs w:val="16"/>
        </w:rPr>
        <w:t># Ajout du nom du fichier comme nouvelle colonne</w:t>
      </w:r>
    </w:p>
    <w:p w14:paraId="40FFB5ED"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rPr>
        <w:t xml:space="preserve">            </w:t>
      </w:r>
      <w:proofErr w:type="spellStart"/>
      <w:proofErr w:type="gramStart"/>
      <w:r w:rsidRPr="00BF3B21">
        <w:rPr>
          <w:rFonts w:ascii="Arial" w:hAnsi="Arial" w:cs="Arial"/>
          <w:sz w:val="16"/>
          <w:szCs w:val="16"/>
          <w:lang w:val="en-US"/>
        </w:rPr>
        <w:t>dataframes.append</w:t>
      </w:r>
      <w:proofErr w:type="spellEnd"/>
      <w:proofErr w:type="gramEnd"/>
      <w:r w:rsidRPr="00BF3B21">
        <w:rPr>
          <w:rFonts w:ascii="Arial" w:hAnsi="Arial" w:cs="Arial"/>
          <w:sz w:val="16"/>
          <w:szCs w:val="16"/>
          <w:lang w:val="en-US"/>
        </w:rPr>
        <w:t>(</w:t>
      </w:r>
      <w:proofErr w:type="spellStart"/>
      <w:r w:rsidRPr="00BF3B21">
        <w:rPr>
          <w:rFonts w:ascii="Arial" w:hAnsi="Arial" w:cs="Arial"/>
          <w:sz w:val="16"/>
          <w:szCs w:val="16"/>
          <w:lang w:val="en-US"/>
        </w:rPr>
        <w:t>df</w:t>
      </w:r>
      <w:proofErr w:type="spellEnd"/>
      <w:r w:rsidRPr="00BF3B21">
        <w:rPr>
          <w:rFonts w:ascii="Arial" w:hAnsi="Arial" w:cs="Arial"/>
          <w:sz w:val="16"/>
          <w:szCs w:val="16"/>
          <w:lang w:val="en-US"/>
        </w:rPr>
        <w:t>)</w:t>
      </w:r>
    </w:p>
    <w:p w14:paraId="2CF3253B"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BF3B21">
        <w:rPr>
          <w:rFonts w:ascii="Arial" w:hAnsi="Arial" w:cs="Arial"/>
          <w:sz w:val="16"/>
          <w:szCs w:val="16"/>
        </w:rPr>
        <w:t xml:space="preserve">        </w:t>
      </w:r>
    </w:p>
    <w:p w14:paraId="06E82400"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BF3B21">
        <w:rPr>
          <w:rFonts w:ascii="Arial" w:hAnsi="Arial" w:cs="Arial"/>
          <w:sz w:val="16"/>
          <w:szCs w:val="16"/>
        </w:rPr>
        <w:t xml:space="preserve">        </w:t>
      </w:r>
      <w:proofErr w:type="gramStart"/>
      <w:r w:rsidRPr="00BF3B21">
        <w:rPr>
          <w:rFonts w:ascii="Arial" w:hAnsi="Arial" w:cs="Arial"/>
          <w:sz w:val="16"/>
          <w:szCs w:val="16"/>
        </w:rPr>
        <w:t>if</w:t>
      </w:r>
      <w:proofErr w:type="gramEnd"/>
      <w:r w:rsidRPr="00BF3B21">
        <w:rPr>
          <w:rFonts w:ascii="Arial" w:hAnsi="Arial" w:cs="Arial"/>
          <w:sz w:val="16"/>
          <w:szCs w:val="16"/>
        </w:rPr>
        <w:t xml:space="preserve"> </w:t>
      </w:r>
      <w:proofErr w:type="spellStart"/>
      <w:r w:rsidRPr="00BF3B21">
        <w:rPr>
          <w:rFonts w:ascii="Arial" w:hAnsi="Arial" w:cs="Arial"/>
          <w:sz w:val="16"/>
          <w:szCs w:val="16"/>
        </w:rPr>
        <w:t>dataframes</w:t>
      </w:r>
      <w:proofErr w:type="spellEnd"/>
      <w:r w:rsidRPr="00BF3B21">
        <w:rPr>
          <w:rFonts w:ascii="Arial" w:hAnsi="Arial" w:cs="Arial"/>
          <w:sz w:val="16"/>
          <w:szCs w:val="16"/>
        </w:rPr>
        <w:t>:</w:t>
      </w:r>
    </w:p>
    <w:p w14:paraId="12B9C621"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sz w:val="16"/>
          <w:szCs w:val="16"/>
        </w:rPr>
        <w:t xml:space="preserve">            </w:t>
      </w:r>
      <w:r w:rsidRPr="00BF3B21">
        <w:rPr>
          <w:rFonts w:ascii="Arial" w:hAnsi="Arial" w:cs="Arial"/>
          <w:color w:val="00B050"/>
          <w:sz w:val="16"/>
          <w:szCs w:val="16"/>
          <w:lang w:val="en-US"/>
        </w:rPr>
        <w:t xml:space="preserve"># </w:t>
      </w:r>
      <w:proofErr w:type="spellStart"/>
      <w:r w:rsidRPr="00BF3B21">
        <w:rPr>
          <w:rFonts w:ascii="Arial" w:hAnsi="Arial" w:cs="Arial"/>
          <w:color w:val="00B050"/>
          <w:sz w:val="16"/>
          <w:szCs w:val="16"/>
          <w:lang w:val="en-US"/>
        </w:rPr>
        <w:t>Concaténation</w:t>
      </w:r>
      <w:proofErr w:type="spellEnd"/>
      <w:r w:rsidRPr="00BF3B21">
        <w:rPr>
          <w:rFonts w:ascii="Arial" w:hAnsi="Arial" w:cs="Arial"/>
          <w:color w:val="00B050"/>
          <w:sz w:val="16"/>
          <w:szCs w:val="16"/>
          <w:lang w:val="en-US"/>
        </w:rPr>
        <w:t xml:space="preserve"> des </w:t>
      </w:r>
      <w:proofErr w:type="spellStart"/>
      <w:r w:rsidRPr="00BF3B21">
        <w:rPr>
          <w:rFonts w:ascii="Arial" w:hAnsi="Arial" w:cs="Arial"/>
          <w:color w:val="00B050"/>
          <w:sz w:val="16"/>
          <w:szCs w:val="16"/>
          <w:lang w:val="en-US"/>
        </w:rPr>
        <w:t>DataFrames</w:t>
      </w:r>
      <w:proofErr w:type="spellEnd"/>
      <w:r w:rsidRPr="00BF3B21">
        <w:rPr>
          <w:rFonts w:ascii="Arial" w:hAnsi="Arial" w:cs="Arial"/>
          <w:color w:val="00B050"/>
          <w:sz w:val="16"/>
          <w:szCs w:val="16"/>
          <w:lang w:val="en-US"/>
        </w:rPr>
        <w:t xml:space="preserve"> </w:t>
      </w:r>
      <w:proofErr w:type="spellStart"/>
      <w:r w:rsidRPr="00BF3B21">
        <w:rPr>
          <w:rFonts w:ascii="Arial" w:hAnsi="Arial" w:cs="Arial"/>
          <w:color w:val="00B050"/>
          <w:sz w:val="16"/>
          <w:szCs w:val="16"/>
          <w:lang w:val="en-US"/>
        </w:rPr>
        <w:t>si</w:t>
      </w:r>
      <w:proofErr w:type="spellEnd"/>
      <w:r w:rsidRPr="00BF3B21">
        <w:rPr>
          <w:rFonts w:ascii="Arial" w:hAnsi="Arial" w:cs="Arial"/>
          <w:color w:val="00B050"/>
          <w:sz w:val="16"/>
          <w:szCs w:val="16"/>
          <w:lang w:val="en-US"/>
        </w:rPr>
        <w:t xml:space="preserve"> la liste n'est pas vide</w:t>
      </w:r>
    </w:p>
    <w:p w14:paraId="7BF2A751"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spellStart"/>
      <w:r w:rsidRPr="00BF3B21">
        <w:rPr>
          <w:rFonts w:ascii="Arial" w:hAnsi="Arial" w:cs="Arial"/>
          <w:sz w:val="16"/>
          <w:szCs w:val="16"/>
          <w:lang w:val="en-US"/>
        </w:rPr>
        <w:t>df_final</w:t>
      </w:r>
      <w:proofErr w:type="spellEnd"/>
      <w:r w:rsidRPr="00BF3B21">
        <w:rPr>
          <w:rFonts w:ascii="Arial" w:hAnsi="Arial" w:cs="Arial"/>
          <w:sz w:val="16"/>
          <w:szCs w:val="16"/>
          <w:lang w:val="en-US"/>
        </w:rPr>
        <w:t xml:space="preserve"> = </w:t>
      </w:r>
      <w:proofErr w:type="spellStart"/>
      <w:proofErr w:type="gramStart"/>
      <w:r w:rsidRPr="00BF3B21">
        <w:rPr>
          <w:rFonts w:ascii="Arial" w:hAnsi="Arial" w:cs="Arial"/>
          <w:sz w:val="16"/>
          <w:szCs w:val="16"/>
          <w:lang w:val="en-US"/>
        </w:rPr>
        <w:t>pd.concat</w:t>
      </w:r>
      <w:proofErr w:type="spellEnd"/>
      <w:proofErr w:type="gramEnd"/>
      <w:r w:rsidRPr="00BF3B21">
        <w:rPr>
          <w:rFonts w:ascii="Arial" w:hAnsi="Arial" w:cs="Arial"/>
          <w:sz w:val="16"/>
          <w:szCs w:val="16"/>
          <w:lang w:val="en-US"/>
        </w:rPr>
        <w:t>(</w:t>
      </w:r>
      <w:proofErr w:type="spellStart"/>
      <w:r w:rsidRPr="00BF3B21">
        <w:rPr>
          <w:rFonts w:ascii="Arial" w:hAnsi="Arial" w:cs="Arial"/>
          <w:sz w:val="16"/>
          <w:szCs w:val="16"/>
          <w:lang w:val="en-US"/>
        </w:rPr>
        <w:t>dataframes</w:t>
      </w:r>
      <w:proofErr w:type="spellEnd"/>
      <w:r w:rsidRPr="00BF3B21">
        <w:rPr>
          <w:rFonts w:ascii="Arial" w:hAnsi="Arial" w:cs="Arial"/>
          <w:sz w:val="16"/>
          <w:szCs w:val="16"/>
          <w:lang w:val="en-US"/>
        </w:rPr>
        <w:t xml:space="preserve">, </w:t>
      </w:r>
      <w:proofErr w:type="spellStart"/>
      <w:r w:rsidRPr="00BF3B21">
        <w:rPr>
          <w:rFonts w:ascii="Arial" w:hAnsi="Arial" w:cs="Arial"/>
          <w:sz w:val="16"/>
          <w:szCs w:val="16"/>
          <w:lang w:val="en-US"/>
        </w:rPr>
        <w:t>ignore_index</w:t>
      </w:r>
      <w:proofErr w:type="spellEnd"/>
      <w:r w:rsidRPr="00BF3B21">
        <w:rPr>
          <w:rFonts w:ascii="Arial" w:hAnsi="Arial" w:cs="Arial"/>
          <w:sz w:val="16"/>
          <w:szCs w:val="16"/>
          <w:lang w:val="en-US"/>
        </w:rPr>
        <w:t>=True)</w:t>
      </w:r>
    </w:p>
    <w:p w14:paraId="2709CBA2"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p>
    <w:p w14:paraId="3DD5CD69"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sz w:val="16"/>
          <w:szCs w:val="16"/>
          <w:lang w:val="en-US"/>
        </w:rPr>
        <w:t xml:space="preserve">            </w:t>
      </w:r>
      <w:r w:rsidRPr="00BF3B21">
        <w:rPr>
          <w:rFonts w:ascii="Arial" w:hAnsi="Arial" w:cs="Arial"/>
          <w:color w:val="00B050"/>
          <w:sz w:val="16"/>
          <w:szCs w:val="16"/>
          <w:lang w:val="en-US"/>
        </w:rPr>
        <w:t xml:space="preserve"># </w:t>
      </w:r>
      <w:proofErr w:type="spellStart"/>
      <w:r w:rsidRPr="00BF3B21">
        <w:rPr>
          <w:rFonts w:ascii="Arial" w:hAnsi="Arial" w:cs="Arial"/>
          <w:color w:val="00B050"/>
          <w:sz w:val="16"/>
          <w:szCs w:val="16"/>
          <w:lang w:val="en-US"/>
        </w:rPr>
        <w:t>Renommer</w:t>
      </w:r>
      <w:proofErr w:type="spellEnd"/>
      <w:r w:rsidRPr="00BF3B21">
        <w:rPr>
          <w:rFonts w:ascii="Arial" w:hAnsi="Arial" w:cs="Arial"/>
          <w:color w:val="00B050"/>
          <w:sz w:val="16"/>
          <w:szCs w:val="16"/>
          <w:lang w:val="en-US"/>
        </w:rPr>
        <w:t xml:space="preserve"> la </w:t>
      </w:r>
      <w:proofErr w:type="spellStart"/>
      <w:r w:rsidRPr="00BF3B21">
        <w:rPr>
          <w:rFonts w:ascii="Arial" w:hAnsi="Arial" w:cs="Arial"/>
          <w:color w:val="00B050"/>
          <w:sz w:val="16"/>
          <w:szCs w:val="16"/>
          <w:lang w:val="en-US"/>
        </w:rPr>
        <w:t>colonne</w:t>
      </w:r>
      <w:proofErr w:type="spellEnd"/>
      <w:r w:rsidRPr="00BF3B21">
        <w:rPr>
          <w:rFonts w:ascii="Arial" w:hAnsi="Arial" w:cs="Arial"/>
          <w:color w:val="00B050"/>
          <w:sz w:val="16"/>
          <w:szCs w:val="16"/>
          <w:lang w:val="en-US"/>
        </w:rPr>
        <w:t xml:space="preserve"> id_ en </w:t>
      </w:r>
      <w:proofErr w:type="spellStart"/>
      <w:r w:rsidRPr="00BF3B21">
        <w:rPr>
          <w:rFonts w:ascii="Arial" w:hAnsi="Arial" w:cs="Arial"/>
          <w:color w:val="00B050"/>
          <w:sz w:val="16"/>
          <w:szCs w:val="16"/>
          <w:lang w:val="en-US"/>
        </w:rPr>
        <w:t>num_chevre</w:t>
      </w:r>
      <w:proofErr w:type="spellEnd"/>
    </w:p>
    <w:p w14:paraId="4E35FA87"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spellStart"/>
      <w:proofErr w:type="gramStart"/>
      <w:r w:rsidRPr="00BF3B21">
        <w:rPr>
          <w:rFonts w:ascii="Arial" w:hAnsi="Arial" w:cs="Arial"/>
          <w:sz w:val="16"/>
          <w:szCs w:val="16"/>
          <w:lang w:val="en-US"/>
        </w:rPr>
        <w:t>df</w:t>
      </w:r>
      <w:proofErr w:type="gramEnd"/>
      <w:r w:rsidRPr="00BF3B21">
        <w:rPr>
          <w:rFonts w:ascii="Arial" w:hAnsi="Arial" w:cs="Arial"/>
          <w:sz w:val="16"/>
          <w:szCs w:val="16"/>
          <w:lang w:val="en-US"/>
        </w:rPr>
        <w:t>_final.rename</w:t>
      </w:r>
      <w:proofErr w:type="spellEnd"/>
      <w:r w:rsidRPr="00BF3B21">
        <w:rPr>
          <w:rFonts w:ascii="Arial" w:hAnsi="Arial" w:cs="Arial"/>
          <w:sz w:val="16"/>
          <w:szCs w:val="16"/>
          <w:lang w:val="en-US"/>
        </w:rPr>
        <w:t>(columns={'id': '</w:t>
      </w:r>
      <w:proofErr w:type="spellStart"/>
      <w:r w:rsidRPr="00BF3B21">
        <w:rPr>
          <w:rFonts w:ascii="Arial" w:hAnsi="Arial" w:cs="Arial"/>
          <w:sz w:val="16"/>
          <w:szCs w:val="16"/>
          <w:lang w:val="en-US"/>
        </w:rPr>
        <w:t>num_chevre</w:t>
      </w:r>
      <w:proofErr w:type="spellEnd"/>
      <w:r w:rsidRPr="00BF3B21">
        <w:rPr>
          <w:rFonts w:ascii="Arial" w:hAnsi="Arial" w:cs="Arial"/>
          <w:sz w:val="16"/>
          <w:szCs w:val="16"/>
          <w:lang w:val="en-US"/>
        </w:rPr>
        <w:t xml:space="preserve">'}, </w:t>
      </w:r>
      <w:proofErr w:type="spellStart"/>
      <w:r w:rsidRPr="00BF3B21">
        <w:rPr>
          <w:rFonts w:ascii="Arial" w:hAnsi="Arial" w:cs="Arial"/>
          <w:sz w:val="16"/>
          <w:szCs w:val="16"/>
          <w:lang w:val="en-US"/>
        </w:rPr>
        <w:t>inplace</w:t>
      </w:r>
      <w:proofErr w:type="spellEnd"/>
      <w:r w:rsidRPr="00BF3B21">
        <w:rPr>
          <w:rFonts w:ascii="Arial" w:hAnsi="Arial" w:cs="Arial"/>
          <w:sz w:val="16"/>
          <w:szCs w:val="16"/>
          <w:lang w:val="en-US"/>
        </w:rPr>
        <w:t>=True)</w:t>
      </w:r>
    </w:p>
    <w:p w14:paraId="07D8EE87"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
    <w:p w14:paraId="28437095"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sz w:val="16"/>
          <w:szCs w:val="16"/>
          <w:lang w:val="en-US"/>
        </w:rPr>
        <w:t xml:space="preserve">            </w:t>
      </w:r>
      <w:r w:rsidRPr="00BF3B21">
        <w:rPr>
          <w:rFonts w:ascii="Arial" w:hAnsi="Arial" w:cs="Arial"/>
          <w:color w:val="00B050"/>
          <w:sz w:val="16"/>
          <w:szCs w:val="16"/>
          <w:lang w:val="en-US"/>
        </w:rPr>
        <w:t># Ajout de la colonne "Source" avec la valeur fournie</w:t>
      </w:r>
    </w:p>
    <w:p w14:paraId="3E42DF2B"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spellStart"/>
      <w:proofErr w:type="gramStart"/>
      <w:r w:rsidRPr="00BF3B21">
        <w:rPr>
          <w:rFonts w:ascii="Arial" w:hAnsi="Arial" w:cs="Arial"/>
          <w:sz w:val="16"/>
          <w:szCs w:val="16"/>
          <w:lang w:val="en-US"/>
        </w:rPr>
        <w:t>df</w:t>
      </w:r>
      <w:proofErr w:type="gramEnd"/>
      <w:r w:rsidRPr="00BF3B21">
        <w:rPr>
          <w:rFonts w:ascii="Arial" w:hAnsi="Arial" w:cs="Arial"/>
          <w:sz w:val="16"/>
          <w:szCs w:val="16"/>
          <w:lang w:val="en-US"/>
        </w:rPr>
        <w:t>_final</w:t>
      </w:r>
      <w:proofErr w:type="spellEnd"/>
      <w:r w:rsidRPr="00BF3B21">
        <w:rPr>
          <w:rFonts w:ascii="Arial" w:hAnsi="Arial" w:cs="Arial"/>
          <w:sz w:val="16"/>
          <w:szCs w:val="16"/>
          <w:lang w:val="en-US"/>
        </w:rPr>
        <w:t>['Source'] = source</w:t>
      </w:r>
    </w:p>
    <w:p w14:paraId="267842B3"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
    <w:p w14:paraId="6EA38AD7"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sz w:val="16"/>
          <w:szCs w:val="16"/>
          <w:lang w:val="en-US"/>
        </w:rPr>
        <w:t xml:space="preserve">            </w:t>
      </w:r>
      <w:r w:rsidRPr="00BF3B21">
        <w:rPr>
          <w:rFonts w:ascii="Arial" w:hAnsi="Arial" w:cs="Arial"/>
          <w:color w:val="00B050"/>
          <w:sz w:val="16"/>
          <w:szCs w:val="16"/>
          <w:lang w:val="en-US"/>
        </w:rPr>
        <w:t># Ajout d'une colonne 'id' comme index auto-incrémenté</w:t>
      </w:r>
    </w:p>
    <w:p w14:paraId="131254B1"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spellStart"/>
      <w:r w:rsidRPr="00BF3B21">
        <w:rPr>
          <w:rFonts w:ascii="Arial" w:hAnsi="Arial" w:cs="Arial"/>
          <w:sz w:val="16"/>
          <w:szCs w:val="16"/>
          <w:lang w:val="en-US"/>
        </w:rPr>
        <w:t>df_final</w:t>
      </w:r>
      <w:proofErr w:type="spellEnd"/>
      <w:r w:rsidRPr="00BF3B21">
        <w:rPr>
          <w:rFonts w:ascii="Arial" w:hAnsi="Arial" w:cs="Arial"/>
          <w:sz w:val="16"/>
          <w:szCs w:val="16"/>
          <w:lang w:val="en-US"/>
        </w:rPr>
        <w:t xml:space="preserve">['id'] = </w:t>
      </w:r>
      <w:proofErr w:type="gramStart"/>
      <w:r w:rsidRPr="00BF3B21">
        <w:rPr>
          <w:rFonts w:ascii="Arial" w:hAnsi="Arial" w:cs="Arial"/>
          <w:sz w:val="16"/>
          <w:szCs w:val="16"/>
          <w:lang w:val="en-US"/>
        </w:rPr>
        <w:t>range(</w:t>
      </w:r>
      <w:proofErr w:type="gramEnd"/>
      <w:r w:rsidRPr="00BF3B21">
        <w:rPr>
          <w:rFonts w:ascii="Arial" w:hAnsi="Arial" w:cs="Arial"/>
          <w:sz w:val="16"/>
          <w:szCs w:val="16"/>
          <w:lang w:val="en-US"/>
        </w:rPr>
        <w:t xml:space="preserve">k, k + </w:t>
      </w:r>
      <w:proofErr w:type="spellStart"/>
      <w:r w:rsidRPr="00BF3B21">
        <w:rPr>
          <w:rFonts w:ascii="Arial" w:hAnsi="Arial" w:cs="Arial"/>
          <w:sz w:val="16"/>
          <w:szCs w:val="16"/>
          <w:lang w:val="en-US"/>
        </w:rPr>
        <w:t>len</w:t>
      </w:r>
      <w:proofErr w:type="spellEnd"/>
      <w:r w:rsidRPr="00BF3B21">
        <w:rPr>
          <w:rFonts w:ascii="Arial" w:hAnsi="Arial" w:cs="Arial"/>
          <w:sz w:val="16"/>
          <w:szCs w:val="16"/>
          <w:lang w:val="en-US"/>
        </w:rPr>
        <w:t>(</w:t>
      </w:r>
      <w:proofErr w:type="spellStart"/>
      <w:r w:rsidRPr="00BF3B21">
        <w:rPr>
          <w:rFonts w:ascii="Arial" w:hAnsi="Arial" w:cs="Arial"/>
          <w:sz w:val="16"/>
          <w:szCs w:val="16"/>
          <w:lang w:val="en-US"/>
        </w:rPr>
        <w:t>df_final</w:t>
      </w:r>
      <w:proofErr w:type="spellEnd"/>
      <w:r w:rsidRPr="00BF3B21">
        <w:rPr>
          <w:rFonts w:ascii="Arial" w:hAnsi="Arial" w:cs="Arial"/>
          <w:sz w:val="16"/>
          <w:szCs w:val="16"/>
          <w:lang w:val="en-US"/>
        </w:rPr>
        <w:t>))</w:t>
      </w:r>
    </w:p>
    <w:p w14:paraId="4147C412"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
    <w:p w14:paraId="7939C219"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gramStart"/>
      <w:r w:rsidRPr="00BF3B21">
        <w:rPr>
          <w:rFonts w:ascii="Arial" w:hAnsi="Arial" w:cs="Arial"/>
          <w:sz w:val="16"/>
          <w:szCs w:val="16"/>
          <w:lang w:val="en-US"/>
        </w:rPr>
        <w:t>k</w:t>
      </w:r>
      <w:proofErr w:type="gramEnd"/>
      <w:r w:rsidRPr="00BF3B21">
        <w:rPr>
          <w:rFonts w:ascii="Arial" w:hAnsi="Arial" w:cs="Arial"/>
          <w:sz w:val="16"/>
          <w:szCs w:val="16"/>
          <w:lang w:val="en-US"/>
        </w:rPr>
        <w:t>+=</w:t>
      </w:r>
      <w:proofErr w:type="spellStart"/>
      <w:r w:rsidRPr="00BF3B21">
        <w:rPr>
          <w:rFonts w:ascii="Arial" w:hAnsi="Arial" w:cs="Arial"/>
          <w:sz w:val="16"/>
          <w:szCs w:val="16"/>
          <w:lang w:val="en-US"/>
        </w:rPr>
        <w:t>len</w:t>
      </w:r>
      <w:proofErr w:type="spellEnd"/>
      <w:r w:rsidRPr="00BF3B21">
        <w:rPr>
          <w:rFonts w:ascii="Arial" w:hAnsi="Arial" w:cs="Arial"/>
          <w:sz w:val="16"/>
          <w:szCs w:val="16"/>
          <w:lang w:val="en-US"/>
        </w:rPr>
        <w:t>(</w:t>
      </w:r>
      <w:proofErr w:type="spellStart"/>
      <w:r w:rsidRPr="00BF3B21">
        <w:rPr>
          <w:rFonts w:ascii="Arial" w:hAnsi="Arial" w:cs="Arial"/>
          <w:sz w:val="16"/>
          <w:szCs w:val="16"/>
          <w:lang w:val="en-US"/>
        </w:rPr>
        <w:t>df_final</w:t>
      </w:r>
      <w:proofErr w:type="spellEnd"/>
      <w:r w:rsidRPr="00BF3B21">
        <w:rPr>
          <w:rFonts w:ascii="Arial" w:hAnsi="Arial" w:cs="Arial"/>
          <w:sz w:val="16"/>
          <w:szCs w:val="16"/>
          <w:lang w:val="en-US"/>
        </w:rPr>
        <w:t>) + 1</w:t>
      </w:r>
    </w:p>
    <w:p w14:paraId="37D837F0"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
    <w:p w14:paraId="7CE6B997"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sz w:val="16"/>
          <w:szCs w:val="16"/>
          <w:lang w:val="en-US"/>
        </w:rPr>
        <w:t xml:space="preserve">            </w:t>
      </w:r>
      <w:r w:rsidRPr="00BF3B21">
        <w:rPr>
          <w:rFonts w:ascii="Arial" w:hAnsi="Arial" w:cs="Arial"/>
          <w:color w:val="00B050"/>
          <w:sz w:val="16"/>
          <w:szCs w:val="16"/>
          <w:lang w:val="en-US"/>
        </w:rPr>
        <w:t># Nom de la table en fonction du type de fichier</w:t>
      </w:r>
    </w:p>
    <w:p w14:paraId="3A6ADA08"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spellStart"/>
      <w:r w:rsidRPr="00BF3B21">
        <w:rPr>
          <w:rFonts w:ascii="Arial" w:hAnsi="Arial" w:cs="Arial"/>
          <w:sz w:val="16"/>
          <w:szCs w:val="16"/>
          <w:lang w:val="en-US"/>
        </w:rPr>
        <w:t>table_name</w:t>
      </w:r>
      <w:proofErr w:type="spellEnd"/>
      <w:r w:rsidRPr="00BF3B21">
        <w:rPr>
          <w:rFonts w:ascii="Arial" w:hAnsi="Arial" w:cs="Arial"/>
          <w:sz w:val="16"/>
          <w:szCs w:val="16"/>
          <w:lang w:val="en-US"/>
        </w:rPr>
        <w:t xml:space="preserve"> = 'final' if '-1' in </w:t>
      </w:r>
      <w:proofErr w:type="spellStart"/>
      <w:r w:rsidRPr="00BF3B21">
        <w:rPr>
          <w:rFonts w:ascii="Arial" w:hAnsi="Arial" w:cs="Arial"/>
          <w:sz w:val="16"/>
          <w:szCs w:val="16"/>
          <w:lang w:val="en-US"/>
        </w:rPr>
        <w:t>type_fichier</w:t>
      </w:r>
      <w:proofErr w:type="spellEnd"/>
      <w:r w:rsidRPr="00BF3B21">
        <w:rPr>
          <w:rFonts w:ascii="Arial" w:hAnsi="Arial" w:cs="Arial"/>
          <w:sz w:val="16"/>
          <w:szCs w:val="16"/>
          <w:lang w:val="en-US"/>
        </w:rPr>
        <w:t xml:space="preserve"> else 'final_2'</w:t>
      </w:r>
    </w:p>
    <w:p w14:paraId="303B2845"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
    <w:p w14:paraId="68849DDB"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sz w:val="16"/>
          <w:szCs w:val="16"/>
          <w:lang w:val="en-US"/>
        </w:rPr>
        <w:t xml:space="preserve">            </w:t>
      </w:r>
      <w:r w:rsidRPr="00BF3B21">
        <w:rPr>
          <w:rFonts w:ascii="Arial" w:hAnsi="Arial" w:cs="Arial"/>
          <w:color w:val="00B050"/>
          <w:sz w:val="16"/>
          <w:szCs w:val="16"/>
          <w:lang w:val="en-US"/>
        </w:rPr>
        <w:t># Insertion dans la base de données avec l'option 'append'</w:t>
      </w:r>
    </w:p>
    <w:p w14:paraId="42A8BCA4"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spellStart"/>
      <w:r w:rsidRPr="00BF3B21">
        <w:rPr>
          <w:rFonts w:ascii="Arial" w:hAnsi="Arial" w:cs="Arial"/>
          <w:sz w:val="16"/>
          <w:szCs w:val="16"/>
          <w:lang w:val="en-US"/>
        </w:rPr>
        <w:t>df_final.to_</w:t>
      </w:r>
      <w:proofErr w:type="gramStart"/>
      <w:r w:rsidRPr="00BF3B21">
        <w:rPr>
          <w:rFonts w:ascii="Arial" w:hAnsi="Arial" w:cs="Arial"/>
          <w:sz w:val="16"/>
          <w:szCs w:val="16"/>
          <w:lang w:val="en-US"/>
        </w:rPr>
        <w:t>sql</w:t>
      </w:r>
      <w:proofErr w:type="spellEnd"/>
      <w:r w:rsidRPr="00BF3B21">
        <w:rPr>
          <w:rFonts w:ascii="Arial" w:hAnsi="Arial" w:cs="Arial"/>
          <w:sz w:val="16"/>
          <w:szCs w:val="16"/>
          <w:lang w:val="en-US"/>
        </w:rPr>
        <w:t>(</w:t>
      </w:r>
      <w:proofErr w:type="spellStart"/>
      <w:proofErr w:type="gramEnd"/>
      <w:r w:rsidRPr="00BF3B21">
        <w:rPr>
          <w:rFonts w:ascii="Arial" w:hAnsi="Arial" w:cs="Arial"/>
          <w:sz w:val="16"/>
          <w:szCs w:val="16"/>
          <w:lang w:val="en-US"/>
        </w:rPr>
        <w:t>table_name</w:t>
      </w:r>
      <w:proofErr w:type="spellEnd"/>
      <w:r w:rsidRPr="00BF3B21">
        <w:rPr>
          <w:rFonts w:ascii="Arial" w:hAnsi="Arial" w:cs="Arial"/>
          <w:sz w:val="16"/>
          <w:szCs w:val="16"/>
          <w:lang w:val="en-US"/>
        </w:rPr>
        <w:t xml:space="preserve">, engine, </w:t>
      </w:r>
      <w:proofErr w:type="spellStart"/>
      <w:r w:rsidRPr="00BF3B21">
        <w:rPr>
          <w:rFonts w:ascii="Arial" w:hAnsi="Arial" w:cs="Arial"/>
          <w:sz w:val="16"/>
          <w:szCs w:val="16"/>
          <w:lang w:val="en-US"/>
        </w:rPr>
        <w:t>if_exists</w:t>
      </w:r>
      <w:proofErr w:type="spellEnd"/>
      <w:r w:rsidRPr="00BF3B21">
        <w:rPr>
          <w:rFonts w:ascii="Arial" w:hAnsi="Arial" w:cs="Arial"/>
          <w:sz w:val="16"/>
          <w:szCs w:val="16"/>
          <w:lang w:val="en-US"/>
        </w:rPr>
        <w:t>='append', index=False)</w:t>
      </w:r>
    </w:p>
    <w:p w14:paraId="5E59B080"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p>
    <w:p w14:paraId="31D4FEEF"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gramStart"/>
      <w:r w:rsidRPr="00BF3B21">
        <w:rPr>
          <w:rFonts w:ascii="Arial" w:hAnsi="Arial" w:cs="Arial"/>
          <w:sz w:val="16"/>
          <w:szCs w:val="16"/>
          <w:lang w:val="en-US"/>
        </w:rPr>
        <w:t>try:</w:t>
      </w:r>
      <w:proofErr w:type="gramEnd"/>
    </w:p>
    <w:p w14:paraId="5344E7E5"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BF3B21">
        <w:rPr>
          <w:rFonts w:ascii="Arial" w:hAnsi="Arial" w:cs="Arial"/>
          <w:sz w:val="16"/>
          <w:szCs w:val="16"/>
          <w:lang w:val="en-US"/>
        </w:rPr>
        <w:t xml:space="preserve">                </w:t>
      </w:r>
      <w:r w:rsidRPr="00BF3B21">
        <w:rPr>
          <w:rFonts w:ascii="Arial" w:hAnsi="Arial" w:cs="Arial"/>
          <w:color w:val="00B050"/>
          <w:sz w:val="16"/>
          <w:szCs w:val="16"/>
          <w:lang w:val="en-US"/>
        </w:rPr>
        <w:t># Ajouter la contrainte de clé primaire après l'insertion</w:t>
      </w:r>
    </w:p>
    <w:p w14:paraId="15812A90"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with </w:t>
      </w:r>
      <w:proofErr w:type="spellStart"/>
      <w:proofErr w:type="gramStart"/>
      <w:r w:rsidRPr="00BF3B21">
        <w:rPr>
          <w:rFonts w:ascii="Arial" w:hAnsi="Arial" w:cs="Arial"/>
          <w:sz w:val="16"/>
          <w:szCs w:val="16"/>
          <w:lang w:val="en-US"/>
        </w:rPr>
        <w:t>engine.connect</w:t>
      </w:r>
      <w:proofErr w:type="spellEnd"/>
      <w:proofErr w:type="gramEnd"/>
      <w:r w:rsidRPr="00BF3B21">
        <w:rPr>
          <w:rFonts w:ascii="Arial" w:hAnsi="Arial" w:cs="Arial"/>
          <w:sz w:val="16"/>
          <w:szCs w:val="16"/>
          <w:lang w:val="en-US"/>
        </w:rPr>
        <w:t>() as conn:</w:t>
      </w:r>
    </w:p>
    <w:p w14:paraId="174A9F25"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sz w:val="16"/>
          <w:szCs w:val="16"/>
          <w:lang w:val="en-US"/>
        </w:rPr>
        <w:t xml:space="preserve">                    </w:t>
      </w:r>
      <w:proofErr w:type="spellStart"/>
      <w:proofErr w:type="gramStart"/>
      <w:r w:rsidRPr="00BF3B21">
        <w:rPr>
          <w:rFonts w:ascii="Arial" w:hAnsi="Arial" w:cs="Arial"/>
          <w:sz w:val="16"/>
          <w:szCs w:val="16"/>
          <w:lang w:val="en-US"/>
        </w:rPr>
        <w:t>conn.execute</w:t>
      </w:r>
      <w:proofErr w:type="spellEnd"/>
      <w:proofErr w:type="gramEnd"/>
      <w:r w:rsidRPr="00BF3B21">
        <w:rPr>
          <w:rFonts w:ascii="Arial" w:hAnsi="Arial" w:cs="Arial"/>
          <w:sz w:val="16"/>
          <w:szCs w:val="16"/>
          <w:lang w:val="en-US"/>
        </w:rPr>
        <w:t>(text(</w:t>
      </w:r>
      <w:r w:rsidRPr="00BF3B21">
        <w:rPr>
          <w:rFonts w:ascii="Arial" w:hAnsi="Arial" w:cs="Arial"/>
          <w:color w:val="0070C0"/>
          <w:sz w:val="16"/>
          <w:szCs w:val="16"/>
          <w:lang w:val="en-US"/>
        </w:rPr>
        <w:t>f"""</w:t>
      </w:r>
    </w:p>
    <w:p w14:paraId="24C81733"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color w:val="0070C0"/>
          <w:sz w:val="16"/>
          <w:szCs w:val="16"/>
          <w:lang w:val="en-US"/>
        </w:rPr>
        <w:t>                        ALTER TABLE {</w:t>
      </w:r>
      <w:proofErr w:type="spellStart"/>
      <w:r w:rsidRPr="00BF3B21">
        <w:rPr>
          <w:rFonts w:ascii="Arial" w:hAnsi="Arial" w:cs="Arial"/>
          <w:color w:val="0070C0"/>
          <w:sz w:val="16"/>
          <w:szCs w:val="16"/>
          <w:lang w:val="en-US"/>
        </w:rPr>
        <w:t>table_name</w:t>
      </w:r>
      <w:proofErr w:type="spellEnd"/>
      <w:r w:rsidRPr="00BF3B21">
        <w:rPr>
          <w:rFonts w:ascii="Arial" w:hAnsi="Arial" w:cs="Arial"/>
          <w:color w:val="0070C0"/>
          <w:sz w:val="16"/>
          <w:szCs w:val="16"/>
          <w:lang w:val="en-US"/>
        </w:rPr>
        <w:t xml:space="preserve">} </w:t>
      </w:r>
    </w:p>
    <w:p w14:paraId="2B2EC151"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color w:val="0070C0"/>
          <w:sz w:val="16"/>
          <w:szCs w:val="16"/>
          <w:lang w:val="en-US"/>
        </w:rPr>
        <w:t>                        ADD PRIMARY KEY (id</w:t>
      </w:r>
      <w:proofErr w:type="gramStart"/>
      <w:r w:rsidRPr="00BF3B21">
        <w:rPr>
          <w:rFonts w:ascii="Arial" w:hAnsi="Arial" w:cs="Arial"/>
          <w:color w:val="0070C0"/>
          <w:sz w:val="16"/>
          <w:szCs w:val="16"/>
          <w:lang w:val="en-US"/>
        </w:rPr>
        <w:t>);</w:t>
      </w:r>
      <w:proofErr w:type="gramEnd"/>
    </w:p>
    <w:p w14:paraId="3BBB0656"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color w:val="0070C0"/>
          <w:sz w:val="16"/>
          <w:szCs w:val="16"/>
          <w:lang w:val="en-US"/>
        </w:rPr>
        <w:t>                    """</w:t>
      </w:r>
      <w:r w:rsidRPr="00BF3B21">
        <w:rPr>
          <w:rFonts w:ascii="Arial" w:hAnsi="Arial" w:cs="Arial"/>
          <w:sz w:val="16"/>
          <w:szCs w:val="16"/>
          <w:lang w:val="en-US"/>
        </w:rPr>
        <w:t>))</w:t>
      </w:r>
    </w:p>
    <w:p w14:paraId="10EED6C7"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gramStart"/>
      <w:r w:rsidRPr="00BF3B21">
        <w:rPr>
          <w:rFonts w:ascii="Arial" w:hAnsi="Arial" w:cs="Arial"/>
          <w:sz w:val="16"/>
          <w:szCs w:val="16"/>
          <w:lang w:val="en-US"/>
        </w:rPr>
        <w:t>except:</w:t>
      </w:r>
      <w:proofErr w:type="gramEnd"/>
    </w:p>
    <w:p w14:paraId="35B25959"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gramStart"/>
      <w:r w:rsidRPr="00BF3B21">
        <w:rPr>
          <w:rFonts w:ascii="Arial" w:hAnsi="Arial" w:cs="Arial"/>
          <w:sz w:val="16"/>
          <w:szCs w:val="16"/>
          <w:lang w:val="en-US"/>
        </w:rPr>
        <w:t>pass</w:t>
      </w:r>
      <w:proofErr w:type="gramEnd"/>
    </w:p>
    <w:p w14:paraId="161A88FF"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
    <w:p w14:paraId="13065410"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r w:rsidRPr="00BF3B21">
        <w:rPr>
          <w:rFonts w:ascii="Arial" w:hAnsi="Arial" w:cs="Arial"/>
          <w:color w:val="00B050"/>
          <w:sz w:val="16"/>
          <w:szCs w:val="16"/>
          <w:lang w:val="en-US"/>
        </w:rPr>
        <w:t xml:space="preserve"># Stockage du </w:t>
      </w:r>
      <w:proofErr w:type="spellStart"/>
      <w:r w:rsidRPr="00BF3B21">
        <w:rPr>
          <w:rFonts w:ascii="Arial" w:hAnsi="Arial" w:cs="Arial"/>
          <w:color w:val="00B050"/>
          <w:sz w:val="16"/>
          <w:szCs w:val="16"/>
          <w:lang w:val="en-US"/>
        </w:rPr>
        <w:t>DataFrame</w:t>
      </w:r>
      <w:proofErr w:type="spellEnd"/>
      <w:r w:rsidRPr="00BF3B21">
        <w:rPr>
          <w:rFonts w:ascii="Arial" w:hAnsi="Arial" w:cs="Arial"/>
          <w:color w:val="00B050"/>
          <w:sz w:val="16"/>
          <w:szCs w:val="16"/>
          <w:lang w:val="en-US"/>
        </w:rPr>
        <w:t xml:space="preserve"> dans le dictionnaire de résultats</w:t>
      </w:r>
    </w:p>
    <w:p w14:paraId="74D3B0D7"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spellStart"/>
      <w:proofErr w:type="gramStart"/>
      <w:r w:rsidRPr="00BF3B21">
        <w:rPr>
          <w:rFonts w:ascii="Arial" w:hAnsi="Arial" w:cs="Arial"/>
          <w:sz w:val="16"/>
          <w:szCs w:val="16"/>
          <w:lang w:val="en-US"/>
        </w:rPr>
        <w:t>resultats</w:t>
      </w:r>
      <w:proofErr w:type="spellEnd"/>
      <w:proofErr w:type="gramEnd"/>
      <w:r w:rsidRPr="00BF3B21">
        <w:rPr>
          <w:rFonts w:ascii="Arial" w:hAnsi="Arial" w:cs="Arial"/>
          <w:sz w:val="16"/>
          <w:szCs w:val="16"/>
          <w:lang w:val="en-US"/>
        </w:rPr>
        <w:t>[</w:t>
      </w:r>
      <w:proofErr w:type="spellStart"/>
      <w:r w:rsidRPr="00BF3B21">
        <w:rPr>
          <w:rFonts w:ascii="Arial" w:hAnsi="Arial" w:cs="Arial"/>
          <w:sz w:val="16"/>
          <w:szCs w:val="16"/>
          <w:lang w:val="en-US"/>
        </w:rPr>
        <w:t>type_fichier</w:t>
      </w:r>
      <w:proofErr w:type="spellEnd"/>
      <w:r w:rsidRPr="00BF3B21">
        <w:rPr>
          <w:rFonts w:ascii="Arial" w:hAnsi="Arial" w:cs="Arial"/>
          <w:sz w:val="16"/>
          <w:szCs w:val="16"/>
          <w:lang w:val="en-US"/>
        </w:rPr>
        <w:t xml:space="preserve">] = </w:t>
      </w:r>
      <w:proofErr w:type="spellStart"/>
      <w:r w:rsidRPr="00BF3B21">
        <w:rPr>
          <w:rFonts w:ascii="Arial" w:hAnsi="Arial" w:cs="Arial"/>
          <w:sz w:val="16"/>
          <w:szCs w:val="16"/>
          <w:lang w:val="en-US"/>
        </w:rPr>
        <w:t>df_final</w:t>
      </w:r>
      <w:proofErr w:type="spellEnd"/>
    </w:p>
    <w:p w14:paraId="78342FCC"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gramStart"/>
      <w:r w:rsidRPr="00BF3B21">
        <w:rPr>
          <w:rFonts w:ascii="Arial" w:hAnsi="Arial" w:cs="Arial"/>
          <w:sz w:val="16"/>
          <w:szCs w:val="16"/>
          <w:lang w:val="en-US"/>
        </w:rPr>
        <w:t>else:</w:t>
      </w:r>
      <w:proofErr w:type="gramEnd"/>
    </w:p>
    <w:p w14:paraId="051AA384"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r w:rsidRPr="00BF3B21">
        <w:rPr>
          <w:rFonts w:ascii="Arial" w:hAnsi="Arial" w:cs="Arial"/>
          <w:color w:val="00B050"/>
          <w:sz w:val="16"/>
          <w:szCs w:val="16"/>
          <w:lang w:val="en-US"/>
        </w:rPr>
        <w:t xml:space="preserve"># Si aucun fichier n'a été trouvé, un </w:t>
      </w:r>
      <w:proofErr w:type="spellStart"/>
      <w:r w:rsidRPr="00BF3B21">
        <w:rPr>
          <w:rFonts w:ascii="Arial" w:hAnsi="Arial" w:cs="Arial"/>
          <w:color w:val="00B050"/>
          <w:sz w:val="16"/>
          <w:szCs w:val="16"/>
          <w:lang w:val="en-US"/>
        </w:rPr>
        <w:t>DataFrame</w:t>
      </w:r>
      <w:proofErr w:type="spellEnd"/>
      <w:r w:rsidRPr="00BF3B21">
        <w:rPr>
          <w:rFonts w:ascii="Arial" w:hAnsi="Arial" w:cs="Arial"/>
          <w:color w:val="00B050"/>
          <w:sz w:val="16"/>
          <w:szCs w:val="16"/>
          <w:lang w:val="en-US"/>
        </w:rPr>
        <w:t xml:space="preserve"> vide est enregistré</w:t>
      </w:r>
    </w:p>
    <w:p w14:paraId="69FFC2E9"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spellStart"/>
      <w:proofErr w:type="gramStart"/>
      <w:r w:rsidRPr="00BF3B21">
        <w:rPr>
          <w:rFonts w:ascii="Arial" w:hAnsi="Arial" w:cs="Arial"/>
          <w:sz w:val="16"/>
          <w:szCs w:val="16"/>
          <w:lang w:val="en-US"/>
        </w:rPr>
        <w:t>resultats</w:t>
      </w:r>
      <w:proofErr w:type="spellEnd"/>
      <w:proofErr w:type="gramEnd"/>
      <w:r w:rsidRPr="00BF3B21">
        <w:rPr>
          <w:rFonts w:ascii="Arial" w:hAnsi="Arial" w:cs="Arial"/>
          <w:sz w:val="16"/>
          <w:szCs w:val="16"/>
          <w:lang w:val="en-US"/>
        </w:rPr>
        <w:t>[</w:t>
      </w:r>
      <w:proofErr w:type="spellStart"/>
      <w:r w:rsidRPr="00BF3B21">
        <w:rPr>
          <w:rFonts w:ascii="Arial" w:hAnsi="Arial" w:cs="Arial"/>
          <w:sz w:val="16"/>
          <w:szCs w:val="16"/>
          <w:lang w:val="en-US"/>
        </w:rPr>
        <w:t>type_fichier</w:t>
      </w:r>
      <w:proofErr w:type="spellEnd"/>
      <w:r w:rsidRPr="00BF3B21">
        <w:rPr>
          <w:rFonts w:ascii="Arial" w:hAnsi="Arial" w:cs="Arial"/>
          <w:sz w:val="16"/>
          <w:szCs w:val="16"/>
          <w:lang w:val="en-US"/>
        </w:rPr>
        <w:t xml:space="preserve">] = </w:t>
      </w:r>
      <w:proofErr w:type="spellStart"/>
      <w:r w:rsidRPr="00BF3B21">
        <w:rPr>
          <w:rFonts w:ascii="Arial" w:hAnsi="Arial" w:cs="Arial"/>
          <w:sz w:val="16"/>
          <w:szCs w:val="16"/>
          <w:lang w:val="en-US"/>
        </w:rPr>
        <w:t>pd.DataFrame</w:t>
      </w:r>
      <w:proofErr w:type="spellEnd"/>
      <w:r w:rsidRPr="00BF3B21">
        <w:rPr>
          <w:rFonts w:ascii="Arial" w:hAnsi="Arial" w:cs="Arial"/>
          <w:sz w:val="16"/>
          <w:szCs w:val="16"/>
          <w:lang w:val="en-US"/>
        </w:rPr>
        <w:t>()</w:t>
      </w:r>
    </w:p>
    <w:p w14:paraId="13E55B2F"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p>
    <w:p w14:paraId="60E7DB2F"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gramStart"/>
      <w:r w:rsidRPr="00BF3B21">
        <w:rPr>
          <w:rFonts w:ascii="Arial" w:hAnsi="Arial" w:cs="Arial"/>
          <w:sz w:val="16"/>
          <w:szCs w:val="16"/>
          <w:lang w:val="en-US"/>
        </w:rPr>
        <w:t>try:</w:t>
      </w:r>
      <w:proofErr w:type="gramEnd"/>
    </w:p>
    <w:p w14:paraId="39D0945C"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p>
    <w:p w14:paraId="11D851AF"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if '-1' in </w:t>
      </w:r>
      <w:proofErr w:type="spellStart"/>
      <w:r w:rsidRPr="00BF3B21">
        <w:rPr>
          <w:rFonts w:ascii="Arial" w:hAnsi="Arial" w:cs="Arial"/>
          <w:sz w:val="16"/>
          <w:szCs w:val="16"/>
          <w:lang w:val="en-US"/>
        </w:rPr>
        <w:t>type_fichier</w:t>
      </w:r>
      <w:proofErr w:type="spellEnd"/>
      <w:r w:rsidRPr="00BF3B21">
        <w:rPr>
          <w:rFonts w:ascii="Arial" w:hAnsi="Arial" w:cs="Arial"/>
          <w:sz w:val="16"/>
          <w:szCs w:val="16"/>
          <w:lang w:val="en-US"/>
        </w:rPr>
        <w:t>:</w:t>
      </w:r>
    </w:p>
    <w:p w14:paraId="32C26C42"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r w:rsidRPr="00BF3B21">
        <w:rPr>
          <w:rFonts w:ascii="Arial" w:hAnsi="Arial" w:cs="Arial"/>
          <w:color w:val="00B050"/>
          <w:sz w:val="16"/>
          <w:szCs w:val="16"/>
          <w:lang w:val="en-US"/>
        </w:rPr>
        <w:t># Modification des types de colonnes après insertion dans la table MySQL</w:t>
      </w:r>
    </w:p>
    <w:p w14:paraId="67BFF6F7"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with </w:t>
      </w:r>
      <w:proofErr w:type="spellStart"/>
      <w:proofErr w:type="gramStart"/>
      <w:r w:rsidRPr="00BF3B21">
        <w:rPr>
          <w:rFonts w:ascii="Arial" w:hAnsi="Arial" w:cs="Arial"/>
          <w:sz w:val="16"/>
          <w:szCs w:val="16"/>
          <w:lang w:val="en-US"/>
        </w:rPr>
        <w:t>engine.connect</w:t>
      </w:r>
      <w:proofErr w:type="spellEnd"/>
      <w:proofErr w:type="gramEnd"/>
      <w:r w:rsidRPr="00BF3B21">
        <w:rPr>
          <w:rFonts w:ascii="Arial" w:hAnsi="Arial" w:cs="Arial"/>
          <w:sz w:val="16"/>
          <w:szCs w:val="16"/>
          <w:lang w:val="en-US"/>
        </w:rPr>
        <w:t>() as connection:</w:t>
      </w:r>
    </w:p>
    <w:p w14:paraId="4A725D83"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sz w:val="16"/>
          <w:szCs w:val="16"/>
          <w:lang w:val="en-US"/>
        </w:rPr>
        <w:t xml:space="preserve">                    </w:t>
      </w:r>
      <w:proofErr w:type="spellStart"/>
      <w:proofErr w:type="gramStart"/>
      <w:r w:rsidRPr="00BF3B21">
        <w:rPr>
          <w:rFonts w:ascii="Arial" w:hAnsi="Arial" w:cs="Arial"/>
          <w:sz w:val="16"/>
          <w:szCs w:val="16"/>
          <w:lang w:val="en-US"/>
        </w:rPr>
        <w:t>connection.execute</w:t>
      </w:r>
      <w:proofErr w:type="spellEnd"/>
      <w:proofErr w:type="gramEnd"/>
      <w:r w:rsidRPr="00BF3B21">
        <w:rPr>
          <w:rFonts w:ascii="Arial" w:hAnsi="Arial" w:cs="Arial"/>
          <w:sz w:val="16"/>
          <w:szCs w:val="16"/>
          <w:lang w:val="en-US"/>
        </w:rPr>
        <w:t>(text(</w:t>
      </w:r>
      <w:r w:rsidRPr="00BF3B21">
        <w:rPr>
          <w:rFonts w:ascii="Arial" w:hAnsi="Arial" w:cs="Arial"/>
          <w:color w:val="0070C0"/>
          <w:sz w:val="16"/>
          <w:szCs w:val="16"/>
          <w:lang w:val="en-US"/>
        </w:rPr>
        <w:t>f"""</w:t>
      </w:r>
    </w:p>
    <w:p w14:paraId="207A4721"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color w:val="0070C0"/>
          <w:sz w:val="16"/>
          <w:szCs w:val="16"/>
          <w:lang w:val="en-US"/>
        </w:rPr>
        <w:t>                        ALTER TABLE {</w:t>
      </w:r>
      <w:proofErr w:type="spellStart"/>
      <w:r w:rsidRPr="00BF3B21">
        <w:rPr>
          <w:rFonts w:ascii="Arial" w:hAnsi="Arial" w:cs="Arial"/>
          <w:color w:val="0070C0"/>
          <w:sz w:val="16"/>
          <w:szCs w:val="16"/>
          <w:lang w:val="en-US"/>
        </w:rPr>
        <w:t>table_name</w:t>
      </w:r>
      <w:proofErr w:type="spellEnd"/>
      <w:r w:rsidRPr="00BF3B21">
        <w:rPr>
          <w:rFonts w:ascii="Arial" w:hAnsi="Arial" w:cs="Arial"/>
          <w:color w:val="0070C0"/>
          <w:sz w:val="16"/>
          <w:szCs w:val="16"/>
          <w:lang w:val="en-US"/>
        </w:rPr>
        <w:t>}</w:t>
      </w:r>
    </w:p>
    <w:p w14:paraId="0E077CFB"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color w:val="0070C0"/>
          <w:sz w:val="16"/>
          <w:szCs w:val="16"/>
          <w:lang w:val="en-US"/>
        </w:rPr>
        <w:t xml:space="preserve">                        MODIFY COLUMN </w:t>
      </w:r>
      <w:proofErr w:type="spellStart"/>
      <w:r w:rsidRPr="00BF3B21">
        <w:rPr>
          <w:rFonts w:ascii="Arial" w:hAnsi="Arial" w:cs="Arial"/>
          <w:color w:val="0070C0"/>
          <w:sz w:val="16"/>
          <w:szCs w:val="16"/>
          <w:lang w:val="en-US"/>
        </w:rPr>
        <w:t>num_chevre</w:t>
      </w:r>
      <w:proofErr w:type="spellEnd"/>
      <w:r w:rsidRPr="00BF3B21">
        <w:rPr>
          <w:rFonts w:ascii="Arial" w:hAnsi="Arial" w:cs="Arial"/>
          <w:color w:val="0070C0"/>
          <w:sz w:val="16"/>
          <w:szCs w:val="16"/>
          <w:lang w:val="en-US"/>
        </w:rPr>
        <w:t xml:space="preserve"> INT,</w:t>
      </w:r>
    </w:p>
    <w:p w14:paraId="5052614E"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color w:val="0070C0"/>
          <w:sz w:val="16"/>
          <w:szCs w:val="16"/>
          <w:lang w:val="en-US"/>
        </w:rPr>
        <w:t>                        MODIFY COLUMN frame INT,</w:t>
      </w:r>
    </w:p>
    <w:p w14:paraId="036BC90D"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color w:val="0070C0"/>
          <w:sz w:val="16"/>
          <w:szCs w:val="16"/>
          <w:lang w:val="en-US"/>
        </w:rPr>
        <w:t xml:space="preserve">                        MODIFY COLUMN classe </w:t>
      </w:r>
      <w:proofErr w:type="gramStart"/>
      <w:r w:rsidRPr="00BF3B21">
        <w:rPr>
          <w:rFonts w:ascii="Arial" w:hAnsi="Arial" w:cs="Arial"/>
          <w:color w:val="0070C0"/>
          <w:sz w:val="16"/>
          <w:szCs w:val="16"/>
          <w:lang w:val="en-US"/>
        </w:rPr>
        <w:t>VARCHAR(</w:t>
      </w:r>
      <w:proofErr w:type="gramEnd"/>
      <w:r w:rsidRPr="00BF3B21">
        <w:rPr>
          <w:rFonts w:ascii="Arial" w:hAnsi="Arial" w:cs="Arial"/>
          <w:color w:val="0070C0"/>
          <w:sz w:val="16"/>
          <w:szCs w:val="16"/>
          <w:lang w:val="en-US"/>
        </w:rPr>
        <w:t>255),</w:t>
      </w:r>
    </w:p>
    <w:p w14:paraId="590CB7C9"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color w:val="0070C0"/>
          <w:sz w:val="16"/>
          <w:szCs w:val="16"/>
          <w:lang w:val="en-US"/>
        </w:rPr>
        <w:t xml:space="preserve">                        MODIFY COLUMN Source </w:t>
      </w:r>
      <w:proofErr w:type="gramStart"/>
      <w:r w:rsidRPr="00BF3B21">
        <w:rPr>
          <w:rFonts w:ascii="Arial" w:hAnsi="Arial" w:cs="Arial"/>
          <w:color w:val="0070C0"/>
          <w:sz w:val="16"/>
          <w:szCs w:val="16"/>
          <w:lang w:val="en-US"/>
        </w:rPr>
        <w:t>VARCHAR(</w:t>
      </w:r>
      <w:proofErr w:type="gramEnd"/>
      <w:r w:rsidRPr="00BF3B21">
        <w:rPr>
          <w:rFonts w:ascii="Arial" w:hAnsi="Arial" w:cs="Arial"/>
          <w:color w:val="0070C0"/>
          <w:sz w:val="16"/>
          <w:szCs w:val="16"/>
          <w:lang w:val="en-US"/>
        </w:rPr>
        <w:t>255),</w:t>
      </w:r>
    </w:p>
    <w:p w14:paraId="57F37F79"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color w:val="0070C0"/>
          <w:sz w:val="16"/>
          <w:szCs w:val="16"/>
          <w:lang w:val="en-US"/>
        </w:rPr>
        <w:t xml:space="preserve">                        MODIFY COLUMN fichier </w:t>
      </w:r>
      <w:proofErr w:type="gramStart"/>
      <w:r w:rsidRPr="00BF3B21">
        <w:rPr>
          <w:rFonts w:ascii="Arial" w:hAnsi="Arial" w:cs="Arial"/>
          <w:color w:val="0070C0"/>
          <w:sz w:val="16"/>
          <w:szCs w:val="16"/>
          <w:lang w:val="en-US"/>
        </w:rPr>
        <w:t>VARCHAR(</w:t>
      </w:r>
      <w:proofErr w:type="gramEnd"/>
      <w:r w:rsidRPr="00BF3B21">
        <w:rPr>
          <w:rFonts w:ascii="Arial" w:hAnsi="Arial" w:cs="Arial"/>
          <w:color w:val="0070C0"/>
          <w:sz w:val="16"/>
          <w:szCs w:val="16"/>
          <w:lang w:val="en-US"/>
        </w:rPr>
        <w:t>255),</w:t>
      </w:r>
    </w:p>
    <w:p w14:paraId="336E1C8D"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color w:val="0070C0"/>
          <w:sz w:val="16"/>
          <w:szCs w:val="16"/>
          <w:lang w:val="en-US"/>
        </w:rPr>
        <w:t>                        MODIFY COLUMN Abreuvoir int,</w:t>
      </w:r>
    </w:p>
    <w:p w14:paraId="224A0DAA"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color w:val="0070C0"/>
          <w:sz w:val="16"/>
          <w:szCs w:val="16"/>
          <w:lang w:val="en-US"/>
        </w:rPr>
        <w:t>                        MODIFY COLUMN Auge int,</w:t>
      </w:r>
    </w:p>
    <w:p w14:paraId="0DFAEE54"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color w:val="0070C0"/>
          <w:sz w:val="16"/>
          <w:szCs w:val="16"/>
          <w:lang w:val="en-US"/>
        </w:rPr>
        <w:t>                        MODIFY COLUMN Frottoir int,</w:t>
      </w:r>
    </w:p>
    <w:p w14:paraId="6E95CF80"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color w:val="0070C0"/>
          <w:sz w:val="16"/>
          <w:szCs w:val="16"/>
          <w:lang w:val="en-US"/>
        </w:rPr>
      </w:pPr>
      <w:r w:rsidRPr="00BF3B21">
        <w:rPr>
          <w:rFonts w:ascii="Arial" w:hAnsi="Arial" w:cs="Arial"/>
          <w:color w:val="0070C0"/>
          <w:sz w:val="16"/>
          <w:szCs w:val="16"/>
          <w:lang w:val="en-US"/>
        </w:rPr>
        <w:t xml:space="preserve">                        MODIFY COLUMN date </w:t>
      </w:r>
      <w:proofErr w:type="gramStart"/>
      <w:r w:rsidRPr="00BF3B21">
        <w:rPr>
          <w:rFonts w:ascii="Arial" w:hAnsi="Arial" w:cs="Arial"/>
          <w:color w:val="0070C0"/>
          <w:sz w:val="16"/>
          <w:szCs w:val="16"/>
          <w:lang w:val="en-US"/>
        </w:rPr>
        <w:t>datetime;</w:t>
      </w:r>
      <w:proofErr w:type="gramEnd"/>
    </w:p>
    <w:p w14:paraId="04464A2E" w14:textId="0D2FC272"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color w:val="0070C0"/>
          <w:sz w:val="16"/>
          <w:szCs w:val="16"/>
          <w:lang w:val="en-US"/>
        </w:rPr>
        <w:t>                    """</w:t>
      </w:r>
      <w:r w:rsidRPr="00BF3B21">
        <w:rPr>
          <w:rFonts w:ascii="Arial" w:hAnsi="Arial" w:cs="Arial"/>
          <w:color w:val="0070C0"/>
          <w:sz w:val="16"/>
          <w:szCs w:val="16"/>
          <w:lang w:val="en-US"/>
        </w:rPr>
        <w:t xml:space="preserve"> </w:t>
      </w:r>
      <w:r w:rsidRPr="00BF3B21">
        <w:rPr>
          <w:rFonts w:ascii="Arial" w:hAnsi="Arial" w:cs="Arial"/>
          <w:sz w:val="16"/>
          <w:szCs w:val="16"/>
          <w:lang w:val="en-US"/>
        </w:rPr>
        <w:t>))</w:t>
      </w:r>
    </w:p>
    <w:p w14:paraId="179870C0"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gramStart"/>
      <w:r w:rsidRPr="00BF3B21">
        <w:rPr>
          <w:rFonts w:ascii="Arial" w:hAnsi="Arial" w:cs="Arial"/>
          <w:sz w:val="16"/>
          <w:szCs w:val="16"/>
          <w:lang w:val="en-US"/>
        </w:rPr>
        <w:t>except:</w:t>
      </w:r>
      <w:proofErr w:type="gramEnd"/>
    </w:p>
    <w:p w14:paraId="4E2A2567"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proofErr w:type="gramStart"/>
      <w:r w:rsidRPr="00BF3B21">
        <w:rPr>
          <w:rFonts w:ascii="Arial" w:hAnsi="Arial" w:cs="Arial"/>
          <w:sz w:val="16"/>
          <w:szCs w:val="16"/>
          <w:lang w:val="en-US"/>
        </w:rPr>
        <w:t>pass</w:t>
      </w:r>
      <w:proofErr w:type="gramEnd"/>
    </w:p>
    <w:p w14:paraId="41E9CE57"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p>
    <w:p w14:paraId="419DA4FD" w14:textId="77777777" w:rsidR="00BF3B21" w:rsidRP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w:t>
      </w:r>
      <w:r w:rsidRPr="00BF3B21">
        <w:rPr>
          <w:rFonts w:ascii="Arial" w:hAnsi="Arial" w:cs="Arial"/>
          <w:color w:val="00B050"/>
          <w:sz w:val="16"/>
          <w:szCs w:val="16"/>
          <w:lang w:val="en-US"/>
        </w:rPr>
        <w:t xml:space="preserve"># Retourne les </w:t>
      </w:r>
      <w:proofErr w:type="spellStart"/>
      <w:r w:rsidRPr="00BF3B21">
        <w:rPr>
          <w:rFonts w:ascii="Arial" w:hAnsi="Arial" w:cs="Arial"/>
          <w:color w:val="00B050"/>
          <w:sz w:val="16"/>
          <w:szCs w:val="16"/>
          <w:lang w:val="en-US"/>
        </w:rPr>
        <w:t>DataFrames</w:t>
      </w:r>
      <w:proofErr w:type="spellEnd"/>
      <w:r w:rsidRPr="00BF3B21">
        <w:rPr>
          <w:rFonts w:ascii="Arial" w:hAnsi="Arial" w:cs="Arial"/>
          <w:color w:val="00B050"/>
          <w:sz w:val="16"/>
          <w:szCs w:val="16"/>
          <w:lang w:val="en-US"/>
        </w:rPr>
        <w:t xml:space="preserve"> concaténés</w:t>
      </w:r>
    </w:p>
    <w:p w14:paraId="57CF5F64" w14:textId="77777777" w:rsidR="00BF3B21" w:rsidRDefault="00BF3B21" w:rsidP="00BF3B21">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BF3B21">
        <w:rPr>
          <w:rFonts w:ascii="Arial" w:hAnsi="Arial" w:cs="Arial"/>
          <w:sz w:val="16"/>
          <w:szCs w:val="16"/>
          <w:lang w:val="en-US"/>
        </w:rPr>
        <w:t xml:space="preserve">    return </w:t>
      </w:r>
      <w:proofErr w:type="spellStart"/>
      <w:r w:rsidRPr="00BF3B21">
        <w:rPr>
          <w:rFonts w:ascii="Arial" w:hAnsi="Arial" w:cs="Arial"/>
          <w:sz w:val="16"/>
          <w:szCs w:val="16"/>
          <w:lang w:val="en-US"/>
        </w:rPr>
        <w:t>resultats</w:t>
      </w:r>
      <w:proofErr w:type="spellEnd"/>
    </w:p>
    <w:p w14:paraId="22A904DD" w14:textId="77777777" w:rsidR="00BF3B21" w:rsidRDefault="00BF3B21" w:rsidP="00BF3B21">
      <w:pPr>
        <w:pStyle w:val="Paragraphedeliste"/>
        <w:spacing w:after="120"/>
        <w:ind w:left="1803"/>
        <w:rPr>
          <w:b/>
          <w:bCs/>
        </w:rPr>
      </w:pPr>
    </w:p>
    <w:p w14:paraId="46A2EC05" w14:textId="77777777" w:rsidR="00BF3B21" w:rsidRDefault="00BF3B21">
      <w:pPr>
        <w:jc w:val="left"/>
        <w:rPr>
          <w:rFonts w:ascii="Calibri" w:hAnsi="Calibri"/>
          <w:b/>
          <w:bCs/>
          <w:sz w:val="24"/>
          <w:lang w:eastAsia="fr-FR"/>
        </w:rPr>
      </w:pPr>
      <w:r>
        <w:rPr>
          <w:b/>
          <w:bCs/>
        </w:rPr>
        <w:br w:type="page"/>
      </w:r>
    </w:p>
    <w:p w14:paraId="4A041864" w14:textId="24E01B33" w:rsidR="00BF3B21" w:rsidRDefault="00BF3B21" w:rsidP="00BF3B21">
      <w:pPr>
        <w:pStyle w:val="Paragraphedeliste"/>
        <w:numPr>
          <w:ilvl w:val="0"/>
          <w:numId w:val="39"/>
        </w:numPr>
        <w:spacing w:after="120"/>
        <w:ind w:left="1803" w:hanging="357"/>
        <w:rPr>
          <w:b/>
          <w:bCs/>
        </w:rPr>
      </w:pPr>
      <w:r w:rsidRPr="009C5972">
        <w:rPr>
          <w:b/>
          <w:bCs/>
        </w:rPr>
        <w:lastRenderedPageBreak/>
        <w:t>Exemple de code</w:t>
      </w:r>
      <w:r>
        <w:rPr>
          <w:b/>
          <w:bCs/>
        </w:rPr>
        <w:t xml:space="preserve"> </w:t>
      </w:r>
      <w:r>
        <w:rPr>
          <w:b/>
          <w:bCs/>
        </w:rPr>
        <w:t>de construction base de données</w:t>
      </w:r>
      <w:r w:rsidRPr="009C5972">
        <w:rPr>
          <w:b/>
          <w:bCs/>
        </w:rPr>
        <w:t xml:space="preserve"> :</w:t>
      </w:r>
    </w:p>
    <w:p w14:paraId="53AFB9ED" w14:textId="2977192A" w:rsidR="00BF3B21" w:rsidRPr="00BF3B21" w:rsidRDefault="00BF3B21" w:rsidP="00BF3B21">
      <w:pPr>
        <w:pStyle w:val="Paragraphedeliste"/>
        <w:numPr>
          <w:ilvl w:val="1"/>
          <w:numId w:val="39"/>
        </w:numPr>
        <w:spacing w:after="120"/>
      </w:pPr>
      <w:r w:rsidRPr="00BF3B21">
        <w:t>Création de tables</w:t>
      </w:r>
    </w:p>
    <w:p w14:paraId="6755F279" w14:textId="7E9A9B2D" w:rsidR="00BF3B21" w:rsidRPr="00BF3B21" w:rsidRDefault="00BF3B21" w:rsidP="00BF3B21">
      <w:pPr>
        <w:pStyle w:val="Paragraphedeliste"/>
        <w:numPr>
          <w:ilvl w:val="1"/>
          <w:numId w:val="39"/>
        </w:numPr>
        <w:spacing w:after="120"/>
      </w:pPr>
      <w:r w:rsidRPr="00BF3B21">
        <w:t>Peuplement des tables</w:t>
      </w:r>
    </w:p>
    <w:p w14:paraId="72E1B25B" w14:textId="7B29FF84" w:rsidR="00BF3B21" w:rsidRPr="00BF3B21" w:rsidRDefault="00BF3B21" w:rsidP="00BF3B21">
      <w:pPr>
        <w:pStyle w:val="Paragraphedeliste"/>
        <w:numPr>
          <w:ilvl w:val="1"/>
          <w:numId w:val="39"/>
        </w:numPr>
        <w:spacing w:after="120"/>
      </w:pPr>
      <w:r w:rsidRPr="00BF3B21">
        <w:t>Liaison des tables (clef étrangères)</w:t>
      </w:r>
    </w:p>
    <w:p w14:paraId="39EAAE35" w14:textId="0B2B518B" w:rsidR="00BF3B21" w:rsidRPr="00B27CB2" w:rsidRDefault="00BF3B21" w:rsidP="00B27CB2">
      <w:pPr>
        <w:pStyle w:val="Paragraphedeliste"/>
        <w:numPr>
          <w:ilvl w:val="1"/>
          <w:numId w:val="39"/>
        </w:numPr>
        <w:spacing w:after="120"/>
      </w:pPr>
      <w:r w:rsidRPr="00BF3B21">
        <w:t>Indexation des tables</w:t>
      </w:r>
    </w:p>
    <w:p w14:paraId="1CCC9784"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sidRPr="00FC1CE7">
        <w:rPr>
          <w:rFonts w:ascii="Arial" w:hAnsi="Arial" w:cs="Arial"/>
          <w:color w:val="00B050"/>
          <w:sz w:val="16"/>
          <w:szCs w:val="16"/>
        </w:rPr>
        <w:t># Paramètres de la base de données pour MySQL</w:t>
      </w:r>
    </w:p>
    <w:p w14:paraId="6FDD6051"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proofErr w:type="spellStart"/>
      <w:r w:rsidRPr="00FC1CE7">
        <w:rPr>
          <w:rFonts w:ascii="Arial" w:hAnsi="Arial" w:cs="Arial"/>
          <w:color w:val="000000" w:themeColor="text1"/>
          <w:sz w:val="16"/>
          <w:szCs w:val="16"/>
          <w:lang w:val="en-US"/>
        </w:rPr>
        <w:t>db_name</w:t>
      </w:r>
      <w:proofErr w:type="spellEnd"/>
      <w:r w:rsidRPr="00FC1CE7">
        <w:rPr>
          <w:rFonts w:ascii="Arial" w:hAnsi="Arial" w:cs="Arial"/>
          <w:color w:val="000000" w:themeColor="text1"/>
          <w:sz w:val="16"/>
          <w:szCs w:val="16"/>
          <w:lang w:val="en-US"/>
        </w:rPr>
        <w:t xml:space="preserve"> = "</w:t>
      </w:r>
      <w:proofErr w:type="spellStart"/>
      <w:r w:rsidRPr="00FC1CE7">
        <w:rPr>
          <w:rFonts w:ascii="Arial" w:hAnsi="Arial" w:cs="Arial"/>
          <w:color w:val="000000" w:themeColor="text1"/>
          <w:sz w:val="16"/>
          <w:szCs w:val="16"/>
          <w:lang w:val="en-US"/>
        </w:rPr>
        <w:t>ANIMOV_CSV_data</w:t>
      </w:r>
      <w:proofErr w:type="spellEnd"/>
      <w:r w:rsidRPr="00FC1CE7">
        <w:rPr>
          <w:rFonts w:ascii="Arial" w:hAnsi="Arial" w:cs="Arial"/>
          <w:color w:val="000000" w:themeColor="text1"/>
          <w:sz w:val="16"/>
          <w:szCs w:val="16"/>
          <w:lang w:val="en-US"/>
        </w:rPr>
        <w:t>"</w:t>
      </w:r>
    </w:p>
    <w:p w14:paraId="1AC4FA90"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proofErr w:type="spellStart"/>
      <w:proofErr w:type="gramStart"/>
      <w:r w:rsidRPr="00FC1CE7">
        <w:rPr>
          <w:rFonts w:ascii="Arial" w:hAnsi="Arial" w:cs="Arial"/>
          <w:color w:val="000000" w:themeColor="text1"/>
          <w:sz w:val="16"/>
          <w:szCs w:val="16"/>
        </w:rPr>
        <w:t>base</w:t>
      </w:r>
      <w:proofErr w:type="gramEnd"/>
      <w:r w:rsidRPr="00FC1CE7">
        <w:rPr>
          <w:rFonts w:ascii="Arial" w:hAnsi="Arial" w:cs="Arial"/>
          <w:color w:val="000000" w:themeColor="text1"/>
          <w:sz w:val="16"/>
          <w:szCs w:val="16"/>
        </w:rPr>
        <w:t>_de_donnees_url</w:t>
      </w:r>
      <w:proofErr w:type="spellEnd"/>
      <w:r w:rsidRPr="00FC1CE7">
        <w:rPr>
          <w:rFonts w:ascii="Arial" w:hAnsi="Arial" w:cs="Arial"/>
          <w:color w:val="000000" w:themeColor="text1"/>
          <w:sz w:val="16"/>
          <w:szCs w:val="16"/>
        </w:rPr>
        <w:t xml:space="preserve"> = </w:t>
      </w:r>
      <w:proofErr w:type="spellStart"/>
      <w:r w:rsidRPr="00FC1CE7">
        <w:rPr>
          <w:rFonts w:ascii="Arial" w:hAnsi="Arial" w:cs="Arial"/>
          <w:color w:val="000000" w:themeColor="text1"/>
          <w:sz w:val="16"/>
          <w:szCs w:val="16"/>
        </w:rPr>
        <w:t>f"mysql+pymysql</w:t>
      </w:r>
      <w:proofErr w:type="spellEnd"/>
      <w:r w:rsidRPr="00FC1CE7">
        <w:rPr>
          <w:rFonts w:ascii="Arial" w:hAnsi="Arial" w:cs="Arial"/>
          <w:color w:val="000000" w:themeColor="text1"/>
          <w:sz w:val="16"/>
          <w:szCs w:val="16"/>
        </w:rPr>
        <w:t>://root:admin@localhost:3306/{</w:t>
      </w:r>
      <w:proofErr w:type="spellStart"/>
      <w:r w:rsidRPr="00FC1CE7">
        <w:rPr>
          <w:rFonts w:ascii="Arial" w:hAnsi="Arial" w:cs="Arial"/>
          <w:color w:val="000000" w:themeColor="text1"/>
          <w:sz w:val="16"/>
          <w:szCs w:val="16"/>
        </w:rPr>
        <w:t>db_name</w:t>
      </w:r>
      <w:proofErr w:type="spellEnd"/>
      <w:r w:rsidRPr="00FC1CE7">
        <w:rPr>
          <w:rFonts w:ascii="Arial" w:hAnsi="Arial" w:cs="Arial"/>
          <w:color w:val="000000" w:themeColor="text1"/>
          <w:sz w:val="16"/>
          <w:szCs w:val="16"/>
        </w:rPr>
        <w:t>}"</w:t>
      </w:r>
    </w:p>
    <w:p w14:paraId="11CD38F6"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p>
    <w:p w14:paraId="090EF642"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B050"/>
          <w:sz w:val="16"/>
          <w:szCs w:val="16"/>
        </w:rPr>
      </w:pPr>
      <w:r w:rsidRPr="00FC1CE7">
        <w:rPr>
          <w:rFonts w:ascii="Arial" w:hAnsi="Arial" w:cs="Arial"/>
          <w:color w:val="00B050"/>
          <w:sz w:val="16"/>
          <w:szCs w:val="16"/>
        </w:rPr>
        <w:t># Localisation du dossier parent et recherche des sous-dossiers</w:t>
      </w:r>
    </w:p>
    <w:p w14:paraId="1E0A00FE"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proofErr w:type="spellStart"/>
      <w:proofErr w:type="gramStart"/>
      <w:r w:rsidRPr="00FC1CE7">
        <w:rPr>
          <w:rFonts w:ascii="Arial" w:hAnsi="Arial" w:cs="Arial"/>
          <w:color w:val="000000" w:themeColor="text1"/>
          <w:sz w:val="16"/>
          <w:szCs w:val="16"/>
        </w:rPr>
        <w:t>dossier</w:t>
      </w:r>
      <w:proofErr w:type="gramEnd"/>
      <w:r w:rsidRPr="00FC1CE7">
        <w:rPr>
          <w:rFonts w:ascii="Arial" w:hAnsi="Arial" w:cs="Arial"/>
          <w:color w:val="000000" w:themeColor="text1"/>
          <w:sz w:val="16"/>
          <w:szCs w:val="16"/>
        </w:rPr>
        <w:t>_parent</w:t>
      </w:r>
      <w:proofErr w:type="spellEnd"/>
      <w:r w:rsidRPr="00FC1CE7">
        <w:rPr>
          <w:rFonts w:ascii="Arial" w:hAnsi="Arial" w:cs="Arial"/>
          <w:color w:val="000000" w:themeColor="text1"/>
          <w:sz w:val="16"/>
          <w:szCs w:val="16"/>
        </w:rPr>
        <w:t xml:space="preserve"> = '../../lusignan_14-01_20-01'</w:t>
      </w:r>
    </w:p>
    <w:p w14:paraId="00D4E0E7"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proofErr w:type="spellStart"/>
      <w:proofErr w:type="gramStart"/>
      <w:r w:rsidRPr="00FC1CE7">
        <w:rPr>
          <w:rFonts w:ascii="Arial" w:hAnsi="Arial" w:cs="Arial"/>
          <w:color w:val="000000" w:themeColor="text1"/>
          <w:sz w:val="16"/>
          <w:szCs w:val="16"/>
        </w:rPr>
        <w:t>sous</w:t>
      </w:r>
      <w:proofErr w:type="gramEnd"/>
      <w:r w:rsidRPr="00FC1CE7">
        <w:rPr>
          <w:rFonts w:ascii="Arial" w:hAnsi="Arial" w:cs="Arial"/>
          <w:color w:val="000000" w:themeColor="text1"/>
          <w:sz w:val="16"/>
          <w:szCs w:val="16"/>
        </w:rPr>
        <w:t>_dossiers</w:t>
      </w:r>
      <w:proofErr w:type="spellEnd"/>
      <w:r w:rsidRPr="00FC1CE7">
        <w:rPr>
          <w:rFonts w:ascii="Arial" w:hAnsi="Arial" w:cs="Arial"/>
          <w:color w:val="000000" w:themeColor="text1"/>
          <w:sz w:val="16"/>
          <w:szCs w:val="16"/>
        </w:rPr>
        <w:t xml:space="preserve"> = [d for d in </w:t>
      </w:r>
      <w:proofErr w:type="spellStart"/>
      <w:r w:rsidRPr="00FC1CE7">
        <w:rPr>
          <w:rFonts w:ascii="Arial" w:hAnsi="Arial" w:cs="Arial"/>
          <w:color w:val="000000" w:themeColor="text1"/>
          <w:sz w:val="16"/>
          <w:szCs w:val="16"/>
        </w:rPr>
        <w:t>os.listdir</w:t>
      </w:r>
      <w:proofErr w:type="spellEnd"/>
      <w:r w:rsidRPr="00FC1CE7">
        <w:rPr>
          <w:rFonts w:ascii="Arial" w:hAnsi="Arial" w:cs="Arial"/>
          <w:color w:val="000000" w:themeColor="text1"/>
          <w:sz w:val="16"/>
          <w:szCs w:val="16"/>
        </w:rPr>
        <w:t>(</w:t>
      </w:r>
      <w:proofErr w:type="spellStart"/>
      <w:r w:rsidRPr="00FC1CE7">
        <w:rPr>
          <w:rFonts w:ascii="Arial" w:hAnsi="Arial" w:cs="Arial"/>
          <w:color w:val="000000" w:themeColor="text1"/>
          <w:sz w:val="16"/>
          <w:szCs w:val="16"/>
        </w:rPr>
        <w:t>dossier_parent</w:t>
      </w:r>
      <w:proofErr w:type="spellEnd"/>
      <w:r w:rsidRPr="00FC1CE7">
        <w:rPr>
          <w:rFonts w:ascii="Arial" w:hAnsi="Arial" w:cs="Arial"/>
          <w:color w:val="000000" w:themeColor="text1"/>
          <w:sz w:val="16"/>
          <w:szCs w:val="16"/>
        </w:rPr>
        <w:t xml:space="preserve">) if </w:t>
      </w:r>
      <w:proofErr w:type="spellStart"/>
      <w:r w:rsidRPr="00FC1CE7">
        <w:rPr>
          <w:rFonts w:ascii="Arial" w:hAnsi="Arial" w:cs="Arial"/>
          <w:color w:val="000000" w:themeColor="text1"/>
          <w:sz w:val="16"/>
          <w:szCs w:val="16"/>
        </w:rPr>
        <w:t>os.path.isdir</w:t>
      </w:r>
      <w:proofErr w:type="spellEnd"/>
      <w:r w:rsidRPr="00FC1CE7">
        <w:rPr>
          <w:rFonts w:ascii="Arial" w:hAnsi="Arial" w:cs="Arial"/>
          <w:color w:val="000000" w:themeColor="text1"/>
          <w:sz w:val="16"/>
          <w:szCs w:val="16"/>
        </w:rPr>
        <w:t>(</w:t>
      </w:r>
      <w:proofErr w:type="spellStart"/>
      <w:r w:rsidRPr="00FC1CE7">
        <w:rPr>
          <w:rFonts w:ascii="Arial" w:hAnsi="Arial" w:cs="Arial"/>
          <w:color w:val="000000" w:themeColor="text1"/>
          <w:sz w:val="16"/>
          <w:szCs w:val="16"/>
        </w:rPr>
        <w:t>os.path.join</w:t>
      </w:r>
      <w:proofErr w:type="spellEnd"/>
      <w:r w:rsidRPr="00FC1CE7">
        <w:rPr>
          <w:rFonts w:ascii="Arial" w:hAnsi="Arial" w:cs="Arial"/>
          <w:color w:val="000000" w:themeColor="text1"/>
          <w:sz w:val="16"/>
          <w:szCs w:val="16"/>
        </w:rPr>
        <w:t>(</w:t>
      </w:r>
      <w:proofErr w:type="spellStart"/>
      <w:r w:rsidRPr="00FC1CE7">
        <w:rPr>
          <w:rFonts w:ascii="Arial" w:hAnsi="Arial" w:cs="Arial"/>
          <w:color w:val="000000" w:themeColor="text1"/>
          <w:sz w:val="16"/>
          <w:szCs w:val="16"/>
        </w:rPr>
        <w:t>dossier_parent</w:t>
      </w:r>
      <w:proofErr w:type="spellEnd"/>
      <w:r w:rsidRPr="00FC1CE7">
        <w:rPr>
          <w:rFonts w:ascii="Arial" w:hAnsi="Arial" w:cs="Arial"/>
          <w:color w:val="000000" w:themeColor="text1"/>
          <w:sz w:val="16"/>
          <w:szCs w:val="16"/>
        </w:rPr>
        <w:t>, d))]</w:t>
      </w:r>
    </w:p>
    <w:p w14:paraId="01C49C1E"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p>
    <w:p w14:paraId="6EA5E617"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B050"/>
          <w:sz w:val="16"/>
          <w:szCs w:val="16"/>
        </w:rPr>
      </w:pPr>
      <w:r w:rsidRPr="00FC1CE7">
        <w:rPr>
          <w:rFonts w:ascii="Arial" w:hAnsi="Arial" w:cs="Arial"/>
          <w:color w:val="00B050"/>
          <w:sz w:val="16"/>
          <w:szCs w:val="16"/>
        </w:rPr>
        <w:t># Configuration des onglets pour différents ensembles de données</w:t>
      </w:r>
    </w:p>
    <w:p w14:paraId="6D78F8B9"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proofErr w:type="spellStart"/>
      <w:proofErr w:type="gramStart"/>
      <w:r w:rsidRPr="00FC1CE7">
        <w:rPr>
          <w:rFonts w:ascii="Arial" w:hAnsi="Arial" w:cs="Arial"/>
          <w:color w:val="000000" w:themeColor="text1"/>
          <w:sz w:val="16"/>
          <w:szCs w:val="16"/>
        </w:rPr>
        <w:t>tabs</w:t>
      </w:r>
      <w:proofErr w:type="spellEnd"/>
      <w:proofErr w:type="gramEnd"/>
      <w:r w:rsidRPr="00FC1CE7">
        <w:rPr>
          <w:rFonts w:ascii="Arial" w:hAnsi="Arial" w:cs="Arial"/>
          <w:color w:val="000000" w:themeColor="text1"/>
          <w:sz w:val="16"/>
          <w:szCs w:val="16"/>
        </w:rPr>
        <w:t xml:space="preserve"> = </w:t>
      </w:r>
      <w:proofErr w:type="spellStart"/>
      <w:r w:rsidRPr="00FC1CE7">
        <w:rPr>
          <w:rFonts w:ascii="Arial" w:hAnsi="Arial" w:cs="Arial"/>
          <w:color w:val="000000" w:themeColor="text1"/>
          <w:sz w:val="16"/>
          <w:szCs w:val="16"/>
        </w:rPr>
        <w:t>st.tabs</w:t>
      </w:r>
      <w:proofErr w:type="spellEnd"/>
      <w:r w:rsidRPr="00FC1CE7">
        <w:rPr>
          <w:rFonts w:ascii="Arial" w:hAnsi="Arial" w:cs="Arial"/>
          <w:color w:val="000000" w:themeColor="text1"/>
          <w:sz w:val="16"/>
          <w:szCs w:val="16"/>
        </w:rPr>
        <w:t>([</w:t>
      </w:r>
      <w:proofErr w:type="spellStart"/>
      <w:r w:rsidRPr="00FC1CE7">
        <w:rPr>
          <w:rFonts w:ascii="Arial" w:hAnsi="Arial" w:cs="Arial"/>
          <w:color w:val="000000" w:themeColor="text1"/>
          <w:sz w:val="16"/>
          <w:szCs w:val="16"/>
        </w:rPr>
        <w:t>f"Fichiers</w:t>
      </w:r>
      <w:proofErr w:type="spellEnd"/>
      <w:r w:rsidRPr="00FC1CE7">
        <w:rPr>
          <w:rFonts w:ascii="Arial" w:hAnsi="Arial" w:cs="Arial"/>
          <w:color w:val="000000" w:themeColor="text1"/>
          <w:sz w:val="16"/>
          <w:szCs w:val="16"/>
        </w:rPr>
        <w:t xml:space="preserve"> {d}" for d in </w:t>
      </w:r>
      <w:proofErr w:type="spellStart"/>
      <w:r w:rsidRPr="00FC1CE7">
        <w:rPr>
          <w:rFonts w:ascii="Arial" w:hAnsi="Arial" w:cs="Arial"/>
          <w:color w:val="000000" w:themeColor="text1"/>
          <w:sz w:val="16"/>
          <w:szCs w:val="16"/>
        </w:rPr>
        <w:t>sous_dossiers</w:t>
      </w:r>
      <w:proofErr w:type="spellEnd"/>
      <w:r w:rsidRPr="00FC1CE7">
        <w:rPr>
          <w:rFonts w:ascii="Arial" w:hAnsi="Arial" w:cs="Arial"/>
          <w:color w:val="000000" w:themeColor="text1"/>
          <w:sz w:val="16"/>
          <w:szCs w:val="16"/>
        </w:rPr>
        <w:t>])</w:t>
      </w:r>
    </w:p>
    <w:p w14:paraId="54EAC62B"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p>
    <w:p w14:paraId="4DC14E4A"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B050"/>
          <w:sz w:val="16"/>
          <w:szCs w:val="16"/>
        </w:rPr>
      </w:pPr>
      <w:r w:rsidRPr="00FC1CE7">
        <w:rPr>
          <w:rFonts w:ascii="Arial" w:hAnsi="Arial" w:cs="Arial"/>
          <w:color w:val="00B050"/>
          <w:sz w:val="16"/>
          <w:szCs w:val="16"/>
        </w:rPr>
        <w:t># Initialisation de la variable de session pour suivre l'état du bouton</w:t>
      </w:r>
    </w:p>
    <w:p w14:paraId="0BE55197"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r w:rsidRPr="00FC1CE7">
        <w:rPr>
          <w:rFonts w:ascii="Arial" w:hAnsi="Arial" w:cs="Arial"/>
          <w:color w:val="000000" w:themeColor="text1"/>
          <w:sz w:val="16"/>
          <w:szCs w:val="16"/>
          <w:lang w:val="en-US"/>
        </w:rPr>
        <w:t>if '</w:t>
      </w:r>
      <w:proofErr w:type="spellStart"/>
      <w:r w:rsidRPr="00FC1CE7">
        <w:rPr>
          <w:rFonts w:ascii="Arial" w:hAnsi="Arial" w:cs="Arial"/>
          <w:color w:val="000000" w:themeColor="text1"/>
          <w:sz w:val="16"/>
          <w:szCs w:val="16"/>
          <w:lang w:val="en-US"/>
        </w:rPr>
        <w:t>button_pressed</w:t>
      </w:r>
      <w:proofErr w:type="spellEnd"/>
      <w:r w:rsidRPr="00FC1CE7">
        <w:rPr>
          <w:rFonts w:ascii="Arial" w:hAnsi="Arial" w:cs="Arial"/>
          <w:color w:val="000000" w:themeColor="text1"/>
          <w:sz w:val="16"/>
          <w:szCs w:val="16"/>
          <w:lang w:val="en-US"/>
        </w:rPr>
        <w:t xml:space="preserve">' not in </w:t>
      </w:r>
      <w:proofErr w:type="spellStart"/>
      <w:proofErr w:type="gramStart"/>
      <w:r w:rsidRPr="00FC1CE7">
        <w:rPr>
          <w:rFonts w:ascii="Arial" w:hAnsi="Arial" w:cs="Arial"/>
          <w:color w:val="000000" w:themeColor="text1"/>
          <w:sz w:val="16"/>
          <w:szCs w:val="16"/>
          <w:lang w:val="en-US"/>
        </w:rPr>
        <w:t>st.session</w:t>
      </w:r>
      <w:proofErr w:type="gramEnd"/>
      <w:r w:rsidRPr="00FC1CE7">
        <w:rPr>
          <w:rFonts w:ascii="Arial" w:hAnsi="Arial" w:cs="Arial"/>
          <w:color w:val="000000" w:themeColor="text1"/>
          <w:sz w:val="16"/>
          <w:szCs w:val="16"/>
          <w:lang w:val="en-US"/>
        </w:rPr>
        <w:t>_state</w:t>
      </w:r>
      <w:proofErr w:type="spellEnd"/>
      <w:r w:rsidRPr="00FC1CE7">
        <w:rPr>
          <w:rFonts w:ascii="Arial" w:hAnsi="Arial" w:cs="Arial"/>
          <w:color w:val="000000" w:themeColor="text1"/>
          <w:sz w:val="16"/>
          <w:szCs w:val="16"/>
          <w:lang w:val="en-US"/>
        </w:rPr>
        <w:t>:</w:t>
      </w:r>
    </w:p>
    <w:p w14:paraId="7777C620"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r w:rsidRPr="00FC1CE7">
        <w:rPr>
          <w:rFonts w:ascii="Arial" w:hAnsi="Arial" w:cs="Arial"/>
          <w:color w:val="000000" w:themeColor="text1"/>
          <w:sz w:val="16"/>
          <w:szCs w:val="16"/>
          <w:lang w:val="en-US"/>
        </w:rPr>
        <w:t xml:space="preserve">    </w:t>
      </w:r>
      <w:proofErr w:type="spellStart"/>
      <w:proofErr w:type="gramStart"/>
      <w:r w:rsidRPr="00FC1CE7">
        <w:rPr>
          <w:rFonts w:ascii="Arial" w:hAnsi="Arial" w:cs="Arial"/>
          <w:color w:val="000000" w:themeColor="text1"/>
          <w:sz w:val="16"/>
          <w:szCs w:val="16"/>
          <w:lang w:val="en-US"/>
        </w:rPr>
        <w:t>st.session</w:t>
      </w:r>
      <w:proofErr w:type="gramEnd"/>
      <w:r w:rsidRPr="00FC1CE7">
        <w:rPr>
          <w:rFonts w:ascii="Arial" w:hAnsi="Arial" w:cs="Arial"/>
          <w:color w:val="000000" w:themeColor="text1"/>
          <w:sz w:val="16"/>
          <w:szCs w:val="16"/>
          <w:lang w:val="en-US"/>
        </w:rPr>
        <w:t>_state.button_pressed</w:t>
      </w:r>
      <w:proofErr w:type="spellEnd"/>
      <w:r w:rsidRPr="00FC1CE7">
        <w:rPr>
          <w:rFonts w:ascii="Arial" w:hAnsi="Arial" w:cs="Arial"/>
          <w:color w:val="000000" w:themeColor="text1"/>
          <w:sz w:val="16"/>
          <w:szCs w:val="16"/>
          <w:lang w:val="en-US"/>
        </w:rPr>
        <w:t xml:space="preserve"> = False</w:t>
      </w:r>
    </w:p>
    <w:p w14:paraId="48F8A346"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p>
    <w:p w14:paraId="059C92C5"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B050"/>
          <w:sz w:val="16"/>
          <w:szCs w:val="16"/>
        </w:rPr>
      </w:pPr>
      <w:r w:rsidRPr="00FC1CE7">
        <w:rPr>
          <w:rFonts w:ascii="Arial" w:hAnsi="Arial" w:cs="Arial"/>
          <w:color w:val="00B050"/>
          <w:sz w:val="16"/>
          <w:szCs w:val="16"/>
        </w:rPr>
        <w:t># Affichage du bouton</w:t>
      </w:r>
    </w:p>
    <w:p w14:paraId="62B736FA"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proofErr w:type="spellStart"/>
      <w:proofErr w:type="gramStart"/>
      <w:r w:rsidRPr="00FC1CE7">
        <w:rPr>
          <w:rFonts w:ascii="Arial" w:hAnsi="Arial" w:cs="Arial"/>
          <w:color w:val="000000" w:themeColor="text1"/>
          <w:sz w:val="16"/>
          <w:szCs w:val="16"/>
        </w:rPr>
        <w:t>button</w:t>
      </w:r>
      <w:proofErr w:type="gramEnd"/>
      <w:r w:rsidRPr="00FC1CE7">
        <w:rPr>
          <w:rFonts w:ascii="Arial" w:hAnsi="Arial" w:cs="Arial"/>
          <w:color w:val="000000" w:themeColor="text1"/>
          <w:sz w:val="16"/>
          <w:szCs w:val="16"/>
        </w:rPr>
        <w:t>_label</w:t>
      </w:r>
      <w:proofErr w:type="spellEnd"/>
      <w:r w:rsidRPr="00FC1CE7">
        <w:rPr>
          <w:rFonts w:ascii="Arial" w:hAnsi="Arial" w:cs="Arial"/>
          <w:color w:val="000000" w:themeColor="text1"/>
          <w:sz w:val="16"/>
          <w:szCs w:val="16"/>
        </w:rPr>
        <w:t xml:space="preserve"> = 'Lancer extraction !'</w:t>
      </w:r>
    </w:p>
    <w:p w14:paraId="29C5037E"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jc w:val="left"/>
        <w:rPr>
          <w:rFonts w:ascii="Arial" w:hAnsi="Arial" w:cs="Arial"/>
          <w:color w:val="000000" w:themeColor="text1"/>
          <w:sz w:val="16"/>
          <w:szCs w:val="16"/>
          <w:lang w:val="en-US"/>
        </w:rPr>
      </w:pPr>
      <w:r w:rsidRPr="00FC1CE7">
        <w:rPr>
          <w:rFonts w:ascii="Arial" w:hAnsi="Arial" w:cs="Arial"/>
          <w:color w:val="000000" w:themeColor="text1"/>
          <w:sz w:val="16"/>
          <w:szCs w:val="16"/>
          <w:lang w:val="en-US"/>
        </w:rPr>
        <w:t xml:space="preserve">extract = </w:t>
      </w:r>
      <w:proofErr w:type="spellStart"/>
      <w:proofErr w:type="gramStart"/>
      <w:r w:rsidRPr="00FC1CE7">
        <w:rPr>
          <w:rFonts w:ascii="Arial" w:hAnsi="Arial" w:cs="Arial"/>
          <w:color w:val="000000" w:themeColor="text1"/>
          <w:sz w:val="16"/>
          <w:szCs w:val="16"/>
          <w:lang w:val="en-US"/>
        </w:rPr>
        <w:t>st.button</w:t>
      </w:r>
      <w:proofErr w:type="spellEnd"/>
      <w:proofErr w:type="gramEnd"/>
      <w:r w:rsidRPr="00FC1CE7">
        <w:rPr>
          <w:rFonts w:ascii="Arial" w:hAnsi="Arial" w:cs="Arial"/>
          <w:color w:val="000000" w:themeColor="text1"/>
          <w:sz w:val="16"/>
          <w:szCs w:val="16"/>
          <w:lang w:val="en-US"/>
        </w:rPr>
        <w:t>(</w:t>
      </w:r>
      <w:proofErr w:type="spellStart"/>
      <w:r w:rsidRPr="00FC1CE7">
        <w:rPr>
          <w:rFonts w:ascii="Arial" w:hAnsi="Arial" w:cs="Arial"/>
          <w:color w:val="000000" w:themeColor="text1"/>
          <w:sz w:val="16"/>
          <w:szCs w:val="16"/>
          <w:lang w:val="en-US"/>
        </w:rPr>
        <w:t>button_label</w:t>
      </w:r>
      <w:proofErr w:type="spellEnd"/>
      <w:r w:rsidRPr="00FC1CE7">
        <w:rPr>
          <w:rFonts w:ascii="Arial" w:hAnsi="Arial" w:cs="Arial"/>
          <w:color w:val="000000" w:themeColor="text1"/>
          <w:sz w:val="16"/>
          <w:szCs w:val="16"/>
          <w:lang w:val="en-US"/>
        </w:rPr>
        <w:t>, key='</w:t>
      </w:r>
      <w:proofErr w:type="spellStart"/>
      <w:r w:rsidRPr="00FC1CE7">
        <w:rPr>
          <w:rFonts w:ascii="Arial" w:hAnsi="Arial" w:cs="Arial"/>
          <w:color w:val="000000" w:themeColor="text1"/>
          <w:sz w:val="16"/>
          <w:szCs w:val="16"/>
          <w:lang w:val="en-US"/>
        </w:rPr>
        <w:t>extract_button</w:t>
      </w:r>
      <w:proofErr w:type="spellEnd"/>
      <w:r w:rsidRPr="00FC1CE7">
        <w:rPr>
          <w:rFonts w:ascii="Arial" w:hAnsi="Arial" w:cs="Arial"/>
          <w:color w:val="000000" w:themeColor="text1"/>
          <w:sz w:val="16"/>
          <w:szCs w:val="16"/>
          <w:lang w:val="en-US"/>
        </w:rPr>
        <w:t xml:space="preserve">', </w:t>
      </w:r>
      <w:proofErr w:type="spellStart"/>
      <w:r w:rsidRPr="00FC1CE7">
        <w:rPr>
          <w:rFonts w:ascii="Arial" w:hAnsi="Arial" w:cs="Arial"/>
          <w:color w:val="000000" w:themeColor="text1"/>
          <w:sz w:val="16"/>
          <w:szCs w:val="16"/>
          <w:lang w:val="en-US"/>
        </w:rPr>
        <w:t>use_container_width</w:t>
      </w:r>
      <w:proofErr w:type="spellEnd"/>
      <w:r w:rsidRPr="00FC1CE7">
        <w:rPr>
          <w:rFonts w:ascii="Arial" w:hAnsi="Arial" w:cs="Arial"/>
          <w:color w:val="000000" w:themeColor="text1"/>
          <w:sz w:val="16"/>
          <w:szCs w:val="16"/>
          <w:lang w:val="en-US"/>
        </w:rPr>
        <w:t>=True, disabled=</w:t>
      </w:r>
      <w:proofErr w:type="spellStart"/>
      <w:r w:rsidRPr="00FC1CE7">
        <w:rPr>
          <w:rFonts w:ascii="Arial" w:hAnsi="Arial" w:cs="Arial"/>
          <w:color w:val="000000" w:themeColor="text1"/>
          <w:sz w:val="16"/>
          <w:szCs w:val="16"/>
          <w:lang w:val="en-US"/>
        </w:rPr>
        <w:t>st.session_state.button_pressed</w:t>
      </w:r>
      <w:proofErr w:type="spellEnd"/>
      <w:r w:rsidRPr="00FC1CE7">
        <w:rPr>
          <w:rFonts w:ascii="Arial" w:hAnsi="Arial" w:cs="Arial"/>
          <w:color w:val="000000" w:themeColor="text1"/>
          <w:sz w:val="16"/>
          <w:szCs w:val="16"/>
          <w:lang w:val="en-US"/>
        </w:rPr>
        <w:t>)</w:t>
      </w:r>
    </w:p>
    <w:p w14:paraId="0623B71E"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p>
    <w:p w14:paraId="2334B22C"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B050"/>
          <w:sz w:val="16"/>
          <w:szCs w:val="16"/>
        </w:rPr>
      </w:pPr>
      <w:r w:rsidRPr="00FC1CE7">
        <w:rPr>
          <w:rFonts w:ascii="Arial" w:hAnsi="Arial" w:cs="Arial"/>
          <w:color w:val="00B050"/>
          <w:sz w:val="16"/>
          <w:szCs w:val="16"/>
        </w:rPr>
        <w:t># Vérifier si le bouton a été pressé</w:t>
      </w:r>
    </w:p>
    <w:p w14:paraId="37A40545"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proofErr w:type="gramStart"/>
      <w:r w:rsidRPr="00FC1CE7">
        <w:rPr>
          <w:rFonts w:ascii="Arial" w:hAnsi="Arial" w:cs="Arial"/>
          <w:color w:val="000000" w:themeColor="text1"/>
          <w:sz w:val="16"/>
          <w:szCs w:val="16"/>
        </w:rPr>
        <w:t>if</w:t>
      </w:r>
      <w:proofErr w:type="gramEnd"/>
      <w:r w:rsidRPr="00FC1CE7">
        <w:rPr>
          <w:rFonts w:ascii="Arial" w:hAnsi="Arial" w:cs="Arial"/>
          <w:color w:val="000000" w:themeColor="text1"/>
          <w:sz w:val="16"/>
          <w:szCs w:val="16"/>
        </w:rPr>
        <w:t xml:space="preserve"> </w:t>
      </w:r>
      <w:proofErr w:type="spellStart"/>
      <w:r w:rsidRPr="00FC1CE7">
        <w:rPr>
          <w:rFonts w:ascii="Arial" w:hAnsi="Arial" w:cs="Arial"/>
          <w:color w:val="000000" w:themeColor="text1"/>
          <w:sz w:val="16"/>
          <w:szCs w:val="16"/>
        </w:rPr>
        <w:t>extract</w:t>
      </w:r>
      <w:proofErr w:type="spellEnd"/>
      <w:r w:rsidRPr="00FC1CE7">
        <w:rPr>
          <w:rFonts w:ascii="Arial" w:hAnsi="Arial" w:cs="Arial"/>
          <w:color w:val="000000" w:themeColor="text1"/>
          <w:sz w:val="16"/>
          <w:szCs w:val="16"/>
        </w:rPr>
        <w:t>:</w:t>
      </w:r>
    </w:p>
    <w:p w14:paraId="2A6B0641"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B050"/>
          <w:sz w:val="16"/>
          <w:szCs w:val="16"/>
        </w:rPr>
      </w:pPr>
      <w:r w:rsidRPr="00FC1CE7">
        <w:rPr>
          <w:rFonts w:ascii="Arial" w:hAnsi="Arial" w:cs="Arial"/>
          <w:color w:val="00B050"/>
          <w:sz w:val="16"/>
          <w:szCs w:val="16"/>
        </w:rPr>
        <w:t>    # Mettre à jour l'état du bouton dans la variable de session</w:t>
      </w:r>
    </w:p>
    <w:p w14:paraId="66DBAB73"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r w:rsidRPr="00FC1CE7">
        <w:rPr>
          <w:rFonts w:ascii="Arial" w:hAnsi="Arial" w:cs="Arial"/>
          <w:color w:val="000000" w:themeColor="text1"/>
          <w:sz w:val="16"/>
          <w:szCs w:val="16"/>
        </w:rPr>
        <w:t xml:space="preserve">    </w:t>
      </w:r>
      <w:proofErr w:type="spellStart"/>
      <w:proofErr w:type="gramStart"/>
      <w:r w:rsidRPr="00FC1CE7">
        <w:rPr>
          <w:rFonts w:ascii="Arial" w:hAnsi="Arial" w:cs="Arial"/>
          <w:color w:val="000000" w:themeColor="text1"/>
          <w:sz w:val="16"/>
          <w:szCs w:val="16"/>
          <w:lang w:val="en-US"/>
        </w:rPr>
        <w:t>st.session</w:t>
      </w:r>
      <w:proofErr w:type="gramEnd"/>
      <w:r w:rsidRPr="00FC1CE7">
        <w:rPr>
          <w:rFonts w:ascii="Arial" w:hAnsi="Arial" w:cs="Arial"/>
          <w:color w:val="000000" w:themeColor="text1"/>
          <w:sz w:val="16"/>
          <w:szCs w:val="16"/>
          <w:lang w:val="en-US"/>
        </w:rPr>
        <w:t>_state.button_pressed</w:t>
      </w:r>
      <w:proofErr w:type="spellEnd"/>
      <w:r w:rsidRPr="00FC1CE7">
        <w:rPr>
          <w:rFonts w:ascii="Arial" w:hAnsi="Arial" w:cs="Arial"/>
          <w:color w:val="000000" w:themeColor="text1"/>
          <w:sz w:val="16"/>
          <w:szCs w:val="16"/>
          <w:lang w:val="en-US"/>
        </w:rPr>
        <w:t xml:space="preserve"> = True</w:t>
      </w:r>
    </w:p>
    <w:p w14:paraId="144D51B1"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p>
    <w:p w14:paraId="7543B0E4"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r w:rsidRPr="00FC1CE7">
        <w:rPr>
          <w:rFonts w:ascii="Arial" w:hAnsi="Arial" w:cs="Arial"/>
          <w:color w:val="000000" w:themeColor="text1"/>
          <w:sz w:val="16"/>
          <w:szCs w:val="16"/>
          <w:lang w:val="en-US"/>
        </w:rPr>
        <w:t xml:space="preserve">if </w:t>
      </w:r>
      <w:proofErr w:type="spellStart"/>
      <w:proofErr w:type="gramStart"/>
      <w:r w:rsidRPr="00FC1CE7">
        <w:rPr>
          <w:rFonts w:ascii="Arial" w:hAnsi="Arial" w:cs="Arial"/>
          <w:color w:val="000000" w:themeColor="text1"/>
          <w:sz w:val="16"/>
          <w:szCs w:val="16"/>
          <w:lang w:val="en-US"/>
        </w:rPr>
        <w:t>st.session</w:t>
      </w:r>
      <w:proofErr w:type="gramEnd"/>
      <w:r w:rsidRPr="00FC1CE7">
        <w:rPr>
          <w:rFonts w:ascii="Arial" w:hAnsi="Arial" w:cs="Arial"/>
          <w:color w:val="000000" w:themeColor="text1"/>
          <w:sz w:val="16"/>
          <w:szCs w:val="16"/>
          <w:lang w:val="en-US"/>
        </w:rPr>
        <w:t>_state.button_pressed</w:t>
      </w:r>
      <w:proofErr w:type="spellEnd"/>
      <w:r w:rsidRPr="00FC1CE7">
        <w:rPr>
          <w:rFonts w:ascii="Arial" w:hAnsi="Arial" w:cs="Arial"/>
          <w:color w:val="000000" w:themeColor="text1"/>
          <w:sz w:val="16"/>
          <w:szCs w:val="16"/>
          <w:lang w:val="en-US"/>
        </w:rPr>
        <w:t>:</w:t>
      </w:r>
    </w:p>
    <w:p w14:paraId="40E60082"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sidRPr="00FC1CE7">
        <w:rPr>
          <w:rFonts w:ascii="Arial" w:hAnsi="Arial" w:cs="Arial"/>
          <w:color w:val="000000" w:themeColor="text1"/>
          <w:sz w:val="16"/>
          <w:szCs w:val="16"/>
          <w:lang w:val="en-US"/>
        </w:rPr>
        <w:t xml:space="preserve">    </w:t>
      </w:r>
      <w:proofErr w:type="spellStart"/>
      <w:proofErr w:type="gramStart"/>
      <w:r w:rsidRPr="00FC1CE7">
        <w:rPr>
          <w:rFonts w:ascii="Arial" w:hAnsi="Arial" w:cs="Arial"/>
          <w:color w:val="000000" w:themeColor="text1"/>
          <w:sz w:val="16"/>
          <w:szCs w:val="16"/>
        </w:rPr>
        <w:t>st.write</w:t>
      </w:r>
      <w:proofErr w:type="spellEnd"/>
      <w:proofErr w:type="gramEnd"/>
      <w:r w:rsidRPr="00FC1CE7">
        <w:rPr>
          <w:rFonts w:ascii="Arial" w:hAnsi="Arial" w:cs="Arial"/>
          <w:color w:val="000000" w:themeColor="text1"/>
          <w:sz w:val="16"/>
          <w:szCs w:val="16"/>
        </w:rPr>
        <w:t>('</w:t>
      </w:r>
      <w:proofErr w:type="spellStart"/>
      <w:r w:rsidRPr="00FC1CE7">
        <w:rPr>
          <w:rFonts w:ascii="Arial" w:hAnsi="Arial" w:cs="Arial"/>
          <w:color w:val="000000" w:themeColor="text1"/>
          <w:sz w:val="16"/>
          <w:szCs w:val="16"/>
        </w:rPr>
        <w:t>Processing</w:t>
      </w:r>
      <w:proofErr w:type="spellEnd"/>
      <w:r w:rsidRPr="00FC1CE7">
        <w:rPr>
          <w:rFonts w:ascii="Arial" w:hAnsi="Arial" w:cs="Arial"/>
          <w:color w:val="000000" w:themeColor="text1"/>
          <w:sz w:val="16"/>
          <w:szCs w:val="16"/>
        </w:rPr>
        <w:t>...')</w:t>
      </w:r>
    </w:p>
    <w:p w14:paraId="52AE416F"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sidRPr="00FC1CE7">
        <w:rPr>
          <w:rFonts w:ascii="Arial" w:hAnsi="Arial" w:cs="Arial"/>
          <w:color w:val="000000" w:themeColor="text1"/>
          <w:sz w:val="16"/>
          <w:szCs w:val="16"/>
        </w:rPr>
        <w:t xml:space="preserve">    </w:t>
      </w:r>
      <w:proofErr w:type="gramStart"/>
      <w:r w:rsidRPr="00FC1CE7">
        <w:rPr>
          <w:rFonts w:ascii="Arial" w:hAnsi="Arial" w:cs="Arial"/>
          <w:color w:val="000000" w:themeColor="text1"/>
          <w:sz w:val="16"/>
          <w:szCs w:val="16"/>
        </w:rPr>
        <w:t>for</w:t>
      </w:r>
      <w:proofErr w:type="gramEnd"/>
      <w:r w:rsidRPr="00FC1CE7">
        <w:rPr>
          <w:rFonts w:ascii="Arial" w:hAnsi="Arial" w:cs="Arial"/>
          <w:color w:val="000000" w:themeColor="text1"/>
          <w:sz w:val="16"/>
          <w:szCs w:val="16"/>
        </w:rPr>
        <w:t xml:space="preserve"> tab, dossier in zip(</w:t>
      </w:r>
      <w:proofErr w:type="spellStart"/>
      <w:r w:rsidRPr="00FC1CE7">
        <w:rPr>
          <w:rFonts w:ascii="Arial" w:hAnsi="Arial" w:cs="Arial"/>
          <w:color w:val="000000" w:themeColor="text1"/>
          <w:sz w:val="16"/>
          <w:szCs w:val="16"/>
        </w:rPr>
        <w:t>tabs</w:t>
      </w:r>
      <w:proofErr w:type="spellEnd"/>
      <w:r w:rsidRPr="00FC1CE7">
        <w:rPr>
          <w:rFonts w:ascii="Arial" w:hAnsi="Arial" w:cs="Arial"/>
          <w:color w:val="000000" w:themeColor="text1"/>
          <w:sz w:val="16"/>
          <w:szCs w:val="16"/>
        </w:rPr>
        <w:t xml:space="preserve">, </w:t>
      </w:r>
      <w:proofErr w:type="spellStart"/>
      <w:r w:rsidRPr="00FC1CE7">
        <w:rPr>
          <w:rFonts w:ascii="Arial" w:hAnsi="Arial" w:cs="Arial"/>
          <w:color w:val="000000" w:themeColor="text1"/>
          <w:sz w:val="16"/>
          <w:szCs w:val="16"/>
        </w:rPr>
        <w:t>sous_dossiers</w:t>
      </w:r>
      <w:proofErr w:type="spellEnd"/>
      <w:r w:rsidRPr="00FC1CE7">
        <w:rPr>
          <w:rFonts w:ascii="Arial" w:hAnsi="Arial" w:cs="Arial"/>
          <w:color w:val="000000" w:themeColor="text1"/>
          <w:sz w:val="16"/>
          <w:szCs w:val="16"/>
        </w:rPr>
        <w:t>):</w:t>
      </w:r>
    </w:p>
    <w:p w14:paraId="021120BC"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sidRPr="00FC1CE7">
        <w:rPr>
          <w:rFonts w:ascii="Arial" w:hAnsi="Arial" w:cs="Arial"/>
          <w:color w:val="000000" w:themeColor="text1"/>
          <w:sz w:val="16"/>
          <w:szCs w:val="16"/>
        </w:rPr>
        <w:t xml:space="preserve">        </w:t>
      </w:r>
      <w:proofErr w:type="spellStart"/>
      <w:proofErr w:type="gramStart"/>
      <w:r w:rsidRPr="00FC1CE7">
        <w:rPr>
          <w:rFonts w:ascii="Arial" w:hAnsi="Arial" w:cs="Arial"/>
          <w:color w:val="000000" w:themeColor="text1"/>
          <w:sz w:val="16"/>
          <w:szCs w:val="16"/>
        </w:rPr>
        <w:t>chemin</w:t>
      </w:r>
      <w:proofErr w:type="gramEnd"/>
      <w:r w:rsidRPr="00FC1CE7">
        <w:rPr>
          <w:rFonts w:ascii="Arial" w:hAnsi="Arial" w:cs="Arial"/>
          <w:color w:val="000000" w:themeColor="text1"/>
          <w:sz w:val="16"/>
          <w:szCs w:val="16"/>
        </w:rPr>
        <w:t>_dossier</w:t>
      </w:r>
      <w:proofErr w:type="spellEnd"/>
      <w:r w:rsidRPr="00FC1CE7">
        <w:rPr>
          <w:rFonts w:ascii="Arial" w:hAnsi="Arial" w:cs="Arial"/>
          <w:color w:val="000000" w:themeColor="text1"/>
          <w:sz w:val="16"/>
          <w:szCs w:val="16"/>
        </w:rPr>
        <w:t xml:space="preserve"> = </w:t>
      </w:r>
      <w:proofErr w:type="spellStart"/>
      <w:r w:rsidRPr="00FC1CE7">
        <w:rPr>
          <w:rFonts w:ascii="Arial" w:hAnsi="Arial" w:cs="Arial"/>
          <w:color w:val="000000" w:themeColor="text1"/>
          <w:sz w:val="16"/>
          <w:szCs w:val="16"/>
        </w:rPr>
        <w:t>os.path.join</w:t>
      </w:r>
      <w:proofErr w:type="spellEnd"/>
      <w:r w:rsidRPr="00FC1CE7">
        <w:rPr>
          <w:rFonts w:ascii="Arial" w:hAnsi="Arial" w:cs="Arial"/>
          <w:color w:val="000000" w:themeColor="text1"/>
          <w:sz w:val="16"/>
          <w:szCs w:val="16"/>
        </w:rPr>
        <w:t>(</w:t>
      </w:r>
      <w:proofErr w:type="spellStart"/>
      <w:r w:rsidRPr="00FC1CE7">
        <w:rPr>
          <w:rFonts w:ascii="Arial" w:hAnsi="Arial" w:cs="Arial"/>
          <w:color w:val="000000" w:themeColor="text1"/>
          <w:sz w:val="16"/>
          <w:szCs w:val="16"/>
        </w:rPr>
        <w:t>dossier_parent</w:t>
      </w:r>
      <w:proofErr w:type="spellEnd"/>
      <w:r w:rsidRPr="00FC1CE7">
        <w:rPr>
          <w:rFonts w:ascii="Arial" w:hAnsi="Arial" w:cs="Arial"/>
          <w:color w:val="000000" w:themeColor="text1"/>
          <w:sz w:val="16"/>
          <w:szCs w:val="16"/>
        </w:rPr>
        <w:t>, dossier)</w:t>
      </w:r>
    </w:p>
    <w:p w14:paraId="662184DE"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sidRPr="00FC1CE7">
        <w:rPr>
          <w:rFonts w:ascii="Arial" w:hAnsi="Arial" w:cs="Arial"/>
          <w:color w:val="000000" w:themeColor="text1"/>
          <w:sz w:val="16"/>
          <w:szCs w:val="16"/>
        </w:rPr>
        <w:t xml:space="preserve">        </w:t>
      </w:r>
      <w:proofErr w:type="spellStart"/>
      <w:proofErr w:type="gramStart"/>
      <w:r w:rsidRPr="00FC1CE7">
        <w:rPr>
          <w:rFonts w:ascii="Arial" w:hAnsi="Arial" w:cs="Arial"/>
          <w:color w:val="000000" w:themeColor="text1"/>
          <w:sz w:val="16"/>
          <w:szCs w:val="16"/>
        </w:rPr>
        <w:t>with</w:t>
      </w:r>
      <w:proofErr w:type="spellEnd"/>
      <w:proofErr w:type="gramEnd"/>
      <w:r w:rsidRPr="00FC1CE7">
        <w:rPr>
          <w:rFonts w:ascii="Arial" w:hAnsi="Arial" w:cs="Arial"/>
          <w:color w:val="000000" w:themeColor="text1"/>
          <w:sz w:val="16"/>
          <w:szCs w:val="16"/>
        </w:rPr>
        <w:t xml:space="preserve"> tab:</w:t>
      </w:r>
    </w:p>
    <w:p w14:paraId="2EF317D0"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sidRPr="00FC1CE7">
        <w:rPr>
          <w:rFonts w:ascii="Arial" w:hAnsi="Arial" w:cs="Arial"/>
          <w:color w:val="000000" w:themeColor="text1"/>
          <w:sz w:val="16"/>
          <w:szCs w:val="16"/>
        </w:rPr>
        <w:t xml:space="preserve">            </w:t>
      </w:r>
      <w:proofErr w:type="spellStart"/>
      <w:proofErr w:type="gramStart"/>
      <w:r w:rsidRPr="00FC1CE7">
        <w:rPr>
          <w:rFonts w:ascii="Arial" w:hAnsi="Arial" w:cs="Arial"/>
          <w:color w:val="000000" w:themeColor="text1"/>
          <w:sz w:val="16"/>
          <w:szCs w:val="16"/>
        </w:rPr>
        <w:t>resultats</w:t>
      </w:r>
      <w:proofErr w:type="spellEnd"/>
      <w:proofErr w:type="gramEnd"/>
      <w:r w:rsidRPr="00FC1CE7">
        <w:rPr>
          <w:rFonts w:ascii="Arial" w:hAnsi="Arial" w:cs="Arial"/>
          <w:color w:val="000000" w:themeColor="text1"/>
          <w:sz w:val="16"/>
          <w:szCs w:val="16"/>
        </w:rPr>
        <w:t xml:space="preserve"> = </w:t>
      </w:r>
      <w:proofErr w:type="spellStart"/>
      <w:r w:rsidRPr="00FC1CE7">
        <w:rPr>
          <w:rFonts w:ascii="Arial" w:hAnsi="Arial" w:cs="Arial"/>
          <w:color w:val="000000" w:themeColor="text1"/>
          <w:sz w:val="16"/>
          <w:szCs w:val="16"/>
        </w:rPr>
        <w:t>data_traitement</w:t>
      </w:r>
      <w:proofErr w:type="spellEnd"/>
      <w:r w:rsidRPr="00FC1CE7">
        <w:rPr>
          <w:rFonts w:ascii="Arial" w:hAnsi="Arial" w:cs="Arial"/>
          <w:color w:val="000000" w:themeColor="text1"/>
          <w:sz w:val="16"/>
          <w:szCs w:val="16"/>
        </w:rPr>
        <w:t>(</w:t>
      </w:r>
      <w:proofErr w:type="spellStart"/>
      <w:r w:rsidRPr="00FC1CE7">
        <w:rPr>
          <w:rFonts w:ascii="Arial" w:hAnsi="Arial" w:cs="Arial"/>
          <w:color w:val="000000" w:themeColor="text1"/>
          <w:sz w:val="16"/>
          <w:szCs w:val="16"/>
        </w:rPr>
        <w:t>chemin_dossier</w:t>
      </w:r>
      <w:proofErr w:type="spellEnd"/>
      <w:r w:rsidRPr="00FC1CE7">
        <w:rPr>
          <w:rFonts w:ascii="Arial" w:hAnsi="Arial" w:cs="Arial"/>
          <w:color w:val="000000" w:themeColor="text1"/>
          <w:sz w:val="16"/>
          <w:szCs w:val="16"/>
        </w:rPr>
        <w:t xml:space="preserve">, </w:t>
      </w:r>
      <w:proofErr w:type="spellStart"/>
      <w:r w:rsidRPr="00FC1CE7">
        <w:rPr>
          <w:rFonts w:ascii="Arial" w:hAnsi="Arial" w:cs="Arial"/>
          <w:color w:val="000000" w:themeColor="text1"/>
          <w:sz w:val="16"/>
          <w:szCs w:val="16"/>
        </w:rPr>
        <w:t>base_de_donnees_url</w:t>
      </w:r>
      <w:proofErr w:type="spellEnd"/>
      <w:r w:rsidRPr="00FC1CE7">
        <w:rPr>
          <w:rFonts w:ascii="Arial" w:hAnsi="Arial" w:cs="Arial"/>
          <w:color w:val="000000" w:themeColor="text1"/>
          <w:sz w:val="16"/>
          <w:szCs w:val="16"/>
        </w:rPr>
        <w:t xml:space="preserve">, dossier, </w:t>
      </w:r>
      <w:proofErr w:type="spellStart"/>
      <w:r w:rsidRPr="00FC1CE7">
        <w:rPr>
          <w:rFonts w:ascii="Arial" w:hAnsi="Arial" w:cs="Arial"/>
          <w:color w:val="000000" w:themeColor="text1"/>
          <w:sz w:val="16"/>
          <w:szCs w:val="16"/>
        </w:rPr>
        <w:t>db_name</w:t>
      </w:r>
      <w:proofErr w:type="spellEnd"/>
      <w:r w:rsidRPr="00FC1CE7">
        <w:rPr>
          <w:rFonts w:ascii="Arial" w:hAnsi="Arial" w:cs="Arial"/>
          <w:color w:val="000000" w:themeColor="text1"/>
          <w:sz w:val="16"/>
          <w:szCs w:val="16"/>
        </w:rPr>
        <w:t>)</w:t>
      </w:r>
    </w:p>
    <w:p w14:paraId="3EE544E7"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r w:rsidRPr="00FC1CE7">
        <w:rPr>
          <w:rFonts w:ascii="Arial" w:hAnsi="Arial" w:cs="Arial"/>
          <w:color w:val="000000" w:themeColor="text1"/>
          <w:sz w:val="16"/>
          <w:szCs w:val="16"/>
        </w:rPr>
        <w:t xml:space="preserve">            </w:t>
      </w:r>
      <w:r w:rsidRPr="00FC1CE7">
        <w:rPr>
          <w:rFonts w:ascii="Arial" w:hAnsi="Arial" w:cs="Arial"/>
          <w:color w:val="000000" w:themeColor="text1"/>
          <w:sz w:val="16"/>
          <w:szCs w:val="16"/>
          <w:lang w:val="en-US"/>
        </w:rPr>
        <w:t xml:space="preserve">for key, </w:t>
      </w:r>
      <w:proofErr w:type="spellStart"/>
      <w:r w:rsidRPr="00FC1CE7">
        <w:rPr>
          <w:rFonts w:ascii="Arial" w:hAnsi="Arial" w:cs="Arial"/>
          <w:color w:val="000000" w:themeColor="text1"/>
          <w:sz w:val="16"/>
          <w:szCs w:val="16"/>
          <w:lang w:val="en-US"/>
        </w:rPr>
        <w:t>df</w:t>
      </w:r>
      <w:proofErr w:type="spellEnd"/>
      <w:r w:rsidRPr="00FC1CE7">
        <w:rPr>
          <w:rFonts w:ascii="Arial" w:hAnsi="Arial" w:cs="Arial"/>
          <w:color w:val="000000" w:themeColor="text1"/>
          <w:sz w:val="16"/>
          <w:szCs w:val="16"/>
          <w:lang w:val="en-US"/>
        </w:rPr>
        <w:t xml:space="preserve"> in </w:t>
      </w:r>
      <w:proofErr w:type="spellStart"/>
      <w:proofErr w:type="gramStart"/>
      <w:r w:rsidRPr="00FC1CE7">
        <w:rPr>
          <w:rFonts w:ascii="Arial" w:hAnsi="Arial" w:cs="Arial"/>
          <w:color w:val="000000" w:themeColor="text1"/>
          <w:sz w:val="16"/>
          <w:szCs w:val="16"/>
          <w:lang w:val="en-US"/>
        </w:rPr>
        <w:t>resultats.items</w:t>
      </w:r>
      <w:proofErr w:type="spellEnd"/>
      <w:proofErr w:type="gramEnd"/>
      <w:r w:rsidRPr="00FC1CE7">
        <w:rPr>
          <w:rFonts w:ascii="Arial" w:hAnsi="Arial" w:cs="Arial"/>
          <w:color w:val="000000" w:themeColor="text1"/>
          <w:sz w:val="16"/>
          <w:szCs w:val="16"/>
          <w:lang w:val="en-US"/>
        </w:rPr>
        <w:t>():</w:t>
      </w:r>
    </w:p>
    <w:p w14:paraId="7C91308D"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sidRPr="00FC1CE7">
        <w:rPr>
          <w:rFonts w:ascii="Arial" w:hAnsi="Arial" w:cs="Arial"/>
          <w:color w:val="000000" w:themeColor="text1"/>
          <w:sz w:val="16"/>
          <w:szCs w:val="16"/>
          <w:lang w:val="en-US"/>
        </w:rPr>
        <w:t xml:space="preserve">                </w:t>
      </w:r>
      <w:proofErr w:type="spellStart"/>
      <w:proofErr w:type="gramStart"/>
      <w:r w:rsidRPr="00FC1CE7">
        <w:rPr>
          <w:rFonts w:ascii="Arial" w:hAnsi="Arial" w:cs="Arial"/>
          <w:color w:val="000000" w:themeColor="text1"/>
          <w:sz w:val="16"/>
          <w:szCs w:val="16"/>
        </w:rPr>
        <w:t>st.write</w:t>
      </w:r>
      <w:proofErr w:type="spellEnd"/>
      <w:proofErr w:type="gramEnd"/>
      <w:r w:rsidRPr="00FC1CE7">
        <w:rPr>
          <w:rFonts w:ascii="Arial" w:hAnsi="Arial" w:cs="Arial"/>
          <w:color w:val="000000" w:themeColor="text1"/>
          <w:sz w:val="16"/>
          <w:szCs w:val="16"/>
        </w:rPr>
        <w:t>(</w:t>
      </w:r>
      <w:proofErr w:type="spellStart"/>
      <w:r w:rsidRPr="00FC1CE7">
        <w:rPr>
          <w:rFonts w:ascii="Arial" w:hAnsi="Arial" w:cs="Arial"/>
          <w:color w:val="000000" w:themeColor="text1"/>
          <w:sz w:val="16"/>
          <w:szCs w:val="16"/>
        </w:rPr>
        <w:t>f"Traitement</w:t>
      </w:r>
      <w:proofErr w:type="spellEnd"/>
      <w:r w:rsidRPr="00FC1CE7">
        <w:rPr>
          <w:rFonts w:ascii="Arial" w:hAnsi="Arial" w:cs="Arial"/>
          <w:color w:val="000000" w:themeColor="text1"/>
          <w:sz w:val="16"/>
          <w:szCs w:val="16"/>
        </w:rPr>
        <w:t xml:space="preserve"> fichiers *{key}")</w:t>
      </w:r>
    </w:p>
    <w:p w14:paraId="20173C5F" w14:textId="599204C4" w:rsidR="00EB5BE3" w:rsidRPr="00EB5BE3"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sidRPr="00FC1CE7">
        <w:rPr>
          <w:rFonts w:ascii="Arial" w:hAnsi="Arial" w:cs="Arial"/>
          <w:color w:val="000000" w:themeColor="text1"/>
          <w:sz w:val="16"/>
          <w:szCs w:val="16"/>
        </w:rPr>
        <w:t xml:space="preserve">                </w:t>
      </w:r>
      <w:proofErr w:type="spellStart"/>
      <w:proofErr w:type="gramStart"/>
      <w:r w:rsidRPr="00FC1CE7">
        <w:rPr>
          <w:rFonts w:ascii="Arial" w:hAnsi="Arial" w:cs="Arial"/>
          <w:color w:val="000000" w:themeColor="text1"/>
          <w:sz w:val="16"/>
          <w:szCs w:val="16"/>
        </w:rPr>
        <w:t>st.dataframe</w:t>
      </w:r>
      <w:proofErr w:type="spellEnd"/>
      <w:proofErr w:type="gramEnd"/>
      <w:r w:rsidRPr="00FC1CE7">
        <w:rPr>
          <w:rFonts w:ascii="Arial" w:hAnsi="Arial" w:cs="Arial"/>
          <w:color w:val="000000" w:themeColor="text1"/>
          <w:sz w:val="16"/>
          <w:szCs w:val="16"/>
        </w:rPr>
        <w:t>(</w:t>
      </w:r>
      <w:proofErr w:type="spellStart"/>
      <w:r w:rsidRPr="00FC1CE7">
        <w:rPr>
          <w:rFonts w:ascii="Arial" w:hAnsi="Arial" w:cs="Arial"/>
          <w:color w:val="000000" w:themeColor="text1"/>
          <w:sz w:val="16"/>
          <w:szCs w:val="16"/>
        </w:rPr>
        <w:t>df</w:t>
      </w:r>
      <w:proofErr w:type="spellEnd"/>
      <w:r w:rsidRPr="00FC1CE7">
        <w:rPr>
          <w:rFonts w:ascii="Arial" w:hAnsi="Arial" w:cs="Arial"/>
          <w:color w:val="000000" w:themeColor="text1"/>
          <w:sz w:val="16"/>
          <w:szCs w:val="16"/>
        </w:rPr>
        <w:t>)</w:t>
      </w:r>
    </w:p>
    <w:p w14:paraId="0049A65A" w14:textId="689746B9" w:rsidR="00FC1CE7" w:rsidRDefault="00BF3B21"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proofErr w:type="gramStart"/>
      <w:r w:rsidRPr="00EB5BE3">
        <w:rPr>
          <w:rFonts w:ascii="Arial" w:hAnsi="Arial" w:cs="Arial"/>
          <w:color w:val="000000" w:themeColor="text1"/>
          <w:sz w:val="16"/>
          <w:szCs w:val="16"/>
        </w:rPr>
        <w:t>engine</w:t>
      </w:r>
      <w:proofErr w:type="gramEnd"/>
      <w:r w:rsidRPr="00EB5BE3">
        <w:rPr>
          <w:rFonts w:ascii="Arial" w:hAnsi="Arial" w:cs="Arial"/>
          <w:color w:val="000000" w:themeColor="text1"/>
          <w:sz w:val="16"/>
          <w:szCs w:val="16"/>
        </w:rPr>
        <w:t xml:space="preserve"> = </w:t>
      </w:r>
      <w:proofErr w:type="spellStart"/>
      <w:r w:rsidRPr="00EB5BE3">
        <w:rPr>
          <w:rFonts w:ascii="Arial" w:hAnsi="Arial" w:cs="Arial"/>
          <w:color w:val="000000" w:themeColor="text1"/>
          <w:sz w:val="16"/>
          <w:szCs w:val="16"/>
        </w:rPr>
        <w:t>create_engine</w:t>
      </w:r>
      <w:proofErr w:type="spellEnd"/>
      <w:r w:rsidRPr="00EB5BE3">
        <w:rPr>
          <w:rFonts w:ascii="Arial" w:hAnsi="Arial" w:cs="Arial"/>
          <w:color w:val="000000" w:themeColor="text1"/>
          <w:sz w:val="16"/>
          <w:szCs w:val="16"/>
        </w:rPr>
        <w:t>(</w:t>
      </w:r>
      <w:proofErr w:type="spellStart"/>
      <w:r w:rsidRPr="00EB5BE3">
        <w:rPr>
          <w:rFonts w:ascii="Arial" w:hAnsi="Arial" w:cs="Arial"/>
          <w:color w:val="000000" w:themeColor="text1"/>
          <w:sz w:val="16"/>
          <w:szCs w:val="16"/>
        </w:rPr>
        <w:t>base_de_donnees_url</w:t>
      </w:r>
      <w:proofErr w:type="spellEnd"/>
      <w:r w:rsidRPr="00EB5BE3">
        <w:rPr>
          <w:rFonts w:ascii="Arial" w:hAnsi="Arial" w:cs="Arial"/>
          <w:color w:val="000000" w:themeColor="text1"/>
          <w:sz w:val="16"/>
          <w:szCs w:val="16"/>
        </w:rPr>
        <w:t>)</w:t>
      </w:r>
    </w:p>
    <w:p w14:paraId="1FF801E6"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proofErr w:type="spellStart"/>
      <w:r w:rsidRPr="00FC1CE7">
        <w:rPr>
          <w:rFonts w:ascii="Arial" w:hAnsi="Arial" w:cs="Arial"/>
          <w:color w:val="000000" w:themeColor="text1"/>
          <w:sz w:val="16"/>
          <w:szCs w:val="16"/>
          <w:lang w:val="en-US"/>
        </w:rPr>
        <w:t>create_table_query</w:t>
      </w:r>
      <w:proofErr w:type="spellEnd"/>
      <w:r w:rsidRPr="00FC1CE7">
        <w:rPr>
          <w:rFonts w:ascii="Arial" w:hAnsi="Arial" w:cs="Arial"/>
          <w:color w:val="000000" w:themeColor="text1"/>
          <w:sz w:val="16"/>
          <w:szCs w:val="16"/>
          <w:lang w:val="en-US"/>
        </w:rPr>
        <w:t xml:space="preserve"> = """</w:t>
      </w:r>
    </w:p>
    <w:p w14:paraId="086D8FC0"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t xml:space="preserve">    CREATE TABLE IF NOT EXISTS </w:t>
      </w:r>
      <w:proofErr w:type="spellStart"/>
      <w:r w:rsidRPr="00FC1CE7">
        <w:rPr>
          <w:rFonts w:ascii="Arial" w:hAnsi="Arial" w:cs="Arial"/>
          <w:color w:val="0070C0"/>
          <w:sz w:val="16"/>
          <w:szCs w:val="16"/>
          <w:lang w:val="en-US"/>
        </w:rPr>
        <w:t>chevres_sources</w:t>
      </w:r>
      <w:proofErr w:type="spellEnd"/>
      <w:r w:rsidRPr="00FC1CE7">
        <w:rPr>
          <w:rFonts w:ascii="Arial" w:hAnsi="Arial" w:cs="Arial"/>
          <w:color w:val="0070C0"/>
          <w:sz w:val="16"/>
          <w:szCs w:val="16"/>
          <w:lang w:val="en-US"/>
        </w:rPr>
        <w:t xml:space="preserve"> (</w:t>
      </w:r>
    </w:p>
    <w:p w14:paraId="6E307F41"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t xml:space="preserve">            id INT AUTO_INCREMENT PRIMARY </w:t>
      </w:r>
      <w:proofErr w:type="gramStart"/>
      <w:r w:rsidRPr="00FC1CE7">
        <w:rPr>
          <w:rFonts w:ascii="Arial" w:hAnsi="Arial" w:cs="Arial"/>
          <w:color w:val="0070C0"/>
          <w:sz w:val="16"/>
          <w:szCs w:val="16"/>
          <w:lang w:val="en-US"/>
        </w:rPr>
        <w:t>KEY,  --</w:t>
      </w:r>
      <w:proofErr w:type="gramEnd"/>
      <w:r w:rsidRPr="00FC1CE7">
        <w:rPr>
          <w:rFonts w:ascii="Arial" w:hAnsi="Arial" w:cs="Arial"/>
          <w:color w:val="0070C0"/>
          <w:sz w:val="16"/>
          <w:szCs w:val="16"/>
          <w:lang w:val="en-US"/>
        </w:rPr>
        <w:t xml:space="preserve"> Clé </w:t>
      </w:r>
      <w:proofErr w:type="spellStart"/>
      <w:r w:rsidRPr="00FC1CE7">
        <w:rPr>
          <w:rFonts w:ascii="Arial" w:hAnsi="Arial" w:cs="Arial"/>
          <w:color w:val="0070C0"/>
          <w:sz w:val="16"/>
          <w:szCs w:val="16"/>
          <w:lang w:val="en-US"/>
        </w:rPr>
        <w:t>primaire</w:t>
      </w:r>
      <w:proofErr w:type="spellEnd"/>
      <w:r w:rsidRPr="00FC1CE7">
        <w:rPr>
          <w:rFonts w:ascii="Arial" w:hAnsi="Arial" w:cs="Arial"/>
          <w:color w:val="0070C0"/>
          <w:sz w:val="16"/>
          <w:szCs w:val="16"/>
          <w:lang w:val="en-US"/>
        </w:rPr>
        <w:t xml:space="preserve"> auto-</w:t>
      </w:r>
      <w:proofErr w:type="spellStart"/>
      <w:r w:rsidRPr="00FC1CE7">
        <w:rPr>
          <w:rFonts w:ascii="Arial" w:hAnsi="Arial" w:cs="Arial"/>
          <w:color w:val="0070C0"/>
          <w:sz w:val="16"/>
          <w:szCs w:val="16"/>
          <w:lang w:val="en-US"/>
        </w:rPr>
        <w:t>incrémentée</w:t>
      </w:r>
      <w:proofErr w:type="spellEnd"/>
    </w:p>
    <w:p w14:paraId="558EDDE4"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t xml:space="preserve">            </w:t>
      </w:r>
      <w:proofErr w:type="spellStart"/>
      <w:r w:rsidRPr="00FC1CE7">
        <w:rPr>
          <w:rFonts w:ascii="Arial" w:hAnsi="Arial" w:cs="Arial"/>
          <w:color w:val="0070C0"/>
          <w:sz w:val="16"/>
          <w:szCs w:val="16"/>
          <w:lang w:val="en-US"/>
        </w:rPr>
        <w:t>id_source</w:t>
      </w:r>
      <w:proofErr w:type="spellEnd"/>
      <w:r w:rsidRPr="00FC1CE7">
        <w:rPr>
          <w:rFonts w:ascii="Arial" w:hAnsi="Arial" w:cs="Arial"/>
          <w:color w:val="0070C0"/>
          <w:sz w:val="16"/>
          <w:szCs w:val="16"/>
          <w:lang w:val="en-US"/>
        </w:rPr>
        <w:t xml:space="preserve"> int NOT NULL,</w:t>
      </w:r>
    </w:p>
    <w:p w14:paraId="64E368A4"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t xml:space="preserve">            </w:t>
      </w:r>
      <w:proofErr w:type="spellStart"/>
      <w:r w:rsidRPr="00FC1CE7">
        <w:rPr>
          <w:rFonts w:ascii="Arial" w:hAnsi="Arial" w:cs="Arial"/>
          <w:color w:val="0070C0"/>
          <w:sz w:val="16"/>
          <w:szCs w:val="16"/>
          <w:lang w:val="en-US"/>
        </w:rPr>
        <w:t>id_chevre</w:t>
      </w:r>
      <w:proofErr w:type="spellEnd"/>
      <w:r w:rsidRPr="00FC1CE7">
        <w:rPr>
          <w:rFonts w:ascii="Arial" w:hAnsi="Arial" w:cs="Arial"/>
          <w:color w:val="0070C0"/>
          <w:sz w:val="16"/>
          <w:szCs w:val="16"/>
          <w:lang w:val="en-US"/>
        </w:rPr>
        <w:t xml:space="preserve"> int NOT NULL,</w:t>
      </w:r>
    </w:p>
    <w:p w14:paraId="03323C3D"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t>            FOREIGN KEY (</w:t>
      </w:r>
      <w:proofErr w:type="spellStart"/>
      <w:r w:rsidRPr="00FC1CE7">
        <w:rPr>
          <w:rFonts w:ascii="Arial" w:hAnsi="Arial" w:cs="Arial"/>
          <w:color w:val="0070C0"/>
          <w:sz w:val="16"/>
          <w:szCs w:val="16"/>
          <w:lang w:val="en-US"/>
        </w:rPr>
        <w:t>id_source</w:t>
      </w:r>
      <w:proofErr w:type="spellEnd"/>
      <w:r w:rsidRPr="00FC1CE7">
        <w:rPr>
          <w:rFonts w:ascii="Arial" w:hAnsi="Arial" w:cs="Arial"/>
          <w:color w:val="0070C0"/>
          <w:sz w:val="16"/>
          <w:szCs w:val="16"/>
          <w:lang w:val="en-US"/>
        </w:rPr>
        <w:t>) REFERENCES source(id</w:t>
      </w:r>
      <w:proofErr w:type="gramStart"/>
      <w:r w:rsidRPr="00FC1CE7">
        <w:rPr>
          <w:rFonts w:ascii="Arial" w:hAnsi="Arial" w:cs="Arial"/>
          <w:color w:val="0070C0"/>
          <w:sz w:val="16"/>
          <w:szCs w:val="16"/>
          <w:lang w:val="en-US"/>
        </w:rPr>
        <w:t>),  --</w:t>
      </w:r>
      <w:proofErr w:type="gramEnd"/>
      <w:r w:rsidRPr="00FC1CE7">
        <w:rPr>
          <w:rFonts w:ascii="Arial" w:hAnsi="Arial" w:cs="Arial"/>
          <w:color w:val="0070C0"/>
          <w:sz w:val="16"/>
          <w:szCs w:val="16"/>
          <w:lang w:val="en-US"/>
        </w:rPr>
        <w:t xml:space="preserve"> Clé </w:t>
      </w:r>
      <w:proofErr w:type="spellStart"/>
      <w:r w:rsidRPr="00FC1CE7">
        <w:rPr>
          <w:rFonts w:ascii="Arial" w:hAnsi="Arial" w:cs="Arial"/>
          <w:color w:val="0070C0"/>
          <w:sz w:val="16"/>
          <w:szCs w:val="16"/>
          <w:lang w:val="en-US"/>
        </w:rPr>
        <w:t>étrangère</w:t>
      </w:r>
      <w:proofErr w:type="spellEnd"/>
      <w:r w:rsidRPr="00FC1CE7">
        <w:rPr>
          <w:rFonts w:ascii="Arial" w:hAnsi="Arial" w:cs="Arial"/>
          <w:color w:val="0070C0"/>
          <w:sz w:val="16"/>
          <w:szCs w:val="16"/>
          <w:lang w:val="en-US"/>
        </w:rPr>
        <w:t xml:space="preserve"> sur 'source'</w:t>
      </w:r>
    </w:p>
    <w:p w14:paraId="393DAFC6"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t>            FOREIGN KEY (</w:t>
      </w:r>
      <w:proofErr w:type="spellStart"/>
      <w:r w:rsidRPr="00FC1CE7">
        <w:rPr>
          <w:rFonts w:ascii="Arial" w:hAnsi="Arial" w:cs="Arial"/>
          <w:color w:val="0070C0"/>
          <w:sz w:val="16"/>
          <w:szCs w:val="16"/>
          <w:lang w:val="en-US"/>
        </w:rPr>
        <w:t>id_chevre</w:t>
      </w:r>
      <w:proofErr w:type="spellEnd"/>
      <w:r w:rsidRPr="00FC1CE7">
        <w:rPr>
          <w:rFonts w:ascii="Arial" w:hAnsi="Arial" w:cs="Arial"/>
          <w:color w:val="0070C0"/>
          <w:sz w:val="16"/>
          <w:szCs w:val="16"/>
          <w:lang w:val="en-US"/>
        </w:rPr>
        <w:t>) REFERENCES chevres(</w:t>
      </w:r>
      <w:proofErr w:type="gramStart"/>
      <w:r w:rsidRPr="00FC1CE7">
        <w:rPr>
          <w:rFonts w:ascii="Arial" w:hAnsi="Arial" w:cs="Arial"/>
          <w:color w:val="0070C0"/>
          <w:sz w:val="16"/>
          <w:szCs w:val="16"/>
          <w:lang w:val="en-US"/>
        </w:rPr>
        <w:t>id)  --</w:t>
      </w:r>
      <w:proofErr w:type="gramEnd"/>
      <w:r w:rsidRPr="00FC1CE7">
        <w:rPr>
          <w:rFonts w:ascii="Arial" w:hAnsi="Arial" w:cs="Arial"/>
          <w:color w:val="0070C0"/>
          <w:sz w:val="16"/>
          <w:szCs w:val="16"/>
          <w:lang w:val="en-US"/>
        </w:rPr>
        <w:t xml:space="preserve"> Clé </w:t>
      </w:r>
      <w:proofErr w:type="spellStart"/>
      <w:r w:rsidRPr="00FC1CE7">
        <w:rPr>
          <w:rFonts w:ascii="Arial" w:hAnsi="Arial" w:cs="Arial"/>
          <w:color w:val="0070C0"/>
          <w:sz w:val="16"/>
          <w:szCs w:val="16"/>
          <w:lang w:val="en-US"/>
        </w:rPr>
        <w:t>étrangère</w:t>
      </w:r>
      <w:proofErr w:type="spellEnd"/>
      <w:r w:rsidRPr="00FC1CE7">
        <w:rPr>
          <w:rFonts w:ascii="Arial" w:hAnsi="Arial" w:cs="Arial"/>
          <w:color w:val="0070C0"/>
          <w:sz w:val="16"/>
          <w:szCs w:val="16"/>
          <w:lang w:val="en-US"/>
        </w:rPr>
        <w:t xml:space="preserve"> sur 'chevre'</w:t>
      </w:r>
    </w:p>
    <w:p w14:paraId="0E8D20F1"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lastRenderedPageBreak/>
        <w:t>        )</w:t>
      </w:r>
    </w:p>
    <w:p w14:paraId="57357825"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t xml:space="preserve">    select </w:t>
      </w:r>
      <w:proofErr w:type="spellStart"/>
      <w:r w:rsidRPr="00FC1CE7">
        <w:rPr>
          <w:rFonts w:ascii="Arial" w:hAnsi="Arial" w:cs="Arial"/>
          <w:color w:val="0070C0"/>
          <w:sz w:val="16"/>
          <w:szCs w:val="16"/>
          <w:lang w:val="en-US"/>
        </w:rPr>
        <w:t>id_source</w:t>
      </w:r>
      <w:proofErr w:type="spellEnd"/>
      <w:r w:rsidRPr="00FC1CE7">
        <w:rPr>
          <w:rFonts w:ascii="Arial" w:hAnsi="Arial" w:cs="Arial"/>
          <w:color w:val="0070C0"/>
          <w:sz w:val="16"/>
          <w:szCs w:val="16"/>
          <w:lang w:val="en-US"/>
        </w:rPr>
        <w:t xml:space="preserve">, s.id as </w:t>
      </w:r>
      <w:proofErr w:type="spellStart"/>
      <w:r w:rsidRPr="00FC1CE7">
        <w:rPr>
          <w:rFonts w:ascii="Arial" w:hAnsi="Arial" w:cs="Arial"/>
          <w:color w:val="0070C0"/>
          <w:sz w:val="16"/>
          <w:szCs w:val="16"/>
          <w:lang w:val="en-US"/>
        </w:rPr>
        <w:t>id_chevre</w:t>
      </w:r>
      <w:proofErr w:type="spellEnd"/>
      <w:r w:rsidRPr="00FC1CE7">
        <w:rPr>
          <w:rFonts w:ascii="Arial" w:hAnsi="Arial" w:cs="Arial"/>
          <w:color w:val="0070C0"/>
          <w:sz w:val="16"/>
          <w:szCs w:val="16"/>
          <w:lang w:val="en-US"/>
        </w:rPr>
        <w:t xml:space="preserve"> </w:t>
      </w:r>
    </w:p>
    <w:p w14:paraId="394EFEEE"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t xml:space="preserve">    from (SELECT </w:t>
      </w:r>
      <w:proofErr w:type="spellStart"/>
      <w:r w:rsidRPr="00FC1CE7">
        <w:rPr>
          <w:rFonts w:ascii="Arial" w:hAnsi="Arial" w:cs="Arial"/>
          <w:color w:val="0070C0"/>
          <w:sz w:val="16"/>
          <w:szCs w:val="16"/>
          <w:lang w:val="en-US"/>
        </w:rPr>
        <w:t>num_chevre</w:t>
      </w:r>
      <w:proofErr w:type="spellEnd"/>
      <w:r w:rsidRPr="00FC1CE7">
        <w:rPr>
          <w:rFonts w:ascii="Arial" w:hAnsi="Arial" w:cs="Arial"/>
          <w:color w:val="0070C0"/>
          <w:sz w:val="16"/>
          <w:szCs w:val="16"/>
          <w:lang w:val="en-US"/>
        </w:rPr>
        <w:t xml:space="preserve">, s.id as </w:t>
      </w:r>
      <w:proofErr w:type="spellStart"/>
      <w:r w:rsidRPr="00FC1CE7">
        <w:rPr>
          <w:rFonts w:ascii="Arial" w:hAnsi="Arial" w:cs="Arial"/>
          <w:color w:val="0070C0"/>
          <w:sz w:val="16"/>
          <w:szCs w:val="16"/>
          <w:lang w:val="en-US"/>
        </w:rPr>
        <w:t>id_source</w:t>
      </w:r>
      <w:proofErr w:type="spellEnd"/>
      <w:r w:rsidRPr="00FC1CE7">
        <w:rPr>
          <w:rFonts w:ascii="Arial" w:hAnsi="Arial" w:cs="Arial"/>
          <w:color w:val="0070C0"/>
          <w:sz w:val="16"/>
          <w:szCs w:val="16"/>
          <w:lang w:val="en-US"/>
        </w:rPr>
        <w:t xml:space="preserve">, </w:t>
      </w:r>
      <w:proofErr w:type="spellStart"/>
      <w:proofErr w:type="gramStart"/>
      <w:r w:rsidRPr="00FC1CE7">
        <w:rPr>
          <w:rFonts w:ascii="Arial" w:hAnsi="Arial" w:cs="Arial"/>
          <w:color w:val="0070C0"/>
          <w:sz w:val="16"/>
          <w:szCs w:val="16"/>
          <w:lang w:val="en-US"/>
        </w:rPr>
        <w:t>s.source</w:t>
      </w:r>
      <w:proofErr w:type="spellEnd"/>
      <w:proofErr w:type="gramEnd"/>
      <w:r w:rsidRPr="00FC1CE7">
        <w:rPr>
          <w:rFonts w:ascii="Arial" w:hAnsi="Arial" w:cs="Arial"/>
          <w:color w:val="0070C0"/>
          <w:sz w:val="16"/>
          <w:szCs w:val="16"/>
          <w:lang w:val="en-US"/>
        </w:rPr>
        <w:t xml:space="preserve"> as video</w:t>
      </w:r>
    </w:p>
    <w:p w14:paraId="2696C1FC"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t>                FROM final f</w:t>
      </w:r>
    </w:p>
    <w:p w14:paraId="009CAC01"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t>                INNER JOIN source s</w:t>
      </w:r>
    </w:p>
    <w:p w14:paraId="157F5278"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rPr>
      </w:pPr>
      <w:r w:rsidRPr="00FC1CE7">
        <w:rPr>
          <w:rFonts w:ascii="Arial" w:hAnsi="Arial" w:cs="Arial"/>
          <w:color w:val="0070C0"/>
          <w:sz w:val="16"/>
          <w:szCs w:val="16"/>
          <w:lang w:val="en-US"/>
        </w:rPr>
        <w:t xml:space="preserve">                </w:t>
      </w:r>
      <w:r w:rsidRPr="00FC1CE7">
        <w:rPr>
          <w:rFonts w:ascii="Arial" w:hAnsi="Arial" w:cs="Arial"/>
          <w:color w:val="0070C0"/>
          <w:sz w:val="16"/>
          <w:szCs w:val="16"/>
        </w:rPr>
        <w:t xml:space="preserve">ON </w:t>
      </w:r>
      <w:proofErr w:type="spellStart"/>
      <w:proofErr w:type="gramStart"/>
      <w:r w:rsidRPr="00FC1CE7">
        <w:rPr>
          <w:rFonts w:ascii="Arial" w:hAnsi="Arial" w:cs="Arial"/>
          <w:color w:val="0070C0"/>
          <w:sz w:val="16"/>
          <w:szCs w:val="16"/>
        </w:rPr>
        <w:t>f.source</w:t>
      </w:r>
      <w:proofErr w:type="spellEnd"/>
      <w:proofErr w:type="gramEnd"/>
      <w:r w:rsidRPr="00FC1CE7">
        <w:rPr>
          <w:rFonts w:ascii="Arial" w:hAnsi="Arial" w:cs="Arial"/>
          <w:color w:val="0070C0"/>
          <w:sz w:val="16"/>
          <w:szCs w:val="16"/>
        </w:rPr>
        <w:t xml:space="preserve"> = </w:t>
      </w:r>
      <w:proofErr w:type="spellStart"/>
      <w:r w:rsidRPr="00FC1CE7">
        <w:rPr>
          <w:rFonts w:ascii="Arial" w:hAnsi="Arial" w:cs="Arial"/>
          <w:color w:val="0070C0"/>
          <w:sz w:val="16"/>
          <w:szCs w:val="16"/>
        </w:rPr>
        <w:t>s.source</w:t>
      </w:r>
      <w:proofErr w:type="spellEnd"/>
      <w:r w:rsidRPr="00FC1CE7">
        <w:rPr>
          <w:rFonts w:ascii="Arial" w:hAnsi="Arial" w:cs="Arial"/>
          <w:color w:val="0070C0"/>
          <w:sz w:val="16"/>
          <w:szCs w:val="16"/>
        </w:rPr>
        <w:t xml:space="preserve"> AND </w:t>
      </w:r>
      <w:proofErr w:type="spellStart"/>
      <w:r w:rsidRPr="00FC1CE7">
        <w:rPr>
          <w:rFonts w:ascii="Arial" w:hAnsi="Arial" w:cs="Arial"/>
          <w:color w:val="0070C0"/>
          <w:sz w:val="16"/>
          <w:szCs w:val="16"/>
        </w:rPr>
        <w:t>f.fichier</w:t>
      </w:r>
      <w:proofErr w:type="spellEnd"/>
      <w:r w:rsidRPr="00FC1CE7">
        <w:rPr>
          <w:rFonts w:ascii="Arial" w:hAnsi="Arial" w:cs="Arial"/>
          <w:color w:val="0070C0"/>
          <w:sz w:val="16"/>
          <w:szCs w:val="16"/>
        </w:rPr>
        <w:t xml:space="preserve"> = </w:t>
      </w:r>
      <w:proofErr w:type="spellStart"/>
      <w:r w:rsidRPr="00FC1CE7">
        <w:rPr>
          <w:rFonts w:ascii="Arial" w:hAnsi="Arial" w:cs="Arial"/>
          <w:color w:val="0070C0"/>
          <w:sz w:val="16"/>
          <w:szCs w:val="16"/>
        </w:rPr>
        <w:t>s.fichier</w:t>
      </w:r>
      <w:proofErr w:type="spellEnd"/>
    </w:p>
    <w:p w14:paraId="508B9099"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rPr>
        <w:t xml:space="preserve">                </w:t>
      </w:r>
      <w:r w:rsidRPr="00FC1CE7">
        <w:rPr>
          <w:rFonts w:ascii="Arial" w:hAnsi="Arial" w:cs="Arial"/>
          <w:color w:val="0070C0"/>
          <w:sz w:val="16"/>
          <w:szCs w:val="16"/>
          <w:lang w:val="en-US"/>
        </w:rPr>
        <w:t xml:space="preserve">group by </w:t>
      </w:r>
      <w:proofErr w:type="spellStart"/>
      <w:r w:rsidRPr="00FC1CE7">
        <w:rPr>
          <w:rFonts w:ascii="Arial" w:hAnsi="Arial" w:cs="Arial"/>
          <w:color w:val="0070C0"/>
          <w:sz w:val="16"/>
          <w:szCs w:val="16"/>
          <w:lang w:val="en-US"/>
        </w:rPr>
        <w:t>num_chevre</w:t>
      </w:r>
      <w:proofErr w:type="spellEnd"/>
      <w:r w:rsidRPr="00FC1CE7">
        <w:rPr>
          <w:rFonts w:ascii="Arial" w:hAnsi="Arial" w:cs="Arial"/>
          <w:color w:val="0070C0"/>
          <w:sz w:val="16"/>
          <w:szCs w:val="16"/>
          <w:lang w:val="en-US"/>
        </w:rPr>
        <w:t xml:space="preserve">, </w:t>
      </w:r>
      <w:proofErr w:type="spellStart"/>
      <w:proofErr w:type="gramStart"/>
      <w:r w:rsidRPr="00FC1CE7">
        <w:rPr>
          <w:rFonts w:ascii="Arial" w:hAnsi="Arial" w:cs="Arial"/>
          <w:color w:val="0070C0"/>
          <w:sz w:val="16"/>
          <w:szCs w:val="16"/>
          <w:lang w:val="en-US"/>
        </w:rPr>
        <w:t>s.source</w:t>
      </w:r>
      <w:proofErr w:type="spellEnd"/>
      <w:proofErr w:type="gramEnd"/>
      <w:r w:rsidRPr="00FC1CE7">
        <w:rPr>
          <w:rFonts w:ascii="Arial" w:hAnsi="Arial" w:cs="Arial"/>
          <w:color w:val="0070C0"/>
          <w:sz w:val="16"/>
          <w:szCs w:val="16"/>
          <w:lang w:val="en-US"/>
        </w:rPr>
        <w:t xml:space="preserve">, </w:t>
      </w:r>
      <w:proofErr w:type="spellStart"/>
      <w:r w:rsidRPr="00FC1CE7">
        <w:rPr>
          <w:rFonts w:ascii="Arial" w:hAnsi="Arial" w:cs="Arial"/>
          <w:color w:val="0070C0"/>
          <w:sz w:val="16"/>
          <w:szCs w:val="16"/>
          <w:lang w:val="en-US"/>
        </w:rPr>
        <w:t>id_source</w:t>
      </w:r>
      <w:proofErr w:type="spellEnd"/>
      <w:r w:rsidRPr="00FC1CE7">
        <w:rPr>
          <w:rFonts w:ascii="Arial" w:hAnsi="Arial" w:cs="Arial"/>
          <w:color w:val="0070C0"/>
          <w:sz w:val="16"/>
          <w:szCs w:val="16"/>
          <w:lang w:val="en-US"/>
        </w:rPr>
        <w:t>) as c</w:t>
      </w:r>
    </w:p>
    <w:p w14:paraId="15371C1B"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rPr>
      </w:pPr>
      <w:r w:rsidRPr="00FC1CE7">
        <w:rPr>
          <w:rFonts w:ascii="Arial" w:hAnsi="Arial" w:cs="Arial"/>
          <w:color w:val="0070C0"/>
          <w:sz w:val="16"/>
          <w:szCs w:val="16"/>
          <w:lang w:val="en-US"/>
        </w:rPr>
        <w:t xml:space="preserve">    </w:t>
      </w:r>
      <w:r w:rsidRPr="00FC1CE7">
        <w:rPr>
          <w:rFonts w:ascii="Arial" w:hAnsi="Arial" w:cs="Arial"/>
          <w:color w:val="0070C0"/>
          <w:sz w:val="16"/>
          <w:szCs w:val="16"/>
        </w:rPr>
        <w:t xml:space="preserve">INNER JOIN </w:t>
      </w:r>
      <w:proofErr w:type="spellStart"/>
      <w:r w:rsidRPr="00FC1CE7">
        <w:rPr>
          <w:rFonts w:ascii="Arial" w:hAnsi="Arial" w:cs="Arial"/>
          <w:color w:val="0070C0"/>
          <w:sz w:val="16"/>
          <w:szCs w:val="16"/>
        </w:rPr>
        <w:t>chevres</w:t>
      </w:r>
      <w:proofErr w:type="spellEnd"/>
      <w:r w:rsidRPr="00FC1CE7">
        <w:rPr>
          <w:rFonts w:ascii="Arial" w:hAnsi="Arial" w:cs="Arial"/>
          <w:color w:val="0070C0"/>
          <w:sz w:val="16"/>
          <w:szCs w:val="16"/>
        </w:rPr>
        <w:t xml:space="preserve"> s</w:t>
      </w:r>
    </w:p>
    <w:p w14:paraId="7E3E03C8"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rPr>
      </w:pPr>
      <w:r w:rsidRPr="00FC1CE7">
        <w:rPr>
          <w:rFonts w:ascii="Arial" w:hAnsi="Arial" w:cs="Arial"/>
          <w:color w:val="0070C0"/>
          <w:sz w:val="16"/>
          <w:szCs w:val="16"/>
        </w:rPr>
        <w:t xml:space="preserve">    ON </w:t>
      </w:r>
      <w:proofErr w:type="spellStart"/>
      <w:proofErr w:type="gramStart"/>
      <w:r w:rsidRPr="00FC1CE7">
        <w:rPr>
          <w:rFonts w:ascii="Arial" w:hAnsi="Arial" w:cs="Arial"/>
          <w:color w:val="0070C0"/>
          <w:sz w:val="16"/>
          <w:szCs w:val="16"/>
        </w:rPr>
        <w:t>c.video</w:t>
      </w:r>
      <w:proofErr w:type="spellEnd"/>
      <w:proofErr w:type="gramEnd"/>
      <w:r w:rsidRPr="00FC1CE7">
        <w:rPr>
          <w:rFonts w:ascii="Arial" w:hAnsi="Arial" w:cs="Arial"/>
          <w:color w:val="0070C0"/>
          <w:sz w:val="16"/>
          <w:szCs w:val="16"/>
        </w:rPr>
        <w:t xml:space="preserve">  = </w:t>
      </w:r>
      <w:proofErr w:type="spellStart"/>
      <w:r w:rsidRPr="00FC1CE7">
        <w:rPr>
          <w:rFonts w:ascii="Arial" w:hAnsi="Arial" w:cs="Arial"/>
          <w:color w:val="0070C0"/>
          <w:sz w:val="16"/>
          <w:szCs w:val="16"/>
        </w:rPr>
        <w:t>s.Source</w:t>
      </w:r>
      <w:proofErr w:type="spellEnd"/>
      <w:r w:rsidRPr="00FC1CE7">
        <w:rPr>
          <w:rFonts w:ascii="Arial" w:hAnsi="Arial" w:cs="Arial"/>
          <w:color w:val="0070C0"/>
          <w:sz w:val="16"/>
          <w:szCs w:val="16"/>
        </w:rPr>
        <w:t xml:space="preserve">  AND </w:t>
      </w:r>
      <w:proofErr w:type="spellStart"/>
      <w:r w:rsidRPr="00FC1CE7">
        <w:rPr>
          <w:rFonts w:ascii="Arial" w:hAnsi="Arial" w:cs="Arial"/>
          <w:color w:val="0070C0"/>
          <w:sz w:val="16"/>
          <w:szCs w:val="16"/>
        </w:rPr>
        <w:t>c.num_chevre</w:t>
      </w:r>
      <w:proofErr w:type="spellEnd"/>
      <w:r w:rsidRPr="00FC1CE7">
        <w:rPr>
          <w:rFonts w:ascii="Arial" w:hAnsi="Arial" w:cs="Arial"/>
          <w:color w:val="0070C0"/>
          <w:sz w:val="16"/>
          <w:szCs w:val="16"/>
        </w:rPr>
        <w:t xml:space="preserve">  = </w:t>
      </w:r>
      <w:proofErr w:type="spellStart"/>
      <w:r w:rsidRPr="00FC1CE7">
        <w:rPr>
          <w:rFonts w:ascii="Arial" w:hAnsi="Arial" w:cs="Arial"/>
          <w:color w:val="0070C0"/>
          <w:sz w:val="16"/>
          <w:szCs w:val="16"/>
        </w:rPr>
        <w:t>s.num_chevre</w:t>
      </w:r>
      <w:proofErr w:type="spellEnd"/>
      <w:r w:rsidRPr="00FC1CE7">
        <w:rPr>
          <w:rFonts w:ascii="Arial" w:hAnsi="Arial" w:cs="Arial"/>
          <w:color w:val="0070C0"/>
          <w:sz w:val="16"/>
          <w:szCs w:val="16"/>
        </w:rPr>
        <w:t xml:space="preserve"> </w:t>
      </w:r>
    </w:p>
    <w:p w14:paraId="2C2416E7"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sidRPr="00FC1CE7">
        <w:rPr>
          <w:rFonts w:ascii="Arial" w:hAnsi="Arial" w:cs="Arial"/>
          <w:color w:val="000000" w:themeColor="text1"/>
          <w:sz w:val="16"/>
          <w:szCs w:val="16"/>
        </w:rPr>
        <w:t>    """</w:t>
      </w:r>
    </w:p>
    <w:p w14:paraId="7F8F7082"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B050"/>
          <w:sz w:val="16"/>
          <w:szCs w:val="16"/>
        </w:rPr>
      </w:pPr>
      <w:r w:rsidRPr="00FC1CE7">
        <w:rPr>
          <w:rFonts w:ascii="Arial" w:hAnsi="Arial" w:cs="Arial"/>
          <w:color w:val="00B050"/>
          <w:sz w:val="16"/>
          <w:szCs w:val="16"/>
        </w:rPr>
        <w:t>    # Exécuter la requête pour créer la table</w:t>
      </w:r>
    </w:p>
    <w:p w14:paraId="3CDC2E34"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r w:rsidRPr="00FC1CE7">
        <w:rPr>
          <w:rFonts w:ascii="Arial" w:hAnsi="Arial" w:cs="Arial"/>
          <w:color w:val="000000" w:themeColor="text1"/>
          <w:sz w:val="16"/>
          <w:szCs w:val="16"/>
        </w:rPr>
        <w:t xml:space="preserve">    </w:t>
      </w:r>
      <w:r w:rsidRPr="00FC1CE7">
        <w:rPr>
          <w:rFonts w:ascii="Arial" w:hAnsi="Arial" w:cs="Arial"/>
          <w:color w:val="000000" w:themeColor="text1"/>
          <w:sz w:val="16"/>
          <w:szCs w:val="16"/>
          <w:lang w:val="en-US"/>
        </w:rPr>
        <w:t xml:space="preserve">with </w:t>
      </w:r>
      <w:proofErr w:type="spellStart"/>
      <w:proofErr w:type="gramStart"/>
      <w:r w:rsidRPr="00FC1CE7">
        <w:rPr>
          <w:rFonts w:ascii="Arial" w:hAnsi="Arial" w:cs="Arial"/>
          <w:color w:val="000000" w:themeColor="text1"/>
          <w:sz w:val="16"/>
          <w:szCs w:val="16"/>
          <w:lang w:val="en-US"/>
        </w:rPr>
        <w:t>engine.connect</w:t>
      </w:r>
      <w:proofErr w:type="spellEnd"/>
      <w:proofErr w:type="gramEnd"/>
      <w:r w:rsidRPr="00FC1CE7">
        <w:rPr>
          <w:rFonts w:ascii="Arial" w:hAnsi="Arial" w:cs="Arial"/>
          <w:color w:val="000000" w:themeColor="text1"/>
          <w:sz w:val="16"/>
          <w:szCs w:val="16"/>
          <w:lang w:val="en-US"/>
        </w:rPr>
        <w:t>() as connection:</w:t>
      </w:r>
    </w:p>
    <w:p w14:paraId="65E547D9"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r w:rsidRPr="00FC1CE7">
        <w:rPr>
          <w:rFonts w:ascii="Arial" w:hAnsi="Arial" w:cs="Arial"/>
          <w:color w:val="000000" w:themeColor="text1"/>
          <w:sz w:val="16"/>
          <w:szCs w:val="16"/>
          <w:lang w:val="en-US"/>
        </w:rPr>
        <w:t xml:space="preserve">        </w:t>
      </w:r>
      <w:proofErr w:type="spellStart"/>
      <w:proofErr w:type="gramStart"/>
      <w:r w:rsidRPr="00FC1CE7">
        <w:rPr>
          <w:rFonts w:ascii="Arial" w:hAnsi="Arial" w:cs="Arial"/>
          <w:color w:val="000000" w:themeColor="text1"/>
          <w:sz w:val="16"/>
          <w:szCs w:val="16"/>
          <w:lang w:val="en-US"/>
        </w:rPr>
        <w:t>connection.execute</w:t>
      </w:r>
      <w:proofErr w:type="spellEnd"/>
      <w:proofErr w:type="gramEnd"/>
      <w:r w:rsidRPr="00FC1CE7">
        <w:rPr>
          <w:rFonts w:ascii="Arial" w:hAnsi="Arial" w:cs="Arial"/>
          <w:color w:val="000000" w:themeColor="text1"/>
          <w:sz w:val="16"/>
          <w:szCs w:val="16"/>
          <w:lang w:val="en-US"/>
        </w:rPr>
        <w:t>(text(</w:t>
      </w:r>
      <w:proofErr w:type="spellStart"/>
      <w:r w:rsidRPr="00FC1CE7">
        <w:rPr>
          <w:rFonts w:ascii="Arial" w:hAnsi="Arial" w:cs="Arial"/>
          <w:color w:val="000000" w:themeColor="text1"/>
          <w:sz w:val="16"/>
          <w:szCs w:val="16"/>
          <w:lang w:val="en-US"/>
        </w:rPr>
        <w:t>create_table_query</w:t>
      </w:r>
      <w:proofErr w:type="spellEnd"/>
      <w:r w:rsidRPr="00FC1CE7">
        <w:rPr>
          <w:rFonts w:ascii="Arial" w:hAnsi="Arial" w:cs="Arial"/>
          <w:color w:val="000000" w:themeColor="text1"/>
          <w:sz w:val="16"/>
          <w:szCs w:val="16"/>
          <w:lang w:val="en-US"/>
        </w:rPr>
        <w:t>))</w:t>
      </w:r>
    </w:p>
    <w:p w14:paraId="1305399A" w14:textId="1CC24063" w:rsid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sidRPr="00FC1CE7">
        <w:rPr>
          <w:rFonts w:ascii="Arial" w:hAnsi="Arial" w:cs="Arial"/>
          <w:color w:val="000000" w:themeColor="text1"/>
          <w:sz w:val="16"/>
          <w:szCs w:val="16"/>
          <w:lang w:val="en-US"/>
        </w:rPr>
        <w:t xml:space="preserve">        </w:t>
      </w:r>
      <w:proofErr w:type="spellStart"/>
      <w:proofErr w:type="gramStart"/>
      <w:r w:rsidRPr="00FC1CE7">
        <w:rPr>
          <w:rFonts w:ascii="Arial" w:hAnsi="Arial" w:cs="Arial"/>
          <w:color w:val="000000" w:themeColor="text1"/>
          <w:sz w:val="16"/>
          <w:szCs w:val="16"/>
        </w:rPr>
        <w:t>st.write</w:t>
      </w:r>
      <w:proofErr w:type="spellEnd"/>
      <w:proofErr w:type="gramEnd"/>
      <w:r w:rsidRPr="00FC1CE7">
        <w:rPr>
          <w:rFonts w:ascii="Arial" w:hAnsi="Arial" w:cs="Arial"/>
          <w:color w:val="000000" w:themeColor="text1"/>
          <w:sz w:val="16"/>
          <w:szCs w:val="16"/>
        </w:rPr>
        <w:t>("Table '</w:t>
      </w:r>
      <w:proofErr w:type="spellStart"/>
      <w:r w:rsidRPr="00FC1CE7">
        <w:rPr>
          <w:rFonts w:ascii="Arial" w:hAnsi="Arial" w:cs="Arial"/>
          <w:color w:val="000000" w:themeColor="text1"/>
          <w:sz w:val="16"/>
          <w:szCs w:val="16"/>
        </w:rPr>
        <w:t>chevres_sources</w:t>
      </w:r>
      <w:proofErr w:type="spellEnd"/>
      <w:r w:rsidRPr="00FC1CE7">
        <w:rPr>
          <w:rFonts w:ascii="Arial" w:hAnsi="Arial" w:cs="Arial"/>
          <w:color w:val="000000" w:themeColor="text1"/>
          <w:sz w:val="16"/>
          <w:szCs w:val="16"/>
        </w:rPr>
        <w:t>' créée avec succès.")</w:t>
      </w:r>
    </w:p>
    <w:p w14:paraId="49A8B52B" w14:textId="77777777" w:rsid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p>
    <w:p w14:paraId="4CC0F4A9"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B050"/>
          <w:sz w:val="16"/>
          <w:szCs w:val="16"/>
        </w:rPr>
      </w:pPr>
      <w:r w:rsidRPr="00FC1CE7">
        <w:rPr>
          <w:rFonts w:ascii="Arial" w:hAnsi="Arial" w:cs="Arial"/>
          <w:color w:val="00B050"/>
          <w:sz w:val="16"/>
          <w:szCs w:val="16"/>
        </w:rPr>
        <w:t xml:space="preserve">    # Ajouter un index composite sur les colonnes </w:t>
      </w:r>
      <w:proofErr w:type="spellStart"/>
      <w:r w:rsidRPr="00FC1CE7">
        <w:rPr>
          <w:rFonts w:ascii="Arial" w:hAnsi="Arial" w:cs="Arial"/>
          <w:color w:val="00B050"/>
          <w:sz w:val="16"/>
          <w:szCs w:val="16"/>
        </w:rPr>
        <w:t>num_chevre</w:t>
      </w:r>
      <w:proofErr w:type="spellEnd"/>
      <w:r w:rsidRPr="00FC1CE7">
        <w:rPr>
          <w:rFonts w:ascii="Arial" w:hAnsi="Arial" w:cs="Arial"/>
          <w:color w:val="00B050"/>
          <w:sz w:val="16"/>
          <w:szCs w:val="16"/>
        </w:rPr>
        <w:t xml:space="preserve"> et Source</w:t>
      </w:r>
    </w:p>
    <w:p w14:paraId="2176CFD0"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r w:rsidRPr="00FC1CE7">
        <w:rPr>
          <w:rFonts w:ascii="Arial" w:hAnsi="Arial" w:cs="Arial"/>
          <w:color w:val="000000" w:themeColor="text1"/>
          <w:sz w:val="16"/>
          <w:szCs w:val="16"/>
        </w:rPr>
        <w:t xml:space="preserve">    </w:t>
      </w:r>
      <w:r w:rsidRPr="00FC1CE7">
        <w:rPr>
          <w:rFonts w:ascii="Arial" w:hAnsi="Arial" w:cs="Arial"/>
          <w:color w:val="000000" w:themeColor="text1"/>
          <w:sz w:val="16"/>
          <w:szCs w:val="16"/>
          <w:lang w:val="en-US"/>
        </w:rPr>
        <w:t xml:space="preserve">with </w:t>
      </w:r>
      <w:proofErr w:type="spellStart"/>
      <w:proofErr w:type="gramStart"/>
      <w:r w:rsidRPr="00FC1CE7">
        <w:rPr>
          <w:rFonts w:ascii="Arial" w:hAnsi="Arial" w:cs="Arial"/>
          <w:color w:val="000000" w:themeColor="text1"/>
          <w:sz w:val="16"/>
          <w:szCs w:val="16"/>
          <w:lang w:val="en-US"/>
        </w:rPr>
        <w:t>engine.connect</w:t>
      </w:r>
      <w:proofErr w:type="spellEnd"/>
      <w:proofErr w:type="gramEnd"/>
      <w:r w:rsidRPr="00FC1CE7">
        <w:rPr>
          <w:rFonts w:ascii="Arial" w:hAnsi="Arial" w:cs="Arial"/>
          <w:color w:val="000000" w:themeColor="text1"/>
          <w:sz w:val="16"/>
          <w:szCs w:val="16"/>
          <w:lang w:val="en-US"/>
        </w:rPr>
        <w:t>() as connection:</w:t>
      </w:r>
    </w:p>
    <w:p w14:paraId="660F1EED"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0000" w:themeColor="text1"/>
          <w:sz w:val="16"/>
          <w:szCs w:val="16"/>
          <w:lang w:val="en-US"/>
        </w:rPr>
        <w:t xml:space="preserve">        </w:t>
      </w:r>
      <w:proofErr w:type="spellStart"/>
      <w:proofErr w:type="gramStart"/>
      <w:r w:rsidRPr="00FC1CE7">
        <w:rPr>
          <w:rFonts w:ascii="Arial" w:hAnsi="Arial" w:cs="Arial"/>
          <w:color w:val="000000" w:themeColor="text1"/>
          <w:sz w:val="16"/>
          <w:szCs w:val="16"/>
          <w:lang w:val="en-US"/>
        </w:rPr>
        <w:t>connection.execute</w:t>
      </w:r>
      <w:proofErr w:type="spellEnd"/>
      <w:proofErr w:type="gramEnd"/>
      <w:r w:rsidRPr="00FC1CE7">
        <w:rPr>
          <w:rFonts w:ascii="Arial" w:hAnsi="Arial" w:cs="Arial"/>
          <w:color w:val="000000" w:themeColor="text1"/>
          <w:sz w:val="16"/>
          <w:szCs w:val="16"/>
          <w:lang w:val="en-US"/>
        </w:rPr>
        <w:t>(text</w:t>
      </w:r>
      <w:r w:rsidRPr="00FC1CE7">
        <w:rPr>
          <w:rFonts w:ascii="Arial" w:hAnsi="Arial" w:cs="Arial"/>
          <w:color w:val="0070C0"/>
          <w:sz w:val="16"/>
          <w:szCs w:val="16"/>
          <w:lang w:val="en-US"/>
        </w:rPr>
        <w:t>("""</w:t>
      </w:r>
    </w:p>
    <w:p w14:paraId="6D22450F"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t xml:space="preserve">            CREATE INDEX </w:t>
      </w:r>
      <w:proofErr w:type="spellStart"/>
      <w:r w:rsidRPr="00FC1CE7">
        <w:rPr>
          <w:rFonts w:ascii="Arial" w:hAnsi="Arial" w:cs="Arial"/>
          <w:color w:val="0070C0"/>
          <w:sz w:val="16"/>
          <w:szCs w:val="16"/>
          <w:lang w:val="en-US"/>
        </w:rPr>
        <w:t>final_Source_IDX</w:t>
      </w:r>
      <w:proofErr w:type="spellEnd"/>
      <w:r w:rsidRPr="00FC1CE7">
        <w:rPr>
          <w:rFonts w:ascii="Arial" w:hAnsi="Arial" w:cs="Arial"/>
          <w:color w:val="0070C0"/>
          <w:sz w:val="16"/>
          <w:szCs w:val="16"/>
          <w:lang w:val="en-US"/>
        </w:rPr>
        <w:t xml:space="preserve"> ON final (</w:t>
      </w:r>
      <w:proofErr w:type="spellStart"/>
      <w:r w:rsidRPr="00FC1CE7">
        <w:rPr>
          <w:rFonts w:ascii="Arial" w:hAnsi="Arial" w:cs="Arial"/>
          <w:color w:val="0070C0"/>
          <w:sz w:val="16"/>
          <w:szCs w:val="16"/>
          <w:lang w:val="en-US"/>
        </w:rPr>
        <w:t>num_chevre</w:t>
      </w:r>
      <w:proofErr w:type="spellEnd"/>
      <w:r w:rsidRPr="00FC1CE7">
        <w:rPr>
          <w:rFonts w:ascii="Arial" w:hAnsi="Arial" w:cs="Arial"/>
          <w:color w:val="0070C0"/>
          <w:sz w:val="16"/>
          <w:szCs w:val="16"/>
          <w:lang w:val="en-US"/>
        </w:rPr>
        <w:t>, Source</w:t>
      </w:r>
      <w:proofErr w:type="gramStart"/>
      <w:r w:rsidRPr="00FC1CE7">
        <w:rPr>
          <w:rFonts w:ascii="Arial" w:hAnsi="Arial" w:cs="Arial"/>
          <w:color w:val="0070C0"/>
          <w:sz w:val="16"/>
          <w:szCs w:val="16"/>
          <w:lang w:val="en-US"/>
        </w:rPr>
        <w:t>);</w:t>
      </w:r>
      <w:proofErr w:type="gramEnd"/>
    </w:p>
    <w:p w14:paraId="56C03DEB" w14:textId="247F715C"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lang w:val="en-US"/>
        </w:rPr>
      </w:pPr>
      <w:r w:rsidRPr="00FC1CE7">
        <w:rPr>
          <w:rFonts w:ascii="Arial" w:hAnsi="Arial" w:cs="Arial"/>
          <w:color w:val="0070C0"/>
          <w:sz w:val="16"/>
          <w:szCs w:val="16"/>
          <w:lang w:val="en-US"/>
        </w:rPr>
        <w:t>        """</w:t>
      </w:r>
      <w:r>
        <w:rPr>
          <w:rFonts w:ascii="Arial" w:hAnsi="Arial" w:cs="Arial"/>
          <w:color w:val="000000" w:themeColor="text1"/>
          <w:sz w:val="16"/>
          <w:szCs w:val="16"/>
          <w:lang w:val="en-US"/>
        </w:rPr>
        <w:t xml:space="preserve"> </w:t>
      </w:r>
      <w:r w:rsidRPr="00FC1CE7">
        <w:rPr>
          <w:rFonts w:ascii="Arial" w:hAnsi="Arial" w:cs="Arial"/>
          <w:color w:val="000000" w:themeColor="text1"/>
          <w:sz w:val="16"/>
          <w:szCs w:val="16"/>
          <w:lang w:val="en-US"/>
        </w:rPr>
        <w:t>))</w:t>
      </w:r>
    </w:p>
    <w:p w14:paraId="281448BF"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0000" w:themeColor="text1"/>
          <w:sz w:val="16"/>
          <w:szCs w:val="16"/>
          <w:lang w:val="en-US"/>
        </w:rPr>
        <w:t xml:space="preserve">        </w:t>
      </w:r>
      <w:proofErr w:type="spellStart"/>
      <w:proofErr w:type="gramStart"/>
      <w:r w:rsidRPr="00FC1CE7">
        <w:rPr>
          <w:rFonts w:ascii="Arial" w:hAnsi="Arial" w:cs="Arial"/>
          <w:color w:val="000000" w:themeColor="text1"/>
          <w:sz w:val="16"/>
          <w:szCs w:val="16"/>
          <w:lang w:val="en-US"/>
        </w:rPr>
        <w:t>connection.execute</w:t>
      </w:r>
      <w:proofErr w:type="spellEnd"/>
      <w:proofErr w:type="gramEnd"/>
      <w:r w:rsidRPr="00FC1CE7">
        <w:rPr>
          <w:rFonts w:ascii="Arial" w:hAnsi="Arial" w:cs="Arial"/>
          <w:color w:val="000000" w:themeColor="text1"/>
          <w:sz w:val="16"/>
          <w:szCs w:val="16"/>
          <w:lang w:val="en-US"/>
        </w:rPr>
        <w:t>(text</w:t>
      </w:r>
      <w:r w:rsidRPr="00FC1CE7">
        <w:rPr>
          <w:rFonts w:ascii="Arial" w:hAnsi="Arial" w:cs="Arial"/>
          <w:color w:val="0070C0"/>
          <w:sz w:val="16"/>
          <w:szCs w:val="16"/>
          <w:lang w:val="en-US"/>
        </w:rPr>
        <w:t>("""</w:t>
      </w:r>
    </w:p>
    <w:p w14:paraId="2D37A234" w14:textId="77777777"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70C0"/>
          <w:sz w:val="16"/>
          <w:szCs w:val="16"/>
          <w:lang w:val="en-US"/>
        </w:rPr>
      </w:pPr>
      <w:r w:rsidRPr="00FC1CE7">
        <w:rPr>
          <w:rFonts w:ascii="Arial" w:hAnsi="Arial" w:cs="Arial"/>
          <w:color w:val="0070C0"/>
          <w:sz w:val="16"/>
          <w:szCs w:val="16"/>
          <w:lang w:val="en-US"/>
        </w:rPr>
        <w:t xml:space="preserve">            CREATE INDEX </w:t>
      </w:r>
      <w:proofErr w:type="spellStart"/>
      <w:r w:rsidRPr="00FC1CE7">
        <w:rPr>
          <w:rFonts w:ascii="Arial" w:hAnsi="Arial" w:cs="Arial"/>
          <w:color w:val="0070C0"/>
          <w:sz w:val="16"/>
          <w:szCs w:val="16"/>
          <w:lang w:val="en-US"/>
        </w:rPr>
        <w:t>final_frame_IDX</w:t>
      </w:r>
      <w:proofErr w:type="spellEnd"/>
      <w:r w:rsidRPr="00FC1CE7">
        <w:rPr>
          <w:rFonts w:ascii="Arial" w:hAnsi="Arial" w:cs="Arial"/>
          <w:color w:val="0070C0"/>
          <w:sz w:val="16"/>
          <w:szCs w:val="16"/>
          <w:lang w:val="en-US"/>
        </w:rPr>
        <w:t xml:space="preserve"> ON final (frame, date</w:t>
      </w:r>
      <w:proofErr w:type="gramStart"/>
      <w:r w:rsidRPr="00FC1CE7">
        <w:rPr>
          <w:rFonts w:ascii="Arial" w:hAnsi="Arial" w:cs="Arial"/>
          <w:color w:val="0070C0"/>
          <w:sz w:val="16"/>
          <w:szCs w:val="16"/>
          <w:lang w:val="en-US"/>
        </w:rPr>
        <w:t>);</w:t>
      </w:r>
      <w:proofErr w:type="gramEnd"/>
    </w:p>
    <w:p w14:paraId="4A565E10" w14:textId="482CA5C6" w:rsidR="00FC1CE7" w:rsidRPr="00FC1CE7" w:rsidRDefault="00FC1CE7" w:rsidP="00FC1CE7">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sidRPr="00FC1CE7">
        <w:rPr>
          <w:rFonts w:ascii="Arial" w:hAnsi="Arial" w:cs="Arial"/>
          <w:color w:val="0070C0"/>
          <w:sz w:val="16"/>
          <w:szCs w:val="16"/>
          <w:lang w:val="en-US"/>
        </w:rPr>
        <w:t xml:space="preserve">        </w:t>
      </w:r>
      <w:r w:rsidRPr="00FC1CE7">
        <w:rPr>
          <w:rFonts w:ascii="Arial" w:hAnsi="Arial" w:cs="Arial"/>
          <w:color w:val="0070C0"/>
          <w:sz w:val="16"/>
          <w:szCs w:val="16"/>
        </w:rPr>
        <w:t>"""</w:t>
      </w:r>
      <w:r w:rsidRPr="00FC1CE7">
        <w:rPr>
          <w:rFonts w:ascii="Arial" w:hAnsi="Arial" w:cs="Arial"/>
          <w:color w:val="0070C0"/>
          <w:sz w:val="16"/>
          <w:szCs w:val="16"/>
        </w:rPr>
        <w:t xml:space="preserve"> </w:t>
      </w:r>
      <w:r w:rsidRPr="00FC1CE7">
        <w:rPr>
          <w:rFonts w:ascii="Arial" w:hAnsi="Arial" w:cs="Arial"/>
          <w:color w:val="000000" w:themeColor="text1"/>
          <w:sz w:val="16"/>
          <w:szCs w:val="16"/>
        </w:rPr>
        <w:t>))</w:t>
      </w:r>
    </w:p>
    <w:p w14:paraId="3DB88CC3" w14:textId="41931E1C" w:rsidR="00FC1CE7" w:rsidRDefault="00FC1CE7" w:rsidP="00F06090">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sidRPr="00FC1CE7">
        <w:rPr>
          <w:rFonts w:ascii="Arial" w:hAnsi="Arial" w:cs="Arial"/>
          <w:color w:val="000000" w:themeColor="text1"/>
          <w:sz w:val="16"/>
          <w:szCs w:val="16"/>
        </w:rPr>
        <w:t xml:space="preserve">    </w:t>
      </w:r>
      <w:proofErr w:type="spellStart"/>
      <w:proofErr w:type="gramStart"/>
      <w:r w:rsidRPr="00FC1CE7">
        <w:rPr>
          <w:rFonts w:ascii="Arial" w:hAnsi="Arial" w:cs="Arial"/>
          <w:color w:val="000000" w:themeColor="text1"/>
          <w:sz w:val="16"/>
          <w:szCs w:val="16"/>
        </w:rPr>
        <w:t>st.write</w:t>
      </w:r>
      <w:proofErr w:type="spellEnd"/>
      <w:proofErr w:type="gramEnd"/>
      <w:r w:rsidRPr="00FC1CE7">
        <w:rPr>
          <w:rFonts w:ascii="Arial" w:hAnsi="Arial" w:cs="Arial"/>
          <w:color w:val="000000" w:themeColor="text1"/>
          <w:sz w:val="16"/>
          <w:szCs w:val="16"/>
        </w:rPr>
        <w:t>("Index pour final créés avec succès.")</w:t>
      </w:r>
    </w:p>
    <w:p w14:paraId="039B40F9" w14:textId="6A14BE80" w:rsidR="00EB5BE3" w:rsidRDefault="00EB5BE3" w:rsidP="00EB5BE3">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ind w:left="1447"/>
        <w:rPr>
          <w:rFonts w:ascii="Arial" w:hAnsi="Arial" w:cs="Arial"/>
          <w:color w:val="000000" w:themeColor="text1"/>
          <w:sz w:val="16"/>
          <w:szCs w:val="16"/>
        </w:rPr>
      </w:pPr>
      <w:r>
        <w:rPr>
          <w:rFonts w:ascii="Arial" w:hAnsi="Arial" w:cs="Arial"/>
          <w:color w:val="000000" w:themeColor="text1"/>
          <w:sz w:val="16"/>
          <w:szCs w:val="16"/>
        </w:rPr>
        <w:t>…</w:t>
      </w:r>
    </w:p>
    <w:p w14:paraId="747B4594" w14:textId="7B7B4B0D" w:rsidR="00F06090" w:rsidRPr="00B27CB2" w:rsidRDefault="00B27CB2" w:rsidP="00B27CB2">
      <w:pPr>
        <w:pStyle w:val="Paragraphedeliste"/>
        <w:numPr>
          <w:ilvl w:val="0"/>
          <w:numId w:val="39"/>
        </w:numPr>
        <w:spacing w:before="240" w:after="120"/>
        <w:ind w:left="1803" w:hanging="357"/>
        <w:rPr>
          <w:b/>
          <w:bCs/>
        </w:rPr>
      </w:pPr>
      <w:r w:rsidRPr="00B27CB2">
        <w:rPr>
          <w:b/>
          <w:bCs/>
        </w:rPr>
        <w:t>Diagramme</w:t>
      </w:r>
      <w:r w:rsidRPr="00B27CB2">
        <w:rPr>
          <w:b/>
          <w:bCs/>
        </w:rPr>
        <w:t xml:space="preserve"> Entité-Association</w:t>
      </w:r>
    </w:p>
    <w:p w14:paraId="350DD983" w14:textId="185E1727" w:rsidR="00BF3B21" w:rsidRDefault="00F06090" w:rsidP="00F06090">
      <w:pPr>
        <w:jc w:val="center"/>
        <w:rPr>
          <w:rFonts w:ascii="Arial" w:hAnsi="Arial" w:cs="Arial"/>
        </w:rPr>
      </w:pPr>
      <w:r>
        <w:rPr>
          <w:noProof/>
        </w:rPr>
        <w:drawing>
          <wp:inline distT="0" distB="0" distL="0" distR="0" wp14:anchorId="6CAAF03B" wp14:editId="5BD03BB7">
            <wp:extent cx="5676900" cy="3482114"/>
            <wp:effectExtent l="0" t="0" r="0" b="4445"/>
            <wp:docPr id="70490809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08097" name="Image 1" descr="Une image contenant texte, capture d’écran, logiciel, Logiciel multimédia&#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4444" cy="3492875"/>
                    </a:xfrm>
                    <a:prstGeom prst="rect">
                      <a:avLst/>
                    </a:prstGeom>
                    <a:noFill/>
                    <a:ln>
                      <a:noFill/>
                    </a:ln>
                  </pic:spPr>
                </pic:pic>
              </a:graphicData>
            </a:graphic>
          </wp:inline>
        </w:drawing>
      </w:r>
    </w:p>
    <w:p w14:paraId="325E3006" w14:textId="77777777" w:rsidR="00B27CB2" w:rsidRPr="00B27CB2" w:rsidRDefault="00B27CB2" w:rsidP="00B27CB2">
      <w:pPr>
        <w:jc w:val="left"/>
        <w:rPr>
          <w:rFonts w:ascii="Arial" w:hAnsi="Arial" w:cs="Arial"/>
        </w:rPr>
      </w:pPr>
    </w:p>
    <w:p w14:paraId="62651199" w14:textId="336501C5" w:rsidR="00B27CB2" w:rsidRPr="00B27CB2" w:rsidRDefault="00B27CB2" w:rsidP="00B27CB2">
      <w:pPr>
        <w:ind w:left="567"/>
        <w:jc w:val="left"/>
        <w:rPr>
          <w:rFonts w:ascii="Arial" w:hAnsi="Arial" w:cs="Arial"/>
        </w:rPr>
      </w:pPr>
      <w:r>
        <w:rPr>
          <w:rFonts w:ascii="Arial" w:hAnsi="Arial" w:cs="Arial"/>
        </w:rPr>
        <w:lastRenderedPageBreak/>
        <w:t>Mise</w:t>
      </w:r>
      <w:r w:rsidRPr="00B27CB2">
        <w:rPr>
          <w:rFonts w:ascii="Arial" w:hAnsi="Arial" w:cs="Arial"/>
        </w:rPr>
        <w:t xml:space="preserve"> en place d’une base de données relationnelle afin de gérer les informations liées à l’activité de détection et de suivi des chèvres à partir de différentes sources.</w:t>
      </w:r>
    </w:p>
    <w:p w14:paraId="64C2E15F" w14:textId="77777777" w:rsidR="00B27CB2" w:rsidRPr="00B27CB2" w:rsidRDefault="00B27CB2" w:rsidP="00B27CB2">
      <w:pPr>
        <w:jc w:val="left"/>
        <w:rPr>
          <w:rFonts w:ascii="Arial" w:hAnsi="Arial" w:cs="Arial"/>
        </w:rPr>
      </w:pPr>
    </w:p>
    <w:p w14:paraId="234CF5F8" w14:textId="68D13FC5" w:rsidR="00B27CB2" w:rsidRPr="00B27CB2" w:rsidRDefault="00B27CB2" w:rsidP="00B27CB2">
      <w:pPr>
        <w:ind w:left="567"/>
        <w:jc w:val="left"/>
        <w:rPr>
          <w:rFonts w:ascii="Arial" w:hAnsi="Arial" w:cs="Arial"/>
        </w:rPr>
      </w:pPr>
      <w:r w:rsidRPr="00B27CB2">
        <w:rPr>
          <w:rFonts w:ascii="Arial" w:hAnsi="Arial" w:cs="Arial"/>
        </w:rPr>
        <w:t>Le schéma relationnel, comme illustré sur la figure, est composé de plusieurs tables interconnectées, chacune jouant un rôle clé dans le système de gestion des données. Voici une brève description de chaque table :</w:t>
      </w:r>
    </w:p>
    <w:p w14:paraId="5A84F99E" w14:textId="77777777" w:rsidR="00B27CB2" w:rsidRPr="00B27CB2" w:rsidRDefault="00B27CB2" w:rsidP="00B27CB2">
      <w:pPr>
        <w:jc w:val="left"/>
        <w:rPr>
          <w:rFonts w:ascii="Arial" w:hAnsi="Arial" w:cs="Arial"/>
        </w:rPr>
      </w:pPr>
    </w:p>
    <w:p w14:paraId="178B389C" w14:textId="44B0AD41" w:rsidR="00B27CB2" w:rsidRDefault="00B27CB2" w:rsidP="00B27CB2">
      <w:pPr>
        <w:pStyle w:val="Paragraphedeliste"/>
        <w:numPr>
          <w:ilvl w:val="0"/>
          <w:numId w:val="124"/>
        </w:numPr>
        <w:ind w:left="1494"/>
        <w:rPr>
          <w:rFonts w:ascii="Arial" w:hAnsi="Arial" w:cs="Arial"/>
        </w:rPr>
      </w:pPr>
      <w:r w:rsidRPr="00B27CB2">
        <w:rPr>
          <w:rFonts w:ascii="Arial" w:hAnsi="Arial" w:cs="Arial"/>
          <w:b/>
          <w:bCs/>
        </w:rPr>
        <w:t>Table source</w:t>
      </w:r>
      <w:r w:rsidRPr="00B27CB2">
        <w:rPr>
          <w:rFonts w:ascii="Arial" w:hAnsi="Arial" w:cs="Arial"/>
        </w:rPr>
        <w:t xml:space="preserve"> : </w:t>
      </w:r>
    </w:p>
    <w:p w14:paraId="3A690A06" w14:textId="106DA37F" w:rsidR="00B27CB2" w:rsidRPr="00B27CB2" w:rsidRDefault="00B27CB2" w:rsidP="00B27CB2">
      <w:pPr>
        <w:pStyle w:val="Paragraphedeliste"/>
        <w:numPr>
          <w:ilvl w:val="2"/>
          <w:numId w:val="124"/>
        </w:numPr>
        <w:rPr>
          <w:rFonts w:ascii="Arial" w:hAnsi="Arial" w:cs="Arial"/>
        </w:rPr>
      </w:pPr>
      <w:r w:rsidRPr="00B27CB2">
        <w:rPr>
          <w:rFonts w:ascii="Arial" w:hAnsi="Arial" w:cs="Arial"/>
        </w:rPr>
        <w:t xml:space="preserve">Cette table stocke les informations sur les sources de données. Chaque enregistrement contient un identifiant unique `id`, </w:t>
      </w:r>
      <w:r>
        <w:rPr>
          <w:rFonts w:ascii="Arial" w:hAnsi="Arial" w:cs="Arial"/>
        </w:rPr>
        <w:t>le nom</w:t>
      </w:r>
      <w:r w:rsidRPr="00B27CB2">
        <w:rPr>
          <w:rFonts w:ascii="Arial" w:hAnsi="Arial" w:cs="Arial"/>
        </w:rPr>
        <w:t xml:space="preserve"> de la source, ainsi que </w:t>
      </w:r>
      <w:r>
        <w:rPr>
          <w:rFonts w:ascii="Arial" w:hAnsi="Arial" w:cs="Arial"/>
        </w:rPr>
        <w:t>le nom</w:t>
      </w:r>
      <w:r w:rsidRPr="00B27CB2">
        <w:rPr>
          <w:rFonts w:ascii="Arial" w:hAnsi="Arial" w:cs="Arial"/>
        </w:rPr>
        <w:t xml:space="preserve"> </w:t>
      </w:r>
      <w:r>
        <w:rPr>
          <w:rFonts w:ascii="Arial" w:hAnsi="Arial" w:cs="Arial"/>
        </w:rPr>
        <w:t>du</w:t>
      </w:r>
      <w:r w:rsidRPr="00B27CB2">
        <w:rPr>
          <w:rFonts w:ascii="Arial" w:hAnsi="Arial" w:cs="Arial"/>
        </w:rPr>
        <w:t xml:space="preserve"> fichier correspondant.</w:t>
      </w:r>
    </w:p>
    <w:p w14:paraId="6AB26A09" w14:textId="18730468" w:rsidR="00B27CB2" w:rsidRPr="00B27CB2" w:rsidRDefault="00B27CB2" w:rsidP="00B27CB2">
      <w:pPr>
        <w:ind w:left="774" w:firstLine="120"/>
        <w:jc w:val="left"/>
        <w:rPr>
          <w:rFonts w:ascii="Arial" w:hAnsi="Arial" w:cs="Arial"/>
        </w:rPr>
      </w:pPr>
    </w:p>
    <w:p w14:paraId="4D037280" w14:textId="77777777" w:rsidR="00B27CB2" w:rsidRDefault="00B27CB2" w:rsidP="00B27CB2">
      <w:pPr>
        <w:pStyle w:val="Paragraphedeliste"/>
        <w:numPr>
          <w:ilvl w:val="0"/>
          <w:numId w:val="124"/>
        </w:numPr>
        <w:ind w:left="1494"/>
        <w:rPr>
          <w:rFonts w:ascii="Arial" w:hAnsi="Arial" w:cs="Arial"/>
        </w:rPr>
      </w:pPr>
      <w:r w:rsidRPr="00B27CB2">
        <w:rPr>
          <w:rFonts w:ascii="Arial" w:hAnsi="Arial" w:cs="Arial"/>
          <w:b/>
          <w:bCs/>
        </w:rPr>
        <w:t xml:space="preserve">Table </w:t>
      </w:r>
      <w:proofErr w:type="spellStart"/>
      <w:r w:rsidRPr="00B27CB2">
        <w:rPr>
          <w:rFonts w:ascii="Arial" w:hAnsi="Arial" w:cs="Arial"/>
          <w:b/>
          <w:bCs/>
        </w:rPr>
        <w:t>c</w:t>
      </w:r>
      <w:r w:rsidRPr="00B27CB2">
        <w:rPr>
          <w:rFonts w:ascii="Arial" w:hAnsi="Arial" w:cs="Arial"/>
          <w:b/>
          <w:bCs/>
        </w:rPr>
        <w:t>hevres_sources</w:t>
      </w:r>
      <w:proofErr w:type="spellEnd"/>
      <w:r w:rsidRPr="00B27CB2">
        <w:rPr>
          <w:rFonts w:ascii="Arial" w:hAnsi="Arial" w:cs="Arial"/>
        </w:rPr>
        <w:t xml:space="preserve"> : </w:t>
      </w:r>
    </w:p>
    <w:p w14:paraId="599ABDA6" w14:textId="4D65949F" w:rsidR="00B27CB2" w:rsidRPr="00B27CB2" w:rsidRDefault="00B27CB2" w:rsidP="00B27CB2">
      <w:pPr>
        <w:pStyle w:val="Paragraphedeliste"/>
        <w:numPr>
          <w:ilvl w:val="2"/>
          <w:numId w:val="124"/>
        </w:numPr>
        <w:rPr>
          <w:rFonts w:ascii="Arial" w:hAnsi="Arial" w:cs="Arial"/>
        </w:rPr>
      </w:pPr>
      <w:r w:rsidRPr="00B27CB2">
        <w:rPr>
          <w:rFonts w:ascii="Arial" w:hAnsi="Arial" w:cs="Arial"/>
        </w:rPr>
        <w:t>Cette table fait le lien entre les sources et les chèvres détectées. Elle associe l'identifiant d'une chèvre (`</w:t>
      </w:r>
      <w:proofErr w:type="spellStart"/>
      <w:r w:rsidRPr="00B27CB2">
        <w:rPr>
          <w:rFonts w:ascii="Arial" w:hAnsi="Arial" w:cs="Arial"/>
        </w:rPr>
        <w:t>id_chevre</w:t>
      </w:r>
      <w:proofErr w:type="spellEnd"/>
      <w:r w:rsidRPr="00B27CB2">
        <w:rPr>
          <w:rFonts w:ascii="Arial" w:hAnsi="Arial" w:cs="Arial"/>
        </w:rPr>
        <w:t>`) à une source donnée (`</w:t>
      </w:r>
      <w:proofErr w:type="spellStart"/>
      <w:r w:rsidRPr="00B27CB2">
        <w:rPr>
          <w:rFonts w:ascii="Arial" w:hAnsi="Arial" w:cs="Arial"/>
        </w:rPr>
        <w:t>id_source</w:t>
      </w:r>
      <w:proofErr w:type="spellEnd"/>
      <w:r w:rsidRPr="00B27CB2">
        <w:rPr>
          <w:rFonts w:ascii="Arial" w:hAnsi="Arial" w:cs="Arial"/>
        </w:rPr>
        <w:t>`).</w:t>
      </w:r>
    </w:p>
    <w:p w14:paraId="206A761A" w14:textId="77777777" w:rsidR="00B27CB2" w:rsidRPr="00B27CB2" w:rsidRDefault="00B27CB2" w:rsidP="00B27CB2">
      <w:pPr>
        <w:ind w:left="774"/>
        <w:jc w:val="left"/>
        <w:rPr>
          <w:rFonts w:ascii="Arial" w:hAnsi="Arial" w:cs="Arial"/>
          <w:b/>
          <w:bCs/>
        </w:rPr>
      </w:pPr>
    </w:p>
    <w:p w14:paraId="7076FD00" w14:textId="77777777" w:rsidR="00B27CB2" w:rsidRDefault="00B27CB2" w:rsidP="00B27CB2">
      <w:pPr>
        <w:pStyle w:val="Paragraphedeliste"/>
        <w:numPr>
          <w:ilvl w:val="0"/>
          <w:numId w:val="124"/>
        </w:numPr>
        <w:ind w:left="1494"/>
        <w:rPr>
          <w:rFonts w:ascii="Arial" w:hAnsi="Arial" w:cs="Arial"/>
        </w:rPr>
      </w:pPr>
      <w:r w:rsidRPr="00B27CB2">
        <w:rPr>
          <w:rFonts w:ascii="Arial" w:hAnsi="Arial" w:cs="Arial"/>
          <w:b/>
          <w:bCs/>
        </w:rPr>
        <w:t xml:space="preserve">Table </w:t>
      </w:r>
      <w:proofErr w:type="spellStart"/>
      <w:r w:rsidRPr="00B27CB2">
        <w:rPr>
          <w:rFonts w:ascii="Arial" w:hAnsi="Arial" w:cs="Arial"/>
          <w:b/>
          <w:bCs/>
        </w:rPr>
        <w:t>chevres</w:t>
      </w:r>
      <w:proofErr w:type="spellEnd"/>
      <w:r w:rsidRPr="00B27CB2">
        <w:rPr>
          <w:rFonts w:ascii="Arial" w:hAnsi="Arial" w:cs="Arial"/>
        </w:rPr>
        <w:t xml:space="preserve"> : </w:t>
      </w:r>
    </w:p>
    <w:p w14:paraId="2F419365" w14:textId="7FC9816C" w:rsidR="00B27CB2" w:rsidRPr="00B27CB2" w:rsidRDefault="00B27CB2" w:rsidP="00B27CB2">
      <w:pPr>
        <w:pStyle w:val="Paragraphedeliste"/>
        <w:numPr>
          <w:ilvl w:val="2"/>
          <w:numId w:val="124"/>
        </w:numPr>
        <w:rPr>
          <w:rFonts w:ascii="Arial" w:hAnsi="Arial" w:cs="Arial"/>
        </w:rPr>
      </w:pPr>
      <w:r w:rsidRPr="00B27CB2">
        <w:rPr>
          <w:rFonts w:ascii="Arial" w:hAnsi="Arial" w:cs="Arial"/>
        </w:rPr>
        <w:t>Cette table contient les informations spécifiques à chaque chèvre. Chaque enregistrement est identifié par un numéro unique (`</w:t>
      </w:r>
      <w:proofErr w:type="spellStart"/>
      <w:r w:rsidRPr="00B27CB2">
        <w:rPr>
          <w:rFonts w:ascii="Arial" w:hAnsi="Arial" w:cs="Arial"/>
        </w:rPr>
        <w:t>num_chevre</w:t>
      </w:r>
      <w:proofErr w:type="spellEnd"/>
      <w:r w:rsidRPr="00B27CB2">
        <w:rPr>
          <w:rFonts w:ascii="Arial" w:hAnsi="Arial" w:cs="Arial"/>
        </w:rPr>
        <w:t>`), et des détails tels que le nom et un identifiant supplémentaire sont également présents.</w:t>
      </w:r>
    </w:p>
    <w:p w14:paraId="01C05C44" w14:textId="77777777" w:rsidR="00B27CB2" w:rsidRPr="00B27CB2" w:rsidRDefault="00B27CB2" w:rsidP="00B27CB2">
      <w:pPr>
        <w:ind w:left="774"/>
        <w:jc w:val="left"/>
        <w:rPr>
          <w:rFonts w:ascii="Arial" w:hAnsi="Arial" w:cs="Arial"/>
        </w:rPr>
      </w:pPr>
    </w:p>
    <w:p w14:paraId="6A9755AE" w14:textId="77777777" w:rsidR="00B27CB2" w:rsidRDefault="00B27CB2" w:rsidP="00B27CB2">
      <w:pPr>
        <w:pStyle w:val="Paragraphedeliste"/>
        <w:numPr>
          <w:ilvl w:val="0"/>
          <w:numId w:val="124"/>
        </w:numPr>
        <w:ind w:left="1494"/>
        <w:rPr>
          <w:rFonts w:ascii="Arial" w:hAnsi="Arial" w:cs="Arial"/>
        </w:rPr>
      </w:pPr>
      <w:r w:rsidRPr="00B27CB2">
        <w:rPr>
          <w:rFonts w:ascii="Arial" w:hAnsi="Arial" w:cs="Arial"/>
          <w:b/>
          <w:bCs/>
        </w:rPr>
        <w:t>Table frames</w:t>
      </w:r>
      <w:r w:rsidRPr="00B27CB2">
        <w:rPr>
          <w:rFonts w:ascii="Arial" w:hAnsi="Arial" w:cs="Arial"/>
        </w:rPr>
        <w:t xml:space="preserve"> : </w:t>
      </w:r>
    </w:p>
    <w:p w14:paraId="4BA0569F" w14:textId="6A08B1BB" w:rsidR="00B27CB2" w:rsidRPr="00B27CB2" w:rsidRDefault="00B27CB2" w:rsidP="00B27CB2">
      <w:pPr>
        <w:pStyle w:val="Paragraphedeliste"/>
        <w:numPr>
          <w:ilvl w:val="2"/>
          <w:numId w:val="124"/>
        </w:numPr>
        <w:rPr>
          <w:rFonts w:ascii="Arial" w:hAnsi="Arial" w:cs="Arial"/>
        </w:rPr>
      </w:pPr>
      <w:r w:rsidRPr="00B27CB2">
        <w:rPr>
          <w:rFonts w:ascii="Arial" w:hAnsi="Arial" w:cs="Arial"/>
        </w:rPr>
        <w:t>Cette table enregistre les différentes images (ou frames) analysées. Pour chaque image, nous avons un identifiant (`id`), une date de capture, et un lien vers la source d'origine à travers le champ `</w:t>
      </w:r>
      <w:proofErr w:type="spellStart"/>
      <w:r w:rsidRPr="00B27CB2">
        <w:rPr>
          <w:rFonts w:ascii="Arial" w:hAnsi="Arial" w:cs="Arial"/>
        </w:rPr>
        <w:t>id_source</w:t>
      </w:r>
      <w:proofErr w:type="spellEnd"/>
      <w:r w:rsidRPr="00B27CB2">
        <w:rPr>
          <w:rFonts w:ascii="Arial" w:hAnsi="Arial" w:cs="Arial"/>
        </w:rPr>
        <w:t>`.</w:t>
      </w:r>
    </w:p>
    <w:p w14:paraId="6127FB43" w14:textId="77777777" w:rsidR="00B27CB2" w:rsidRPr="00B27CB2" w:rsidRDefault="00B27CB2" w:rsidP="00B27CB2">
      <w:pPr>
        <w:ind w:left="774"/>
        <w:jc w:val="left"/>
        <w:rPr>
          <w:rFonts w:ascii="Arial" w:hAnsi="Arial" w:cs="Arial"/>
        </w:rPr>
      </w:pPr>
    </w:p>
    <w:p w14:paraId="4F9870F0" w14:textId="408F591A" w:rsidR="00B27CB2" w:rsidRDefault="00B27CB2" w:rsidP="00B27CB2">
      <w:pPr>
        <w:pStyle w:val="Paragraphedeliste"/>
        <w:numPr>
          <w:ilvl w:val="0"/>
          <w:numId w:val="124"/>
        </w:numPr>
        <w:ind w:left="1494"/>
        <w:rPr>
          <w:rFonts w:ascii="Arial" w:hAnsi="Arial" w:cs="Arial"/>
        </w:rPr>
      </w:pPr>
      <w:r w:rsidRPr="00B27CB2">
        <w:rPr>
          <w:rFonts w:ascii="Arial" w:hAnsi="Arial" w:cs="Arial"/>
          <w:b/>
          <w:bCs/>
        </w:rPr>
        <w:t xml:space="preserve">Table </w:t>
      </w:r>
      <w:proofErr w:type="spellStart"/>
      <w:r w:rsidRPr="00B27CB2">
        <w:rPr>
          <w:rFonts w:ascii="Arial" w:hAnsi="Arial" w:cs="Arial"/>
          <w:b/>
          <w:bCs/>
        </w:rPr>
        <w:t>detection</w:t>
      </w:r>
      <w:proofErr w:type="spellEnd"/>
      <w:r w:rsidRPr="00B27CB2">
        <w:rPr>
          <w:rFonts w:ascii="Arial" w:hAnsi="Arial" w:cs="Arial"/>
        </w:rPr>
        <w:t xml:space="preserve"> : </w:t>
      </w:r>
    </w:p>
    <w:p w14:paraId="55DF2097" w14:textId="16E44E31" w:rsidR="00B27CB2" w:rsidRPr="00B27CB2" w:rsidRDefault="00B27CB2" w:rsidP="00B27CB2">
      <w:pPr>
        <w:pStyle w:val="Paragraphedeliste"/>
        <w:numPr>
          <w:ilvl w:val="2"/>
          <w:numId w:val="124"/>
        </w:numPr>
        <w:rPr>
          <w:rFonts w:ascii="Arial" w:hAnsi="Arial" w:cs="Arial"/>
        </w:rPr>
      </w:pPr>
      <w:r w:rsidRPr="00B27CB2">
        <w:rPr>
          <w:rFonts w:ascii="Arial" w:hAnsi="Arial" w:cs="Arial"/>
        </w:rPr>
        <w:t>Cette table conserve les informations sur les détections effectuées sur les images. Elle associe un identifiant de chèvre (`</w:t>
      </w:r>
      <w:proofErr w:type="spellStart"/>
      <w:r w:rsidRPr="00B27CB2">
        <w:rPr>
          <w:rFonts w:ascii="Arial" w:hAnsi="Arial" w:cs="Arial"/>
        </w:rPr>
        <w:t>id_chevres</w:t>
      </w:r>
      <w:proofErr w:type="spellEnd"/>
      <w:r w:rsidRPr="00B27CB2">
        <w:rPr>
          <w:rFonts w:ascii="Arial" w:hAnsi="Arial" w:cs="Arial"/>
        </w:rPr>
        <w:t>`) à un frame particulier (`</w:t>
      </w:r>
      <w:proofErr w:type="spellStart"/>
      <w:r w:rsidRPr="00B27CB2">
        <w:rPr>
          <w:rFonts w:ascii="Arial" w:hAnsi="Arial" w:cs="Arial"/>
        </w:rPr>
        <w:t>id_frame</w:t>
      </w:r>
      <w:proofErr w:type="spellEnd"/>
      <w:r w:rsidRPr="00B27CB2">
        <w:rPr>
          <w:rFonts w:ascii="Arial" w:hAnsi="Arial" w:cs="Arial"/>
        </w:rPr>
        <w:t>`) et stocke les coordonnées de la boîte englobante de détection (</w:t>
      </w:r>
      <w:proofErr w:type="spellStart"/>
      <w:r w:rsidRPr="00B27CB2">
        <w:rPr>
          <w:rFonts w:ascii="Arial" w:hAnsi="Arial" w:cs="Arial"/>
        </w:rPr>
        <w:t>bb_left</w:t>
      </w:r>
      <w:proofErr w:type="spellEnd"/>
      <w:r w:rsidRPr="00B27CB2">
        <w:rPr>
          <w:rFonts w:ascii="Arial" w:hAnsi="Arial" w:cs="Arial"/>
        </w:rPr>
        <w:t xml:space="preserve">, </w:t>
      </w:r>
      <w:proofErr w:type="spellStart"/>
      <w:r w:rsidRPr="00B27CB2">
        <w:rPr>
          <w:rFonts w:ascii="Arial" w:hAnsi="Arial" w:cs="Arial"/>
        </w:rPr>
        <w:t>bb_top</w:t>
      </w:r>
      <w:proofErr w:type="spellEnd"/>
      <w:r w:rsidRPr="00B27CB2">
        <w:rPr>
          <w:rFonts w:ascii="Arial" w:hAnsi="Arial" w:cs="Arial"/>
        </w:rPr>
        <w:t xml:space="preserve">, </w:t>
      </w:r>
      <w:proofErr w:type="spellStart"/>
      <w:r w:rsidRPr="00B27CB2">
        <w:rPr>
          <w:rFonts w:ascii="Arial" w:hAnsi="Arial" w:cs="Arial"/>
        </w:rPr>
        <w:t>bb_width</w:t>
      </w:r>
      <w:proofErr w:type="spellEnd"/>
      <w:r w:rsidRPr="00B27CB2">
        <w:rPr>
          <w:rFonts w:ascii="Arial" w:hAnsi="Arial" w:cs="Arial"/>
        </w:rPr>
        <w:t xml:space="preserve">, </w:t>
      </w:r>
      <w:proofErr w:type="spellStart"/>
      <w:r w:rsidRPr="00B27CB2">
        <w:rPr>
          <w:rFonts w:ascii="Arial" w:hAnsi="Arial" w:cs="Arial"/>
        </w:rPr>
        <w:t>bb_height</w:t>
      </w:r>
      <w:proofErr w:type="spellEnd"/>
      <w:r w:rsidRPr="00B27CB2">
        <w:rPr>
          <w:rFonts w:ascii="Arial" w:hAnsi="Arial" w:cs="Arial"/>
        </w:rPr>
        <w:t>), ainsi que la classe détectée (par exemple, abreuvoir, auge, frottoir).</w:t>
      </w:r>
    </w:p>
    <w:p w14:paraId="6BF2263B" w14:textId="77777777" w:rsidR="00B27CB2" w:rsidRPr="00B27CB2" w:rsidRDefault="00B27CB2" w:rsidP="00B27CB2">
      <w:pPr>
        <w:ind w:left="774"/>
        <w:jc w:val="left"/>
        <w:rPr>
          <w:rFonts w:ascii="Arial" w:hAnsi="Arial" w:cs="Arial"/>
        </w:rPr>
      </w:pPr>
    </w:p>
    <w:p w14:paraId="55F58809" w14:textId="77777777" w:rsidR="0059469F" w:rsidRDefault="00B27CB2" w:rsidP="00B27CB2">
      <w:pPr>
        <w:pStyle w:val="Paragraphedeliste"/>
        <w:numPr>
          <w:ilvl w:val="0"/>
          <w:numId w:val="124"/>
        </w:numPr>
        <w:ind w:left="1494"/>
        <w:rPr>
          <w:rFonts w:ascii="Arial" w:hAnsi="Arial" w:cs="Arial"/>
        </w:rPr>
      </w:pPr>
      <w:proofErr w:type="gramStart"/>
      <w:r w:rsidRPr="00B27CB2">
        <w:rPr>
          <w:rFonts w:ascii="Arial" w:hAnsi="Arial" w:cs="Arial"/>
          <w:b/>
          <w:bCs/>
        </w:rPr>
        <w:t>Table final</w:t>
      </w:r>
      <w:proofErr w:type="gramEnd"/>
      <w:r w:rsidRPr="00B27CB2">
        <w:rPr>
          <w:rFonts w:ascii="Arial" w:hAnsi="Arial" w:cs="Arial"/>
        </w:rPr>
        <w:t xml:space="preserve"> : </w:t>
      </w:r>
    </w:p>
    <w:p w14:paraId="2D20BB49" w14:textId="1786AE45" w:rsidR="00B27CB2" w:rsidRPr="0059469F" w:rsidRDefault="00B27CB2" w:rsidP="00B27CB2">
      <w:pPr>
        <w:pStyle w:val="Paragraphedeliste"/>
        <w:numPr>
          <w:ilvl w:val="2"/>
          <w:numId w:val="124"/>
        </w:numPr>
        <w:rPr>
          <w:rFonts w:ascii="Arial" w:hAnsi="Arial" w:cs="Arial"/>
        </w:rPr>
      </w:pPr>
      <w:r w:rsidRPr="00B27CB2">
        <w:rPr>
          <w:rFonts w:ascii="Arial" w:hAnsi="Arial" w:cs="Arial"/>
        </w:rPr>
        <w:t xml:space="preserve">Cette table </w:t>
      </w:r>
      <w:r w:rsidR="0059469F">
        <w:rPr>
          <w:rFonts w:ascii="Arial" w:hAnsi="Arial" w:cs="Arial"/>
        </w:rPr>
        <w:t xml:space="preserve">conserve les données originales </w:t>
      </w:r>
      <w:proofErr w:type="spellStart"/>
      <w:r w:rsidR="0059469F">
        <w:rPr>
          <w:rFonts w:ascii="Arial" w:hAnsi="Arial" w:cs="Arial"/>
        </w:rPr>
        <w:t>extraitent</w:t>
      </w:r>
      <w:proofErr w:type="spellEnd"/>
      <w:r w:rsidR="0059469F">
        <w:rPr>
          <w:rFonts w:ascii="Arial" w:hAnsi="Arial" w:cs="Arial"/>
        </w:rPr>
        <w:t xml:space="preserve"> directement des CSV. Elle sert à peupler les autres tables.</w:t>
      </w:r>
    </w:p>
    <w:p w14:paraId="1A4D2259" w14:textId="77777777" w:rsidR="0059469F" w:rsidRDefault="0059469F">
      <w:pPr>
        <w:jc w:val="left"/>
        <w:rPr>
          <w:rFonts w:ascii="Arial" w:hAnsi="Arial" w:cs="Arial"/>
          <w:b/>
          <w:smallCaps/>
          <w:color w:val="000080"/>
          <w:sz w:val="24"/>
          <w:szCs w:val="24"/>
        </w:rPr>
      </w:pPr>
      <w:r>
        <w:br w:type="page"/>
      </w:r>
    </w:p>
    <w:p w14:paraId="71DCF65B" w14:textId="24D8554D" w:rsidR="00E76C7E" w:rsidRPr="00EB5BE3" w:rsidRDefault="00E76C7E" w:rsidP="0066472B">
      <w:pPr>
        <w:pStyle w:val="Titre2"/>
        <w:numPr>
          <w:ilvl w:val="1"/>
          <w:numId w:val="47"/>
        </w:numPr>
        <w:spacing w:before="120"/>
        <w:ind w:left="357" w:hanging="357"/>
      </w:pPr>
      <w:bookmarkStart w:id="37" w:name="_Toc176422038"/>
      <w:r w:rsidRPr="00EB5BE3">
        <w:lastRenderedPageBreak/>
        <w:t>Extraction de données depuis une base de données</w:t>
      </w:r>
      <w:bookmarkEnd w:id="37"/>
    </w:p>
    <w:p w14:paraId="769EC0B6" w14:textId="77777777" w:rsidR="00E76C7E" w:rsidRPr="00EB5BE3" w:rsidRDefault="00E76C7E" w:rsidP="00E76C7E">
      <w:pPr>
        <w:pStyle w:val="Paragraphedeliste"/>
        <w:numPr>
          <w:ilvl w:val="0"/>
          <w:numId w:val="39"/>
        </w:numPr>
        <w:spacing w:after="120"/>
        <w:ind w:left="1803" w:hanging="357"/>
        <w:rPr>
          <w:rFonts w:ascii="Arial" w:hAnsi="Arial" w:cs="Arial"/>
          <w:b/>
          <w:bCs/>
        </w:rPr>
      </w:pPr>
      <w:r w:rsidRPr="00EB5BE3">
        <w:rPr>
          <w:rFonts w:ascii="Arial" w:hAnsi="Arial" w:cs="Arial"/>
          <w:b/>
          <w:bCs/>
        </w:rPr>
        <w:t>Exemple de code :</w:t>
      </w:r>
    </w:p>
    <w:p w14:paraId="4354050C" w14:textId="77777777" w:rsidR="00E76C7E" w:rsidRPr="00EB5BE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lang w:val="en-US"/>
        </w:rPr>
      </w:pPr>
      <w:r w:rsidRPr="00EB5BE3">
        <w:rPr>
          <w:rFonts w:ascii="Arial" w:hAnsi="Arial" w:cs="Arial"/>
          <w:color w:val="00B050"/>
          <w:sz w:val="16"/>
          <w:szCs w:val="16"/>
          <w:lang w:val="en-US"/>
        </w:rPr>
        <w:t xml:space="preserve">from </w:t>
      </w:r>
      <w:proofErr w:type="spellStart"/>
      <w:r w:rsidRPr="00EB5BE3">
        <w:rPr>
          <w:rFonts w:ascii="Arial" w:hAnsi="Arial" w:cs="Arial"/>
          <w:color w:val="00B050"/>
          <w:sz w:val="16"/>
          <w:szCs w:val="16"/>
          <w:lang w:val="en-US"/>
        </w:rPr>
        <w:t>sqlalchemy</w:t>
      </w:r>
      <w:proofErr w:type="spellEnd"/>
      <w:r w:rsidRPr="00EB5BE3">
        <w:rPr>
          <w:rFonts w:ascii="Arial" w:hAnsi="Arial" w:cs="Arial"/>
          <w:color w:val="00B050"/>
          <w:sz w:val="16"/>
          <w:szCs w:val="16"/>
          <w:lang w:val="en-US"/>
        </w:rPr>
        <w:t xml:space="preserve"> import </w:t>
      </w:r>
      <w:proofErr w:type="spellStart"/>
      <w:r w:rsidRPr="00EB5BE3">
        <w:rPr>
          <w:rFonts w:ascii="Arial" w:hAnsi="Arial" w:cs="Arial"/>
          <w:color w:val="00B050"/>
          <w:sz w:val="16"/>
          <w:szCs w:val="16"/>
          <w:lang w:val="en-US"/>
        </w:rPr>
        <w:t>create_engine</w:t>
      </w:r>
      <w:proofErr w:type="spellEnd"/>
    </w:p>
    <w:p w14:paraId="09526BD0" w14:textId="77777777" w:rsidR="00E76C7E" w:rsidRPr="00EB5BE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p>
    <w:p w14:paraId="39FEC4DB" w14:textId="77777777" w:rsidR="00E76C7E" w:rsidRPr="00EB5BE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365F91" w:themeColor="accent1" w:themeShade="BF"/>
          <w:sz w:val="16"/>
          <w:szCs w:val="16"/>
          <w:lang w:val="en-US"/>
        </w:rPr>
      </w:pPr>
      <w:r w:rsidRPr="00EB5BE3">
        <w:rPr>
          <w:rFonts w:ascii="Arial" w:hAnsi="Arial" w:cs="Arial"/>
          <w:color w:val="365F91" w:themeColor="accent1" w:themeShade="BF"/>
          <w:sz w:val="16"/>
          <w:szCs w:val="16"/>
          <w:lang w:val="en-US"/>
        </w:rPr>
        <w:t xml:space="preserve">class </w:t>
      </w:r>
      <w:proofErr w:type="spellStart"/>
      <w:r w:rsidRPr="00EB5BE3">
        <w:rPr>
          <w:rFonts w:ascii="Arial" w:hAnsi="Arial" w:cs="Arial"/>
          <w:color w:val="365F91" w:themeColor="accent1" w:themeShade="BF"/>
          <w:sz w:val="16"/>
          <w:szCs w:val="16"/>
          <w:lang w:val="en-US"/>
        </w:rPr>
        <w:t>DatabaseExtractor</w:t>
      </w:r>
      <w:proofErr w:type="spellEnd"/>
      <w:r w:rsidRPr="00EB5BE3">
        <w:rPr>
          <w:rFonts w:ascii="Arial" w:hAnsi="Arial" w:cs="Arial"/>
          <w:color w:val="365F91" w:themeColor="accent1" w:themeShade="BF"/>
          <w:sz w:val="16"/>
          <w:szCs w:val="16"/>
          <w:lang w:val="en-US"/>
        </w:rPr>
        <w:t>:</w:t>
      </w:r>
    </w:p>
    <w:p w14:paraId="7DD2EB88"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792E83">
        <w:rPr>
          <w:rFonts w:ascii="Arial" w:hAnsi="Arial" w:cs="Arial"/>
          <w:sz w:val="16"/>
          <w:szCs w:val="16"/>
          <w:lang w:val="en-US"/>
        </w:rPr>
        <w:t xml:space="preserve">    def __</w:t>
      </w:r>
      <w:proofErr w:type="spellStart"/>
      <w:r w:rsidRPr="00792E83">
        <w:rPr>
          <w:rFonts w:ascii="Arial" w:hAnsi="Arial" w:cs="Arial"/>
          <w:sz w:val="16"/>
          <w:szCs w:val="16"/>
          <w:lang w:val="en-US"/>
        </w:rPr>
        <w:t>init</w:t>
      </w:r>
      <w:proofErr w:type="spellEnd"/>
      <w:r w:rsidRPr="00792E83">
        <w:rPr>
          <w:rFonts w:ascii="Arial" w:hAnsi="Arial" w:cs="Arial"/>
          <w:sz w:val="16"/>
          <w:szCs w:val="16"/>
          <w:lang w:val="en-US"/>
        </w:rPr>
        <w:t>__(self):</w:t>
      </w:r>
    </w:p>
    <w:p w14:paraId="1FA2C8C7"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4E793E">
        <w:rPr>
          <w:rFonts w:ascii="Arial" w:hAnsi="Arial" w:cs="Arial"/>
          <w:sz w:val="16"/>
          <w:szCs w:val="16"/>
        </w:rPr>
        <w:t xml:space="preserve">        </w:t>
      </w:r>
      <w:r w:rsidRPr="00792E83">
        <w:rPr>
          <w:rFonts w:ascii="Arial" w:hAnsi="Arial" w:cs="Arial"/>
          <w:color w:val="00B050"/>
          <w:sz w:val="16"/>
          <w:szCs w:val="16"/>
        </w:rPr>
        <w:t xml:space="preserve"># Lors de l'initialisation de l'objet, une instance de l'engine </w:t>
      </w:r>
      <w:proofErr w:type="spellStart"/>
      <w:r w:rsidRPr="00792E83">
        <w:rPr>
          <w:rFonts w:ascii="Arial" w:hAnsi="Arial" w:cs="Arial"/>
          <w:color w:val="00B050"/>
          <w:sz w:val="16"/>
          <w:szCs w:val="16"/>
        </w:rPr>
        <w:t>SQLAlchemy</w:t>
      </w:r>
      <w:proofErr w:type="spellEnd"/>
      <w:r w:rsidRPr="00792E83">
        <w:rPr>
          <w:rFonts w:ascii="Arial" w:hAnsi="Arial" w:cs="Arial"/>
          <w:color w:val="00B050"/>
          <w:sz w:val="16"/>
          <w:szCs w:val="16"/>
        </w:rPr>
        <w:t xml:space="preserve"> est créée</w:t>
      </w:r>
    </w:p>
    <w:p w14:paraId="42FD443F"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color w:val="00B050"/>
          <w:sz w:val="16"/>
          <w:szCs w:val="16"/>
        </w:rPr>
        <w:t xml:space="preserve">        # en utilisant la méthode </w:t>
      </w:r>
      <w:proofErr w:type="spellStart"/>
      <w:r w:rsidRPr="00792E83">
        <w:rPr>
          <w:rFonts w:ascii="Arial" w:hAnsi="Arial" w:cs="Arial"/>
          <w:color w:val="00B050"/>
          <w:sz w:val="16"/>
          <w:szCs w:val="16"/>
        </w:rPr>
        <w:t>connection</w:t>
      </w:r>
      <w:proofErr w:type="spellEnd"/>
      <w:r w:rsidRPr="00792E83">
        <w:rPr>
          <w:rFonts w:ascii="Arial" w:hAnsi="Arial" w:cs="Arial"/>
          <w:color w:val="00B050"/>
          <w:sz w:val="16"/>
          <w:szCs w:val="16"/>
        </w:rPr>
        <w:t xml:space="preserve"> pour récupérer l'URL de connexion.</w:t>
      </w:r>
    </w:p>
    <w:p w14:paraId="09300972"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792E83">
        <w:rPr>
          <w:rFonts w:ascii="Arial" w:hAnsi="Arial" w:cs="Arial"/>
          <w:sz w:val="16"/>
          <w:szCs w:val="16"/>
        </w:rPr>
        <w:t xml:space="preserve">        </w:t>
      </w:r>
      <w:proofErr w:type="spellStart"/>
      <w:proofErr w:type="gramStart"/>
      <w:r w:rsidRPr="00792E83">
        <w:rPr>
          <w:rFonts w:ascii="Arial" w:hAnsi="Arial" w:cs="Arial"/>
          <w:sz w:val="16"/>
          <w:szCs w:val="16"/>
          <w:lang w:val="en-US"/>
        </w:rPr>
        <w:t>self.engine</w:t>
      </w:r>
      <w:proofErr w:type="spellEnd"/>
      <w:proofErr w:type="gramEnd"/>
      <w:r w:rsidRPr="00792E83">
        <w:rPr>
          <w:rFonts w:ascii="Arial" w:hAnsi="Arial" w:cs="Arial"/>
          <w:sz w:val="16"/>
          <w:szCs w:val="16"/>
          <w:lang w:val="en-US"/>
        </w:rPr>
        <w:t xml:space="preserve"> = </w:t>
      </w:r>
      <w:proofErr w:type="spellStart"/>
      <w:r w:rsidRPr="00792E83">
        <w:rPr>
          <w:rFonts w:ascii="Arial" w:hAnsi="Arial" w:cs="Arial"/>
          <w:sz w:val="16"/>
          <w:szCs w:val="16"/>
          <w:lang w:val="en-US"/>
        </w:rPr>
        <w:t>sqlalchemy.create_engine</w:t>
      </w:r>
      <w:proofErr w:type="spellEnd"/>
      <w:r w:rsidRPr="00792E83">
        <w:rPr>
          <w:rFonts w:ascii="Arial" w:hAnsi="Arial" w:cs="Arial"/>
          <w:sz w:val="16"/>
          <w:szCs w:val="16"/>
          <w:lang w:val="en-US"/>
        </w:rPr>
        <w:t>(</w:t>
      </w:r>
      <w:proofErr w:type="spellStart"/>
      <w:r w:rsidRPr="00792E83">
        <w:rPr>
          <w:rFonts w:ascii="Arial" w:hAnsi="Arial" w:cs="Arial"/>
          <w:sz w:val="16"/>
          <w:szCs w:val="16"/>
          <w:lang w:val="en-US"/>
        </w:rPr>
        <w:t>self.connection</w:t>
      </w:r>
      <w:proofErr w:type="spellEnd"/>
      <w:r w:rsidRPr="00792E83">
        <w:rPr>
          <w:rFonts w:ascii="Arial" w:hAnsi="Arial" w:cs="Arial"/>
          <w:sz w:val="16"/>
          <w:szCs w:val="16"/>
          <w:lang w:val="en-US"/>
        </w:rPr>
        <w:t>())</w:t>
      </w:r>
    </w:p>
    <w:p w14:paraId="12E704C0"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p>
    <w:p w14:paraId="43AE0547"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792E83">
        <w:rPr>
          <w:rFonts w:ascii="Arial" w:hAnsi="Arial" w:cs="Arial"/>
          <w:sz w:val="16"/>
          <w:szCs w:val="16"/>
          <w:lang w:val="en-US"/>
        </w:rPr>
        <w:t xml:space="preserve">    </w:t>
      </w:r>
      <w:proofErr w:type="spellStart"/>
      <w:proofErr w:type="gramStart"/>
      <w:r w:rsidRPr="00792E83">
        <w:rPr>
          <w:rFonts w:ascii="Arial" w:hAnsi="Arial" w:cs="Arial"/>
          <w:sz w:val="16"/>
          <w:szCs w:val="16"/>
        </w:rPr>
        <w:t>def</w:t>
      </w:r>
      <w:proofErr w:type="spellEnd"/>
      <w:proofErr w:type="gramEnd"/>
      <w:r w:rsidRPr="00792E83">
        <w:rPr>
          <w:rFonts w:ascii="Arial" w:hAnsi="Arial" w:cs="Arial"/>
          <w:sz w:val="16"/>
          <w:szCs w:val="16"/>
        </w:rPr>
        <w:t xml:space="preserve"> </w:t>
      </w:r>
      <w:proofErr w:type="spellStart"/>
      <w:r w:rsidRPr="00792E83">
        <w:rPr>
          <w:rFonts w:ascii="Arial" w:hAnsi="Arial" w:cs="Arial"/>
          <w:sz w:val="16"/>
          <w:szCs w:val="16"/>
        </w:rPr>
        <w:t>connection</w:t>
      </w:r>
      <w:proofErr w:type="spellEnd"/>
      <w:r w:rsidRPr="00792E83">
        <w:rPr>
          <w:rFonts w:ascii="Arial" w:hAnsi="Arial" w:cs="Arial"/>
          <w:sz w:val="16"/>
          <w:szCs w:val="16"/>
        </w:rPr>
        <w:t>(self):</w:t>
      </w:r>
    </w:p>
    <w:p w14:paraId="060D523B"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792E83">
        <w:rPr>
          <w:rFonts w:ascii="Arial" w:hAnsi="Arial" w:cs="Arial"/>
          <w:sz w:val="16"/>
          <w:szCs w:val="16"/>
        </w:rPr>
        <w:t xml:space="preserve">        </w:t>
      </w:r>
      <w:r w:rsidRPr="00792E83">
        <w:rPr>
          <w:rFonts w:ascii="Arial" w:hAnsi="Arial" w:cs="Arial"/>
          <w:color w:val="00B050"/>
          <w:sz w:val="16"/>
          <w:szCs w:val="16"/>
        </w:rPr>
        <w:t xml:space="preserve"># Cette méthode lit le fichier </w:t>
      </w:r>
      <w:proofErr w:type="spellStart"/>
      <w:proofErr w:type="gramStart"/>
      <w:r w:rsidRPr="00792E83">
        <w:rPr>
          <w:rFonts w:ascii="Arial" w:hAnsi="Arial" w:cs="Arial"/>
          <w:color w:val="00B050"/>
          <w:sz w:val="16"/>
          <w:szCs w:val="16"/>
        </w:rPr>
        <w:t>config.yaml</w:t>
      </w:r>
      <w:proofErr w:type="spellEnd"/>
      <w:proofErr w:type="gramEnd"/>
      <w:r w:rsidRPr="00792E83">
        <w:rPr>
          <w:rFonts w:ascii="Arial" w:hAnsi="Arial" w:cs="Arial"/>
          <w:color w:val="00B050"/>
          <w:sz w:val="16"/>
          <w:szCs w:val="16"/>
        </w:rPr>
        <w:t xml:space="preserve"> pour obtenir les informations de configuration de la base de données.</w:t>
      </w:r>
    </w:p>
    <w:p w14:paraId="48186851"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792E83">
        <w:rPr>
          <w:rFonts w:ascii="Arial" w:hAnsi="Arial" w:cs="Arial"/>
          <w:sz w:val="16"/>
          <w:szCs w:val="16"/>
        </w:rPr>
        <w:t xml:space="preserve">        </w:t>
      </w:r>
      <w:r w:rsidRPr="00792E83">
        <w:rPr>
          <w:rFonts w:ascii="Arial" w:hAnsi="Arial" w:cs="Arial"/>
          <w:sz w:val="16"/>
          <w:szCs w:val="16"/>
          <w:lang w:val="en-US"/>
        </w:rPr>
        <w:t xml:space="preserve">with </w:t>
      </w:r>
      <w:proofErr w:type="gramStart"/>
      <w:r w:rsidRPr="00792E83">
        <w:rPr>
          <w:rFonts w:ascii="Arial" w:hAnsi="Arial" w:cs="Arial"/>
          <w:sz w:val="16"/>
          <w:szCs w:val="16"/>
          <w:lang w:val="en-US"/>
        </w:rPr>
        <w:t>open(</w:t>
      </w:r>
      <w:proofErr w:type="gramEnd"/>
      <w:r w:rsidRPr="00792E83">
        <w:rPr>
          <w:rFonts w:ascii="Arial" w:hAnsi="Arial" w:cs="Arial"/>
          <w:sz w:val="16"/>
          <w:szCs w:val="16"/>
          <w:lang w:val="en-US"/>
        </w:rPr>
        <w:t>'</w:t>
      </w:r>
      <w:proofErr w:type="spellStart"/>
      <w:r w:rsidRPr="00792E83">
        <w:rPr>
          <w:rFonts w:ascii="Arial" w:hAnsi="Arial" w:cs="Arial"/>
          <w:sz w:val="16"/>
          <w:szCs w:val="16"/>
          <w:lang w:val="en-US"/>
        </w:rPr>
        <w:t>config.yaml</w:t>
      </w:r>
      <w:proofErr w:type="spellEnd"/>
      <w:r w:rsidRPr="00792E83">
        <w:rPr>
          <w:rFonts w:ascii="Arial" w:hAnsi="Arial" w:cs="Arial"/>
          <w:sz w:val="16"/>
          <w:szCs w:val="16"/>
          <w:lang w:val="en-US"/>
        </w:rPr>
        <w:t>', 'r') as file:</w:t>
      </w:r>
    </w:p>
    <w:p w14:paraId="6B66BED2"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792E83">
        <w:rPr>
          <w:rFonts w:ascii="Arial" w:hAnsi="Arial" w:cs="Arial"/>
          <w:sz w:val="16"/>
          <w:szCs w:val="16"/>
          <w:lang w:val="en-US"/>
        </w:rPr>
        <w:t xml:space="preserve">            config = </w:t>
      </w:r>
      <w:proofErr w:type="spellStart"/>
      <w:proofErr w:type="gramStart"/>
      <w:r w:rsidRPr="00792E83">
        <w:rPr>
          <w:rFonts w:ascii="Arial" w:hAnsi="Arial" w:cs="Arial"/>
          <w:sz w:val="16"/>
          <w:szCs w:val="16"/>
          <w:lang w:val="en-US"/>
        </w:rPr>
        <w:t>yaml.safe</w:t>
      </w:r>
      <w:proofErr w:type="gramEnd"/>
      <w:r w:rsidRPr="00792E83">
        <w:rPr>
          <w:rFonts w:ascii="Arial" w:hAnsi="Arial" w:cs="Arial"/>
          <w:sz w:val="16"/>
          <w:szCs w:val="16"/>
          <w:lang w:val="en-US"/>
        </w:rPr>
        <w:t>_load</w:t>
      </w:r>
      <w:proofErr w:type="spellEnd"/>
      <w:r w:rsidRPr="00792E83">
        <w:rPr>
          <w:rFonts w:ascii="Arial" w:hAnsi="Arial" w:cs="Arial"/>
          <w:sz w:val="16"/>
          <w:szCs w:val="16"/>
          <w:lang w:val="en-US"/>
        </w:rPr>
        <w:t>(file)</w:t>
      </w:r>
    </w:p>
    <w:p w14:paraId="5FB35E7F"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792E83">
        <w:rPr>
          <w:rFonts w:ascii="Arial" w:hAnsi="Arial" w:cs="Arial"/>
          <w:sz w:val="16"/>
          <w:szCs w:val="16"/>
          <w:lang w:val="en-US"/>
        </w:rPr>
        <w:t xml:space="preserve">        </w:t>
      </w:r>
    </w:p>
    <w:p w14:paraId="7F3D10AA"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sz w:val="16"/>
          <w:szCs w:val="16"/>
          <w:lang w:val="en-US"/>
        </w:rPr>
        <w:t xml:space="preserve">        </w:t>
      </w:r>
      <w:r w:rsidRPr="00792E83">
        <w:rPr>
          <w:rFonts w:ascii="Arial" w:hAnsi="Arial" w:cs="Arial"/>
          <w:color w:val="00B050"/>
          <w:sz w:val="16"/>
          <w:szCs w:val="16"/>
        </w:rPr>
        <w:t># Les informations de la base de données sont extraites du fichier de configuration.</w:t>
      </w:r>
    </w:p>
    <w:p w14:paraId="64B5447D"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792E83">
        <w:rPr>
          <w:rFonts w:ascii="Arial" w:hAnsi="Arial" w:cs="Arial"/>
          <w:sz w:val="16"/>
          <w:szCs w:val="16"/>
        </w:rPr>
        <w:t xml:space="preserve">        </w:t>
      </w:r>
      <w:proofErr w:type="spellStart"/>
      <w:proofErr w:type="gramStart"/>
      <w:r w:rsidRPr="00792E83">
        <w:rPr>
          <w:rFonts w:ascii="Arial" w:hAnsi="Arial" w:cs="Arial"/>
          <w:sz w:val="16"/>
          <w:szCs w:val="16"/>
        </w:rPr>
        <w:t>db</w:t>
      </w:r>
      <w:proofErr w:type="gramEnd"/>
      <w:r w:rsidRPr="00792E83">
        <w:rPr>
          <w:rFonts w:ascii="Arial" w:hAnsi="Arial" w:cs="Arial"/>
          <w:sz w:val="16"/>
          <w:szCs w:val="16"/>
        </w:rPr>
        <w:t>_info</w:t>
      </w:r>
      <w:proofErr w:type="spellEnd"/>
      <w:r w:rsidRPr="00792E83">
        <w:rPr>
          <w:rFonts w:ascii="Arial" w:hAnsi="Arial" w:cs="Arial"/>
          <w:sz w:val="16"/>
          <w:szCs w:val="16"/>
        </w:rPr>
        <w:t xml:space="preserve"> = config['</w:t>
      </w:r>
      <w:proofErr w:type="spellStart"/>
      <w:r w:rsidRPr="00792E83">
        <w:rPr>
          <w:rFonts w:ascii="Arial" w:hAnsi="Arial" w:cs="Arial"/>
          <w:sz w:val="16"/>
          <w:szCs w:val="16"/>
        </w:rPr>
        <w:t>database</w:t>
      </w:r>
      <w:proofErr w:type="spellEnd"/>
      <w:r w:rsidRPr="00792E83">
        <w:rPr>
          <w:rFonts w:ascii="Arial" w:hAnsi="Arial" w:cs="Arial"/>
          <w:sz w:val="16"/>
          <w:szCs w:val="16"/>
        </w:rPr>
        <w:t>']</w:t>
      </w:r>
    </w:p>
    <w:p w14:paraId="19115DA2"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792E83">
        <w:rPr>
          <w:rFonts w:ascii="Arial" w:hAnsi="Arial" w:cs="Arial"/>
          <w:sz w:val="16"/>
          <w:szCs w:val="16"/>
        </w:rPr>
        <w:t xml:space="preserve">        </w:t>
      </w:r>
    </w:p>
    <w:p w14:paraId="4A41CABF"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color w:val="00B050"/>
          <w:sz w:val="16"/>
          <w:szCs w:val="16"/>
        </w:rPr>
        <w:t xml:space="preserve">        # L'URL de connexion est créée à l'aide des informations récupérées.</w:t>
      </w:r>
    </w:p>
    <w:p w14:paraId="590BD262"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792E83">
        <w:rPr>
          <w:rFonts w:ascii="Arial" w:hAnsi="Arial" w:cs="Arial"/>
          <w:sz w:val="16"/>
          <w:szCs w:val="16"/>
        </w:rPr>
        <w:t xml:space="preserve">        </w:t>
      </w:r>
      <w:proofErr w:type="spellStart"/>
      <w:proofErr w:type="gramStart"/>
      <w:r w:rsidRPr="00792E83">
        <w:rPr>
          <w:rFonts w:ascii="Arial" w:hAnsi="Arial" w:cs="Arial"/>
          <w:sz w:val="16"/>
          <w:szCs w:val="16"/>
        </w:rPr>
        <w:t>connection</w:t>
      </w:r>
      <w:proofErr w:type="gramEnd"/>
      <w:r w:rsidRPr="00792E83">
        <w:rPr>
          <w:rFonts w:ascii="Arial" w:hAnsi="Arial" w:cs="Arial"/>
          <w:sz w:val="16"/>
          <w:szCs w:val="16"/>
        </w:rPr>
        <w:t>_url</w:t>
      </w:r>
      <w:proofErr w:type="spellEnd"/>
      <w:r w:rsidRPr="00792E83">
        <w:rPr>
          <w:rFonts w:ascii="Arial" w:hAnsi="Arial" w:cs="Arial"/>
          <w:sz w:val="16"/>
          <w:szCs w:val="16"/>
        </w:rPr>
        <w:t xml:space="preserve"> = </w:t>
      </w:r>
      <w:proofErr w:type="spellStart"/>
      <w:r w:rsidRPr="00792E83">
        <w:rPr>
          <w:rFonts w:ascii="Arial" w:hAnsi="Arial" w:cs="Arial"/>
          <w:sz w:val="16"/>
          <w:szCs w:val="16"/>
        </w:rPr>
        <w:t>URL.create</w:t>
      </w:r>
      <w:proofErr w:type="spellEnd"/>
      <w:r w:rsidRPr="00792E83">
        <w:rPr>
          <w:rFonts w:ascii="Arial" w:hAnsi="Arial" w:cs="Arial"/>
          <w:sz w:val="16"/>
          <w:szCs w:val="16"/>
        </w:rPr>
        <w:t>(</w:t>
      </w:r>
    </w:p>
    <w:p w14:paraId="3592E101"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sz w:val="16"/>
          <w:szCs w:val="16"/>
        </w:rPr>
        <w:t xml:space="preserve">            </w:t>
      </w:r>
      <w:proofErr w:type="spellStart"/>
      <w:proofErr w:type="gramStart"/>
      <w:r w:rsidRPr="00792E83">
        <w:rPr>
          <w:rFonts w:ascii="Arial" w:hAnsi="Arial" w:cs="Arial"/>
          <w:sz w:val="16"/>
          <w:szCs w:val="16"/>
        </w:rPr>
        <w:t>drivername</w:t>
      </w:r>
      <w:proofErr w:type="spellEnd"/>
      <w:proofErr w:type="gramEnd"/>
      <w:r w:rsidRPr="00792E83">
        <w:rPr>
          <w:rFonts w:ascii="Arial" w:hAnsi="Arial" w:cs="Arial"/>
          <w:sz w:val="16"/>
          <w:szCs w:val="16"/>
        </w:rPr>
        <w:t>=f"{</w:t>
      </w:r>
      <w:proofErr w:type="spellStart"/>
      <w:r w:rsidRPr="00792E83">
        <w:rPr>
          <w:rFonts w:ascii="Arial" w:hAnsi="Arial" w:cs="Arial"/>
          <w:sz w:val="16"/>
          <w:szCs w:val="16"/>
        </w:rPr>
        <w:t>db_info</w:t>
      </w:r>
      <w:proofErr w:type="spellEnd"/>
      <w:r w:rsidRPr="00792E83">
        <w:rPr>
          <w:rFonts w:ascii="Arial" w:hAnsi="Arial" w:cs="Arial"/>
          <w:sz w:val="16"/>
          <w:szCs w:val="16"/>
        </w:rPr>
        <w:t>['type']}+{</w:t>
      </w:r>
      <w:proofErr w:type="spellStart"/>
      <w:r w:rsidRPr="00792E83">
        <w:rPr>
          <w:rFonts w:ascii="Arial" w:hAnsi="Arial" w:cs="Arial"/>
          <w:sz w:val="16"/>
          <w:szCs w:val="16"/>
        </w:rPr>
        <w:t>db_info</w:t>
      </w:r>
      <w:proofErr w:type="spellEnd"/>
      <w:r w:rsidRPr="00792E83">
        <w:rPr>
          <w:rFonts w:ascii="Arial" w:hAnsi="Arial" w:cs="Arial"/>
          <w:sz w:val="16"/>
          <w:szCs w:val="16"/>
        </w:rPr>
        <w:t xml:space="preserve">['driver']}",  </w:t>
      </w:r>
      <w:r>
        <w:rPr>
          <w:rFonts w:ascii="Arial" w:hAnsi="Arial" w:cs="Arial"/>
          <w:sz w:val="16"/>
          <w:szCs w:val="16"/>
        </w:rPr>
        <w:tab/>
      </w:r>
      <w:r w:rsidRPr="00792E83">
        <w:rPr>
          <w:rFonts w:ascii="Arial" w:hAnsi="Arial" w:cs="Arial"/>
          <w:color w:val="00B050"/>
          <w:sz w:val="16"/>
          <w:szCs w:val="16"/>
        </w:rPr>
        <w:t># Type et driver de la base de données</w:t>
      </w:r>
    </w:p>
    <w:p w14:paraId="5ECEB050"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sz w:val="16"/>
          <w:szCs w:val="16"/>
        </w:rPr>
        <w:t xml:space="preserve">            </w:t>
      </w:r>
      <w:proofErr w:type="spellStart"/>
      <w:proofErr w:type="gramStart"/>
      <w:r w:rsidRPr="00792E83">
        <w:rPr>
          <w:rFonts w:ascii="Arial" w:hAnsi="Arial" w:cs="Arial"/>
          <w:sz w:val="16"/>
          <w:szCs w:val="16"/>
        </w:rPr>
        <w:t>username</w:t>
      </w:r>
      <w:proofErr w:type="spellEnd"/>
      <w:proofErr w:type="gramEnd"/>
      <w:r w:rsidRPr="00792E83">
        <w:rPr>
          <w:rFonts w:ascii="Arial" w:hAnsi="Arial" w:cs="Arial"/>
          <w:sz w:val="16"/>
          <w:szCs w:val="16"/>
        </w:rPr>
        <w:t>=</w:t>
      </w:r>
      <w:proofErr w:type="spellStart"/>
      <w:r w:rsidRPr="00792E83">
        <w:rPr>
          <w:rFonts w:ascii="Arial" w:hAnsi="Arial" w:cs="Arial"/>
          <w:sz w:val="16"/>
          <w:szCs w:val="16"/>
        </w:rPr>
        <w:t>db_info</w:t>
      </w:r>
      <w:proofErr w:type="spellEnd"/>
      <w:r w:rsidRPr="00792E83">
        <w:rPr>
          <w:rFonts w:ascii="Arial" w:hAnsi="Arial" w:cs="Arial"/>
          <w:sz w:val="16"/>
          <w:szCs w:val="16"/>
        </w:rPr>
        <w:t>['</w:t>
      </w:r>
      <w:proofErr w:type="spellStart"/>
      <w:r w:rsidRPr="00792E83">
        <w:rPr>
          <w:rFonts w:ascii="Arial" w:hAnsi="Arial" w:cs="Arial"/>
          <w:sz w:val="16"/>
          <w:szCs w:val="16"/>
        </w:rPr>
        <w:t>username</w:t>
      </w:r>
      <w:proofErr w:type="spellEnd"/>
      <w:r w:rsidRPr="00792E83">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sidRPr="00792E83">
        <w:rPr>
          <w:rFonts w:ascii="Arial" w:hAnsi="Arial" w:cs="Arial"/>
          <w:color w:val="00B050"/>
          <w:sz w:val="16"/>
          <w:szCs w:val="16"/>
        </w:rPr>
        <w:t># Nom d'utilisateur pour la connexion</w:t>
      </w:r>
    </w:p>
    <w:p w14:paraId="3A4EDBCF"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792E83">
        <w:rPr>
          <w:rFonts w:ascii="Arial" w:hAnsi="Arial" w:cs="Arial"/>
          <w:sz w:val="16"/>
          <w:szCs w:val="16"/>
        </w:rPr>
        <w:t xml:space="preserve">            </w:t>
      </w:r>
      <w:proofErr w:type="spellStart"/>
      <w:proofErr w:type="gramStart"/>
      <w:r w:rsidRPr="00792E83">
        <w:rPr>
          <w:rFonts w:ascii="Arial" w:hAnsi="Arial" w:cs="Arial"/>
          <w:sz w:val="16"/>
          <w:szCs w:val="16"/>
        </w:rPr>
        <w:t>password</w:t>
      </w:r>
      <w:proofErr w:type="spellEnd"/>
      <w:proofErr w:type="gramEnd"/>
      <w:r w:rsidRPr="00792E83">
        <w:rPr>
          <w:rFonts w:ascii="Arial" w:hAnsi="Arial" w:cs="Arial"/>
          <w:sz w:val="16"/>
          <w:szCs w:val="16"/>
        </w:rPr>
        <w:t>=</w:t>
      </w:r>
      <w:proofErr w:type="spellStart"/>
      <w:r w:rsidRPr="00792E83">
        <w:rPr>
          <w:rFonts w:ascii="Arial" w:hAnsi="Arial" w:cs="Arial"/>
          <w:sz w:val="16"/>
          <w:szCs w:val="16"/>
        </w:rPr>
        <w:t>db_info</w:t>
      </w:r>
      <w:proofErr w:type="spellEnd"/>
      <w:r w:rsidRPr="00792E83">
        <w:rPr>
          <w:rFonts w:ascii="Arial" w:hAnsi="Arial" w:cs="Arial"/>
          <w:sz w:val="16"/>
          <w:szCs w:val="16"/>
        </w:rPr>
        <w:t>['</w:t>
      </w:r>
      <w:proofErr w:type="spellStart"/>
      <w:r w:rsidRPr="00792E83">
        <w:rPr>
          <w:rFonts w:ascii="Arial" w:hAnsi="Arial" w:cs="Arial"/>
          <w:sz w:val="16"/>
          <w:szCs w:val="16"/>
        </w:rPr>
        <w:t>password</w:t>
      </w:r>
      <w:proofErr w:type="spellEnd"/>
      <w:r w:rsidRPr="00792E83">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792E83">
        <w:rPr>
          <w:rFonts w:ascii="Arial" w:hAnsi="Arial" w:cs="Arial"/>
          <w:color w:val="00B050"/>
          <w:sz w:val="16"/>
          <w:szCs w:val="16"/>
        </w:rPr>
        <w:t># Mot de passe pour la connexion</w:t>
      </w:r>
    </w:p>
    <w:p w14:paraId="7E535981"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sz w:val="16"/>
          <w:szCs w:val="16"/>
        </w:rPr>
        <w:t xml:space="preserve">            </w:t>
      </w:r>
      <w:proofErr w:type="gramStart"/>
      <w:r w:rsidRPr="00792E83">
        <w:rPr>
          <w:rFonts w:ascii="Arial" w:hAnsi="Arial" w:cs="Arial"/>
          <w:sz w:val="16"/>
          <w:szCs w:val="16"/>
        </w:rPr>
        <w:t>host</w:t>
      </w:r>
      <w:proofErr w:type="gramEnd"/>
      <w:r w:rsidRPr="00792E83">
        <w:rPr>
          <w:rFonts w:ascii="Arial" w:hAnsi="Arial" w:cs="Arial"/>
          <w:sz w:val="16"/>
          <w:szCs w:val="16"/>
        </w:rPr>
        <w:t>=</w:t>
      </w:r>
      <w:proofErr w:type="spellStart"/>
      <w:r w:rsidRPr="00792E83">
        <w:rPr>
          <w:rFonts w:ascii="Arial" w:hAnsi="Arial" w:cs="Arial"/>
          <w:sz w:val="16"/>
          <w:szCs w:val="16"/>
        </w:rPr>
        <w:t>db_info</w:t>
      </w:r>
      <w:proofErr w:type="spellEnd"/>
      <w:r w:rsidRPr="00792E83">
        <w:rPr>
          <w:rFonts w:ascii="Arial" w:hAnsi="Arial" w:cs="Arial"/>
          <w:sz w:val="16"/>
          <w:szCs w:val="16"/>
        </w:rPr>
        <w:t xml:space="preserve">['host'],          </w:t>
      </w:r>
      <w:r>
        <w:rPr>
          <w:rFonts w:ascii="Arial" w:hAnsi="Arial" w:cs="Arial"/>
          <w:sz w:val="16"/>
          <w:szCs w:val="16"/>
        </w:rPr>
        <w:tab/>
      </w:r>
      <w:r>
        <w:rPr>
          <w:rFonts w:ascii="Arial" w:hAnsi="Arial" w:cs="Arial"/>
          <w:sz w:val="16"/>
          <w:szCs w:val="16"/>
        </w:rPr>
        <w:tab/>
      </w:r>
      <w:r w:rsidRPr="00792E83">
        <w:rPr>
          <w:rFonts w:ascii="Arial" w:hAnsi="Arial" w:cs="Arial"/>
          <w:color w:val="00B050"/>
          <w:sz w:val="16"/>
          <w:szCs w:val="16"/>
        </w:rPr>
        <w:t># Hôte de la base de données (adresse IP ou nom de domaine)</w:t>
      </w:r>
    </w:p>
    <w:p w14:paraId="5E9DAABD"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792E83">
        <w:rPr>
          <w:rFonts w:ascii="Arial" w:hAnsi="Arial" w:cs="Arial"/>
          <w:sz w:val="16"/>
          <w:szCs w:val="16"/>
        </w:rPr>
        <w:t xml:space="preserve">            </w:t>
      </w:r>
      <w:proofErr w:type="gramStart"/>
      <w:r w:rsidRPr="00792E83">
        <w:rPr>
          <w:rFonts w:ascii="Arial" w:hAnsi="Arial" w:cs="Arial"/>
          <w:sz w:val="16"/>
          <w:szCs w:val="16"/>
        </w:rPr>
        <w:t>port</w:t>
      </w:r>
      <w:proofErr w:type="gramEnd"/>
      <w:r w:rsidRPr="00792E83">
        <w:rPr>
          <w:rFonts w:ascii="Arial" w:hAnsi="Arial" w:cs="Arial"/>
          <w:sz w:val="16"/>
          <w:szCs w:val="16"/>
        </w:rPr>
        <w:t>=</w:t>
      </w:r>
      <w:proofErr w:type="spellStart"/>
      <w:r w:rsidRPr="00792E83">
        <w:rPr>
          <w:rFonts w:ascii="Arial" w:hAnsi="Arial" w:cs="Arial"/>
          <w:sz w:val="16"/>
          <w:szCs w:val="16"/>
        </w:rPr>
        <w:t>db_info</w:t>
      </w:r>
      <w:proofErr w:type="spellEnd"/>
      <w:r w:rsidRPr="00792E83">
        <w:rPr>
          <w:rFonts w:ascii="Arial" w:hAnsi="Arial" w:cs="Arial"/>
          <w:sz w:val="16"/>
          <w:szCs w:val="16"/>
        </w:rPr>
        <w:t xml:space="preserve">['port'],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792E83">
        <w:rPr>
          <w:rFonts w:ascii="Arial" w:hAnsi="Arial" w:cs="Arial"/>
          <w:color w:val="00B050"/>
          <w:sz w:val="16"/>
          <w:szCs w:val="16"/>
        </w:rPr>
        <w:t># Port utilisé pour la connexion</w:t>
      </w:r>
    </w:p>
    <w:p w14:paraId="61ABFEAF"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sz w:val="16"/>
          <w:szCs w:val="16"/>
        </w:rPr>
        <w:t xml:space="preserve">            </w:t>
      </w:r>
      <w:proofErr w:type="spellStart"/>
      <w:proofErr w:type="gramStart"/>
      <w:r w:rsidRPr="00792E83">
        <w:rPr>
          <w:rFonts w:ascii="Arial" w:hAnsi="Arial" w:cs="Arial"/>
          <w:sz w:val="16"/>
          <w:szCs w:val="16"/>
        </w:rPr>
        <w:t>database</w:t>
      </w:r>
      <w:proofErr w:type="spellEnd"/>
      <w:proofErr w:type="gramEnd"/>
      <w:r w:rsidRPr="00792E83">
        <w:rPr>
          <w:rFonts w:ascii="Arial" w:hAnsi="Arial" w:cs="Arial"/>
          <w:sz w:val="16"/>
          <w:szCs w:val="16"/>
        </w:rPr>
        <w:t>=</w:t>
      </w:r>
      <w:proofErr w:type="spellStart"/>
      <w:r w:rsidRPr="00792E83">
        <w:rPr>
          <w:rFonts w:ascii="Arial" w:hAnsi="Arial" w:cs="Arial"/>
          <w:sz w:val="16"/>
          <w:szCs w:val="16"/>
        </w:rPr>
        <w:t>db_info</w:t>
      </w:r>
      <w:proofErr w:type="spellEnd"/>
      <w:r w:rsidRPr="00792E83">
        <w:rPr>
          <w:rFonts w:ascii="Arial" w:hAnsi="Arial" w:cs="Arial"/>
          <w:sz w:val="16"/>
          <w:szCs w:val="16"/>
        </w:rPr>
        <w:t>['</w:t>
      </w:r>
      <w:proofErr w:type="spellStart"/>
      <w:r w:rsidRPr="00792E83">
        <w:rPr>
          <w:rFonts w:ascii="Arial" w:hAnsi="Arial" w:cs="Arial"/>
          <w:sz w:val="16"/>
          <w:szCs w:val="16"/>
        </w:rPr>
        <w:t>database_name</w:t>
      </w:r>
      <w:proofErr w:type="spellEnd"/>
      <w:r w:rsidRPr="00792E83">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sidRPr="00792E83">
        <w:rPr>
          <w:rFonts w:ascii="Arial" w:hAnsi="Arial" w:cs="Arial"/>
          <w:color w:val="00B050"/>
          <w:sz w:val="16"/>
          <w:szCs w:val="16"/>
        </w:rPr>
        <w:t># Nom de la base de données</w:t>
      </w:r>
    </w:p>
    <w:p w14:paraId="1E565A3D"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rPr>
      </w:pPr>
      <w:r w:rsidRPr="00792E83">
        <w:rPr>
          <w:rFonts w:ascii="Arial" w:hAnsi="Arial" w:cs="Arial"/>
          <w:sz w:val="16"/>
          <w:szCs w:val="16"/>
        </w:rPr>
        <w:t xml:space="preserve">        )</w:t>
      </w:r>
    </w:p>
    <w:p w14:paraId="71D0A7C1"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sz w:val="16"/>
          <w:szCs w:val="16"/>
        </w:rPr>
        <w:t xml:space="preserve">        </w:t>
      </w:r>
      <w:proofErr w:type="gramStart"/>
      <w:r w:rsidRPr="00792E83">
        <w:rPr>
          <w:rFonts w:ascii="Arial" w:hAnsi="Arial" w:cs="Arial"/>
          <w:sz w:val="16"/>
          <w:szCs w:val="16"/>
        </w:rPr>
        <w:t>return</w:t>
      </w:r>
      <w:proofErr w:type="gramEnd"/>
      <w:r w:rsidRPr="00792E83">
        <w:rPr>
          <w:rFonts w:ascii="Arial" w:hAnsi="Arial" w:cs="Arial"/>
          <w:sz w:val="16"/>
          <w:szCs w:val="16"/>
        </w:rPr>
        <w:t xml:space="preserve"> </w:t>
      </w:r>
      <w:proofErr w:type="spellStart"/>
      <w:r w:rsidRPr="00792E83">
        <w:rPr>
          <w:rFonts w:ascii="Arial" w:hAnsi="Arial" w:cs="Arial"/>
          <w:sz w:val="16"/>
          <w:szCs w:val="16"/>
        </w:rPr>
        <w:t>connection_url</w:t>
      </w:r>
      <w:proofErr w:type="spellEnd"/>
      <w:r w:rsidRPr="00792E83">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sidRPr="00792E83">
        <w:rPr>
          <w:rFonts w:ascii="Arial" w:hAnsi="Arial" w:cs="Arial"/>
          <w:color w:val="00B050"/>
          <w:sz w:val="16"/>
          <w:szCs w:val="16"/>
        </w:rPr>
        <w:t xml:space="preserve"># Retourne l'URL de connexion pour l'engine </w:t>
      </w:r>
      <w:proofErr w:type="spellStart"/>
      <w:r w:rsidRPr="00792E83">
        <w:rPr>
          <w:rFonts w:ascii="Arial" w:hAnsi="Arial" w:cs="Arial"/>
          <w:color w:val="00B050"/>
          <w:sz w:val="16"/>
          <w:szCs w:val="16"/>
        </w:rPr>
        <w:t>SQLAlchemy</w:t>
      </w:r>
      <w:proofErr w:type="spellEnd"/>
    </w:p>
    <w:p w14:paraId="6CC08FE5"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p>
    <w:p w14:paraId="325D3CE7"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792E83">
        <w:rPr>
          <w:rFonts w:ascii="Arial" w:hAnsi="Arial" w:cs="Arial"/>
          <w:sz w:val="16"/>
          <w:szCs w:val="16"/>
        </w:rPr>
        <w:t xml:space="preserve">    </w:t>
      </w:r>
      <w:r w:rsidRPr="00792E83">
        <w:rPr>
          <w:rFonts w:ascii="Arial" w:hAnsi="Arial" w:cs="Arial"/>
          <w:sz w:val="16"/>
          <w:szCs w:val="16"/>
          <w:lang w:val="en-US"/>
        </w:rPr>
        <w:t xml:space="preserve">def </w:t>
      </w:r>
      <w:proofErr w:type="spellStart"/>
      <w:r w:rsidRPr="00792E83">
        <w:rPr>
          <w:rFonts w:ascii="Arial" w:hAnsi="Arial" w:cs="Arial"/>
          <w:sz w:val="16"/>
          <w:szCs w:val="16"/>
          <w:lang w:val="en-US"/>
        </w:rPr>
        <w:t>query_get_sources</w:t>
      </w:r>
      <w:proofErr w:type="spellEnd"/>
      <w:r w:rsidRPr="00792E83">
        <w:rPr>
          <w:rFonts w:ascii="Arial" w:hAnsi="Arial" w:cs="Arial"/>
          <w:sz w:val="16"/>
          <w:szCs w:val="16"/>
          <w:lang w:val="en-US"/>
        </w:rPr>
        <w:t>(self):</w:t>
      </w:r>
    </w:p>
    <w:p w14:paraId="3DF6355F"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sz w:val="16"/>
          <w:szCs w:val="16"/>
          <w:lang w:val="en-US"/>
        </w:rPr>
        <w:t xml:space="preserve">        </w:t>
      </w:r>
      <w:r w:rsidRPr="00792E83">
        <w:rPr>
          <w:rFonts w:ascii="Arial" w:hAnsi="Arial" w:cs="Arial"/>
          <w:color w:val="00B050"/>
          <w:sz w:val="16"/>
          <w:szCs w:val="16"/>
        </w:rPr>
        <w:t># Cette méthode crée une requête SQL pour récupérer les sources dans la table '</w:t>
      </w:r>
      <w:proofErr w:type="spellStart"/>
      <w:r w:rsidRPr="00792E83">
        <w:rPr>
          <w:rFonts w:ascii="Arial" w:hAnsi="Arial" w:cs="Arial"/>
          <w:color w:val="00B050"/>
          <w:sz w:val="16"/>
          <w:szCs w:val="16"/>
        </w:rPr>
        <w:t>table_chevres_heures</w:t>
      </w:r>
      <w:proofErr w:type="spellEnd"/>
      <w:r w:rsidRPr="00792E83">
        <w:rPr>
          <w:rFonts w:ascii="Arial" w:hAnsi="Arial" w:cs="Arial"/>
          <w:color w:val="00B050"/>
          <w:sz w:val="16"/>
          <w:szCs w:val="16"/>
        </w:rPr>
        <w:t>',</w:t>
      </w:r>
    </w:p>
    <w:p w14:paraId="296A53FB"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color w:val="00B050"/>
          <w:sz w:val="16"/>
          <w:szCs w:val="16"/>
        </w:rPr>
        <w:t xml:space="preserve">        # en regroupant les résultats par source.</w:t>
      </w:r>
    </w:p>
    <w:p w14:paraId="6F248F2F"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792E83">
        <w:rPr>
          <w:rFonts w:ascii="Arial" w:hAnsi="Arial" w:cs="Arial"/>
          <w:sz w:val="16"/>
          <w:szCs w:val="16"/>
        </w:rPr>
        <w:t xml:space="preserve">        </w:t>
      </w:r>
      <w:proofErr w:type="spellStart"/>
      <w:r w:rsidRPr="00792E83">
        <w:rPr>
          <w:rFonts w:ascii="Arial" w:hAnsi="Arial" w:cs="Arial"/>
          <w:sz w:val="16"/>
          <w:szCs w:val="16"/>
          <w:lang w:val="en-US"/>
        </w:rPr>
        <w:t>sql_query</w:t>
      </w:r>
      <w:proofErr w:type="spellEnd"/>
      <w:r w:rsidRPr="00792E83">
        <w:rPr>
          <w:rFonts w:ascii="Arial" w:hAnsi="Arial" w:cs="Arial"/>
          <w:sz w:val="16"/>
          <w:szCs w:val="16"/>
          <w:lang w:val="en-US"/>
        </w:rPr>
        <w:t xml:space="preserve"> = </w:t>
      </w:r>
      <w:proofErr w:type="spellStart"/>
      <w:r w:rsidRPr="00792E83">
        <w:rPr>
          <w:rFonts w:ascii="Arial" w:hAnsi="Arial" w:cs="Arial"/>
          <w:sz w:val="16"/>
          <w:szCs w:val="16"/>
          <w:lang w:val="en-US"/>
        </w:rPr>
        <w:t>f"</w:t>
      </w:r>
      <w:r w:rsidRPr="00792E83">
        <w:rPr>
          <w:rFonts w:ascii="Arial" w:hAnsi="Arial" w:cs="Arial"/>
          <w:color w:val="984806" w:themeColor="accent6" w:themeShade="80"/>
          <w:sz w:val="16"/>
          <w:szCs w:val="16"/>
          <w:lang w:val="en-US"/>
        </w:rPr>
        <w:t>SELECT</w:t>
      </w:r>
      <w:proofErr w:type="spellEnd"/>
      <w:r w:rsidRPr="00792E83">
        <w:rPr>
          <w:rFonts w:ascii="Arial" w:hAnsi="Arial" w:cs="Arial"/>
          <w:color w:val="984806" w:themeColor="accent6" w:themeShade="80"/>
          <w:sz w:val="16"/>
          <w:szCs w:val="16"/>
          <w:lang w:val="en-US"/>
        </w:rPr>
        <w:t xml:space="preserve"> source FROM {</w:t>
      </w:r>
      <w:proofErr w:type="spellStart"/>
      <w:r w:rsidRPr="00792E83">
        <w:rPr>
          <w:rFonts w:ascii="Arial" w:hAnsi="Arial" w:cs="Arial"/>
          <w:color w:val="984806" w:themeColor="accent6" w:themeShade="80"/>
          <w:sz w:val="16"/>
          <w:szCs w:val="16"/>
          <w:lang w:val="en-US"/>
        </w:rPr>
        <w:t>db_info</w:t>
      </w:r>
      <w:proofErr w:type="spellEnd"/>
      <w:r w:rsidRPr="00792E83">
        <w:rPr>
          <w:rFonts w:ascii="Arial" w:hAnsi="Arial" w:cs="Arial"/>
          <w:color w:val="984806" w:themeColor="accent6" w:themeShade="80"/>
          <w:sz w:val="16"/>
          <w:szCs w:val="16"/>
          <w:lang w:val="en-US"/>
        </w:rPr>
        <w:t>['</w:t>
      </w:r>
      <w:proofErr w:type="spellStart"/>
      <w:r w:rsidRPr="00792E83">
        <w:rPr>
          <w:rFonts w:ascii="Arial" w:hAnsi="Arial" w:cs="Arial"/>
          <w:color w:val="984806" w:themeColor="accent6" w:themeShade="80"/>
          <w:sz w:val="16"/>
          <w:szCs w:val="16"/>
          <w:lang w:val="en-US"/>
        </w:rPr>
        <w:t>database_name</w:t>
      </w:r>
      <w:proofErr w:type="spellEnd"/>
      <w:r w:rsidRPr="00792E83">
        <w:rPr>
          <w:rFonts w:ascii="Arial" w:hAnsi="Arial" w:cs="Arial"/>
          <w:color w:val="984806" w:themeColor="accent6" w:themeShade="80"/>
          <w:sz w:val="16"/>
          <w:szCs w:val="16"/>
          <w:lang w:val="en-US"/>
        </w:rPr>
        <w:t>']</w:t>
      </w:r>
      <w:proofErr w:type="gramStart"/>
      <w:r w:rsidRPr="00792E83">
        <w:rPr>
          <w:rFonts w:ascii="Arial" w:hAnsi="Arial" w:cs="Arial"/>
          <w:color w:val="984806" w:themeColor="accent6" w:themeShade="80"/>
          <w:sz w:val="16"/>
          <w:szCs w:val="16"/>
          <w:lang w:val="en-US"/>
        </w:rPr>
        <w:t>}.</w:t>
      </w:r>
      <w:proofErr w:type="spellStart"/>
      <w:r w:rsidRPr="00792E83">
        <w:rPr>
          <w:rFonts w:ascii="Arial" w:hAnsi="Arial" w:cs="Arial"/>
          <w:color w:val="984806" w:themeColor="accent6" w:themeShade="80"/>
          <w:sz w:val="16"/>
          <w:szCs w:val="16"/>
          <w:lang w:val="en-US"/>
        </w:rPr>
        <w:t>table</w:t>
      </w:r>
      <w:proofErr w:type="gramEnd"/>
      <w:r w:rsidRPr="00792E83">
        <w:rPr>
          <w:rFonts w:ascii="Arial" w:hAnsi="Arial" w:cs="Arial"/>
          <w:color w:val="984806" w:themeColor="accent6" w:themeShade="80"/>
          <w:sz w:val="16"/>
          <w:szCs w:val="16"/>
          <w:lang w:val="en-US"/>
        </w:rPr>
        <w:t>_chevres_heures</w:t>
      </w:r>
      <w:proofErr w:type="spellEnd"/>
      <w:r w:rsidRPr="00792E83">
        <w:rPr>
          <w:rFonts w:ascii="Arial" w:hAnsi="Arial" w:cs="Arial"/>
          <w:color w:val="984806" w:themeColor="accent6" w:themeShade="80"/>
          <w:sz w:val="16"/>
          <w:szCs w:val="16"/>
          <w:lang w:val="en-US"/>
        </w:rPr>
        <w:t xml:space="preserve"> GROUP BY source</w:t>
      </w:r>
      <w:r w:rsidRPr="00792E83">
        <w:rPr>
          <w:rFonts w:ascii="Arial" w:hAnsi="Arial" w:cs="Arial"/>
          <w:sz w:val="16"/>
          <w:szCs w:val="16"/>
          <w:lang w:val="en-US"/>
        </w:rPr>
        <w:t>"</w:t>
      </w:r>
    </w:p>
    <w:p w14:paraId="6895F775"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792E83">
        <w:rPr>
          <w:rFonts w:ascii="Arial" w:hAnsi="Arial" w:cs="Arial"/>
          <w:sz w:val="16"/>
          <w:szCs w:val="16"/>
          <w:lang w:val="en-US"/>
        </w:rPr>
        <w:t xml:space="preserve">        </w:t>
      </w:r>
    </w:p>
    <w:p w14:paraId="5C43273B"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sz w:val="16"/>
          <w:szCs w:val="16"/>
          <w:lang w:val="en-US"/>
        </w:rPr>
        <w:t xml:space="preserve">        </w:t>
      </w:r>
      <w:r w:rsidRPr="00792E83">
        <w:rPr>
          <w:rFonts w:ascii="Arial" w:hAnsi="Arial" w:cs="Arial"/>
          <w:color w:val="00B050"/>
          <w:sz w:val="16"/>
          <w:szCs w:val="16"/>
        </w:rPr>
        <w:t># La requête est exécutée en utilisant une connexion à la base de données,</w:t>
      </w:r>
    </w:p>
    <w:p w14:paraId="1744F993"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color w:val="00B050"/>
          <w:sz w:val="16"/>
          <w:szCs w:val="16"/>
        </w:rPr>
        <w:t xml:space="preserve">        # et le résultat est stocké dans un </w:t>
      </w:r>
      <w:proofErr w:type="spellStart"/>
      <w:r w:rsidRPr="00792E83">
        <w:rPr>
          <w:rFonts w:ascii="Arial" w:hAnsi="Arial" w:cs="Arial"/>
          <w:color w:val="00B050"/>
          <w:sz w:val="16"/>
          <w:szCs w:val="16"/>
        </w:rPr>
        <w:t>DataFrame</w:t>
      </w:r>
      <w:proofErr w:type="spellEnd"/>
      <w:r w:rsidRPr="00792E83">
        <w:rPr>
          <w:rFonts w:ascii="Arial" w:hAnsi="Arial" w:cs="Arial"/>
          <w:color w:val="00B050"/>
          <w:sz w:val="16"/>
          <w:szCs w:val="16"/>
        </w:rPr>
        <w:t xml:space="preserve"> Pandas.</w:t>
      </w:r>
    </w:p>
    <w:p w14:paraId="4C272889"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792E83">
        <w:rPr>
          <w:rFonts w:ascii="Arial" w:hAnsi="Arial" w:cs="Arial"/>
          <w:sz w:val="16"/>
          <w:szCs w:val="16"/>
        </w:rPr>
        <w:t xml:space="preserve">        </w:t>
      </w:r>
      <w:r w:rsidRPr="00792E83">
        <w:rPr>
          <w:rFonts w:ascii="Arial" w:hAnsi="Arial" w:cs="Arial"/>
          <w:sz w:val="16"/>
          <w:szCs w:val="16"/>
          <w:lang w:val="en-US"/>
        </w:rPr>
        <w:t xml:space="preserve">with </w:t>
      </w:r>
      <w:proofErr w:type="spellStart"/>
      <w:proofErr w:type="gramStart"/>
      <w:r w:rsidRPr="00792E83">
        <w:rPr>
          <w:rFonts w:ascii="Arial" w:hAnsi="Arial" w:cs="Arial"/>
          <w:sz w:val="16"/>
          <w:szCs w:val="16"/>
          <w:lang w:val="en-US"/>
        </w:rPr>
        <w:t>self.engine</w:t>
      </w:r>
      <w:proofErr w:type="gramEnd"/>
      <w:r w:rsidRPr="00792E83">
        <w:rPr>
          <w:rFonts w:ascii="Arial" w:hAnsi="Arial" w:cs="Arial"/>
          <w:sz w:val="16"/>
          <w:szCs w:val="16"/>
          <w:lang w:val="en-US"/>
        </w:rPr>
        <w:t>.connect</w:t>
      </w:r>
      <w:proofErr w:type="spellEnd"/>
      <w:r w:rsidRPr="00792E83">
        <w:rPr>
          <w:rFonts w:ascii="Arial" w:hAnsi="Arial" w:cs="Arial"/>
          <w:sz w:val="16"/>
          <w:szCs w:val="16"/>
          <w:lang w:val="en-US"/>
        </w:rPr>
        <w:t>() as connection:</w:t>
      </w:r>
    </w:p>
    <w:p w14:paraId="154AE916"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792E83">
        <w:rPr>
          <w:rFonts w:ascii="Arial" w:hAnsi="Arial" w:cs="Arial"/>
          <w:sz w:val="16"/>
          <w:szCs w:val="16"/>
          <w:lang w:val="en-US"/>
        </w:rPr>
        <w:t xml:space="preserve">            </w:t>
      </w:r>
      <w:proofErr w:type="spellStart"/>
      <w:r w:rsidRPr="00792E83">
        <w:rPr>
          <w:rFonts w:ascii="Arial" w:hAnsi="Arial" w:cs="Arial"/>
          <w:sz w:val="16"/>
          <w:szCs w:val="16"/>
          <w:lang w:val="en-US"/>
        </w:rPr>
        <w:t>df</w:t>
      </w:r>
      <w:proofErr w:type="spellEnd"/>
      <w:r w:rsidRPr="00792E83">
        <w:rPr>
          <w:rFonts w:ascii="Arial" w:hAnsi="Arial" w:cs="Arial"/>
          <w:sz w:val="16"/>
          <w:szCs w:val="16"/>
          <w:lang w:val="en-US"/>
        </w:rPr>
        <w:t xml:space="preserve"> = </w:t>
      </w:r>
      <w:proofErr w:type="spellStart"/>
      <w:proofErr w:type="gramStart"/>
      <w:r w:rsidRPr="00792E83">
        <w:rPr>
          <w:rFonts w:ascii="Arial" w:hAnsi="Arial" w:cs="Arial"/>
          <w:sz w:val="16"/>
          <w:szCs w:val="16"/>
          <w:lang w:val="en-US"/>
        </w:rPr>
        <w:t>pd.read</w:t>
      </w:r>
      <w:proofErr w:type="gramEnd"/>
      <w:r w:rsidRPr="00792E83">
        <w:rPr>
          <w:rFonts w:ascii="Arial" w:hAnsi="Arial" w:cs="Arial"/>
          <w:sz w:val="16"/>
          <w:szCs w:val="16"/>
          <w:lang w:val="en-US"/>
        </w:rPr>
        <w:t>_sql</w:t>
      </w:r>
      <w:proofErr w:type="spellEnd"/>
      <w:r w:rsidRPr="00792E83">
        <w:rPr>
          <w:rFonts w:ascii="Arial" w:hAnsi="Arial" w:cs="Arial"/>
          <w:sz w:val="16"/>
          <w:szCs w:val="16"/>
          <w:lang w:val="en-US"/>
        </w:rPr>
        <w:t>(</w:t>
      </w:r>
      <w:proofErr w:type="spellStart"/>
      <w:r w:rsidRPr="00792E83">
        <w:rPr>
          <w:rFonts w:ascii="Arial" w:hAnsi="Arial" w:cs="Arial"/>
          <w:sz w:val="16"/>
          <w:szCs w:val="16"/>
          <w:lang w:val="en-US"/>
        </w:rPr>
        <w:t>sql_query</w:t>
      </w:r>
      <w:proofErr w:type="spellEnd"/>
      <w:r w:rsidRPr="00792E83">
        <w:rPr>
          <w:rFonts w:ascii="Arial" w:hAnsi="Arial" w:cs="Arial"/>
          <w:sz w:val="16"/>
          <w:szCs w:val="16"/>
          <w:lang w:val="en-US"/>
        </w:rPr>
        <w:t>, connection)</w:t>
      </w:r>
    </w:p>
    <w:p w14:paraId="75DCB83F" w14:textId="77777777" w:rsidR="00E76C7E" w:rsidRPr="00792E83"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sz w:val="16"/>
          <w:szCs w:val="16"/>
          <w:lang w:val="en-US"/>
        </w:rPr>
      </w:pPr>
      <w:r w:rsidRPr="00792E83">
        <w:rPr>
          <w:rFonts w:ascii="Arial" w:hAnsi="Arial" w:cs="Arial"/>
          <w:sz w:val="16"/>
          <w:szCs w:val="16"/>
          <w:lang w:val="en-US"/>
        </w:rPr>
        <w:t xml:space="preserve">        </w:t>
      </w:r>
    </w:p>
    <w:p w14:paraId="322FDE1F" w14:textId="5C965193" w:rsidR="004F0F0D" w:rsidRPr="00E76C7E" w:rsidRDefault="00E76C7E" w:rsidP="00E76C7E">
      <w:pPr>
        <w:pBdr>
          <w:top w:val="single" w:sz="4" w:space="1" w:color="auto"/>
          <w:left w:val="single" w:sz="4" w:space="4" w:color="auto"/>
          <w:bottom w:val="single" w:sz="4" w:space="1" w:color="auto"/>
          <w:right w:val="single" w:sz="4" w:space="4" w:color="auto"/>
        </w:pBdr>
        <w:ind w:left="1134" w:right="479"/>
        <w:rPr>
          <w:rFonts w:ascii="Arial" w:hAnsi="Arial" w:cs="Arial"/>
          <w:color w:val="00B050"/>
          <w:sz w:val="16"/>
          <w:szCs w:val="16"/>
        </w:rPr>
      </w:pPr>
      <w:r w:rsidRPr="00792E83">
        <w:rPr>
          <w:rFonts w:ascii="Arial" w:hAnsi="Arial" w:cs="Arial"/>
          <w:sz w:val="16"/>
          <w:szCs w:val="16"/>
          <w:lang w:val="en-US"/>
        </w:rPr>
        <w:t xml:space="preserve">        </w:t>
      </w:r>
      <w:proofErr w:type="gramStart"/>
      <w:r w:rsidRPr="00792E83">
        <w:rPr>
          <w:rFonts w:ascii="Arial" w:hAnsi="Arial" w:cs="Arial"/>
          <w:sz w:val="16"/>
          <w:szCs w:val="16"/>
        </w:rPr>
        <w:t>return</w:t>
      </w:r>
      <w:proofErr w:type="gramEnd"/>
      <w:r w:rsidRPr="00792E83">
        <w:rPr>
          <w:rFonts w:ascii="Arial" w:hAnsi="Arial" w:cs="Arial"/>
          <w:sz w:val="16"/>
          <w:szCs w:val="16"/>
        </w:rPr>
        <w:t xml:space="preserve"> </w:t>
      </w:r>
      <w:proofErr w:type="spellStart"/>
      <w:r w:rsidRPr="00792E83">
        <w:rPr>
          <w:rFonts w:ascii="Arial" w:hAnsi="Arial" w:cs="Arial"/>
          <w:sz w:val="16"/>
          <w:szCs w:val="16"/>
        </w:rPr>
        <w:t>df</w:t>
      </w:r>
      <w:proofErr w:type="spellEnd"/>
      <w:r w:rsidRPr="00792E83">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792E83">
        <w:rPr>
          <w:rFonts w:ascii="Arial" w:hAnsi="Arial" w:cs="Arial"/>
          <w:color w:val="00B050"/>
          <w:sz w:val="16"/>
          <w:szCs w:val="16"/>
        </w:rPr>
        <w:t xml:space="preserve"># Retourne le </w:t>
      </w:r>
      <w:proofErr w:type="spellStart"/>
      <w:r w:rsidRPr="00792E83">
        <w:rPr>
          <w:rFonts w:ascii="Arial" w:hAnsi="Arial" w:cs="Arial"/>
          <w:color w:val="00B050"/>
          <w:sz w:val="16"/>
          <w:szCs w:val="16"/>
        </w:rPr>
        <w:t>DataFrame</w:t>
      </w:r>
      <w:proofErr w:type="spellEnd"/>
      <w:r w:rsidRPr="00792E83">
        <w:rPr>
          <w:rFonts w:ascii="Arial" w:hAnsi="Arial" w:cs="Arial"/>
          <w:color w:val="00B050"/>
          <w:sz w:val="16"/>
          <w:szCs w:val="16"/>
        </w:rPr>
        <w:t xml:space="preserve"> contenant les sources</w:t>
      </w:r>
    </w:p>
    <w:p w14:paraId="2750FAC5" w14:textId="77777777" w:rsidR="001012CD" w:rsidRDefault="001012CD" w:rsidP="001012CD">
      <w:pPr>
        <w:pStyle w:val="Titre2"/>
        <w:numPr>
          <w:ilvl w:val="1"/>
          <w:numId w:val="47"/>
        </w:numPr>
        <w:spacing w:before="120"/>
        <w:ind w:left="357" w:hanging="357"/>
      </w:pPr>
      <w:bookmarkStart w:id="38" w:name="_Toc176422039"/>
      <w:r>
        <w:t>Procédures Stockées</w:t>
      </w:r>
      <w:bookmarkEnd w:id="38"/>
    </w:p>
    <w:p w14:paraId="4A884F81" w14:textId="77777777" w:rsidR="00543881" w:rsidRPr="00543881" w:rsidRDefault="00543881" w:rsidP="00543881">
      <w:pPr>
        <w:spacing w:after="120"/>
        <w:ind w:left="567" w:firstLine="567"/>
        <w:rPr>
          <w:rFonts w:ascii="Arial" w:hAnsi="Arial" w:cs="Arial"/>
          <w:szCs w:val="24"/>
        </w:rPr>
      </w:pPr>
      <w:r w:rsidRPr="00543881">
        <w:rPr>
          <w:rFonts w:ascii="Arial" w:hAnsi="Arial" w:cs="Arial"/>
          <w:szCs w:val="24"/>
        </w:rPr>
        <w:t>La procédure stockée supprime d'abord toute table temporaire existante pour éviter les conflits, puis en crée une nouvelle pour stocker les statistiques calculées (moyenne, maximum, minimum et écart-type) des écart-type du taux de chèvres couchées. Les statistiques sont calculées pour chaque source de données en utilisant des sous-requêtes qui agrègent les données de la dernière heure. Les résultats sont ensuite insérés dans la table temporaire, permettant d'analyser les variations de chèvres couchés par source pas heure.</w:t>
      </w:r>
    </w:p>
    <w:p w14:paraId="16A4C78E" w14:textId="77777777" w:rsidR="00543881" w:rsidRPr="00543881" w:rsidRDefault="00543881" w:rsidP="00543881">
      <w:pPr>
        <w:pStyle w:val="Default"/>
        <w:rPr>
          <w:lang w:eastAsia="ar-SA"/>
        </w:rPr>
      </w:pPr>
    </w:p>
    <w:p w14:paraId="6C8E24D2" w14:textId="77777777" w:rsidR="001012CD" w:rsidRPr="00BE236C" w:rsidRDefault="001012CD" w:rsidP="001012CD">
      <w:pPr>
        <w:pStyle w:val="Paragraphedeliste"/>
        <w:numPr>
          <w:ilvl w:val="0"/>
          <w:numId w:val="39"/>
        </w:numPr>
        <w:spacing w:after="120"/>
        <w:ind w:left="1803" w:hanging="357"/>
        <w:rPr>
          <w:b/>
          <w:bCs/>
        </w:rPr>
      </w:pPr>
      <w:r w:rsidRPr="00BE236C">
        <w:rPr>
          <w:b/>
          <w:bCs/>
        </w:rPr>
        <w:t>Exemple de procédure stockée :</w:t>
      </w:r>
    </w:p>
    <w:p w14:paraId="24276C6D"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b/>
          <w:bCs/>
          <w:color w:val="984806" w:themeColor="accent6" w:themeShade="80"/>
          <w:sz w:val="16"/>
          <w:szCs w:val="16"/>
          <w:lang w:val="en-US"/>
        </w:rPr>
      </w:pPr>
      <w:r w:rsidRPr="00AB46D4">
        <w:rPr>
          <w:rFonts w:ascii="Arial" w:hAnsi="Arial" w:cs="Arial"/>
          <w:b/>
          <w:bCs/>
          <w:color w:val="984806" w:themeColor="accent6" w:themeShade="80"/>
          <w:sz w:val="16"/>
          <w:szCs w:val="16"/>
          <w:lang w:val="en-US"/>
        </w:rPr>
        <w:t>CREATE DEFINER=`</w:t>
      </w:r>
      <w:proofErr w:type="spellStart"/>
      <w:r w:rsidRPr="00AB46D4">
        <w:rPr>
          <w:rFonts w:ascii="Arial" w:hAnsi="Arial" w:cs="Arial"/>
          <w:b/>
          <w:bCs/>
          <w:color w:val="984806" w:themeColor="accent6" w:themeShade="80"/>
          <w:sz w:val="16"/>
          <w:szCs w:val="16"/>
          <w:lang w:val="en-US"/>
        </w:rPr>
        <w:t>animov</w:t>
      </w:r>
      <w:proofErr w:type="spellEnd"/>
      <w:r w:rsidRPr="00AB46D4">
        <w:rPr>
          <w:rFonts w:ascii="Arial" w:hAnsi="Arial" w:cs="Arial"/>
          <w:b/>
          <w:bCs/>
          <w:color w:val="984806" w:themeColor="accent6" w:themeShade="80"/>
          <w:sz w:val="16"/>
          <w:szCs w:val="16"/>
          <w:lang w:val="en-US"/>
        </w:rPr>
        <w:t>`@`%` PROCEDURE `ANIMOV</w:t>
      </w:r>
      <w:proofErr w:type="gramStart"/>
      <w:r w:rsidRPr="00AB46D4">
        <w:rPr>
          <w:rFonts w:ascii="Arial" w:hAnsi="Arial" w:cs="Arial"/>
          <w:b/>
          <w:bCs/>
          <w:color w:val="984806" w:themeColor="accent6" w:themeShade="80"/>
          <w:sz w:val="16"/>
          <w:szCs w:val="16"/>
          <w:lang w:val="en-US"/>
        </w:rPr>
        <w:t>`.`</w:t>
      </w:r>
      <w:proofErr w:type="spellStart"/>
      <w:proofErr w:type="gramEnd"/>
      <w:r w:rsidRPr="00AB46D4">
        <w:rPr>
          <w:rFonts w:ascii="Arial" w:hAnsi="Arial" w:cs="Arial"/>
          <w:b/>
          <w:bCs/>
          <w:color w:val="984806" w:themeColor="accent6" w:themeShade="80"/>
          <w:sz w:val="16"/>
          <w:szCs w:val="16"/>
          <w:lang w:val="en-US"/>
        </w:rPr>
        <w:t>CalculerEcartTypeHeureCouche</w:t>
      </w:r>
      <w:proofErr w:type="spellEnd"/>
      <w:r w:rsidRPr="00AB46D4">
        <w:rPr>
          <w:rFonts w:ascii="Arial" w:hAnsi="Arial" w:cs="Arial"/>
          <w:b/>
          <w:bCs/>
          <w:color w:val="984806" w:themeColor="accent6" w:themeShade="80"/>
          <w:sz w:val="16"/>
          <w:szCs w:val="16"/>
          <w:lang w:val="en-US"/>
        </w:rPr>
        <w:t>`()</w:t>
      </w:r>
    </w:p>
    <w:p w14:paraId="177746E0"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b/>
          <w:bCs/>
          <w:color w:val="984806" w:themeColor="accent6" w:themeShade="80"/>
          <w:sz w:val="16"/>
          <w:szCs w:val="16"/>
          <w:lang w:val="en-US"/>
        </w:rPr>
      </w:pPr>
      <w:r w:rsidRPr="00AB46D4">
        <w:rPr>
          <w:rFonts w:ascii="Arial" w:hAnsi="Arial" w:cs="Arial"/>
          <w:b/>
          <w:bCs/>
          <w:color w:val="984806" w:themeColor="accent6" w:themeShade="80"/>
          <w:sz w:val="16"/>
          <w:szCs w:val="16"/>
          <w:lang w:val="en-US"/>
        </w:rPr>
        <w:t>BEGIN</w:t>
      </w:r>
    </w:p>
    <w:p w14:paraId="55E6B878"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00B050"/>
          <w:sz w:val="16"/>
          <w:szCs w:val="16"/>
        </w:rPr>
      </w:pPr>
      <w:r w:rsidRPr="004E793E">
        <w:rPr>
          <w:rFonts w:ascii="Arial" w:hAnsi="Arial" w:cs="Arial"/>
          <w:color w:val="00B050"/>
          <w:sz w:val="16"/>
          <w:szCs w:val="16"/>
        </w:rPr>
        <w:t xml:space="preserve">  </w:t>
      </w:r>
      <w:r w:rsidRPr="00AB46D4">
        <w:rPr>
          <w:rFonts w:ascii="Arial" w:hAnsi="Arial" w:cs="Arial"/>
          <w:color w:val="00B050"/>
          <w:sz w:val="16"/>
          <w:szCs w:val="16"/>
        </w:rPr>
        <w:t>-- Suppression de la table temporaire si elle existe déjà pour éviter les conflits</w:t>
      </w:r>
    </w:p>
    <w:p w14:paraId="0F3FBD2C"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lang w:val="en-US"/>
        </w:rPr>
      </w:pPr>
      <w:r w:rsidRPr="00AB46D4">
        <w:rPr>
          <w:rFonts w:ascii="Arial" w:hAnsi="Arial" w:cs="Arial"/>
          <w:color w:val="984806" w:themeColor="accent6" w:themeShade="80"/>
          <w:sz w:val="16"/>
          <w:szCs w:val="16"/>
        </w:rPr>
        <w:t xml:space="preserve">  </w:t>
      </w:r>
      <w:r w:rsidRPr="00AB46D4">
        <w:rPr>
          <w:rFonts w:ascii="Arial" w:hAnsi="Arial" w:cs="Arial"/>
          <w:color w:val="984806" w:themeColor="accent6" w:themeShade="80"/>
          <w:sz w:val="16"/>
          <w:szCs w:val="16"/>
          <w:lang w:val="en-US"/>
        </w:rPr>
        <w:t xml:space="preserve">DROP TEMPORARY TABLE IF EXISTS </w:t>
      </w:r>
      <w:proofErr w:type="spellStart"/>
      <w:r w:rsidRPr="00AB46D4">
        <w:rPr>
          <w:rFonts w:ascii="Arial" w:hAnsi="Arial" w:cs="Arial"/>
          <w:color w:val="984806" w:themeColor="accent6" w:themeShade="80"/>
          <w:sz w:val="16"/>
          <w:szCs w:val="16"/>
          <w:lang w:val="en-US"/>
        </w:rPr>
        <w:t>ANIMOV.</w:t>
      </w:r>
      <w:proofErr w:type="gramStart"/>
      <w:r w:rsidRPr="00AB46D4">
        <w:rPr>
          <w:rFonts w:ascii="Arial" w:hAnsi="Arial" w:cs="Arial"/>
          <w:color w:val="984806" w:themeColor="accent6" w:themeShade="80"/>
          <w:sz w:val="16"/>
          <w:szCs w:val="16"/>
          <w:lang w:val="en-US"/>
        </w:rPr>
        <w:t>ResultatsEcartTypeCouche</w:t>
      </w:r>
      <w:proofErr w:type="spellEnd"/>
      <w:r w:rsidRPr="00AB46D4">
        <w:rPr>
          <w:rFonts w:ascii="Arial" w:hAnsi="Arial" w:cs="Arial"/>
          <w:color w:val="984806" w:themeColor="accent6" w:themeShade="80"/>
          <w:sz w:val="16"/>
          <w:szCs w:val="16"/>
          <w:lang w:val="en-US"/>
        </w:rPr>
        <w:t>;</w:t>
      </w:r>
      <w:proofErr w:type="gramEnd"/>
    </w:p>
    <w:p w14:paraId="1B48F1D7"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lang w:val="en-US"/>
        </w:rPr>
      </w:pPr>
    </w:p>
    <w:p w14:paraId="58728910"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00B050"/>
          <w:sz w:val="16"/>
          <w:szCs w:val="16"/>
        </w:rPr>
      </w:pPr>
      <w:r w:rsidRPr="00AB46D4">
        <w:rPr>
          <w:rFonts w:ascii="Arial" w:hAnsi="Arial" w:cs="Arial"/>
          <w:color w:val="00B050"/>
          <w:sz w:val="16"/>
          <w:szCs w:val="16"/>
          <w:lang w:val="en-US"/>
        </w:rPr>
        <w:t xml:space="preserve">  </w:t>
      </w:r>
      <w:r w:rsidRPr="00AB46D4">
        <w:rPr>
          <w:rFonts w:ascii="Arial" w:hAnsi="Arial" w:cs="Arial"/>
          <w:color w:val="00B050"/>
          <w:sz w:val="16"/>
          <w:szCs w:val="16"/>
        </w:rPr>
        <w:t>-- Création d'une nouvelle table temporaire pour stocker les résultats</w:t>
      </w:r>
    </w:p>
    <w:p w14:paraId="3D012159"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lang w:val="en-US"/>
        </w:rPr>
      </w:pPr>
      <w:r w:rsidRPr="00AB46D4">
        <w:rPr>
          <w:rFonts w:ascii="Arial" w:hAnsi="Arial" w:cs="Arial"/>
          <w:color w:val="984806" w:themeColor="accent6" w:themeShade="80"/>
          <w:sz w:val="16"/>
          <w:szCs w:val="16"/>
        </w:rPr>
        <w:t xml:space="preserve">  </w:t>
      </w:r>
      <w:r w:rsidRPr="00AB46D4">
        <w:rPr>
          <w:rFonts w:ascii="Arial" w:hAnsi="Arial" w:cs="Arial"/>
          <w:color w:val="984806" w:themeColor="accent6" w:themeShade="80"/>
          <w:sz w:val="16"/>
          <w:szCs w:val="16"/>
          <w:lang w:val="en-US"/>
        </w:rPr>
        <w:t xml:space="preserve">CREATE TEMPORARY TABLE </w:t>
      </w:r>
      <w:proofErr w:type="spellStart"/>
      <w:r w:rsidRPr="00AB46D4">
        <w:rPr>
          <w:rFonts w:ascii="Arial" w:hAnsi="Arial" w:cs="Arial"/>
          <w:color w:val="984806" w:themeColor="accent6" w:themeShade="80"/>
          <w:sz w:val="16"/>
          <w:szCs w:val="16"/>
          <w:lang w:val="en-US"/>
        </w:rPr>
        <w:t>ANIMOV.ResultatsEcartTypeCouche</w:t>
      </w:r>
      <w:proofErr w:type="spellEnd"/>
      <w:r w:rsidRPr="00AB46D4">
        <w:rPr>
          <w:rFonts w:ascii="Arial" w:hAnsi="Arial" w:cs="Arial"/>
          <w:color w:val="984806" w:themeColor="accent6" w:themeShade="80"/>
          <w:sz w:val="16"/>
          <w:szCs w:val="16"/>
          <w:lang w:val="en-US"/>
        </w:rPr>
        <w:t xml:space="preserve"> (</w:t>
      </w:r>
    </w:p>
    <w:p w14:paraId="6F693ACE"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lang w:val="en-US"/>
        </w:rPr>
        <w:t xml:space="preserve">    </w:t>
      </w:r>
      <w:proofErr w:type="gramStart"/>
      <w:r w:rsidRPr="00AB46D4">
        <w:rPr>
          <w:rFonts w:ascii="Arial" w:hAnsi="Arial" w:cs="Arial"/>
          <w:color w:val="984806" w:themeColor="accent6" w:themeShade="80"/>
          <w:sz w:val="16"/>
          <w:szCs w:val="16"/>
        </w:rPr>
        <w:t>source</w:t>
      </w:r>
      <w:proofErr w:type="gramEnd"/>
      <w:r w:rsidRPr="00AB46D4">
        <w:rPr>
          <w:rFonts w:ascii="Arial" w:hAnsi="Arial" w:cs="Arial"/>
          <w:color w:val="984806" w:themeColor="accent6" w:themeShade="80"/>
          <w:sz w:val="16"/>
          <w:szCs w:val="16"/>
        </w:rPr>
        <w:t xml:space="preserve"> INT,  -- Source de données</w:t>
      </w:r>
    </w:p>
    <w:p w14:paraId="3301EB1F"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proofErr w:type="gramStart"/>
      <w:r w:rsidRPr="00AB46D4">
        <w:rPr>
          <w:rFonts w:ascii="Arial" w:hAnsi="Arial" w:cs="Arial"/>
          <w:color w:val="984806" w:themeColor="accent6" w:themeShade="80"/>
          <w:sz w:val="16"/>
          <w:szCs w:val="16"/>
        </w:rPr>
        <w:t>moyenne</w:t>
      </w:r>
      <w:proofErr w:type="gramEnd"/>
      <w:r w:rsidRPr="00AB46D4">
        <w:rPr>
          <w:rFonts w:ascii="Arial" w:hAnsi="Arial" w:cs="Arial"/>
          <w:color w:val="984806" w:themeColor="accent6" w:themeShade="80"/>
          <w:sz w:val="16"/>
          <w:szCs w:val="16"/>
        </w:rPr>
        <w:t>_couche</w:t>
      </w:r>
      <w:proofErr w:type="spellEnd"/>
      <w:r w:rsidRPr="00AB46D4">
        <w:rPr>
          <w:rFonts w:ascii="Arial" w:hAnsi="Arial" w:cs="Arial"/>
          <w:color w:val="984806" w:themeColor="accent6" w:themeShade="80"/>
          <w:sz w:val="16"/>
          <w:szCs w:val="16"/>
        </w:rPr>
        <w:t xml:space="preserve"> DECIMAL(10, 6),  -- Moyenne des heures de coucher</w:t>
      </w:r>
    </w:p>
    <w:p w14:paraId="6BA5C885"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proofErr w:type="gramStart"/>
      <w:r w:rsidRPr="00AB46D4">
        <w:rPr>
          <w:rFonts w:ascii="Arial" w:hAnsi="Arial" w:cs="Arial"/>
          <w:color w:val="984806" w:themeColor="accent6" w:themeShade="80"/>
          <w:sz w:val="16"/>
          <w:szCs w:val="16"/>
        </w:rPr>
        <w:t>max</w:t>
      </w:r>
      <w:proofErr w:type="gramEnd"/>
      <w:r w:rsidRPr="00AB46D4">
        <w:rPr>
          <w:rFonts w:ascii="Arial" w:hAnsi="Arial" w:cs="Arial"/>
          <w:color w:val="984806" w:themeColor="accent6" w:themeShade="80"/>
          <w:sz w:val="16"/>
          <w:szCs w:val="16"/>
        </w:rPr>
        <w:t>_couche</w:t>
      </w:r>
      <w:proofErr w:type="spellEnd"/>
      <w:r w:rsidRPr="00AB46D4">
        <w:rPr>
          <w:rFonts w:ascii="Arial" w:hAnsi="Arial" w:cs="Arial"/>
          <w:color w:val="984806" w:themeColor="accent6" w:themeShade="80"/>
          <w:sz w:val="16"/>
          <w:szCs w:val="16"/>
        </w:rPr>
        <w:t xml:space="preserve"> DECIMAL(10, 0),  -- Heure de coucher maximale</w:t>
      </w:r>
    </w:p>
    <w:p w14:paraId="520A825D"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proofErr w:type="gramStart"/>
      <w:r w:rsidRPr="00AB46D4">
        <w:rPr>
          <w:rFonts w:ascii="Arial" w:hAnsi="Arial" w:cs="Arial"/>
          <w:color w:val="984806" w:themeColor="accent6" w:themeShade="80"/>
          <w:sz w:val="16"/>
          <w:szCs w:val="16"/>
        </w:rPr>
        <w:t>min</w:t>
      </w:r>
      <w:proofErr w:type="gramEnd"/>
      <w:r w:rsidRPr="00AB46D4">
        <w:rPr>
          <w:rFonts w:ascii="Arial" w:hAnsi="Arial" w:cs="Arial"/>
          <w:color w:val="984806" w:themeColor="accent6" w:themeShade="80"/>
          <w:sz w:val="16"/>
          <w:szCs w:val="16"/>
        </w:rPr>
        <w:t>_couche</w:t>
      </w:r>
      <w:proofErr w:type="spellEnd"/>
      <w:r w:rsidRPr="00AB46D4">
        <w:rPr>
          <w:rFonts w:ascii="Arial" w:hAnsi="Arial" w:cs="Arial"/>
          <w:color w:val="984806" w:themeColor="accent6" w:themeShade="80"/>
          <w:sz w:val="16"/>
          <w:szCs w:val="16"/>
        </w:rPr>
        <w:t xml:space="preserve"> DECIMAL(10, 0),  -- Heure de coucher minimale</w:t>
      </w:r>
    </w:p>
    <w:p w14:paraId="783800EC"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proofErr w:type="gramStart"/>
      <w:r w:rsidRPr="00AB46D4">
        <w:rPr>
          <w:rFonts w:ascii="Arial" w:hAnsi="Arial" w:cs="Arial"/>
          <w:color w:val="984806" w:themeColor="accent6" w:themeShade="80"/>
          <w:sz w:val="16"/>
          <w:szCs w:val="16"/>
        </w:rPr>
        <w:t>ecart</w:t>
      </w:r>
      <w:proofErr w:type="gramEnd"/>
      <w:r w:rsidRPr="00AB46D4">
        <w:rPr>
          <w:rFonts w:ascii="Arial" w:hAnsi="Arial" w:cs="Arial"/>
          <w:color w:val="984806" w:themeColor="accent6" w:themeShade="80"/>
          <w:sz w:val="16"/>
          <w:szCs w:val="16"/>
        </w:rPr>
        <w:t>_type_couche</w:t>
      </w:r>
      <w:proofErr w:type="spellEnd"/>
      <w:r w:rsidRPr="00AB46D4">
        <w:rPr>
          <w:rFonts w:ascii="Arial" w:hAnsi="Arial" w:cs="Arial"/>
          <w:color w:val="984806" w:themeColor="accent6" w:themeShade="80"/>
          <w:sz w:val="16"/>
          <w:szCs w:val="16"/>
        </w:rPr>
        <w:t xml:space="preserve"> DECIMAL(10, 6)  -- Écart-type des heures de coucher</w:t>
      </w:r>
    </w:p>
    <w:p w14:paraId="17886775"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
    <w:p w14:paraId="66F5A195"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p>
    <w:p w14:paraId="7844C62A"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r w:rsidRPr="00AB46D4">
        <w:rPr>
          <w:rFonts w:ascii="Arial" w:hAnsi="Arial" w:cs="Arial"/>
          <w:color w:val="00B050"/>
          <w:sz w:val="16"/>
          <w:szCs w:val="16"/>
        </w:rPr>
        <w:t>-- Insertion des données calculées dans la table temporaire</w:t>
      </w:r>
    </w:p>
    <w:p w14:paraId="01732ED3"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INSERT INTO </w:t>
      </w:r>
      <w:proofErr w:type="spellStart"/>
      <w:r w:rsidRPr="00AB46D4">
        <w:rPr>
          <w:rFonts w:ascii="Arial" w:hAnsi="Arial" w:cs="Arial"/>
          <w:color w:val="984806" w:themeColor="accent6" w:themeShade="80"/>
          <w:sz w:val="16"/>
          <w:szCs w:val="16"/>
        </w:rPr>
        <w:t>ANIMOV.ResultatsEcartTypeCouche</w:t>
      </w:r>
      <w:proofErr w:type="spellEnd"/>
      <w:r w:rsidRPr="00AB46D4">
        <w:rPr>
          <w:rFonts w:ascii="Arial" w:hAnsi="Arial" w:cs="Arial"/>
          <w:color w:val="984806" w:themeColor="accent6" w:themeShade="80"/>
          <w:sz w:val="16"/>
          <w:szCs w:val="16"/>
        </w:rPr>
        <w:t xml:space="preserve"> (source, </w:t>
      </w:r>
      <w:proofErr w:type="spellStart"/>
      <w:r w:rsidRPr="00AB46D4">
        <w:rPr>
          <w:rFonts w:ascii="Arial" w:hAnsi="Arial" w:cs="Arial"/>
          <w:color w:val="984806" w:themeColor="accent6" w:themeShade="80"/>
          <w:sz w:val="16"/>
          <w:szCs w:val="16"/>
        </w:rPr>
        <w:t>moyenne_couche</w:t>
      </w:r>
      <w:proofErr w:type="spellEnd"/>
      <w:r w:rsidRPr="00AB46D4">
        <w:rPr>
          <w:rFonts w:ascii="Arial" w:hAnsi="Arial" w:cs="Arial"/>
          <w:color w:val="984806" w:themeColor="accent6" w:themeShade="80"/>
          <w:sz w:val="16"/>
          <w:szCs w:val="16"/>
        </w:rPr>
        <w:t xml:space="preserve">, </w:t>
      </w:r>
      <w:proofErr w:type="spellStart"/>
      <w:r w:rsidRPr="00AB46D4">
        <w:rPr>
          <w:rFonts w:ascii="Arial" w:hAnsi="Arial" w:cs="Arial"/>
          <w:color w:val="984806" w:themeColor="accent6" w:themeShade="80"/>
          <w:sz w:val="16"/>
          <w:szCs w:val="16"/>
        </w:rPr>
        <w:t>max_couche</w:t>
      </w:r>
      <w:proofErr w:type="spellEnd"/>
      <w:r w:rsidRPr="00AB46D4">
        <w:rPr>
          <w:rFonts w:ascii="Arial" w:hAnsi="Arial" w:cs="Arial"/>
          <w:color w:val="984806" w:themeColor="accent6" w:themeShade="80"/>
          <w:sz w:val="16"/>
          <w:szCs w:val="16"/>
        </w:rPr>
        <w:t xml:space="preserve">, </w:t>
      </w:r>
      <w:proofErr w:type="spellStart"/>
      <w:r w:rsidRPr="00AB46D4">
        <w:rPr>
          <w:rFonts w:ascii="Arial" w:hAnsi="Arial" w:cs="Arial"/>
          <w:color w:val="984806" w:themeColor="accent6" w:themeShade="80"/>
          <w:sz w:val="16"/>
          <w:szCs w:val="16"/>
        </w:rPr>
        <w:t>min_couche</w:t>
      </w:r>
      <w:proofErr w:type="spellEnd"/>
      <w:r w:rsidRPr="00AB46D4">
        <w:rPr>
          <w:rFonts w:ascii="Arial" w:hAnsi="Arial" w:cs="Arial"/>
          <w:color w:val="984806" w:themeColor="accent6" w:themeShade="80"/>
          <w:sz w:val="16"/>
          <w:szCs w:val="16"/>
        </w:rPr>
        <w:t xml:space="preserve">, </w:t>
      </w:r>
      <w:proofErr w:type="spellStart"/>
      <w:r w:rsidRPr="00AB46D4">
        <w:rPr>
          <w:rFonts w:ascii="Arial" w:hAnsi="Arial" w:cs="Arial"/>
          <w:color w:val="984806" w:themeColor="accent6" w:themeShade="80"/>
          <w:sz w:val="16"/>
          <w:szCs w:val="16"/>
        </w:rPr>
        <w:t>ecart_type_couche</w:t>
      </w:r>
      <w:proofErr w:type="spellEnd"/>
      <w:r w:rsidRPr="00AB46D4">
        <w:rPr>
          <w:rFonts w:ascii="Arial" w:hAnsi="Arial" w:cs="Arial"/>
          <w:color w:val="984806" w:themeColor="accent6" w:themeShade="80"/>
          <w:sz w:val="16"/>
          <w:szCs w:val="16"/>
        </w:rPr>
        <w:t>)</w:t>
      </w:r>
    </w:p>
    <w:p w14:paraId="3AD807FB"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lastRenderedPageBreak/>
        <w:t xml:space="preserve">  SELECT </w:t>
      </w:r>
    </w:p>
    <w:p w14:paraId="0CB6EBEC"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proofErr w:type="gramStart"/>
      <w:r w:rsidRPr="00AB46D4">
        <w:rPr>
          <w:rFonts w:ascii="Arial" w:hAnsi="Arial" w:cs="Arial"/>
          <w:color w:val="984806" w:themeColor="accent6" w:themeShade="80"/>
          <w:sz w:val="16"/>
          <w:szCs w:val="16"/>
        </w:rPr>
        <w:t>t.source</w:t>
      </w:r>
      <w:proofErr w:type="spellEnd"/>
      <w:proofErr w:type="gramEnd"/>
      <w:r w:rsidRPr="00AB46D4">
        <w:rPr>
          <w:rFonts w:ascii="Arial" w:hAnsi="Arial" w:cs="Arial"/>
          <w:color w:val="984806" w:themeColor="accent6" w:themeShade="80"/>
          <w:sz w:val="16"/>
          <w:szCs w:val="16"/>
        </w:rPr>
        <w:t>,  -- Source de données</w:t>
      </w:r>
    </w:p>
    <w:p w14:paraId="60858377"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MIN(</w:t>
      </w:r>
      <w:proofErr w:type="spellStart"/>
      <w:proofErr w:type="gramStart"/>
      <w:r w:rsidRPr="00AB46D4">
        <w:rPr>
          <w:rFonts w:ascii="Arial" w:hAnsi="Arial" w:cs="Arial"/>
          <w:color w:val="984806" w:themeColor="accent6" w:themeShade="80"/>
          <w:sz w:val="16"/>
          <w:szCs w:val="16"/>
        </w:rPr>
        <w:t>t.moyenne</w:t>
      </w:r>
      <w:proofErr w:type="gramEnd"/>
      <w:r w:rsidRPr="00AB46D4">
        <w:rPr>
          <w:rFonts w:ascii="Arial" w:hAnsi="Arial" w:cs="Arial"/>
          <w:color w:val="984806" w:themeColor="accent6" w:themeShade="80"/>
          <w:sz w:val="16"/>
          <w:szCs w:val="16"/>
        </w:rPr>
        <w:t>_heure</w:t>
      </w:r>
      <w:proofErr w:type="spellEnd"/>
      <w:r w:rsidRPr="00AB46D4">
        <w:rPr>
          <w:rFonts w:ascii="Arial" w:hAnsi="Arial" w:cs="Arial"/>
          <w:color w:val="984806" w:themeColor="accent6" w:themeShade="80"/>
          <w:sz w:val="16"/>
          <w:szCs w:val="16"/>
        </w:rPr>
        <w:t xml:space="preserve">) as </w:t>
      </w:r>
      <w:proofErr w:type="spellStart"/>
      <w:r w:rsidRPr="00AB46D4">
        <w:rPr>
          <w:rFonts w:ascii="Arial" w:hAnsi="Arial" w:cs="Arial"/>
          <w:color w:val="984806" w:themeColor="accent6" w:themeShade="80"/>
          <w:sz w:val="16"/>
          <w:szCs w:val="16"/>
        </w:rPr>
        <w:t>moyenne_couche</w:t>
      </w:r>
      <w:proofErr w:type="spellEnd"/>
      <w:r w:rsidRPr="00AB46D4">
        <w:rPr>
          <w:rFonts w:ascii="Arial" w:hAnsi="Arial" w:cs="Arial"/>
          <w:color w:val="984806" w:themeColor="accent6" w:themeShade="80"/>
          <w:sz w:val="16"/>
          <w:szCs w:val="16"/>
        </w:rPr>
        <w:t>,  -- Moyenne des heures de coucher par source</w:t>
      </w:r>
    </w:p>
    <w:p w14:paraId="7D11580D"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gramStart"/>
      <w:r w:rsidRPr="00AB46D4">
        <w:rPr>
          <w:rFonts w:ascii="Arial" w:hAnsi="Arial" w:cs="Arial"/>
          <w:color w:val="984806" w:themeColor="accent6" w:themeShade="80"/>
          <w:sz w:val="16"/>
          <w:szCs w:val="16"/>
        </w:rPr>
        <w:t>MIN(</w:t>
      </w:r>
      <w:proofErr w:type="spellStart"/>
      <w:proofErr w:type="gramEnd"/>
      <w:r w:rsidRPr="00AB46D4">
        <w:rPr>
          <w:rFonts w:ascii="Arial" w:hAnsi="Arial" w:cs="Arial"/>
          <w:color w:val="984806" w:themeColor="accent6" w:themeShade="80"/>
          <w:sz w:val="16"/>
          <w:szCs w:val="16"/>
        </w:rPr>
        <w:t>t.max_heure</w:t>
      </w:r>
      <w:proofErr w:type="spellEnd"/>
      <w:r w:rsidRPr="00AB46D4">
        <w:rPr>
          <w:rFonts w:ascii="Arial" w:hAnsi="Arial" w:cs="Arial"/>
          <w:color w:val="984806" w:themeColor="accent6" w:themeShade="80"/>
          <w:sz w:val="16"/>
          <w:szCs w:val="16"/>
        </w:rPr>
        <w:t xml:space="preserve">) as </w:t>
      </w:r>
      <w:proofErr w:type="spellStart"/>
      <w:r w:rsidRPr="00AB46D4">
        <w:rPr>
          <w:rFonts w:ascii="Arial" w:hAnsi="Arial" w:cs="Arial"/>
          <w:color w:val="984806" w:themeColor="accent6" w:themeShade="80"/>
          <w:sz w:val="16"/>
          <w:szCs w:val="16"/>
        </w:rPr>
        <w:t>max_couche</w:t>
      </w:r>
      <w:proofErr w:type="spellEnd"/>
      <w:r w:rsidRPr="00AB46D4">
        <w:rPr>
          <w:rFonts w:ascii="Arial" w:hAnsi="Arial" w:cs="Arial"/>
          <w:color w:val="984806" w:themeColor="accent6" w:themeShade="80"/>
          <w:sz w:val="16"/>
          <w:szCs w:val="16"/>
        </w:rPr>
        <w:t>,  -- Heure de coucher maximale par source</w:t>
      </w:r>
    </w:p>
    <w:p w14:paraId="1D6BD32D"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gramStart"/>
      <w:r w:rsidRPr="00AB46D4">
        <w:rPr>
          <w:rFonts w:ascii="Arial" w:hAnsi="Arial" w:cs="Arial"/>
          <w:color w:val="984806" w:themeColor="accent6" w:themeShade="80"/>
          <w:sz w:val="16"/>
          <w:szCs w:val="16"/>
        </w:rPr>
        <w:t>MIN(</w:t>
      </w:r>
      <w:proofErr w:type="spellStart"/>
      <w:proofErr w:type="gramEnd"/>
      <w:r w:rsidRPr="00AB46D4">
        <w:rPr>
          <w:rFonts w:ascii="Arial" w:hAnsi="Arial" w:cs="Arial"/>
          <w:color w:val="984806" w:themeColor="accent6" w:themeShade="80"/>
          <w:sz w:val="16"/>
          <w:szCs w:val="16"/>
        </w:rPr>
        <w:t>t.min_heure</w:t>
      </w:r>
      <w:proofErr w:type="spellEnd"/>
      <w:r w:rsidRPr="00AB46D4">
        <w:rPr>
          <w:rFonts w:ascii="Arial" w:hAnsi="Arial" w:cs="Arial"/>
          <w:color w:val="984806" w:themeColor="accent6" w:themeShade="80"/>
          <w:sz w:val="16"/>
          <w:szCs w:val="16"/>
        </w:rPr>
        <w:t xml:space="preserve">) as </w:t>
      </w:r>
      <w:proofErr w:type="spellStart"/>
      <w:r w:rsidRPr="00AB46D4">
        <w:rPr>
          <w:rFonts w:ascii="Arial" w:hAnsi="Arial" w:cs="Arial"/>
          <w:color w:val="984806" w:themeColor="accent6" w:themeShade="80"/>
          <w:sz w:val="16"/>
          <w:szCs w:val="16"/>
        </w:rPr>
        <w:t>min_couche</w:t>
      </w:r>
      <w:proofErr w:type="spellEnd"/>
      <w:r w:rsidRPr="00AB46D4">
        <w:rPr>
          <w:rFonts w:ascii="Arial" w:hAnsi="Arial" w:cs="Arial"/>
          <w:color w:val="984806" w:themeColor="accent6" w:themeShade="80"/>
          <w:sz w:val="16"/>
          <w:szCs w:val="16"/>
        </w:rPr>
        <w:t>,  -- Heure de coucher minimale par source</w:t>
      </w:r>
    </w:p>
    <w:p w14:paraId="4C9120EA"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 Calcul de l'écart-type en utilisant la formule statistique adaptée à un échantillon</w:t>
      </w:r>
    </w:p>
    <w:p w14:paraId="76A89A5B"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gramStart"/>
      <w:r w:rsidRPr="00AB46D4">
        <w:rPr>
          <w:rFonts w:ascii="Arial" w:hAnsi="Arial" w:cs="Arial"/>
          <w:color w:val="984806" w:themeColor="accent6" w:themeShade="80"/>
          <w:sz w:val="16"/>
          <w:szCs w:val="16"/>
        </w:rPr>
        <w:t>ROUND(</w:t>
      </w:r>
      <w:proofErr w:type="gramEnd"/>
      <w:r w:rsidRPr="00AB46D4">
        <w:rPr>
          <w:rFonts w:ascii="Arial" w:hAnsi="Arial" w:cs="Arial"/>
          <w:color w:val="984806" w:themeColor="accent6" w:themeShade="80"/>
          <w:sz w:val="16"/>
          <w:szCs w:val="16"/>
        </w:rPr>
        <w:t>SQRT(</w:t>
      </w:r>
    </w:p>
    <w:p w14:paraId="3D367DBC"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gramStart"/>
      <w:r w:rsidRPr="00AB46D4">
        <w:rPr>
          <w:rFonts w:ascii="Arial" w:hAnsi="Arial" w:cs="Arial"/>
          <w:color w:val="984806" w:themeColor="accent6" w:themeShade="80"/>
          <w:sz w:val="16"/>
          <w:szCs w:val="16"/>
        </w:rPr>
        <w:t>SUM(</w:t>
      </w:r>
      <w:proofErr w:type="gramEnd"/>
      <w:r w:rsidRPr="00AB46D4">
        <w:rPr>
          <w:rFonts w:ascii="Arial" w:hAnsi="Arial" w:cs="Arial"/>
          <w:color w:val="984806" w:themeColor="accent6" w:themeShade="80"/>
          <w:sz w:val="16"/>
          <w:szCs w:val="16"/>
        </w:rPr>
        <w:t>(</w:t>
      </w:r>
      <w:proofErr w:type="spellStart"/>
      <w:r w:rsidRPr="00AB46D4">
        <w:rPr>
          <w:rFonts w:ascii="Arial" w:hAnsi="Arial" w:cs="Arial"/>
          <w:color w:val="984806" w:themeColor="accent6" w:themeShade="80"/>
          <w:sz w:val="16"/>
          <w:szCs w:val="16"/>
        </w:rPr>
        <w:t>t.N</w:t>
      </w:r>
      <w:proofErr w:type="spellEnd"/>
      <w:r w:rsidRPr="00AB46D4">
        <w:rPr>
          <w:rFonts w:ascii="Arial" w:hAnsi="Arial" w:cs="Arial"/>
          <w:color w:val="984806" w:themeColor="accent6" w:themeShade="80"/>
          <w:sz w:val="16"/>
          <w:szCs w:val="16"/>
        </w:rPr>
        <w:t xml:space="preserve"> - 1) * </w:t>
      </w:r>
      <w:proofErr w:type="spellStart"/>
      <w:r w:rsidRPr="00AB46D4">
        <w:rPr>
          <w:rFonts w:ascii="Arial" w:hAnsi="Arial" w:cs="Arial"/>
          <w:color w:val="984806" w:themeColor="accent6" w:themeShade="80"/>
          <w:sz w:val="16"/>
          <w:szCs w:val="16"/>
        </w:rPr>
        <w:t>t.sigma</w:t>
      </w:r>
      <w:proofErr w:type="spellEnd"/>
      <w:r w:rsidRPr="00AB46D4">
        <w:rPr>
          <w:rFonts w:ascii="Arial" w:hAnsi="Arial" w:cs="Arial"/>
          <w:color w:val="984806" w:themeColor="accent6" w:themeShade="80"/>
          <w:sz w:val="16"/>
          <w:szCs w:val="16"/>
        </w:rPr>
        <w:t xml:space="preserve"> * </w:t>
      </w:r>
      <w:proofErr w:type="spellStart"/>
      <w:r w:rsidRPr="00AB46D4">
        <w:rPr>
          <w:rFonts w:ascii="Arial" w:hAnsi="Arial" w:cs="Arial"/>
          <w:color w:val="984806" w:themeColor="accent6" w:themeShade="80"/>
          <w:sz w:val="16"/>
          <w:szCs w:val="16"/>
        </w:rPr>
        <w:t>t.sigma</w:t>
      </w:r>
      <w:proofErr w:type="spellEnd"/>
      <w:r w:rsidRPr="00AB46D4">
        <w:rPr>
          <w:rFonts w:ascii="Arial" w:hAnsi="Arial" w:cs="Arial"/>
          <w:color w:val="984806" w:themeColor="accent6" w:themeShade="80"/>
          <w:sz w:val="16"/>
          <w:szCs w:val="16"/>
        </w:rPr>
        <w:t>) + SUM(</w:t>
      </w:r>
      <w:proofErr w:type="spellStart"/>
      <w:r w:rsidRPr="00AB46D4">
        <w:rPr>
          <w:rFonts w:ascii="Arial" w:hAnsi="Arial" w:cs="Arial"/>
          <w:color w:val="984806" w:themeColor="accent6" w:themeShade="80"/>
          <w:sz w:val="16"/>
          <w:szCs w:val="16"/>
        </w:rPr>
        <w:t>t.N</w:t>
      </w:r>
      <w:proofErr w:type="spellEnd"/>
      <w:r w:rsidRPr="00AB46D4">
        <w:rPr>
          <w:rFonts w:ascii="Arial" w:hAnsi="Arial" w:cs="Arial"/>
          <w:color w:val="984806" w:themeColor="accent6" w:themeShade="80"/>
          <w:sz w:val="16"/>
          <w:szCs w:val="16"/>
        </w:rPr>
        <w:t xml:space="preserve"> * </w:t>
      </w:r>
      <w:proofErr w:type="spellStart"/>
      <w:r w:rsidRPr="00AB46D4">
        <w:rPr>
          <w:rFonts w:ascii="Arial" w:hAnsi="Arial" w:cs="Arial"/>
          <w:color w:val="984806" w:themeColor="accent6" w:themeShade="80"/>
          <w:sz w:val="16"/>
          <w:szCs w:val="16"/>
        </w:rPr>
        <w:t>t.terme_ecart_moyenne</w:t>
      </w:r>
      <w:proofErr w:type="spellEnd"/>
      <w:r w:rsidRPr="00AB46D4">
        <w:rPr>
          <w:rFonts w:ascii="Arial" w:hAnsi="Arial" w:cs="Arial"/>
          <w:color w:val="984806" w:themeColor="accent6" w:themeShade="80"/>
          <w:sz w:val="16"/>
          <w:szCs w:val="16"/>
        </w:rPr>
        <w:t>)) / (SUM(</w:t>
      </w:r>
      <w:proofErr w:type="spellStart"/>
      <w:r w:rsidRPr="00AB46D4">
        <w:rPr>
          <w:rFonts w:ascii="Arial" w:hAnsi="Arial" w:cs="Arial"/>
          <w:color w:val="984806" w:themeColor="accent6" w:themeShade="80"/>
          <w:sz w:val="16"/>
          <w:szCs w:val="16"/>
        </w:rPr>
        <w:t>t.N</w:t>
      </w:r>
      <w:proofErr w:type="spellEnd"/>
      <w:r w:rsidRPr="00AB46D4">
        <w:rPr>
          <w:rFonts w:ascii="Arial" w:hAnsi="Arial" w:cs="Arial"/>
          <w:color w:val="984806" w:themeColor="accent6" w:themeShade="80"/>
          <w:sz w:val="16"/>
          <w:szCs w:val="16"/>
        </w:rPr>
        <w:t>) - COUNT(*))</w:t>
      </w:r>
    </w:p>
    <w:p w14:paraId="6E8265B1"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lang w:val="en-US"/>
        </w:rPr>
      </w:pPr>
      <w:r w:rsidRPr="00AB46D4">
        <w:rPr>
          <w:rFonts w:ascii="Arial" w:hAnsi="Arial" w:cs="Arial"/>
          <w:color w:val="984806" w:themeColor="accent6" w:themeShade="80"/>
          <w:sz w:val="16"/>
          <w:szCs w:val="16"/>
        </w:rPr>
        <w:t xml:space="preserve">    </w:t>
      </w:r>
      <w:r w:rsidRPr="00AB46D4">
        <w:rPr>
          <w:rFonts w:ascii="Arial" w:hAnsi="Arial" w:cs="Arial"/>
          <w:color w:val="984806" w:themeColor="accent6" w:themeShade="80"/>
          <w:sz w:val="16"/>
          <w:szCs w:val="16"/>
          <w:lang w:val="en-US"/>
        </w:rPr>
        <w:t xml:space="preserve">), 3) AS </w:t>
      </w:r>
      <w:proofErr w:type="spellStart"/>
      <w:r w:rsidRPr="00AB46D4">
        <w:rPr>
          <w:rFonts w:ascii="Arial" w:hAnsi="Arial" w:cs="Arial"/>
          <w:color w:val="984806" w:themeColor="accent6" w:themeShade="80"/>
          <w:sz w:val="16"/>
          <w:szCs w:val="16"/>
          <w:lang w:val="en-US"/>
        </w:rPr>
        <w:t>ecart_type_couche</w:t>
      </w:r>
      <w:proofErr w:type="spellEnd"/>
    </w:p>
    <w:p w14:paraId="1B8433AF"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lang w:val="en-US"/>
        </w:rPr>
      </w:pPr>
      <w:r w:rsidRPr="00AB46D4">
        <w:rPr>
          <w:rFonts w:ascii="Arial" w:hAnsi="Arial" w:cs="Arial"/>
          <w:color w:val="984806" w:themeColor="accent6" w:themeShade="80"/>
          <w:sz w:val="16"/>
          <w:szCs w:val="16"/>
          <w:lang w:val="en-US"/>
        </w:rPr>
        <w:t xml:space="preserve">  FROM (</w:t>
      </w:r>
    </w:p>
    <w:p w14:paraId="39BF8822"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lang w:val="en-US"/>
        </w:rPr>
        <w:t xml:space="preserve">    </w:t>
      </w:r>
      <w:r w:rsidRPr="00AB46D4">
        <w:rPr>
          <w:rFonts w:ascii="Arial" w:hAnsi="Arial" w:cs="Arial"/>
          <w:color w:val="00B050"/>
          <w:sz w:val="16"/>
          <w:szCs w:val="16"/>
        </w:rPr>
        <w:t>-- Sous-requête pour obtenir les statistiques nécessaires pour chaque source</w:t>
      </w:r>
    </w:p>
    <w:p w14:paraId="03D645BD"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SELECT </w:t>
      </w:r>
    </w:p>
    <w:p w14:paraId="4E3E1EC7"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proofErr w:type="gramStart"/>
      <w:r w:rsidRPr="00AB46D4">
        <w:rPr>
          <w:rFonts w:ascii="Arial" w:hAnsi="Arial" w:cs="Arial"/>
          <w:color w:val="984806" w:themeColor="accent6" w:themeShade="80"/>
          <w:sz w:val="16"/>
          <w:szCs w:val="16"/>
        </w:rPr>
        <w:t>a.source</w:t>
      </w:r>
      <w:proofErr w:type="spellEnd"/>
      <w:proofErr w:type="gramEnd"/>
      <w:r w:rsidRPr="00AB46D4">
        <w:rPr>
          <w:rFonts w:ascii="Arial" w:hAnsi="Arial" w:cs="Arial"/>
          <w:color w:val="984806" w:themeColor="accent6" w:themeShade="80"/>
          <w:sz w:val="16"/>
          <w:szCs w:val="16"/>
        </w:rPr>
        <w:t>,  -- Source de données</w:t>
      </w:r>
    </w:p>
    <w:p w14:paraId="402F9E32"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r w:rsidRPr="00AB46D4">
        <w:rPr>
          <w:rFonts w:ascii="Arial" w:hAnsi="Arial" w:cs="Arial"/>
          <w:color w:val="984806" w:themeColor="accent6" w:themeShade="80"/>
          <w:sz w:val="16"/>
          <w:szCs w:val="16"/>
        </w:rPr>
        <w:t>m.moyenne_globale</w:t>
      </w:r>
      <w:proofErr w:type="spellEnd"/>
      <w:r w:rsidRPr="00AB46D4">
        <w:rPr>
          <w:rFonts w:ascii="Arial" w:hAnsi="Arial" w:cs="Arial"/>
          <w:color w:val="984806" w:themeColor="accent6" w:themeShade="80"/>
          <w:sz w:val="16"/>
          <w:szCs w:val="16"/>
        </w:rPr>
        <w:t xml:space="preserve"> as </w:t>
      </w:r>
      <w:proofErr w:type="spellStart"/>
      <w:r w:rsidRPr="00AB46D4">
        <w:rPr>
          <w:rFonts w:ascii="Arial" w:hAnsi="Arial" w:cs="Arial"/>
          <w:color w:val="984806" w:themeColor="accent6" w:themeShade="80"/>
          <w:sz w:val="16"/>
          <w:szCs w:val="16"/>
        </w:rPr>
        <w:t>moyenne_</w:t>
      </w:r>
      <w:proofErr w:type="gramStart"/>
      <w:r w:rsidRPr="00AB46D4">
        <w:rPr>
          <w:rFonts w:ascii="Arial" w:hAnsi="Arial" w:cs="Arial"/>
          <w:color w:val="984806" w:themeColor="accent6" w:themeShade="80"/>
          <w:sz w:val="16"/>
          <w:szCs w:val="16"/>
        </w:rPr>
        <w:t>heure</w:t>
      </w:r>
      <w:proofErr w:type="spellEnd"/>
      <w:r w:rsidRPr="00AB46D4">
        <w:rPr>
          <w:rFonts w:ascii="Arial" w:hAnsi="Arial" w:cs="Arial"/>
          <w:color w:val="984806" w:themeColor="accent6" w:themeShade="80"/>
          <w:sz w:val="16"/>
          <w:szCs w:val="16"/>
        </w:rPr>
        <w:t>,  --</w:t>
      </w:r>
      <w:proofErr w:type="gramEnd"/>
      <w:r w:rsidRPr="00AB46D4">
        <w:rPr>
          <w:rFonts w:ascii="Arial" w:hAnsi="Arial" w:cs="Arial"/>
          <w:color w:val="984806" w:themeColor="accent6" w:themeShade="80"/>
          <w:sz w:val="16"/>
          <w:szCs w:val="16"/>
        </w:rPr>
        <w:t xml:space="preserve"> Moyenne globale des heures de coucher</w:t>
      </w:r>
    </w:p>
    <w:p w14:paraId="7DD4BF33"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r w:rsidRPr="00AB46D4">
        <w:rPr>
          <w:rFonts w:ascii="Arial" w:hAnsi="Arial" w:cs="Arial"/>
          <w:color w:val="984806" w:themeColor="accent6" w:themeShade="80"/>
          <w:sz w:val="16"/>
          <w:szCs w:val="16"/>
        </w:rPr>
        <w:t>m.max_global</w:t>
      </w:r>
      <w:proofErr w:type="spellEnd"/>
      <w:r w:rsidRPr="00AB46D4">
        <w:rPr>
          <w:rFonts w:ascii="Arial" w:hAnsi="Arial" w:cs="Arial"/>
          <w:color w:val="984806" w:themeColor="accent6" w:themeShade="80"/>
          <w:sz w:val="16"/>
          <w:szCs w:val="16"/>
        </w:rPr>
        <w:t xml:space="preserve"> as </w:t>
      </w:r>
      <w:proofErr w:type="spellStart"/>
      <w:r w:rsidRPr="00AB46D4">
        <w:rPr>
          <w:rFonts w:ascii="Arial" w:hAnsi="Arial" w:cs="Arial"/>
          <w:color w:val="984806" w:themeColor="accent6" w:themeShade="80"/>
          <w:sz w:val="16"/>
          <w:szCs w:val="16"/>
        </w:rPr>
        <w:t>max_</w:t>
      </w:r>
      <w:proofErr w:type="gramStart"/>
      <w:r w:rsidRPr="00AB46D4">
        <w:rPr>
          <w:rFonts w:ascii="Arial" w:hAnsi="Arial" w:cs="Arial"/>
          <w:color w:val="984806" w:themeColor="accent6" w:themeShade="80"/>
          <w:sz w:val="16"/>
          <w:szCs w:val="16"/>
        </w:rPr>
        <w:t>heure</w:t>
      </w:r>
      <w:proofErr w:type="spellEnd"/>
      <w:r w:rsidRPr="00AB46D4">
        <w:rPr>
          <w:rFonts w:ascii="Arial" w:hAnsi="Arial" w:cs="Arial"/>
          <w:color w:val="984806" w:themeColor="accent6" w:themeShade="80"/>
          <w:sz w:val="16"/>
          <w:szCs w:val="16"/>
        </w:rPr>
        <w:t>,  --</w:t>
      </w:r>
      <w:proofErr w:type="gramEnd"/>
      <w:r w:rsidRPr="00AB46D4">
        <w:rPr>
          <w:rFonts w:ascii="Arial" w:hAnsi="Arial" w:cs="Arial"/>
          <w:color w:val="984806" w:themeColor="accent6" w:themeShade="80"/>
          <w:sz w:val="16"/>
          <w:szCs w:val="16"/>
        </w:rPr>
        <w:t xml:space="preserve"> Heure maximale globale de coucher</w:t>
      </w:r>
    </w:p>
    <w:p w14:paraId="65B7FBF7"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r w:rsidRPr="00AB46D4">
        <w:rPr>
          <w:rFonts w:ascii="Arial" w:hAnsi="Arial" w:cs="Arial"/>
          <w:color w:val="984806" w:themeColor="accent6" w:themeShade="80"/>
          <w:sz w:val="16"/>
          <w:szCs w:val="16"/>
        </w:rPr>
        <w:t>m.min_global</w:t>
      </w:r>
      <w:proofErr w:type="spellEnd"/>
      <w:r w:rsidRPr="00AB46D4">
        <w:rPr>
          <w:rFonts w:ascii="Arial" w:hAnsi="Arial" w:cs="Arial"/>
          <w:color w:val="984806" w:themeColor="accent6" w:themeShade="80"/>
          <w:sz w:val="16"/>
          <w:szCs w:val="16"/>
        </w:rPr>
        <w:t xml:space="preserve"> as </w:t>
      </w:r>
      <w:proofErr w:type="spellStart"/>
      <w:r w:rsidRPr="00AB46D4">
        <w:rPr>
          <w:rFonts w:ascii="Arial" w:hAnsi="Arial" w:cs="Arial"/>
          <w:color w:val="984806" w:themeColor="accent6" w:themeShade="80"/>
          <w:sz w:val="16"/>
          <w:szCs w:val="16"/>
        </w:rPr>
        <w:t>min_</w:t>
      </w:r>
      <w:proofErr w:type="gramStart"/>
      <w:r w:rsidRPr="00AB46D4">
        <w:rPr>
          <w:rFonts w:ascii="Arial" w:hAnsi="Arial" w:cs="Arial"/>
          <w:color w:val="984806" w:themeColor="accent6" w:themeShade="80"/>
          <w:sz w:val="16"/>
          <w:szCs w:val="16"/>
        </w:rPr>
        <w:t>heure</w:t>
      </w:r>
      <w:proofErr w:type="spellEnd"/>
      <w:r w:rsidRPr="00AB46D4">
        <w:rPr>
          <w:rFonts w:ascii="Arial" w:hAnsi="Arial" w:cs="Arial"/>
          <w:color w:val="984806" w:themeColor="accent6" w:themeShade="80"/>
          <w:sz w:val="16"/>
          <w:szCs w:val="16"/>
        </w:rPr>
        <w:t>,  --</w:t>
      </w:r>
      <w:proofErr w:type="gramEnd"/>
      <w:r w:rsidRPr="00AB46D4">
        <w:rPr>
          <w:rFonts w:ascii="Arial" w:hAnsi="Arial" w:cs="Arial"/>
          <w:color w:val="984806" w:themeColor="accent6" w:themeShade="80"/>
          <w:sz w:val="16"/>
          <w:szCs w:val="16"/>
        </w:rPr>
        <w:t xml:space="preserve"> Heure minimale globale de coucher</w:t>
      </w:r>
    </w:p>
    <w:p w14:paraId="5E4A170F"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proofErr w:type="gramStart"/>
      <w:r w:rsidRPr="00AB46D4">
        <w:rPr>
          <w:rFonts w:ascii="Arial" w:hAnsi="Arial" w:cs="Arial"/>
          <w:color w:val="984806" w:themeColor="accent6" w:themeShade="80"/>
          <w:sz w:val="16"/>
          <w:szCs w:val="16"/>
        </w:rPr>
        <w:t>a.nb</w:t>
      </w:r>
      <w:proofErr w:type="gramEnd"/>
      <w:r w:rsidRPr="00AB46D4">
        <w:rPr>
          <w:rFonts w:ascii="Arial" w:hAnsi="Arial" w:cs="Arial"/>
          <w:color w:val="984806" w:themeColor="accent6" w:themeShade="80"/>
          <w:sz w:val="16"/>
          <w:szCs w:val="16"/>
        </w:rPr>
        <w:t>_frames</w:t>
      </w:r>
      <w:proofErr w:type="spellEnd"/>
      <w:r w:rsidRPr="00AB46D4">
        <w:rPr>
          <w:rFonts w:ascii="Arial" w:hAnsi="Arial" w:cs="Arial"/>
          <w:color w:val="984806" w:themeColor="accent6" w:themeShade="80"/>
          <w:sz w:val="16"/>
          <w:szCs w:val="16"/>
        </w:rPr>
        <w:t xml:space="preserve"> AS N,  -- Nombre de frames, représentant le nombre d'observations</w:t>
      </w:r>
    </w:p>
    <w:p w14:paraId="5B637C9B"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r w:rsidRPr="00AB46D4">
        <w:rPr>
          <w:rFonts w:ascii="Arial" w:hAnsi="Arial" w:cs="Arial"/>
          <w:color w:val="984806" w:themeColor="accent6" w:themeShade="80"/>
          <w:sz w:val="16"/>
          <w:szCs w:val="16"/>
        </w:rPr>
        <w:t>a.std_couche</w:t>
      </w:r>
      <w:proofErr w:type="spellEnd"/>
      <w:r w:rsidRPr="00AB46D4">
        <w:rPr>
          <w:rFonts w:ascii="Arial" w:hAnsi="Arial" w:cs="Arial"/>
          <w:color w:val="984806" w:themeColor="accent6" w:themeShade="80"/>
          <w:sz w:val="16"/>
          <w:szCs w:val="16"/>
        </w:rPr>
        <w:t xml:space="preserve"> AS </w:t>
      </w:r>
      <w:proofErr w:type="gramStart"/>
      <w:r w:rsidRPr="00AB46D4">
        <w:rPr>
          <w:rFonts w:ascii="Arial" w:hAnsi="Arial" w:cs="Arial"/>
          <w:color w:val="984806" w:themeColor="accent6" w:themeShade="80"/>
          <w:sz w:val="16"/>
          <w:szCs w:val="16"/>
        </w:rPr>
        <w:t>sigma,  --</w:t>
      </w:r>
      <w:proofErr w:type="gramEnd"/>
      <w:r w:rsidRPr="00AB46D4">
        <w:rPr>
          <w:rFonts w:ascii="Arial" w:hAnsi="Arial" w:cs="Arial"/>
          <w:color w:val="984806" w:themeColor="accent6" w:themeShade="80"/>
          <w:sz w:val="16"/>
          <w:szCs w:val="16"/>
        </w:rPr>
        <w:t xml:space="preserve"> Écart-type de l'heure de coucher pour la source</w:t>
      </w:r>
    </w:p>
    <w:p w14:paraId="12B01E34"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00B050"/>
          <w:sz w:val="16"/>
          <w:szCs w:val="16"/>
        </w:rPr>
      </w:pPr>
      <w:r w:rsidRPr="00AB46D4">
        <w:rPr>
          <w:rFonts w:ascii="Arial" w:hAnsi="Arial" w:cs="Arial"/>
          <w:color w:val="984806" w:themeColor="accent6" w:themeShade="80"/>
          <w:sz w:val="16"/>
          <w:szCs w:val="16"/>
        </w:rPr>
        <w:t xml:space="preserve">      </w:t>
      </w:r>
      <w:r w:rsidRPr="00AB46D4">
        <w:rPr>
          <w:rFonts w:ascii="Arial" w:hAnsi="Arial" w:cs="Arial"/>
          <w:color w:val="00B050"/>
          <w:sz w:val="16"/>
          <w:szCs w:val="16"/>
        </w:rPr>
        <w:t>-- Calcul du terme d'écart par rapport à la moyenne globale pour chaque source</w:t>
      </w:r>
    </w:p>
    <w:p w14:paraId="098366D8"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gramStart"/>
      <w:r w:rsidRPr="00AB46D4">
        <w:rPr>
          <w:rFonts w:ascii="Arial" w:hAnsi="Arial" w:cs="Arial"/>
          <w:color w:val="984806" w:themeColor="accent6" w:themeShade="80"/>
          <w:sz w:val="16"/>
          <w:szCs w:val="16"/>
        </w:rPr>
        <w:t>POW(</w:t>
      </w:r>
      <w:proofErr w:type="gramEnd"/>
      <w:r w:rsidRPr="00AB46D4">
        <w:rPr>
          <w:rFonts w:ascii="Arial" w:hAnsi="Arial" w:cs="Arial"/>
          <w:color w:val="984806" w:themeColor="accent6" w:themeShade="80"/>
          <w:sz w:val="16"/>
          <w:szCs w:val="16"/>
        </w:rPr>
        <w:t>(</w:t>
      </w:r>
      <w:proofErr w:type="spellStart"/>
      <w:r w:rsidRPr="00AB46D4">
        <w:rPr>
          <w:rFonts w:ascii="Arial" w:hAnsi="Arial" w:cs="Arial"/>
          <w:color w:val="984806" w:themeColor="accent6" w:themeShade="80"/>
          <w:sz w:val="16"/>
          <w:szCs w:val="16"/>
        </w:rPr>
        <w:t>a.couche</w:t>
      </w:r>
      <w:proofErr w:type="spellEnd"/>
      <w:r w:rsidRPr="00AB46D4">
        <w:rPr>
          <w:rFonts w:ascii="Arial" w:hAnsi="Arial" w:cs="Arial"/>
          <w:color w:val="984806" w:themeColor="accent6" w:themeShade="80"/>
          <w:sz w:val="16"/>
          <w:szCs w:val="16"/>
        </w:rPr>
        <w:t xml:space="preserve"> / NULLIF(</w:t>
      </w:r>
      <w:proofErr w:type="spellStart"/>
      <w:r w:rsidRPr="00AB46D4">
        <w:rPr>
          <w:rFonts w:ascii="Arial" w:hAnsi="Arial" w:cs="Arial"/>
          <w:color w:val="984806" w:themeColor="accent6" w:themeShade="80"/>
          <w:sz w:val="16"/>
          <w:szCs w:val="16"/>
        </w:rPr>
        <w:t>a.nb_frames</w:t>
      </w:r>
      <w:proofErr w:type="spellEnd"/>
      <w:r w:rsidRPr="00AB46D4">
        <w:rPr>
          <w:rFonts w:ascii="Arial" w:hAnsi="Arial" w:cs="Arial"/>
          <w:color w:val="984806" w:themeColor="accent6" w:themeShade="80"/>
          <w:sz w:val="16"/>
          <w:szCs w:val="16"/>
        </w:rPr>
        <w:t xml:space="preserve">, 0)) - </w:t>
      </w:r>
      <w:proofErr w:type="spellStart"/>
      <w:r w:rsidRPr="00AB46D4">
        <w:rPr>
          <w:rFonts w:ascii="Arial" w:hAnsi="Arial" w:cs="Arial"/>
          <w:color w:val="984806" w:themeColor="accent6" w:themeShade="80"/>
          <w:sz w:val="16"/>
          <w:szCs w:val="16"/>
        </w:rPr>
        <w:t>m.moyenne_globale</w:t>
      </w:r>
      <w:proofErr w:type="spellEnd"/>
      <w:r w:rsidRPr="00AB46D4">
        <w:rPr>
          <w:rFonts w:ascii="Arial" w:hAnsi="Arial" w:cs="Arial"/>
          <w:color w:val="984806" w:themeColor="accent6" w:themeShade="80"/>
          <w:sz w:val="16"/>
          <w:szCs w:val="16"/>
        </w:rPr>
        <w:t xml:space="preserve">, 2) AS </w:t>
      </w:r>
      <w:proofErr w:type="spellStart"/>
      <w:r w:rsidRPr="00AB46D4">
        <w:rPr>
          <w:rFonts w:ascii="Arial" w:hAnsi="Arial" w:cs="Arial"/>
          <w:color w:val="984806" w:themeColor="accent6" w:themeShade="80"/>
          <w:sz w:val="16"/>
          <w:szCs w:val="16"/>
        </w:rPr>
        <w:t>terme_ecart_moyenne</w:t>
      </w:r>
      <w:proofErr w:type="spellEnd"/>
    </w:p>
    <w:p w14:paraId="110D178E"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FROM </w:t>
      </w:r>
    </w:p>
    <w:p w14:paraId="3E4D6712"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ANIMOV.table_chevres_minute_serveur_v2 a</w:t>
      </w:r>
    </w:p>
    <w:p w14:paraId="3A77F821"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INNER JOIN (</w:t>
      </w:r>
    </w:p>
    <w:p w14:paraId="2776D49E"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r w:rsidRPr="00AB46D4">
        <w:rPr>
          <w:rFonts w:ascii="Arial" w:hAnsi="Arial" w:cs="Arial"/>
          <w:color w:val="00B050"/>
          <w:sz w:val="16"/>
          <w:szCs w:val="16"/>
        </w:rPr>
        <w:t>-- Sous-requête pour calculer les moyennes globales, maximum et minimum par source</w:t>
      </w:r>
    </w:p>
    <w:p w14:paraId="14C787F2"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SELECT </w:t>
      </w:r>
    </w:p>
    <w:p w14:paraId="45B6FA86"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gramStart"/>
      <w:r w:rsidRPr="00AB46D4">
        <w:rPr>
          <w:rFonts w:ascii="Arial" w:hAnsi="Arial" w:cs="Arial"/>
          <w:color w:val="984806" w:themeColor="accent6" w:themeShade="80"/>
          <w:sz w:val="16"/>
          <w:szCs w:val="16"/>
        </w:rPr>
        <w:t>source</w:t>
      </w:r>
      <w:proofErr w:type="gramEnd"/>
      <w:r w:rsidRPr="00AB46D4">
        <w:rPr>
          <w:rFonts w:ascii="Arial" w:hAnsi="Arial" w:cs="Arial"/>
          <w:color w:val="984806" w:themeColor="accent6" w:themeShade="80"/>
          <w:sz w:val="16"/>
          <w:szCs w:val="16"/>
        </w:rPr>
        <w:t>,</w:t>
      </w:r>
    </w:p>
    <w:p w14:paraId="17B5B595"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gramStart"/>
      <w:r w:rsidRPr="00AB46D4">
        <w:rPr>
          <w:rFonts w:ascii="Arial" w:hAnsi="Arial" w:cs="Arial"/>
          <w:color w:val="984806" w:themeColor="accent6" w:themeShade="80"/>
          <w:sz w:val="16"/>
          <w:szCs w:val="16"/>
        </w:rPr>
        <w:t>AVG(</w:t>
      </w:r>
      <w:proofErr w:type="gramEnd"/>
      <w:r w:rsidRPr="00AB46D4">
        <w:rPr>
          <w:rFonts w:ascii="Arial" w:hAnsi="Arial" w:cs="Arial"/>
          <w:color w:val="984806" w:themeColor="accent6" w:themeShade="80"/>
          <w:sz w:val="16"/>
          <w:szCs w:val="16"/>
        </w:rPr>
        <w:t>couche / NULLIF(</w:t>
      </w:r>
      <w:proofErr w:type="spellStart"/>
      <w:r w:rsidRPr="00AB46D4">
        <w:rPr>
          <w:rFonts w:ascii="Arial" w:hAnsi="Arial" w:cs="Arial"/>
          <w:color w:val="984806" w:themeColor="accent6" w:themeShade="80"/>
          <w:sz w:val="16"/>
          <w:szCs w:val="16"/>
        </w:rPr>
        <w:t>nb_frames</w:t>
      </w:r>
      <w:proofErr w:type="spellEnd"/>
      <w:r w:rsidRPr="00AB46D4">
        <w:rPr>
          <w:rFonts w:ascii="Arial" w:hAnsi="Arial" w:cs="Arial"/>
          <w:color w:val="984806" w:themeColor="accent6" w:themeShade="80"/>
          <w:sz w:val="16"/>
          <w:szCs w:val="16"/>
        </w:rPr>
        <w:t xml:space="preserve">, 0)) AS </w:t>
      </w:r>
      <w:proofErr w:type="spellStart"/>
      <w:r w:rsidRPr="00AB46D4">
        <w:rPr>
          <w:rFonts w:ascii="Arial" w:hAnsi="Arial" w:cs="Arial"/>
          <w:color w:val="984806" w:themeColor="accent6" w:themeShade="80"/>
          <w:sz w:val="16"/>
          <w:szCs w:val="16"/>
        </w:rPr>
        <w:t>moyenne_globale</w:t>
      </w:r>
      <w:proofErr w:type="spellEnd"/>
      <w:r w:rsidRPr="00AB46D4">
        <w:rPr>
          <w:rFonts w:ascii="Arial" w:hAnsi="Arial" w:cs="Arial"/>
          <w:color w:val="984806" w:themeColor="accent6" w:themeShade="80"/>
          <w:sz w:val="16"/>
          <w:szCs w:val="16"/>
        </w:rPr>
        <w:t>,  -- Moyenne globale des heures de coucher</w:t>
      </w:r>
    </w:p>
    <w:p w14:paraId="3103D2DF"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gramStart"/>
      <w:r w:rsidRPr="00AB46D4">
        <w:rPr>
          <w:rFonts w:ascii="Arial" w:hAnsi="Arial" w:cs="Arial"/>
          <w:color w:val="984806" w:themeColor="accent6" w:themeShade="80"/>
          <w:sz w:val="16"/>
          <w:szCs w:val="16"/>
        </w:rPr>
        <w:t>max(</w:t>
      </w:r>
      <w:proofErr w:type="gramEnd"/>
      <w:r w:rsidRPr="00AB46D4">
        <w:rPr>
          <w:rFonts w:ascii="Arial" w:hAnsi="Arial" w:cs="Arial"/>
          <w:color w:val="984806" w:themeColor="accent6" w:themeShade="80"/>
          <w:sz w:val="16"/>
          <w:szCs w:val="16"/>
        </w:rPr>
        <w:t>couche / NULLIF(</w:t>
      </w:r>
      <w:proofErr w:type="spellStart"/>
      <w:r w:rsidRPr="00AB46D4">
        <w:rPr>
          <w:rFonts w:ascii="Arial" w:hAnsi="Arial" w:cs="Arial"/>
          <w:color w:val="984806" w:themeColor="accent6" w:themeShade="80"/>
          <w:sz w:val="16"/>
          <w:szCs w:val="16"/>
        </w:rPr>
        <w:t>nb_frames</w:t>
      </w:r>
      <w:proofErr w:type="spellEnd"/>
      <w:r w:rsidRPr="00AB46D4">
        <w:rPr>
          <w:rFonts w:ascii="Arial" w:hAnsi="Arial" w:cs="Arial"/>
          <w:color w:val="984806" w:themeColor="accent6" w:themeShade="80"/>
          <w:sz w:val="16"/>
          <w:szCs w:val="16"/>
        </w:rPr>
        <w:t xml:space="preserve">, 0)) AS </w:t>
      </w:r>
      <w:proofErr w:type="spellStart"/>
      <w:r w:rsidRPr="00AB46D4">
        <w:rPr>
          <w:rFonts w:ascii="Arial" w:hAnsi="Arial" w:cs="Arial"/>
          <w:color w:val="984806" w:themeColor="accent6" w:themeShade="80"/>
          <w:sz w:val="16"/>
          <w:szCs w:val="16"/>
        </w:rPr>
        <w:t>max_global</w:t>
      </w:r>
      <w:proofErr w:type="spellEnd"/>
      <w:r w:rsidRPr="00AB46D4">
        <w:rPr>
          <w:rFonts w:ascii="Arial" w:hAnsi="Arial" w:cs="Arial"/>
          <w:color w:val="984806" w:themeColor="accent6" w:themeShade="80"/>
          <w:sz w:val="16"/>
          <w:szCs w:val="16"/>
        </w:rPr>
        <w:t>,  -- Maximum global des heures de coucher</w:t>
      </w:r>
    </w:p>
    <w:p w14:paraId="7ABD8242"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gramStart"/>
      <w:r w:rsidRPr="00AB46D4">
        <w:rPr>
          <w:rFonts w:ascii="Arial" w:hAnsi="Arial" w:cs="Arial"/>
          <w:color w:val="984806" w:themeColor="accent6" w:themeShade="80"/>
          <w:sz w:val="16"/>
          <w:szCs w:val="16"/>
        </w:rPr>
        <w:t>min(</w:t>
      </w:r>
      <w:proofErr w:type="gramEnd"/>
      <w:r w:rsidRPr="00AB46D4">
        <w:rPr>
          <w:rFonts w:ascii="Arial" w:hAnsi="Arial" w:cs="Arial"/>
          <w:color w:val="984806" w:themeColor="accent6" w:themeShade="80"/>
          <w:sz w:val="16"/>
          <w:szCs w:val="16"/>
        </w:rPr>
        <w:t>couche / NULLIF(</w:t>
      </w:r>
      <w:proofErr w:type="spellStart"/>
      <w:r w:rsidRPr="00AB46D4">
        <w:rPr>
          <w:rFonts w:ascii="Arial" w:hAnsi="Arial" w:cs="Arial"/>
          <w:color w:val="984806" w:themeColor="accent6" w:themeShade="80"/>
          <w:sz w:val="16"/>
          <w:szCs w:val="16"/>
        </w:rPr>
        <w:t>nb_frames</w:t>
      </w:r>
      <w:proofErr w:type="spellEnd"/>
      <w:r w:rsidRPr="00AB46D4">
        <w:rPr>
          <w:rFonts w:ascii="Arial" w:hAnsi="Arial" w:cs="Arial"/>
          <w:color w:val="984806" w:themeColor="accent6" w:themeShade="80"/>
          <w:sz w:val="16"/>
          <w:szCs w:val="16"/>
        </w:rPr>
        <w:t xml:space="preserve">, 0)) AS </w:t>
      </w:r>
      <w:proofErr w:type="spellStart"/>
      <w:r w:rsidRPr="00AB46D4">
        <w:rPr>
          <w:rFonts w:ascii="Arial" w:hAnsi="Arial" w:cs="Arial"/>
          <w:color w:val="984806" w:themeColor="accent6" w:themeShade="80"/>
          <w:sz w:val="16"/>
          <w:szCs w:val="16"/>
        </w:rPr>
        <w:t>min_global</w:t>
      </w:r>
      <w:proofErr w:type="spellEnd"/>
      <w:r w:rsidRPr="00AB46D4">
        <w:rPr>
          <w:rFonts w:ascii="Arial" w:hAnsi="Arial" w:cs="Arial"/>
          <w:color w:val="984806" w:themeColor="accent6" w:themeShade="80"/>
          <w:sz w:val="16"/>
          <w:szCs w:val="16"/>
        </w:rPr>
        <w:t xml:space="preserve">  -- Minimum global des heures de coucher</w:t>
      </w:r>
    </w:p>
    <w:p w14:paraId="533B2898"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lang w:val="en-US"/>
        </w:rPr>
      </w:pPr>
      <w:r w:rsidRPr="00AB46D4">
        <w:rPr>
          <w:rFonts w:ascii="Arial" w:hAnsi="Arial" w:cs="Arial"/>
          <w:color w:val="984806" w:themeColor="accent6" w:themeShade="80"/>
          <w:sz w:val="16"/>
          <w:szCs w:val="16"/>
        </w:rPr>
        <w:t xml:space="preserve">      </w:t>
      </w:r>
      <w:r w:rsidRPr="00AB46D4">
        <w:rPr>
          <w:rFonts w:ascii="Arial" w:hAnsi="Arial" w:cs="Arial"/>
          <w:color w:val="984806" w:themeColor="accent6" w:themeShade="80"/>
          <w:sz w:val="16"/>
          <w:szCs w:val="16"/>
          <w:lang w:val="en-US"/>
        </w:rPr>
        <w:t xml:space="preserve">FROM </w:t>
      </w:r>
    </w:p>
    <w:p w14:paraId="1F912A8F"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lang w:val="en-US"/>
        </w:rPr>
      </w:pPr>
      <w:r w:rsidRPr="00AB46D4">
        <w:rPr>
          <w:rFonts w:ascii="Arial" w:hAnsi="Arial" w:cs="Arial"/>
          <w:color w:val="984806" w:themeColor="accent6" w:themeShade="80"/>
          <w:sz w:val="16"/>
          <w:szCs w:val="16"/>
          <w:lang w:val="en-US"/>
        </w:rPr>
        <w:t xml:space="preserve">        table_chevres_minute_serveur_v2</w:t>
      </w:r>
    </w:p>
    <w:p w14:paraId="1F1A7389" w14:textId="77777777" w:rsidR="001012CD"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lang w:val="en-US"/>
        </w:rPr>
      </w:pPr>
      <w:r w:rsidRPr="00AB46D4">
        <w:rPr>
          <w:rFonts w:ascii="Arial" w:hAnsi="Arial" w:cs="Arial"/>
          <w:color w:val="984806" w:themeColor="accent6" w:themeShade="80"/>
          <w:sz w:val="16"/>
          <w:szCs w:val="16"/>
          <w:lang w:val="en-US"/>
        </w:rPr>
        <w:t xml:space="preserve">     </w:t>
      </w:r>
    </w:p>
    <w:p w14:paraId="54CF2277" w14:textId="77777777" w:rsidR="001012CD" w:rsidRPr="00BF3B21"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lang w:val="en-US"/>
        </w:rPr>
        <w:t xml:space="preserve"> </w:t>
      </w:r>
      <w:r w:rsidRPr="00BF3B21">
        <w:rPr>
          <w:rFonts w:ascii="Arial" w:hAnsi="Arial" w:cs="Arial"/>
          <w:color w:val="984806" w:themeColor="accent6" w:themeShade="80"/>
          <w:sz w:val="16"/>
          <w:szCs w:val="16"/>
        </w:rPr>
        <w:t xml:space="preserve">WHERE </w:t>
      </w:r>
    </w:p>
    <w:p w14:paraId="296A04F3"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BF3B21">
        <w:rPr>
          <w:rFonts w:ascii="Arial" w:hAnsi="Arial" w:cs="Arial"/>
          <w:color w:val="984806" w:themeColor="accent6" w:themeShade="80"/>
          <w:sz w:val="16"/>
          <w:szCs w:val="16"/>
        </w:rPr>
        <w:t xml:space="preserve">        </w:t>
      </w:r>
      <w:r w:rsidRPr="00AB46D4">
        <w:rPr>
          <w:rFonts w:ascii="Arial" w:hAnsi="Arial" w:cs="Arial"/>
          <w:color w:val="984806" w:themeColor="accent6" w:themeShade="80"/>
          <w:sz w:val="16"/>
          <w:szCs w:val="16"/>
        </w:rPr>
        <w:t>`timestamp` &gt;= UNIX_TIMESTAMP(</w:t>
      </w:r>
      <w:proofErr w:type="gramStart"/>
      <w:r w:rsidRPr="00AB46D4">
        <w:rPr>
          <w:rFonts w:ascii="Arial" w:hAnsi="Arial" w:cs="Arial"/>
          <w:color w:val="984806" w:themeColor="accent6" w:themeShade="80"/>
          <w:sz w:val="16"/>
          <w:szCs w:val="16"/>
        </w:rPr>
        <w:t>NOW(</w:t>
      </w:r>
      <w:proofErr w:type="gramEnd"/>
      <w:r w:rsidRPr="00AB46D4">
        <w:rPr>
          <w:rFonts w:ascii="Arial" w:hAnsi="Arial" w:cs="Arial"/>
          <w:color w:val="984806" w:themeColor="accent6" w:themeShade="80"/>
          <w:sz w:val="16"/>
          <w:szCs w:val="16"/>
        </w:rPr>
        <w:t xml:space="preserve">) - INTERVAL 1 </w:t>
      </w:r>
      <w:proofErr w:type="spellStart"/>
      <w:r w:rsidRPr="00AB46D4">
        <w:rPr>
          <w:rFonts w:ascii="Arial" w:hAnsi="Arial" w:cs="Arial"/>
          <w:color w:val="984806" w:themeColor="accent6" w:themeShade="80"/>
          <w:sz w:val="16"/>
          <w:szCs w:val="16"/>
        </w:rPr>
        <w:t>hour</w:t>
      </w:r>
      <w:proofErr w:type="spellEnd"/>
      <w:r w:rsidRPr="00AB46D4">
        <w:rPr>
          <w:rFonts w:ascii="Arial" w:hAnsi="Arial" w:cs="Arial"/>
          <w:color w:val="984806" w:themeColor="accent6" w:themeShade="80"/>
          <w:sz w:val="16"/>
          <w:szCs w:val="16"/>
        </w:rPr>
        <w:t>)  -- Filtrer les données pour la dernière heure</w:t>
      </w:r>
    </w:p>
    <w:p w14:paraId="634CB052"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GROUP BY </w:t>
      </w:r>
    </w:p>
    <w:p w14:paraId="10153606"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gramStart"/>
      <w:r w:rsidRPr="00AB46D4">
        <w:rPr>
          <w:rFonts w:ascii="Arial" w:hAnsi="Arial" w:cs="Arial"/>
          <w:color w:val="984806" w:themeColor="accent6" w:themeShade="80"/>
          <w:sz w:val="16"/>
          <w:szCs w:val="16"/>
        </w:rPr>
        <w:t>source  --</w:t>
      </w:r>
      <w:proofErr w:type="gramEnd"/>
      <w:r w:rsidRPr="00AB46D4">
        <w:rPr>
          <w:rFonts w:ascii="Arial" w:hAnsi="Arial" w:cs="Arial"/>
          <w:color w:val="984806" w:themeColor="accent6" w:themeShade="80"/>
          <w:sz w:val="16"/>
          <w:szCs w:val="16"/>
        </w:rPr>
        <w:t xml:space="preserve"> Grouper par source</w:t>
      </w:r>
    </w:p>
    <w:p w14:paraId="18C63DCD"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 as m ON </w:t>
      </w:r>
      <w:proofErr w:type="spellStart"/>
      <w:proofErr w:type="gramStart"/>
      <w:r w:rsidRPr="00AB46D4">
        <w:rPr>
          <w:rFonts w:ascii="Arial" w:hAnsi="Arial" w:cs="Arial"/>
          <w:color w:val="984806" w:themeColor="accent6" w:themeShade="80"/>
          <w:sz w:val="16"/>
          <w:szCs w:val="16"/>
        </w:rPr>
        <w:t>a.source</w:t>
      </w:r>
      <w:proofErr w:type="spellEnd"/>
      <w:proofErr w:type="gramEnd"/>
      <w:r w:rsidRPr="00AB46D4">
        <w:rPr>
          <w:rFonts w:ascii="Arial" w:hAnsi="Arial" w:cs="Arial"/>
          <w:color w:val="984806" w:themeColor="accent6" w:themeShade="80"/>
          <w:sz w:val="16"/>
          <w:szCs w:val="16"/>
        </w:rPr>
        <w:t xml:space="preserve"> = </w:t>
      </w:r>
      <w:proofErr w:type="spellStart"/>
      <w:r w:rsidRPr="00AB46D4">
        <w:rPr>
          <w:rFonts w:ascii="Arial" w:hAnsi="Arial" w:cs="Arial"/>
          <w:color w:val="984806" w:themeColor="accent6" w:themeShade="80"/>
          <w:sz w:val="16"/>
          <w:szCs w:val="16"/>
        </w:rPr>
        <w:t>m.source</w:t>
      </w:r>
      <w:proofErr w:type="spellEnd"/>
      <w:r w:rsidRPr="00AB46D4">
        <w:rPr>
          <w:rFonts w:ascii="Arial" w:hAnsi="Arial" w:cs="Arial"/>
          <w:color w:val="984806" w:themeColor="accent6" w:themeShade="80"/>
          <w:sz w:val="16"/>
          <w:szCs w:val="16"/>
        </w:rPr>
        <w:t xml:space="preserve">  -- Joindre les données calculées avec les données sources</w:t>
      </w:r>
    </w:p>
    <w:p w14:paraId="083DAF1A"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WHERE </w:t>
      </w:r>
    </w:p>
    <w:p w14:paraId="417332D1"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r w:rsidRPr="00AB46D4">
        <w:rPr>
          <w:rFonts w:ascii="Arial" w:hAnsi="Arial" w:cs="Arial"/>
          <w:color w:val="984806" w:themeColor="accent6" w:themeShade="80"/>
          <w:sz w:val="16"/>
          <w:szCs w:val="16"/>
        </w:rPr>
        <w:t>a.`timestamp</w:t>
      </w:r>
      <w:proofErr w:type="spellEnd"/>
      <w:r w:rsidRPr="00AB46D4">
        <w:rPr>
          <w:rFonts w:ascii="Arial" w:hAnsi="Arial" w:cs="Arial"/>
          <w:color w:val="984806" w:themeColor="accent6" w:themeShade="80"/>
          <w:sz w:val="16"/>
          <w:szCs w:val="16"/>
        </w:rPr>
        <w:t>` &gt;= UNIX_TIMESTAMP(</w:t>
      </w:r>
      <w:proofErr w:type="gramStart"/>
      <w:r w:rsidRPr="00AB46D4">
        <w:rPr>
          <w:rFonts w:ascii="Arial" w:hAnsi="Arial" w:cs="Arial"/>
          <w:color w:val="984806" w:themeColor="accent6" w:themeShade="80"/>
          <w:sz w:val="16"/>
          <w:szCs w:val="16"/>
        </w:rPr>
        <w:t>NOW(</w:t>
      </w:r>
      <w:proofErr w:type="gramEnd"/>
      <w:r w:rsidRPr="00AB46D4">
        <w:rPr>
          <w:rFonts w:ascii="Arial" w:hAnsi="Arial" w:cs="Arial"/>
          <w:color w:val="984806" w:themeColor="accent6" w:themeShade="80"/>
          <w:sz w:val="16"/>
          <w:szCs w:val="16"/>
        </w:rPr>
        <w:t xml:space="preserve">) - INTERVAL 1 </w:t>
      </w:r>
      <w:proofErr w:type="spellStart"/>
      <w:r w:rsidRPr="00AB46D4">
        <w:rPr>
          <w:rFonts w:ascii="Arial" w:hAnsi="Arial" w:cs="Arial"/>
          <w:color w:val="984806" w:themeColor="accent6" w:themeShade="80"/>
          <w:sz w:val="16"/>
          <w:szCs w:val="16"/>
        </w:rPr>
        <w:t>hour</w:t>
      </w:r>
      <w:proofErr w:type="spellEnd"/>
      <w:r w:rsidRPr="00AB46D4">
        <w:rPr>
          <w:rFonts w:ascii="Arial" w:hAnsi="Arial" w:cs="Arial"/>
          <w:color w:val="984806" w:themeColor="accent6" w:themeShade="80"/>
          <w:sz w:val="16"/>
          <w:szCs w:val="16"/>
        </w:rPr>
        <w:t>)  -- Filtrer les données pour la dernière heure</w:t>
      </w:r>
    </w:p>
    <w:p w14:paraId="7B714281"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 as t</w:t>
      </w:r>
    </w:p>
    <w:p w14:paraId="4311531D"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GROUP BY </w:t>
      </w:r>
    </w:p>
    <w:p w14:paraId="0AAE49F1" w14:textId="77777777" w:rsidR="001012CD" w:rsidRPr="00AB46D4"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AB46D4">
        <w:rPr>
          <w:rFonts w:ascii="Arial" w:hAnsi="Arial" w:cs="Arial"/>
          <w:color w:val="984806" w:themeColor="accent6" w:themeShade="80"/>
          <w:sz w:val="16"/>
          <w:szCs w:val="16"/>
        </w:rPr>
        <w:t xml:space="preserve">    </w:t>
      </w:r>
      <w:proofErr w:type="spellStart"/>
      <w:proofErr w:type="gramStart"/>
      <w:r w:rsidRPr="00AB46D4">
        <w:rPr>
          <w:rFonts w:ascii="Arial" w:hAnsi="Arial" w:cs="Arial"/>
          <w:color w:val="984806" w:themeColor="accent6" w:themeShade="80"/>
          <w:sz w:val="16"/>
          <w:szCs w:val="16"/>
        </w:rPr>
        <w:t>t.source</w:t>
      </w:r>
      <w:proofErr w:type="spellEnd"/>
      <w:proofErr w:type="gramEnd"/>
      <w:r w:rsidRPr="00AB46D4">
        <w:rPr>
          <w:rFonts w:ascii="Arial" w:hAnsi="Arial" w:cs="Arial"/>
          <w:color w:val="984806" w:themeColor="accent6" w:themeShade="80"/>
          <w:sz w:val="16"/>
          <w:szCs w:val="16"/>
        </w:rPr>
        <w:t>;  -- Grouper les résultats finaux par source</w:t>
      </w:r>
    </w:p>
    <w:p w14:paraId="42649265" w14:textId="6B608F5E" w:rsidR="001012CD" w:rsidRDefault="001012CD"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r w:rsidRPr="004E793E">
        <w:rPr>
          <w:rFonts w:ascii="Arial" w:hAnsi="Arial" w:cs="Arial"/>
          <w:color w:val="984806" w:themeColor="accent6" w:themeShade="80"/>
          <w:sz w:val="16"/>
          <w:szCs w:val="16"/>
        </w:rPr>
        <w:t>END</w:t>
      </w:r>
    </w:p>
    <w:p w14:paraId="4266B5B8" w14:textId="77777777" w:rsidR="007774B2" w:rsidRDefault="007774B2" w:rsidP="001012CD">
      <w:pPr>
        <w:pBdr>
          <w:top w:val="single" w:sz="4" w:space="1" w:color="auto"/>
          <w:left w:val="single" w:sz="4" w:space="4" w:color="auto"/>
          <w:bottom w:val="single" w:sz="4" w:space="1" w:color="auto"/>
          <w:right w:val="single" w:sz="4" w:space="4" w:color="auto"/>
        </w:pBdr>
        <w:rPr>
          <w:rFonts w:ascii="Arial" w:hAnsi="Arial" w:cs="Arial"/>
          <w:color w:val="984806" w:themeColor="accent6" w:themeShade="80"/>
          <w:sz w:val="16"/>
          <w:szCs w:val="16"/>
        </w:rPr>
      </w:pPr>
    </w:p>
    <w:p w14:paraId="2CCAB7AA" w14:textId="688EF2F3" w:rsidR="007774B2" w:rsidRPr="007774B2" w:rsidRDefault="007774B2" w:rsidP="007774B2">
      <w:pPr>
        <w:pStyle w:val="Titre2"/>
        <w:numPr>
          <w:ilvl w:val="1"/>
          <w:numId w:val="47"/>
        </w:numPr>
        <w:spacing w:before="120"/>
        <w:ind w:left="357" w:hanging="357"/>
      </w:pPr>
      <w:bookmarkStart w:id="39" w:name="_Toc176422040"/>
      <w:r>
        <w:t>Les vues</w:t>
      </w:r>
      <w:bookmarkEnd w:id="39"/>
    </w:p>
    <w:p w14:paraId="661D9FCF" w14:textId="3D0CBD66" w:rsidR="007774B2" w:rsidRPr="00BE236C" w:rsidRDefault="007774B2" w:rsidP="002950BC">
      <w:pPr>
        <w:pStyle w:val="Paragraphedeliste"/>
        <w:numPr>
          <w:ilvl w:val="0"/>
          <w:numId w:val="39"/>
        </w:numPr>
        <w:spacing w:after="240"/>
        <w:ind w:left="567"/>
        <w:rPr>
          <w:b/>
          <w:bCs/>
        </w:rPr>
      </w:pPr>
      <w:r w:rsidRPr="00BE236C">
        <w:rPr>
          <w:b/>
          <w:bCs/>
        </w:rPr>
        <w:t>Vue de surveillance des statistiques de chèvres par minute :</w:t>
      </w:r>
    </w:p>
    <w:p w14:paraId="1988AACF" w14:textId="77777777" w:rsidR="007774B2" w:rsidRPr="004E793E" w:rsidRDefault="007774B2" w:rsidP="002950BC">
      <w:pPr>
        <w:pBdr>
          <w:top w:val="single" w:sz="4" w:space="1" w:color="auto"/>
          <w:left w:val="single" w:sz="4" w:space="4" w:color="auto"/>
          <w:bottom w:val="single" w:sz="4" w:space="1" w:color="auto"/>
          <w:right w:val="single" w:sz="4" w:space="4" w:color="auto"/>
        </w:pBdr>
        <w:ind w:left="1276" w:right="1329"/>
        <w:rPr>
          <w:rFonts w:ascii="Arial" w:hAnsi="Arial" w:cs="Arial"/>
          <w:color w:val="984806" w:themeColor="accent6" w:themeShade="80"/>
          <w:sz w:val="16"/>
          <w:szCs w:val="16"/>
          <w:lang w:val="en-US"/>
        </w:rPr>
      </w:pPr>
      <w:r w:rsidRPr="004E793E">
        <w:rPr>
          <w:rFonts w:ascii="Arial" w:hAnsi="Arial" w:cs="Arial"/>
          <w:color w:val="984806" w:themeColor="accent6" w:themeShade="80"/>
          <w:sz w:val="16"/>
          <w:szCs w:val="16"/>
          <w:lang w:val="en-US"/>
        </w:rPr>
        <w:t>CREATE OR REPLACE</w:t>
      </w:r>
    </w:p>
    <w:p w14:paraId="2B0D7C2D" w14:textId="77777777" w:rsidR="007774B2" w:rsidRPr="004E793E" w:rsidRDefault="007774B2" w:rsidP="002950BC">
      <w:pPr>
        <w:pBdr>
          <w:top w:val="single" w:sz="4" w:space="1" w:color="auto"/>
          <w:left w:val="single" w:sz="4" w:space="4" w:color="auto"/>
          <w:bottom w:val="single" w:sz="4" w:space="1" w:color="auto"/>
          <w:right w:val="single" w:sz="4" w:space="4" w:color="auto"/>
        </w:pBdr>
        <w:ind w:left="1276" w:right="1329"/>
        <w:rPr>
          <w:rFonts w:ascii="Arial" w:hAnsi="Arial" w:cs="Arial"/>
          <w:color w:val="984806" w:themeColor="accent6" w:themeShade="80"/>
          <w:sz w:val="16"/>
          <w:szCs w:val="16"/>
          <w:lang w:val="en-US"/>
        </w:rPr>
      </w:pPr>
      <w:r w:rsidRPr="004E793E">
        <w:rPr>
          <w:rFonts w:ascii="Arial" w:hAnsi="Arial" w:cs="Arial"/>
          <w:color w:val="984806" w:themeColor="accent6" w:themeShade="80"/>
          <w:sz w:val="16"/>
          <w:szCs w:val="16"/>
          <w:lang w:val="en-US"/>
        </w:rPr>
        <w:t>ALGORITHM = UNDEFINED VIEW `vue_chevres_derniere_minute_v2` AS</w:t>
      </w:r>
    </w:p>
    <w:p w14:paraId="3F618DEF" w14:textId="77777777" w:rsidR="007774B2" w:rsidRPr="007774B2" w:rsidRDefault="007774B2" w:rsidP="002950BC">
      <w:pPr>
        <w:pBdr>
          <w:top w:val="single" w:sz="4" w:space="1" w:color="auto"/>
          <w:left w:val="single" w:sz="4" w:space="4" w:color="auto"/>
          <w:bottom w:val="single" w:sz="4" w:space="1" w:color="auto"/>
          <w:right w:val="single" w:sz="4" w:space="4" w:color="auto"/>
        </w:pBdr>
        <w:ind w:left="1276" w:right="1329"/>
        <w:rPr>
          <w:rFonts w:ascii="Arial" w:hAnsi="Arial" w:cs="Arial"/>
          <w:color w:val="984806" w:themeColor="accent6" w:themeShade="80"/>
          <w:sz w:val="16"/>
          <w:szCs w:val="16"/>
          <w:lang w:val="en-US"/>
        </w:rPr>
      </w:pPr>
      <w:r w:rsidRPr="007774B2">
        <w:rPr>
          <w:rFonts w:ascii="Arial" w:hAnsi="Arial" w:cs="Arial"/>
          <w:color w:val="984806" w:themeColor="accent6" w:themeShade="80"/>
          <w:sz w:val="16"/>
          <w:szCs w:val="16"/>
          <w:lang w:val="en-US"/>
        </w:rPr>
        <w:t>select</w:t>
      </w:r>
    </w:p>
    <w:p w14:paraId="1C8EDD86" w14:textId="77777777" w:rsidR="007774B2" w:rsidRPr="007774B2" w:rsidRDefault="007774B2" w:rsidP="002950BC">
      <w:pPr>
        <w:pBdr>
          <w:top w:val="single" w:sz="4" w:space="1" w:color="auto"/>
          <w:left w:val="single" w:sz="4" w:space="4" w:color="auto"/>
          <w:bottom w:val="single" w:sz="4" w:space="1" w:color="auto"/>
          <w:right w:val="single" w:sz="4" w:space="4" w:color="auto"/>
        </w:pBdr>
        <w:ind w:left="1276" w:right="1329"/>
        <w:rPr>
          <w:rFonts w:ascii="Arial" w:hAnsi="Arial" w:cs="Arial"/>
          <w:color w:val="984806" w:themeColor="accent6" w:themeShade="80"/>
          <w:sz w:val="16"/>
          <w:szCs w:val="16"/>
          <w:lang w:val="en-US"/>
        </w:rPr>
      </w:pPr>
      <w:r w:rsidRPr="007774B2">
        <w:rPr>
          <w:rFonts w:ascii="Arial" w:hAnsi="Arial" w:cs="Arial"/>
          <w:color w:val="984806" w:themeColor="accent6" w:themeShade="80"/>
          <w:sz w:val="16"/>
          <w:szCs w:val="16"/>
          <w:lang w:val="en-US"/>
        </w:rPr>
        <w:t xml:space="preserve">    *</w:t>
      </w:r>
    </w:p>
    <w:p w14:paraId="2FD50D09" w14:textId="77777777" w:rsidR="007774B2" w:rsidRPr="007774B2" w:rsidRDefault="007774B2" w:rsidP="002950BC">
      <w:pPr>
        <w:pBdr>
          <w:top w:val="single" w:sz="4" w:space="1" w:color="auto"/>
          <w:left w:val="single" w:sz="4" w:space="4" w:color="auto"/>
          <w:bottom w:val="single" w:sz="4" w:space="1" w:color="auto"/>
          <w:right w:val="single" w:sz="4" w:space="4" w:color="auto"/>
        </w:pBdr>
        <w:ind w:left="1276" w:right="1329"/>
        <w:rPr>
          <w:rFonts w:ascii="Arial" w:hAnsi="Arial" w:cs="Arial"/>
          <w:color w:val="984806" w:themeColor="accent6" w:themeShade="80"/>
          <w:sz w:val="16"/>
          <w:szCs w:val="16"/>
          <w:lang w:val="en-US"/>
        </w:rPr>
      </w:pPr>
      <w:r w:rsidRPr="007774B2">
        <w:rPr>
          <w:rFonts w:ascii="Arial" w:hAnsi="Arial" w:cs="Arial"/>
          <w:color w:val="984806" w:themeColor="accent6" w:themeShade="80"/>
          <w:sz w:val="16"/>
          <w:szCs w:val="16"/>
          <w:lang w:val="en-US"/>
        </w:rPr>
        <w:t>from</w:t>
      </w:r>
    </w:p>
    <w:p w14:paraId="1B61E452" w14:textId="77777777" w:rsidR="007774B2" w:rsidRPr="007774B2" w:rsidRDefault="007774B2" w:rsidP="002950BC">
      <w:pPr>
        <w:pBdr>
          <w:top w:val="single" w:sz="4" w:space="1" w:color="auto"/>
          <w:left w:val="single" w:sz="4" w:space="4" w:color="auto"/>
          <w:bottom w:val="single" w:sz="4" w:space="1" w:color="auto"/>
          <w:right w:val="single" w:sz="4" w:space="4" w:color="auto"/>
        </w:pBdr>
        <w:ind w:left="1276" w:right="1329"/>
        <w:rPr>
          <w:rFonts w:ascii="Arial" w:hAnsi="Arial" w:cs="Arial"/>
          <w:color w:val="984806" w:themeColor="accent6" w:themeShade="80"/>
          <w:sz w:val="16"/>
          <w:szCs w:val="16"/>
          <w:lang w:val="en-US"/>
        </w:rPr>
      </w:pPr>
      <w:r w:rsidRPr="007774B2">
        <w:rPr>
          <w:rFonts w:ascii="Arial" w:hAnsi="Arial" w:cs="Arial"/>
          <w:color w:val="984806" w:themeColor="accent6" w:themeShade="80"/>
          <w:sz w:val="16"/>
          <w:szCs w:val="16"/>
          <w:lang w:val="en-US"/>
        </w:rPr>
        <w:t xml:space="preserve">    `table_chevres_minute_serveur_v2`</w:t>
      </w:r>
    </w:p>
    <w:p w14:paraId="1580CD4C" w14:textId="77777777" w:rsidR="007774B2" w:rsidRPr="004E793E" w:rsidRDefault="007774B2" w:rsidP="002950BC">
      <w:pPr>
        <w:pBdr>
          <w:top w:val="single" w:sz="4" w:space="1" w:color="auto"/>
          <w:left w:val="single" w:sz="4" w:space="4" w:color="auto"/>
          <w:bottom w:val="single" w:sz="4" w:space="1" w:color="auto"/>
          <w:right w:val="single" w:sz="4" w:space="4" w:color="auto"/>
        </w:pBdr>
        <w:ind w:left="1276" w:right="1329"/>
        <w:rPr>
          <w:rFonts w:ascii="Arial" w:hAnsi="Arial" w:cs="Arial"/>
          <w:color w:val="984806" w:themeColor="accent6" w:themeShade="80"/>
          <w:sz w:val="16"/>
          <w:szCs w:val="16"/>
          <w:lang w:val="en-US"/>
        </w:rPr>
      </w:pPr>
      <w:proofErr w:type="gramStart"/>
      <w:r w:rsidRPr="004E793E">
        <w:rPr>
          <w:rFonts w:ascii="Arial" w:hAnsi="Arial" w:cs="Arial"/>
          <w:color w:val="984806" w:themeColor="accent6" w:themeShade="80"/>
          <w:sz w:val="16"/>
          <w:szCs w:val="16"/>
          <w:lang w:val="en-US"/>
        </w:rPr>
        <w:t>where</w:t>
      </w:r>
      <w:proofErr w:type="gramEnd"/>
    </w:p>
    <w:p w14:paraId="0950963C" w14:textId="77777777" w:rsidR="007774B2" w:rsidRPr="004E793E" w:rsidRDefault="007774B2" w:rsidP="002950BC">
      <w:pPr>
        <w:pBdr>
          <w:top w:val="single" w:sz="4" w:space="1" w:color="auto"/>
          <w:left w:val="single" w:sz="4" w:space="4" w:color="auto"/>
          <w:bottom w:val="single" w:sz="4" w:space="1" w:color="auto"/>
          <w:right w:val="single" w:sz="4" w:space="4" w:color="auto"/>
        </w:pBdr>
        <w:ind w:left="1276" w:right="1329"/>
        <w:rPr>
          <w:rFonts w:ascii="Arial" w:hAnsi="Arial" w:cs="Arial"/>
          <w:color w:val="984806" w:themeColor="accent6" w:themeShade="80"/>
          <w:sz w:val="16"/>
          <w:szCs w:val="16"/>
          <w:lang w:val="en-US"/>
        </w:rPr>
      </w:pPr>
      <w:r w:rsidRPr="004E793E">
        <w:rPr>
          <w:rFonts w:ascii="Arial" w:hAnsi="Arial" w:cs="Arial"/>
          <w:color w:val="984806" w:themeColor="accent6" w:themeShade="80"/>
          <w:sz w:val="16"/>
          <w:szCs w:val="16"/>
          <w:lang w:val="en-US"/>
        </w:rPr>
        <w:t xml:space="preserve">    (`table_chevres_minute_serveur_v2</w:t>
      </w:r>
      <w:proofErr w:type="gramStart"/>
      <w:r w:rsidRPr="004E793E">
        <w:rPr>
          <w:rFonts w:ascii="Arial" w:hAnsi="Arial" w:cs="Arial"/>
          <w:color w:val="984806" w:themeColor="accent6" w:themeShade="80"/>
          <w:sz w:val="16"/>
          <w:szCs w:val="16"/>
          <w:lang w:val="en-US"/>
        </w:rPr>
        <w:t>`.`</w:t>
      </w:r>
      <w:proofErr w:type="gramEnd"/>
      <w:r w:rsidRPr="004E793E">
        <w:rPr>
          <w:rFonts w:ascii="Arial" w:hAnsi="Arial" w:cs="Arial"/>
          <w:color w:val="984806" w:themeColor="accent6" w:themeShade="80"/>
          <w:sz w:val="16"/>
          <w:szCs w:val="16"/>
          <w:lang w:val="en-US"/>
        </w:rPr>
        <w:t xml:space="preserve">timestamp` &gt;= </w:t>
      </w:r>
      <w:proofErr w:type="spellStart"/>
      <w:r w:rsidRPr="004E793E">
        <w:rPr>
          <w:rFonts w:ascii="Arial" w:hAnsi="Arial" w:cs="Arial"/>
          <w:color w:val="984806" w:themeColor="accent6" w:themeShade="80"/>
          <w:sz w:val="16"/>
          <w:szCs w:val="16"/>
          <w:lang w:val="en-US"/>
        </w:rPr>
        <w:t>unix_timestamp</w:t>
      </w:r>
      <w:proofErr w:type="spellEnd"/>
      <w:r w:rsidRPr="004E793E">
        <w:rPr>
          <w:rFonts w:ascii="Arial" w:hAnsi="Arial" w:cs="Arial"/>
          <w:color w:val="984806" w:themeColor="accent6" w:themeShade="80"/>
          <w:sz w:val="16"/>
          <w:szCs w:val="16"/>
          <w:lang w:val="en-US"/>
        </w:rPr>
        <w:t>((now() - interval 2 minute)))</w:t>
      </w:r>
    </w:p>
    <w:p w14:paraId="73A0230E" w14:textId="77777777" w:rsidR="007774B2" w:rsidRPr="007774B2" w:rsidRDefault="007774B2" w:rsidP="002950BC">
      <w:pPr>
        <w:pBdr>
          <w:top w:val="single" w:sz="4" w:space="1" w:color="auto"/>
          <w:left w:val="single" w:sz="4" w:space="4" w:color="auto"/>
          <w:bottom w:val="single" w:sz="4" w:space="1" w:color="auto"/>
          <w:right w:val="single" w:sz="4" w:space="4" w:color="auto"/>
        </w:pBdr>
        <w:ind w:left="1276" w:right="1329"/>
        <w:rPr>
          <w:rFonts w:ascii="Arial" w:hAnsi="Arial" w:cs="Arial"/>
          <w:color w:val="984806" w:themeColor="accent6" w:themeShade="80"/>
          <w:sz w:val="16"/>
          <w:szCs w:val="16"/>
          <w:lang w:val="en-US"/>
        </w:rPr>
      </w:pPr>
      <w:r w:rsidRPr="007774B2">
        <w:rPr>
          <w:rFonts w:ascii="Arial" w:hAnsi="Arial" w:cs="Arial"/>
          <w:color w:val="984806" w:themeColor="accent6" w:themeShade="80"/>
          <w:sz w:val="16"/>
          <w:szCs w:val="16"/>
          <w:lang w:val="en-US"/>
        </w:rPr>
        <w:t>order by</w:t>
      </w:r>
    </w:p>
    <w:p w14:paraId="616DD72E" w14:textId="77777777" w:rsidR="007774B2" w:rsidRPr="000340E1" w:rsidRDefault="007774B2" w:rsidP="002950BC">
      <w:pPr>
        <w:pBdr>
          <w:top w:val="single" w:sz="4" w:space="1" w:color="auto"/>
          <w:left w:val="single" w:sz="4" w:space="4" w:color="auto"/>
          <w:bottom w:val="single" w:sz="4" w:space="1" w:color="auto"/>
          <w:right w:val="single" w:sz="4" w:space="4" w:color="auto"/>
        </w:pBdr>
        <w:ind w:left="1276" w:right="1329"/>
        <w:rPr>
          <w:rFonts w:ascii="Arial" w:hAnsi="Arial" w:cs="Arial"/>
          <w:color w:val="984806" w:themeColor="accent6" w:themeShade="80"/>
          <w:sz w:val="16"/>
          <w:szCs w:val="16"/>
        </w:rPr>
      </w:pPr>
      <w:r w:rsidRPr="007774B2">
        <w:rPr>
          <w:rFonts w:ascii="Arial" w:hAnsi="Arial" w:cs="Arial"/>
          <w:color w:val="984806" w:themeColor="accent6" w:themeShade="80"/>
          <w:sz w:val="16"/>
          <w:szCs w:val="16"/>
          <w:lang w:val="en-US"/>
        </w:rPr>
        <w:t xml:space="preserve">    </w:t>
      </w:r>
      <w:r w:rsidRPr="000340E1">
        <w:rPr>
          <w:rFonts w:ascii="Arial" w:hAnsi="Arial" w:cs="Arial"/>
          <w:color w:val="984806" w:themeColor="accent6" w:themeShade="80"/>
          <w:sz w:val="16"/>
          <w:szCs w:val="16"/>
        </w:rPr>
        <w:t>`table_chevres_minute_serveur_v2</w:t>
      </w:r>
      <w:proofErr w:type="gramStart"/>
      <w:r w:rsidRPr="000340E1">
        <w:rPr>
          <w:rFonts w:ascii="Arial" w:hAnsi="Arial" w:cs="Arial"/>
          <w:color w:val="984806" w:themeColor="accent6" w:themeShade="80"/>
          <w:sz w:val="16"/>
          <w:szCs w:val="16"/>
        </w:rPr>
        <w:t>`.`</w:t>
      </w:r>
      <w:proofErr w:type="gramEnd"/>
      <w:r w:rsidRPr="000340E1">
        <w:rPr>
          <w:rFonts w:ascii="Arial" w:hAnsi="Arial" w:cs="Arial"/>
          <w:color w:val="984806" w:themeColor="accent6" w:themeShade="80"/>
          <w:sz w:val="16"/>
          <w:szCs w:val="16"/>
        </w:rPr>
        <w:t>timestamp`,</w:t>
      </w:r>
    </w:p>
    <w:p w14:paraId="4DE4ECBB" w14:textId="77777777" w:rsidR="007774B2" w:rsidRPr="000340E1" w:rsidRDefault="007774B2" w:rsidP="002950BC">
      <w:pPr>
        <w:pBdr>
          <w:top w:val="single" w:sz="4" w:space="1" w:color="auto"/>
          <w:left w:val="single" w:sz="4" w:space="4" w:color="auto"/>
          <w:bottom w:val="single" w:sz="4" w:space="1" w:color="auto"/>
          <w:right w:val="single" w:sz="4" w:space="4" w:color="auto"/>
        </w:pBdr>
        <w:ind w:left="1276" w:right="1329"/>
        <w:rPr>
          <w:rFonts w:ascii="Arial" w:hAnsi="Arial" w:cs="Arial"/>
          <w:color w:val="984806" w:themeColor="accent6" w:themeShade="80"/>
          <w:sz w:val="16"/>
          <w:szCs w:val="16"/>
        </w:rPr>
      </w:pPr>
      <w:r w:rsidRPr="000340E1">
        <w:rPr>
          <w:rFonts w:ascii="Arial" w:hAnsi="Arial" w:cs="Arial"/>
          <w:color w:val="984806" w:themeColor="accent6" w:themeShade="80"/>
          <w:sz w:val="16"/>
          <w:szCs w:val="16"/>
        </w:rPr>
        <w:t xml:space="preserve">    `table_chevres_minute_serveur_v2</w:t>
      </w:r>
      <w:proofErr w:type="gramStart"/>
      <w:r w:rsidRPr="000340E1">
        <w:rPr>
          <w:rFonts w:ascii="Arial" w:hAnsi="Arial" w:cs="Arial"/>
          <w:color w:val="984806" w:themeColor="accent6" w:themeShade="80"/>
          <w:sz w:val="16"/>
          <w:szCs w:val="16"/>
        </w:rPr>
        <w:t>`.`</w:t>
      </w:r>
      <w:proofErr w:type="gramEnd"/>
      <w:r w:rsidRPr="000340E1">
        <w:rPr>
          <w:rFonts w:ascii="Arial" w:hAnsi="Arial" w:cs="Arial"/>
          <w:color w:val="984806" w:themeColor="accent6" w:themeShade="80"/>
          <w:sz w:val="16"/>
          <w:szCs w:val="16"/>
        </w:rPr>
        <w:t xml:space="preserve">source` </w:t>
      </w:r>
      <w:proofErr w:type="spellStart"/>
      <w:r w:rsidRPr="000340E1">
        <w:rPr>
          <w:rFonts w:ascii="Arial" w:hAnsi="Arial" w:cs="Arial"/>
          <w:color w:val="984806" w:themeColor="accent6" w:themeShade="80"/>
          <w:sz w:val="16"/>
          <w:szCs w:val="16"/>
        </w:rPr>
        <w:t>desc</w:t>
      </w:r>
      <w:proofErr w:type="spellEnd"/>
    </w:p>
    <w:p w14:paraId="625AA6C9" w14:textId="77777777" w:rsidR="007774B2" w:rsidRDefault="007774B2" w:rsidP="002950BC">
      <w:pPr>
        <w:pBdr>
          <w:top w:val="single" w:sz="4" w:space="1" w:color="auto"/>
          <w:left w:val="single" w:sz="4" w:space="4" w:color="auto"/>
          <w:bottom w:val="single" w:sz="4" w:space="1" w:color="auto"/>
          <w:right w:val="single" w:sz="4" w:space="4" w:color="auto"/>
        </w:pBdr>
        <w:ind w:left="1276" w:right="1329"/>
        <w:rPr>
          <w:rFonts w:ascii="Arial" w:hAnsi="Arial" w:cs="Arial"/>
          <w:color w:val="984806" w:themeColor="accent6" w:themeShade="80"/>
          <w:sz w:val="16"/>
          <w:szCs w:val="16"/>
        </w:rPr>
      </w:pPr>
      <w:proofErr w:type="spellStart"/>
      <w:proofErr w:type="gramStart"/>
      <w:r w:rsidRPr="000340E1">
        <w:rPr>
          <w:rFonts w:ascii="Arial" w:hAnsi="Arial" w:cs="Arial"/>
          <w:color w:val="984806" w:themeColor="accent6" w:themeShade="80"/>
          <w:sz w:val="16"/>
          <w:szCs w:val="16"/>
        </w:rPr>
        <w:t>limit</w:t>
      </w:r>
      <w:proofErr w:type="spellEnd"/>
      <w:proofErr w:type="gramEnd"/>
      <w:r w:rsidRPr="000340E1">
        <w:rPr>
          <w:rFonts w:ascii="Arial" w:hAnsi="Arial" w:cs="Arial"/>
          <w:color w:val="984806" w:themeColor="accent6" w:themeShade="80"/>
          <w:sz w:val="16"/>
          <w:szCs w:val="16"/>
        </w:rPr>
        <w:t xml:space="preserve"> 4;</w:t>
      </w:r>
    </w:p>
    <w:p w14:paraId="31645D80" w14:textId="77777777" w:rsidR="002950BC" w:rsidRPr="002950BC" w:rsidRDefault="002950BC" w:rsidP="002950BC">
      <w:pPr>
        <w:ind w:right="1329"/>
      </w:pPr>
    </w:p>
    <w:p w14:paraId="4ABD5997" w14:textId="77777777" w:rsidR="007774B2" w:rsidRPr="00BE236C" w:rsidRDefault="007774B2" w:rsidP="002950BC">
      <w:pPr>
        <w:pStyle w:val="Paragraphedeliste"/>
        <w:numPr>
          <w:ilvl w:val="0"/>
          <w:numId w:val="39"/>
        </w:numPr>
        <w:spacing w:after="240"/>
        <w:ind w:left="567"/>
        <w:rPr>
          <w:b/>
          <w:bCs/>
        </w:rPr>
      </w:pPr>
      <w:r w:rsidRPr="00BE236C">
        <w:rPr>
          <w:b/>
          <w:bCs/>
        </w:rPr>
        <w:t>Vue d’agrégation de données sur la dernière journée :</w:t>
      </w:r>
    </w:p>
    <w:p w14:paraId="5D22D743"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lang w:val="en-US"/>
        </w:rPr>
      </w:pPr>
      <w:r w:rsidRPr="001C2446">
        <w:rPr>
          <w:rFonts w:ascii="Arial" w:hAnsi="Arial" w:cs="Arial"/>
          <w:color w:val="984806" w:themeColor="accent6" w:themeShade="80"/>
          <w:sz w:val="16"/>
          <w:szCs w:val="16"/>
          <w:lang w:val="en-US"/>
        </w:rPr>
        <w:t>CREATE OR REPLACE</w:t>
      </w:r>
    </w:p>
    <w:p w14:paraId="1CA90447"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lang w:val="en-US"/>
        </w:rPr>
      </w:pPr>
      <w:r w:rsidRPr="001C2446">
        <w:rPr>
          <w:rFonts w:ascii="Arial" w:hAnsi="Arial" w:cs="Arial"/>
          <w:color w:val="984806" w:themeColor="accent6" w:themeShade="80"/>
          <w:sz w:val="16"/>
          <w:szCs w:val="16"/>
          <w:lang w:val="en-US"/>
        </w:rPr>
        <w:t>ALGORITHM = UNDEFINED VIEW `</w:t>
      </w:r>
      <w:proofErr w:type="spellStart"/>
      <w:r w:rsidRPr="001C2446">
        <w:rPr>
          <w:rFonts w:ascii="Arial" w:hAnsi="Arial" w:cs="Arial"/>
          <w:color w:val="984806" w:themeColor="accent6" w:themeShade="80"/>
          <w:sz w:val="16"/>
          <w:szCs w:val="16"/>
          <w:lang w:val="en-US"/>
        </w:rPr>
        <w:t>vue_chevre_derniere_jour_last</w:t>
      </w:r>
      <w:proofErr w:type="spellEnd"/>
      <w:r w:rsidRPr="001C2446">
        <w:rPr>
          <w:rFonts w:ascii="Arial" w:hAnsi="Arial" w:cs="Arial"/>
          <w:color w:val="984806" w:themeColor="accent6" w:themeShade="80"/>
          <w:sz w:val="16"/>
          <w:szCs w:val="16"/>
          <w:lang w:val="en-US"/>
        </w:rPr>
        <w:t>` AS</w:t>
      </w:r>
    </w:p>
    <w:p w14:paraId="1B15D097"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00B050"/>
          <w:sz w:val="16"/>
          <w:szCs w:val="16"/>
        </w:rPr>
      </w:pPr>
      <w:r w:rsidRPr="001C2446">
        <w:rPr>
          <w:rFonts w:ascii="Arial" w:hAnsi="Arial" w:cs="Arial"/>
          <w:color w:val="00B050"/>
          <w:sz w:val="16"/>
          <w:szCs w:val="16"/>
        </w:rPr>
        <w:t>-- Création ou remplacement d'une vue nommée `</w:t>
      </w:r>
      <w:proofErr w:type="spellStart"/>
      <w:r w:rsidRPr="001C2446">
        <w:rPr>
          <w:rFonts w:ascii="Arial" w:hAnsi="Arial" w:cs="Arial"/>
          <w:color w:val="00B050"/>
          <w:sz w:val="16"/>
          <w:szCs w:val="16"/>
        </w:rPr>
        <w:t>vue_chevre_derniere_jour_last</w:t>
      </w:r>
      <w:proofErr w:type="spellEnd"/>
      <w:r w:rsidRPr="001C2446">
        <w:rPr>
          <w:rFonts w:ascii="Arial" w:hAnsi="Arial" w:cs="Arial"/>
          <w:color w:val="00B050"/>
          <w:sz w:val="16"/>
          <w:szCs w:val="16"/>
        </w:rPr>
        <w:t>`</w:t>
      </w:r>
    </w:p>
    <w:p w14:paraId="2EEFFE8F"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00B050"/>
          <w:sz w:val="16"/>
          <w:szCs w:val="16"/>
        </w:rPr>
      </w:pPr>
      <w:r w:rsidRPr="001C2446">
        <w:rPr>
          <w:rFonts w:ascii="Arial" w:hAnsi="Arial" w:cs="Arial"/>
          <w:color w:val="00B050"/>
          <w:sz w:val="16"/>
          <w:szCs w:val="16"/>
        </w:rPr>
        <w:t>-- La vue agrège les données de la table `table_chevres_minute_serveur_v2` sur les 24 dernières heures (1 jour)</w:t>
      </w:r>
    </w:p>
    <w:p w14:paraId="48057549"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p>
    <w:p w14:paraId="14715A59"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SELECT</w:t>
      </w:r>
    </w:p>
    <w:p w14:paraId="5BA3C03A"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lastRenderedPageBreak/>
        <w:t xml:space="preserve">    </w:t>
      </w:r>
      <w:r w:rsidRPr="001C2446">
        <w:rPr>
          <w:rFonts w:ascii="Arial" w:hAnsi="Arial" w:cs="Arial"/>
          <w:color w:val="00B050"/>
          <w:sz w:val="16"/>
          <w:szCs w:val="16"/>
        </w:rPr>
        <w:t>-- Formate le timestamp en segment de 5 minutes</w:t>
      </w:r>
    </w:p>
    <w:p w14:paraId="34125E3E"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lang w:val="en-US"/>
        </w:rPr>
      </w:pPr>
      <w:r w:rsidRPr="001C2446">
        <w:rPr>
          <w:rFonts w:ascii="Arial" w:hAnsi="Arial" w:cs="Arial"/>
          <w:color w:val="984806" w:themeColor="accent6" w:themeShade="80"/>
          <w:sz w:val="16"/>
          <w:szCs w:val="16"/>
        </w:rPr>
        <w:t xml:space="preserve">    </w:t>
      </w:r>
      <w:r w:rsidRPr="001C2446">
        <w:rPr>
          <w:rFonts w:ascii="Arial" w:hAnsi="Arial" w:cs="Arial"/>
          <w:color w:val="984806" w:themeColor="accent6" w:themeShade="80"/>
          <w:sz w:val="16"/>
          <w:szCs w:val="16"/>
          <w:lang w:val="en-US"/>
        </w:rPr>
        <w:t>date_format(from_unixtime((floor((unix_timestamp(from_unixtime(`t1</w:t>
      </w:r>
      <w:proofErr w:type="gramStart"/>
      <w:r w:rsidRPr="001C2446">
        <w:rPr>
          <w:rFonts w:ascii="Arial" w:hAnsi="Arial" w:cs="Arial"/>
          <w:color w:val="984806" w:themeColor="accent6" w:themeShade="80"/>
          <w:sz w:val="16"/>
          <w:szCs w:val="16"/>
          <w:lang w:val="en-US"/>
        </w:rPr>
        <w:t>`.`</w:t>
      </w:r>
      <w:proofErr w:type="gramEnd"/>
      <w:r w:rsidRPr="001C2446">
        <w:rPr>
          <w:rFonts w:ascii="Arial" w:hAnsi="Arial" w:cs="Arial"/>
          <w:color w:val="984806" w:themeColor="accent6" w:themeShade="80"/>
          <w:sz w:val="16"/>
          <w:szCs w:val="16"/>
          <w:lang w:val="en-US"/>
        </w:rPr>
        <w:t>timestamp`)) / 300)) * 300)), '%Y-%m-%d %H:%</w:t>
      </w:r>
      <w:proofErr w:type="spellStart"/>
      <w:r w:rsidRPr="001C2446">
        <w:rPr>
          <w:rFonts w:ascii="Arial" w:hAnsi="Arial" w:cs="Arial"/>
          <w:color w:val="984806" w:themeColor="accent6" w:themeShade="80"/>
          <w:sz w:val="16"/>
          <w:szCs w:val="16"/>
          <w:lang w:val="en-US"/>
        </w:rPr>
        <w:t>i</w:t>
      </w:r>
      <w:proofErr w:type="spellEnd"/>
      <w:r w:rsidRPr="001C2446">
        <w:rPr>
          <w:rFonts w:ascii="Arial" w:hAnsi="Arial" w:cs="Arial"/>
          <w:color w:val="984806" w:themeColor="accent6" w:themeShade="80"/>
          <w:sz w:val="16"/>
          <w:szCs w:val="16"/>
          <w:lang w:val="en-US"/>
        </w:rPr>
        <w:t>') AS `timestamp`,</w:t>
      </w:r>
    </w:p>
    <w:p w14:paraId="3FB63CF3"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7774B2">
        <w:rPr>
          <w:rFonts w:ascii="Arial" w:hAnsi="Arial" w:cs="Arial"/>
          <w:color w:val="984806" w:themeColor="accent6" w:themeShade="80"/>
          <w:sz w:val="16"/>
          <w:szCs w:val="16"/>
          <w:lang w:val="en-US"/>
        </w:rPr>
        <w:t xml:space="preserve">    </w:t>
      </w:r>
      <w:r w:rsidRPr="001C2446">
        <w:rPr>
          <w:rFonts w:ascii="Arial" w:hAnsi="Arial" w:cs="Arial"/>
          <w:color w:val="984806" w:themeColor="accent6" w:themeShade="80"/>
          <w:sz w:val="16"/>
          <w:szCs w:val="16"/>
        </w:rPr>
        <w:t>`t1</w:t>
      </w:r>
      <w:proofErr w:type="gramStart"/>
      <w:r w:rsidRPr="001C2446">
        <w:rPr>
          <w:rFonts w:ascii="Arial" w:hAnsi="Arial" w:cs="Arial"/>
          <w:color w:val="984806" w:themeColor="accent6" w:themeShade="80"/>
          <w:sz w:val="16"/>
          <w:szCs w:val="16"/>
        </w:rPr>
        <w:t>`.`</w:t>
      </w:r>
      <w:proofErr w:type="gramEnd"/>
      <w:r w:rsidRPr="001C2446">
        <w:rPr>
          <w:rFonts w:ascii="Arial" w:hAnsi="Arial" w:cs="Arial"/>
          <w:color w:val="984806" w:themeColor="accent6" w:themeShade="80"/>
          <w:sz w:val="16"/>
          <w:szCs w:val="16"/>
        </w:rPr>
        <w:t>source` AS `source`,  -- Identifiant de la source</w:t>
      </w:r>
    </w:p>
    <w:p w14:paraId="4D4D1A9B"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 xml:space="preserve">    </w:t>
      </w:r>
      <w:proofErr w:type="gramStart"/>
      <w:r w:rsidRPr="001C2446">
        <w:rPr>
          <w:rFonts w:ascii="Arial" w:hAnsi="Arial" w:cs="Arial"/>
          <w:color w:val="984806" w:themeColor="accent6" w:themeShade="80"/>
          <w:sz w:val="16"/>
          <w:szCs w:val="16"/>
        </w:rPr>
        <w:t>round</w:t>
      </w:r>
      <w:proofErr w:type="gramEnd"/>
      <w:r w:rsidRPr="001C2446">
        <w:rPr>
          <w:rFonts w:ascii="Arial" w:hAnsi="Arial" w:cs="Arial"/>
          <w:color w:val="984806" w:themeColor="accent6" w:themeShade="80"/>
          <w:sz w:val="16"/>
          <w:szCs w:val="16"/>
        </w:rPr>
        <w:t>(</w:t>
      </w:r>
      <w:proofErr w:type="spellStart"/>
      <w:r w:rsidRPr="001C2446">
        <w:rPr>
          <w:rFonts w:ascii="Arial" w:hAnsi="Arial" w:cs="Arial"/>
          <w:color w:val="984806" w:themeColor="accent6" w:themeShade="80"/>
          <w:sz w:val="16"/>
          <w:szCs w:val="16"/>
        </w:rPr>
        <w:t>sum</w:t>
      </w:r>
      <w:proofErr w:type="spellEnd"/>
      <w:r w:rsidRPr="001C2446">
        <w:rPr>
          <w:rFonts w:ascii="Arial" w:hAnsi="Arial" w:cs="Arial"/>
          <w:color w:val="984806" w:themeColor="accent6" w:themeShade="80"/>
          <w:sz w:val="16"/>
          <w:szCs w:val="16"/>
        </w:rPr>
        <w:t xml:space="preserve">(`t1`.`total`), 3) AS `total`,  </w:t>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sidRPr="001C2446">
        <w:rPr>
          <w:rFonts w:ascii="Arial" w:hAnsi="Arial" w:cs="Arial"/>
          <w:color w:val="00B050"/>
          <w:sz w:val="16"/>
          <w:szCs w:val="16"/>
        </w:rPr>
        <w:t>-- Somme totale des valeurs `total`, arrondie à 3 décimales</w:t>
      </w:r>
    </w:p>
    <w:p w14:paraId="22028E78"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00B050"/>
          <w:sz w:val="16"/>
          <w:szCs w:val="16"/>
        </w:rPr>
      </w:pPr>
      <w:r w:rsidRPr="001C2446">
        <w:rPr>
          <w:rFonts w:ascii="Arial" w:hAnsi="Arial" w:cs="Arial"/>
          <w:color w:val="984806" w:themeColor="accent6" w:themeShade="80"/>
          <w:sz w:val="16"/>
          <w:szCs w:val="16"/>
        </w:rPr>
        <w:t xml:space="preserve">    </w:t>
      </w:r>
      <w:proofErr w:type="gramStart"/>
      <w:r w:rsidRPr="001C2446">
        <w:rPr>
          <w:rFonts w:ascii="Arial" w:hAnsi="Arial" w:cs="Arial"/>
          <w:color w:val="984806" w:themeColor="accent6" w:themeShade="80"/>
          <w:sz w:val="16"/>
          <w:szCs w:val="16"/>
        </w:rPr>
        <w:t>round</w:t>
      </w:r>
      <w:proofErr w:type="gramEnd"/>
      <w:r w:rsidRPr="001C2446">
        <w:rPr>
          <w:rFonts w:ascii="Arial" w:hAnsi="Arial" w:cs="Arial"/>
          <w:color w:val="984806" w:themeColor="accent6" w:themeShade="80"/>
          <w:sz w:val="16"/>
          <w:szCs w:val="16"/>
        </w:rPr>
        <w:t>(</w:t>
      </w:r>
      <w:proofErr w:type="spellStart"/>
      <w:r w:rsidRPr="001C2446">
        <w:rPr>
          <w:rFonts w:ascii="Arial" w:hAnsi="Arial" w:cs="Arial"/>
          <w:color w:val="984806" w:themeColor="accent6" w:themeShade="80"/>
          <w:sz w:val="16"/>
          <w:szCs w:val="16"/>
        </w:rPr>
        <w:t>sum</w:t>
      </w:r>
      <w:proofErr w:type="spellEnd"/>
      <w:r w:rsidRPr="001C2446">
        <w:rPr>
          <w:rFonts w:ascii="Arial" w:hAnsi="Arial" w:cs="Arial"/>
          <w:color w:val="984806" w:themeColor="accent6" w:themeShade="80"/>
          <w:sz w:val="16"/>
          <w:szCs w:val="16"/>
        </w:rPr>
        <w:t xml:space="preserve">(`t1`.`couche`), 3) AS `couche`,  </w:t>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sidRPr="001C2446">
        <w:rPr>
          <w:rFonts w:ascii="Arial" w:hAnsi="Arial" w:cs="Arial"/>
          <w:color w:val="00B050"/>
          <w:sz w:val="16"/>
          <w:szCs w:val="16"/>
        </w:rPr>
        <w:t>-- Somme des valeurs `couche`, arrondie à 3 décimales</w:t>
      </w:r>
    </w:p>
    <w:p w14:paraId="5720431F"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00B050"/>
          <w:sz w:val="16"/>
          <w:szCs w:val="16"/>
        </w:rPr>
      </w:pPr>
      <w:r w:rsidRPr="001C2446">
        <w:rPr>
          <w:rFonts w:ascii="Arial" w:hAnsi="Arial" w:cs="Arial"/>
          <w:color w:val="984806" w:themeColor="accent6" w:themeShade="80"/>
          <w:sz w:val="16"/>
          <w:szCs w:val="16"/>
        </w:rPr>
        <w:t xml:space="preserve">    </w:t>
      </w:r>
      <w:proofErr w:type="gramStart"/>
      <w:r w:rsidRPr="001C2446">
        <w:rPr>
          <w:rFonts w:ascii="Arial" w:hAnsi="Arial" w:cs="Arial"/>
          <w:color w:val="984806" w:themeColor="accent6" w:themeShade="80"/>
          <w:sz w:val="16"/>
          <w:szCs w:val="16"/>
        </w:rPr>
        <w:t>round</w:t>
      </w:r>
      <w:proofErr w:type="gramEnd"/>
      <w:r w:rsidRPr="001C2446">
        <w:rPr>
          <w:rFonts w:ascii="Arial" w:hAnsi="Arial" w:cs="Arial"/>
          <w:color w:val="984806" w:themeColor="accent6" w:themeShade="80"/>
          <w:sz w:val="16"/>
          <w:szCs w:val="16"/>
        </w:rPr>
        <w:t>(</w:t>
      </w:r>
      <w:proofErr w:type="spellStart"/>
      <w:r w:rsidRPr="001C2446">
        <w:rPr>
          <w:rFonts w:ascii="Arial" w:hAnsi="Arial" w:cs="Arial"/>
          <w:color w:val="984806" w:themeColor="accent6" w:themeShade="80"/>
          <w:sz w:val="16"/>
          <w:szCs w:val="16"/>
        </w:rPr>
        <w:t>sum</w:t>
      </w:r>
      <w:proofErr w:type="spellEnd"/>
      <w:r w:rsidRPr="001C2446">
        <w:rPr>
          <w:rFonts w:ascii="Arial" w:hAnsi="Arial" w:cs="Arial"/>
          <w:color w:val="984806" w:themeColor="accent6" w:themeShade="80"/>
          <w:sz w:val="16"/>
          <w:szCs w:val="16"/>
        </w:rPr>
        <w:t xml:space="preserve">(`t1`.`debout`), 3) AS `debout`,  </w:t>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sidRPr="001C2446">
        <w:rPr>
          <w:rFonts w:ascii="Arial" w:hAnsi="Arial" w:cs="Arial"/>
          <w:color w:val="00B050"/>
          <w:sz w:val="16"/>
          <w:szCs w:val="16"/>
        </w:rPr>
        <w:t>-- Somme des valeurs `debout`, arrondie à 3 décimales</w:t>
      </w:r>
    </w:p>
    <w:p w14:paraId="0BBBD894"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00B050"/>
          <w:sz w:val="16"/>
          <w:szCs w:val="16"/>
        </w:rPr>
      </w:pPr>
      <w:r w:rsidRPr="001C2446">
        <w:rPr>
          <w:rFonts w:ascii="Arial" w:hAnsi="Arial" w:cs="Arial"/>
          <w:color w:val="984806" w:themeColor="accent6" w:themeShade="80"/>
          <w:sz w:val="16"/>
          <w:szCs w:val="16"/>
        </w:rPr>
        <w:t xml:space="preserve">    </w:t>
      </w:r>
      <w:proofErr w:type="gramStart"/>
      <w:r w:rsidRPr="001C2446">
        <w:rPr>
          <w:rFonts w:ascii="Arial" w:hAnsi="Arial" w:cs="Arial"/>
          <w:color w:val="984806" w:themeColor="accent6" w:themeShade="80"/>
          <w:sz w:val="16"/>
          <w:szCs w:val="16"/>
        </w:rPr>
        <w:t>max</w:t>
      </w:r>
      <w:proofErr w:type="gramEnd"/>
      <w:r w:rsidRPr="001C2446">
        <w:rPr>
          <w:rFonts w:ascii="Arial" w:hAnsi="Arial" w:cs="Arial"/>
          <w:color w:val="984806" w:themeColor="accent6" w:themeShade="80"/>
          <w:sz w:val="16"/>
          <w:szCs w:val="16"/>
        </w:rPr>
        <w:t>(`t1`.`max_total`) AS `</w:t>
      </w:r>
      <w:proofErr w:type="spellStart"/>
      <w:r w:rsidRPr="001C2446">
        <w:rPr>
          <w:rFonts w:ascii="Arial" w:hAnsi="Arial" w:cs="Arial"/>
          <w:color w:val="984806" w:themeColor="accent6" w:themeShade="80"/>
          <w:sz w:val="16"/>
          <w:szCs w:val="16"/>
        </w:rPr>
        <w:t>max_total</w:t>
      </w:r>
      <w:proofErr w:type="spellEnd"/>
      <w:r w:rsidRPr="001C2446">
        <w:rPr>
          <w:rFonts w:ascii="Arial" w:hAnsi="Arial" w:cs="Arial"/>
          <w:color w:val="984806" w:themeColor="accent6" w:themeShade="80"/>
          <w:sz w:val="16"/>
          <w:szCs w:val="16"/>
        </w:rPr>
        <w:t xml:space="preserve">`,  </w:t>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sidRPr="001C2446">
        <w:rPr>
          <w:rFonts w:ascii="Arial" w:hAnsi="Arial" w:cs="Arial"/>
          <w:color w:val="00B050"/>
          <w:sz w:val="16"/>
          <w:szCs w:val="16"/>
        </w:rPr>
        <w:t>-- Valeur maximale de `</w:t>
      </w:r>
      <w:proofErr w:type="spellStart"/>
      <w:r w:rsidRPr="001C2446">
        <w:rPr>
          <w:rFonts w:ascii="Arial" w:hAnsi="Arial" w:cs="Arial"/>
          <w:color w:val="00B050"/>
          <w:sz w:val="16"/>
          <w:szCs w:val="16"/>
        </w:rPr>
        <w:t>max_total</w:t>
      </w:r>
      <w:proofErr w:type="spellEnd"/>
      <w:r w:rsidRPr="001C2446">
        <w:rPr>
          <w:rFonts w:ascii="Arial" w:hAnsi="Arial" w:cs="Arial"/>
          <w:color w:val="00B050"/>
          <w:sz w:val="16"/>
          <w:szCs w:val="16"/>
        </w:rPr>
        <w:t>`</w:t>
      </w:r>
    </w:p>
    <w:p w14:paraId="407050DA"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00B050"/>
          <w:sz w:val="16"/>
          <w:szCs w:val="16"/>
        </w:rPr>
      </w:pPr>
      <w:r w:rsidRPr="001C2446">
        <w:rPr>
          <w:rFonts w:ascii="Arial" w:hAnsi="Arial" w:cs="Arial"/>
          <w:color w:val="984806" w:themeColor="accent6" w:themeShade="80"/>
          <w:sz w:val="16"/>
          <w:szCs w:val="16"/>
        </w:rPr>
        <w:t xml:space="preserve">    </w:t>
      </w:r>
      <w:proofErr w:type="gramStart"/>
      <w:r w:rsidRPr="001C2446">
        <w:rPr>
          <w:rFonts w:ascii="Arial" w:hAnsi="Arial" w:cs="Arial"/>
          <w:color w:val="984806" w:themeColor="accent6" w:themeShade="80"/>
          <w:sz w:val="16"/>
          <w:szCs w:val="16"/>
        </w:rPr>
        <w:t>max</w:t>
      </w:r>
      <w:proofErr w:type="gramEnd"/>
      <w:r w:rsidRPr="001C2446">
        <w:rPr>
          <w:rFonts w:ascii="Arial" w:hAnsi="Arial" w:cs="Arial"/>
          <w:color w:val="984806" w:themeColor="accent6" w:themeShade="80"/>
          <w:sz w:val="16"/>
          <w:szCs w:val="16"/>
        </w:rPr>
        <w:t>(`t1`.`max_couche`) AS `</w:t>
      </w:r>
      <w:proofErr w:type="spellStart"/>
      <w:r w:rsidRPr="001C2446">
        <w:rPr>
          <w:rFonts w:ascii="Arial" w:hAnsi="Arial" w:cs="Arial"/>
          <w:color w:val="984806" w:themeColor="accent6" w:themeShade="80"/>
          <w:sz w:val="16"/>
          <w:szCs w:val="16"/>
        </w:rPr>
        <w:t>max_couche</w:t>
      </w:r>
      <w:proofErr w:type="spellEnd"/>
      <w:r w:rsidRPr="001C2446">
        <w:rPr>
          <w:rFonts w:ascii="Arial" w:hAnsi="Arial" w:cs="Arial"/>
          <w:color w:val="984806" w:themeColor="accent6" w:themeShade="80"/>
          <w:sz w:val="16"/>
          <w:szCs w:val="16"/>
        </w:rPr>
        <w:t xml:space="preserve">`,  </w:t>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sidRPr="001C2446">
        <w:rPr>
          <w:rFonts w:ascii="Arial" w:hAnsi="Arial" w:cs="Arial"/>
          <w:color w:val="00B050"/>
          <w:sz w:val="16"/>
          <w:szCs w:val="16"/>
        </w:rPr>
        <w:t>-- Valeur maximale de `</w:t>
      </w:r>
      <w:proofErr w:type="spellStart"/>
      <w:r w:rsidRPr="001C2446">
        <w:rPr>
          <w:rFonts w:ascii="Arial" w:hAnsi="Arial" w:cs="Arial"/>
          <w:color w:val="00B050"/>
          <w:sz w:val="16"/>
          <w:szCs w:val="16"/>
        </w:rPr>
        <w:t>max_couche</w:t>
      </w:r>
      <w:proofErr w:type="spellEnd"/>
      <w:r w:rsidRPr="001C2446">
        <w:rPr>
          <w:rFonts w:ascii="Arial" w:hAnsi="Arial" w:cs="Arial"/>
          <w:color w:val="00B050"/>
          <w:sz w:val="16"/>
          <w:szCs w:val="16"/>
        </w:rPr>
        <w:t>`</w:t>
      </w:r>
    </w:p>
    <w:p w14:paraId="2FDA7FAE"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00B050"/>
          <w:sz w:val="16"/>
          <w:szCs w:val="16"/>
        </w:rPr>
      </w:pPr>
      <w:r w:rsidRPr="001C2446">
        <w:rPr>
          <w:rFonts w:ascii="Arial" w:hAnsi="Arial" w:cs="Arial"/>
          <w:color w:val="984806" w:themeColor="accent6" w:themeShade="80"/>
          <w:sz w:val="16"/>
          <w:szCs w:val="16"/>
        </w:rPr>
        <w:t xml:space="preserve">    </w:t>
      </w:r>
      <w:proofErr w:type="gramStart"/>
      <w:r w:rsidRPr="001C2446">
        <w:rPr>
          <w:rFonts w:ascii="Arial" w:hAnsi="Arial" w:cs="Arial"/>
          <w:color w:val="984806" w:themeColor="accent6" w:themeShade="80"/>
          <w:sz w:val="16"/>
          <w:szCs w:val="16"/>
        </w:rPr>
        <w:t>max</w:t>
      </w:r>
      <w:proofErr w:type="gramEnd"/>
      <w:r w:rsidRPr="001C2446">
        <w:rPr>
          <w:rFonts w:ascii="Arial" w:hAnsi="Arial" w:cs="Arial"/>
          <w:color w:val="984806" w:themeColor="accent6" w:themeShade="80"/>
          <w:sz w:val="16"/>
          <w:szCs w:val="16"/>
        </w:rPr>
        <w:t>(`t1`.`max_debout`) AS `</w:t>
      </w:r>
      <w:proofErr w:type="spellStart"/>
      <w:r w:rsidRPr="001C2446">
        <w:rPr>
          <w:rFonts w:ascii="Arial" w:hAnsi="Arial" w:cs="Arial"/>
          <w:color w:val="984806" w:themeColor="accent6" w:themeShade="80"/>
          <w:sz w:val="16"/>
          <w:szCs w:val="16"/>
        </w:rPr>
        <w:t>max_debout</w:t>
      </w:r>
      <w:proofErr w:type="spellEnd"/>
      <w:r w:rsidRPr="001C2446">
        <w:rPr>
          <w:rFonts w:ascii="Arial" w:hAnsi="Arial" w:cs="Arial"/>
          <w:color w:val="984806" w:themeColor="accent6" w:themeShade="80"/>
          <w:sz w:val="16"/>
          <w:szCs w:val="16"/>
        </w:rPr>
        <w:t xml:space="preserve">`,  </w:t>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sidRPr="001C2446">
        <w:rPr>
          <w:rFonts w:ascii="Arial" w:hAnsi="Arial" w:cs="Arial"/>
          <w:color w:val="00B050"/>
          <w:sz w:val="16"/>
          <w:szCs w:val="16"/>
        </w:rPr>
        <w:t>-- Valeur maximale de `</w:t>
      </w:r>
      <w:proofErr w:type="spellStart"/>
      <w:r w:rsidRPr="001C2446">
        <w:rPr>
          <w:rFonts w:ascii="Arial" w:hAnsi="Arial" w:cs="Arial"/>
          <w:color w:val="00B050"/>
          <w:sz w:val="16"/>
          <w:szCs w:val="16"/>
        </w:rPr>
        <w:t>max_debout</w:t>
      </w:r>
      <w:proofErr w:type="spellEnd"/>
      <w:r w:rsidRPr="001C2446">
        <w:rPr>
          <w:rFonts w:ascii="Arial" w:hAnsi="Arial" w:cs="Arial"/>
          <w:color w:val="00B050"/>
          <w:sz w:val="16"/>
          <w:szCs w:val="16"/>
        </w:rPr>
        <w:t>`</w:t>
      </w:r>
    </w:p>
    <w:p w14:paraId="6C6110CC"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00B050"/>
          <w:sz w:val="16"/>
          <w:szCs w:val="16"/>
        </w:rPr>
      </w:pPr>
      <w:r w:rsidRPr="001C2446">
        <w:rPr>
          <w:rFonts w:ascii="Arial" w:hAnsi="Arial" w:cs="Arial"/>
          <w:color w:val="984806" w:themeColor="accent6" w:themeShade="80"/>
          <w:sz w:val="16"/>
          <w:szCs w:val="16"/>
        </w:rPr>
        <w:t xml:space="preserve">    </w:t>
      </w:r>
      <w:proofErr w:type="gramStart"/>
      <w:r w:rsidRPr="001C2446">
        <w:rPr>
          <w:rFonts w:ascii="Arial" w:hAnsi="Arial" w:cs="Arial"/>
          <w:color w:val="984806" w:themeColor="accent6" w:themeShade="80"/>
          <w:sz w:val="16"/>
          <w:szCs w:val="16"/>
        </w:rPr>
        <w:t>min</w:t>
      </w:r>
      <w:proofErr w:type="gramEnd"/>
      <w:r w:rsidRPr="001C2446">
        <w:rPr>
          <w:rFonts w:ascii="Arial" w:hAnsi="Arial" w:cs="Arial"/>
          <w:color w:val="984806" w:themeColor="accent6" w:themeShade="80"/>
          <w:sz w:val="16"/>
          <w:szCs w:val="16"/>
        </w:rPr>
        <w:t>(`t1`.`min_total`) AS `</w:t>
      </w:r>
      <w:proofErr w:type="spellStart"/>
      <w:r w:rsidRPr="001C2446">
        <w:rPr>
          <w:rFonts w:ascii="Arial" w:hAnsi="Arial" w:cs="Arial"/>
          <w:color w:val="984806" w:themeColor="accent6" w:themeShade="80"/>
          <w:sz w:val="16"/>
          <w:szCs w:val="16"/>
        </w:rPr>
        <w:t>min_total</w:t>
      </w:r>
      <w:proofErr w:type="spellEnd"/>
      <w:r w:rsidRPr="001C2446">
        <w:rPr>
          <w:rFonts w:ascii="Arial" w:hAnsi="Arial" w:cs="Arial"/>
          <w:color w:val="984806" w:themeColor="accent6" w:themeShade="80"/>
          <w:sz w:val="16"/>
          <w:szCs w:val="16"/>
        </w:rPr>
        <w:t xml:space="preserve">`,  </w:t>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sidRPr="001C2446">
        <w:rPr>
          <w:rFonts w:ascii="Arial" w:hAnsi="Arial" w:cs="Arial"/>
          <w:color w:val="00B050"/>
          <w:sz w:val="16"/>
          <w:szCs w:val="16"/>
        </w:rPr>
        <w:t>-- Valeur minimale de `</w:t>
      </w:r>
      <w:proofErr w:type="spellStart"/>
      <w:r w:rsidRPr="001C2446">
        <w:rPr>
          <w:rFonts w:ascii="Arial" w:hAnsi="Arial" w:cs="Arial"/>
          <w:color w:val="00B050"/>
          <w:sz w:val="16"/>
          <w:szCs w:val="16"/>
        </w:rPr>
        <w:t>min_total</w:t>
      </w:r>
      <w:proofErr w:type="spellEnd"/>
      <w:r w:rsidRPr="001C2446">
        <w:rPr>
          <w:rFonts w:ascii="Arial" w:hAnsi="Arial" w:cs="Arial"/>
          <w:color w:val="00B050"/>
          <w:sz w:val="16"/>
          <w:szCs w:val="16"/>
        </w:rPr>
        <w:t>`</w:t>
      </w:r>
    </w:p>
    <w:p w14:paraId="62CE5319"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00B050"/>
          <w:sz w:val="16"/>
          <w:szCs w:val="16"/>
        </w:rPr>
      </w:pPr>
      <w:r w:rsidRPr="001C2446">
        <w:rPr>
          <w:rFonts w:ascii="Arial" w:hAnsi="Arial" w:cs="Arial"/>
          <w:color w:val="984806" w:themeColor="accent6" w:themeShade="80"/>
          <w:sz w:val="16"/>
          <w:szCs w:val="16"/>
        </w:rPr>
        <w:t xml:space="preserve">    </w:t>
      </w:r>
      <w:proofErr w:type="gramStart"/>
      <w:r w:rsidRPr="001C2446">
        <w:rPr>
          <w:rFonts w:ascii="Arial" w:hAnsi="Arial" w:cs="Arial"/>
          <w:color w:val="984806" w:themeColor="accent6" w:themeShade="80"/>
          <w:sz w:val="16"/>
          <w:szCs w:val="16"/>
        </w:rPr>
        <w:t>min</w:t>
      </w:r>
      <w:proofErr w:type="gramEnd"/>
      <w:r w:rsidRPr="001C2446">
        <w:rPr>
          <w:rFonts w:ascii="Arial" w:hAnsi="Arial" w:cs="Arial"/>
          <w:color w:val="984806" w:themeColor="accent6" w:themeShade="80"/>
          <w:sz w:val="16"/>
          <w:szCs w:val="16"/>
        </w:rPr>
        <w:t>(`t1`.`min_couche`) AS `</w:t>
      </w:r>
      <w:proofErr w:type="spellStart"/>
      <w:r w:rsidRPr="001C2446">
        <w:rPr>
          <w:rFonts w:ascii="Arial" w:hAnsi="Arial" w:cs="Arial"/>
          <w:color w:val="984806" w:themeColor="accent6" w:themeShade="80"/>
          <w:sz w:val="16"/>
          <w:szCs w:val="16"/>
        </w:rPr>
        <w:t>min_couche</w:t>
      </w:r>
      <w:proofErr w:type="spellEnd"/>
      <w:r w:rsidRPr="001C2446">
        <w:rPr>
          <w:rFonts w:ascii="Arial" w:hAnsi="Arial" w:cs="Arial"/>
          <w:color w:val="984806" w:themeColor="accent6" w:themeShade="80"/>
          <w:sz w:val="16"/>
          <w:szCs w:val="16"/>
        </w:rPr>
        <w:t xml:space="preserve">`,  </w:t>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sidRPr="001C2446">
        <w:rPr>
          <w:rFonts w:ascii="Arial" w:hAnsi="Arial" w:cs="Arial"/>
          <w:color w:val="00B050"/>
          <w:sz w:val="16"/>
          <w:szCs w:val="16"/>
        </w:rPr>
        <w:t>-- Valeur minimale de `</w:t>
      </w:r>
      <w:proofErr w:type="spellStart"/>
      <w:r w:rsidRPr="001C2446">
        <w:rPr>
          <w:rFonts w:ascii="Arial" w:hAnsi="Arial" w:cs="Arial"/>
          <w:color w:val="00B050"/>
          <w:sz w:val="16"/>
          <w:szCs w:val="16"/>
        </w:rPr>
        <w:t>min_couche</w:t>
      </w:r>
      <w:proofErr w:type="spellEnd"/>
      <w:r w:rsidRPr="001C2446">
        <w:rPr>
          <w:rFonts w:ascii="Arial" w:hAnsi="Arial" w:cs="Arial"/>
          <w:color w:val="00B050"/>
          <w:sz w:val="16"/>
          <w:szCs w:val="16"/>
        </w:rPr>
        <w:t>`</w:t>
      </w:r>
    </w:p>
    <w:p w14:paraId="2056E2FD"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00B050"/>
          <w:sz w:val="16"/>
          <w:szCs w:val="16"/>
        </w:rPr>
      </w:pPr>
      <w:r w:rsidRPr="001C2446">
        <w:rPr>
          <w:rFonts w:ascii="Arial" w:hAnsi="Arial" w:cs="Arial"/>
          <w:color w:val="984806" w:themeColor="accent6" w:themeShade="80"/>
          <w:sz w:val="16"/>
          <w:szCs w:val="16"/>
        </w:rPr>
        <w:t xml:space="preserve">    </w:t>
      </w:r>
      <w:proofErr w:type="gramStart"/>
      <w:r w:rsidRPr="001C2446">
        <w:rPr>
          <w:rFonts w:ascii="Arial" w:hAnsi="Arial" w:cs="Arial"/>
          <w:color w:val="984806" w:themeColor="accent6" w:themeShade="80"/>
          <w:sz w:val="16"/>
          <w:szCs w:val="16"/>
        </w:rPr>
        <w:t>min</w:t>
      </w:r>
      <w:proofErr w:type="gramEnd"/>
      <w:r w:rsidRPr="001C2446">
        <w:rPr>
          <w:rFonts w:ascii="Arial" w:hAnsi="Arial" w:cs="Arial"/>
          <w:color w:val="984806" w:themeColor="accent6" w:themeShade="80"/>
          <w:sz w:val="16"/>
          <w:szCs w:val="16"/>
        </w:rPr>
        <w:t>(`t1`.`min_debout`) AS `</w:t>
      </w:r>
      <w:proofErr w:type="spellStart"/>
      <w:r w:rsidRPr="001C2446">
        <w:rPr>
          <w:rFonts w:ascii="Arial" w:hAnsi="Arial" w:cs="Arial"/>
          <w:color w:val="984806" w:themeColor="accent6" w:themeShade="80"/>
          <w:sz w:val="16"/>
          <w:szCs w:val="16"/>
        </w:rPr>
        <w:t>min_debout</w:t>
      </w:r>
      <w:proofErr w:type="spellEnd"/>
      <w:r w:rsidRPr="001C2446">
        <w:rPr>
          <w:rFonts w:ascii="Arial" w:hAnsi="Arial" w:cs="Arial"/>
          <w:color w:val="984806" w:themeColor="accent6" w:themeShade="80"/>
          <w:sz w:val="16"/>
          <w:szCs w:val="16"/>
        </w:rPr>
        <w:t xml:space="preserve">`,  </w:t>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sidRPr="001C2446">
        <w:rPr>
          <w:rFonts w:ascii="Arial" w:hAnsi="Arial" w:cs="Arial"/>
          <w:color w:val="00B050"/>
          <w:sz w:val="16"/>
          <w:szCs w:val="16"/>
        </w:rPr>
        <w:t>-- Valeur minimale de `</w:t>
      </w:r>
      <w:proofErr w:type="spellStart"/>
      <w:r w:rsidRPr="001C2446">
        <w:rPr>
          <w:rFonts w:ascii="Arial" w:hAnsi="Arial" w:cs="Arial"/>
          <w:color w:val="00B050"/>
          <w:sz w:val="16"/>
          <w:szCs w:val="16"/>
        </w:rPr>
        <w:t>min_debout</w:t>
      </w:r>
      <w:proofErr w:type="spellEnd"/>
      <w:r w:rsidRPr="001C2446">
        <w:rPr>
          <w:rFonts w:ascii="Arial" w:hAnsi="Arial" w:cs="Arial"/>
          <w:color w:val="00B050"/>
          <w:sz w:val="16"/>
          <w:szCs w:val="16"/>
        </w:rPr>
        <w:t>`</w:t>
      </w:r>
    </w:p>
    <w:p w14:paraId="404ED5E2"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00B050"/>
          <w:sz w:val="16"/>
          <w:szCs w:val="16"/>
        </w:rPr>
      </w:pPr>
      <w:r w:rsidRPr="001C2446">
        <w:rPr>
          <w:rFonts w:ascii="Arial" w:hAnsi="Arial" w:cs="Arial"/>
          <w:color w:val="984806" w:themeColor="accent6" w:themeShade="80"/>
          <w:sz w:val="16"/>
          <w:szCs w:val="16"/>
        </w:rPr>
        <w:t xml:space="preserve">    </w:t>
      </w:r>
      <w:proofErr w:type="spellStart"/>
      <w:proofErr w:type="gramStart"/>
      <w:r w:rsidRPr="001C2446">
        <w:rPr>
          <w:rFonts w:ascii="Arial" w:hAnsi="Arial" w:cs="Arial"/>
          <w:color w:val="984806" w:themeColor="accent6" w:themeShade="80"/>
          <w:sz w:val="16"/>
          <w:szCs w:val="16"/>
        </w:rPr>
        <w:t>sum</w:t>
      </w:r>
      <w:proofErr w:type="spellEnd"/>
      <w:proofErr w:type="gramEnd"/>
      <w:r w:rsidRPr="001C2446">
        <w:rPr>
          <w:rFonts w:ascii="Arial" w:hAnsi="Arial" w:cs="Arial"/>
          <w:color w:val="984806" w:themeColor="accent6" w:themeShade="80"/>
          <w:sz w:val="16"/>
          <w:szCs w:val="16"/>
        </w:rPr>
        <w:t>(`t1`.`nb_frames`) AS `</w:t>
      </w:r>
      <w:proofErr w:type="spellStart"/>
      <w:r w:rsidRPr="001C2446">
        <w:rPr>
          <w:rFonts w:ascii="Arial" w:hAnsi="Arial" w:cs="Arial"/>
          <w:color w:val="984806" w:themeColor="accent6" w:themeShade="80"/>
          <w:sz w:val="16"/>
          <w:szCs w:val="16"/>
        </w:rPr>
        <w:t>nb_frames</w:t>
      </w:r>
      <w:proofErr w:type="spellEnd"/>
      <w:r w:rsidRPr="001C2446">
        <w:rPr>
          <w:rFonts w:ascii="Arial" w:hAnsi="Arial" w:cs="Arial"/>
          <w:color w:val="984806" w:themeColor="accent6" w:themeShade="80"/>
          <w:sz w:val="16"/>
          <w:szCs w:val="16"/>
        </w:rPr>
        <w:t xml:space="preserve">`  </w:t>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Pr>
          <w:rFonts w:ascii="Arial" w:hAnsi="Arial" w:cs="Arial"/>
          <w:color w:val="984806" w:themeColor="accent6" w:themeShade="80"/>
          <w:sz w:val="16"/>
          <w:szCs w:val="16"/>
        </w:rPr>
        <w:tab/>
      </w:r>
      <w:r w:rsidRPr="001C2446">
        <w:rPr>
          <w:rFonts w:ascii="Arial" w:hAnsi="Arial" w:cs="Arial"/>
          <w:color w:val="00B050"/>
          <w:sz w:val="16"/>
          <w:szCs w:val="16"/>
        </w:rPr>
        <w:t>-- Somme du nombre de frames</w:t>
      </w:r>
    </w:p>
    <w:p w14:paraId="2B700E01"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FROM</w:t>
      </w:r>
    </w:p>
    <w:p w14:paraId="04D5FA1C" w14:textId="77777777" w:rsidR="007774B2"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 xml:space="preserve">    (`ANIMOV</w:t>
      </w:r>
      <w:proofErr w:type="gramStart"/>
      <w:r w:rsidRPr="001C2446">
        <w:rPr>
          <w:rFonts w:ascii="Arial" w:hAnsi="Arial" w:cs="Arial"/>
          <w:color w:val="984806" w:themeColor="accent6" w:themeShade="80"/>
          <w:sz w:val="16"/>
          <w:szCs w:val="16"/>
        </w:rPr>
        <w:t>`.`</w:t>
      </w:r>
      <w:proofErr w:type="gramEnd"/>
      <w:r w:rsidRPr="001C2446">
        <w:rPr>
          <w:rFonts w:ascii="Arial" w:hAnsi="Arial" w:cs="Arial"/>
          <w:color w:val="984806" w:themeColor="accent6" w:themeShade="80"/>
          <w:sz w:val="16"/>
          <w:szCs w:val="16"/>
        </w:rPr>
        <w:t>table_chevres_minute_serveur_v2` `t1`</w:t>
      </w:r>
    </w:p>
    <w:p w14:paraId="1FE8AB10"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JOIN (</w:t>
      </w:r>
    </w:p>
    <w:p w14:paraId="3BF742B4"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 xml:space="preserve">    </w:t>
      </w:r>
      <w:r w:rsidRPr="001C2446">
        <w:rPr>
          <w:rFonts w:ascii="Arial" w:hAnsi="Arial" w:cs="Arial"/>
          <w:color w:val="00B050"/>
          <w:sz w:val="16"/>
          <w:szCs w:val="16"/>
        </w:rPr>
        <w:t>-- Sous-requête pour obtenir le dernier timestamp par source sur 24 heures</w:t>
      </w:r>
    </w:p>
    <w:p w14:paraId="17C6CE95"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 xml:space="preserve">    SELECT</w:t>
      </w:r>
    </w:p>
    <w:p w14:paraId="40EFDFC7"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 xml:space="preserve">        `ANIMOV</w:t>
      </w:r>
      <w:proofErr w:type="gramStart"/>
      <w:r w:rsidRPr="001C2446">
        <w:rPr>
          <w:rFonts w:ascii="Arial" w:hAnsi="Arial" w:cs="Arial"/>
          <w:color w:val="984806" w:themeColor="accent6" w:themeShade="80"/>
          <w:sz w:val="16"/>
          <w:szCs w:val="16"/>
        </w:rPr>
        <w:t>`.`</w:t>
      </w:r>
      <w:proofErr w:type="gramEnd"/>
      <w:r w:rsidRPr="001C2446">
        <w:rPr>
          <w:rFonts w:ascii="Arial" w:hAnsi="Arial" w:cs="Arial"/>
          <w:color w:val="984806" w:themeColor="accent6" w:themeShade="80"/>
          <w:sz w:val="16"/>
          <w:szCs w:val="16"/>
        </w:rPr>
        <w:t>table_chevres_minute_serveur_v2`.`source` AS `source`,</w:t>
      </w:r>
    </w:p>
    <w:p w14:paraId="4D68B13B"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 xml:space="preserve">        </w:t>
      </w:r>
      <w:proofErr w:type="gramStart"/>
      <w:r w:rsidRPr="001C2446">
        <w:rPr>
          <w:rFonts w:ascii="Arial" w:hAnsi="Arial" w:cs="Arial"/>
          <w:color w:val="984806" w:themeColor="accent6" w:themeShade="80"/>
          <w:sz w:val="16"/>
          <w:szCs w:val="16"/>
        </w:rPr>
        <w:t>max</w:t>
      </w:r>
      <w:proofErr w:type="gramEnd"/>
      <w:r w:rsidRPr="001C2446">
        <w:rPr>
          <w:rFonts w:ascii="Arial" w:hAnsi="Arial" w:cs="Arial"/>
          <w:color w:val="984806" w:themeColor="accent6" w:themeShade="80"/>
          <w:sz w:val="16"/>
          <w:szCs w:val="16"/>
        </w:rPr>
        <w:t>(`ANIMOV`.`table_chevres_minute_serveur_v2`.`timestamp`) AS `</w:t>
      </w:r>
      <w:proofErr w:type="spellStart"/>
      <w:r w:rsidRPr="001C2446">
        <w:rPr>
          <w:rFonts w:ascii="Arial" w:hAnsi="Arial" w:cs="Arial"/>
          <w:color w:val="984806" w:themeColor="accent6" w:themeShade="80"/>
          <w:sz w:val="16"/>
          <w:szCs w:val="16"/>
        </w:rPr>
        <w:t>max_timestamp</w:t>
      </w:r>
      <w:proofErr w:type="spellEnd"/>
      <w:r w:rsidRPr="001C2446">
        <w:rPr>
          <w:rFonts w:ascii="Arial" w:hAnsi="Arial" w:cs="Arial"/>
          <w:color w:val="984806" w:themeColor="accent6" w:themeShade="80"/>
          <w:sz w:val="16"/>
          <w:szCs w:val="16"/>
        </w:rPr>
        <w:t>`</w:t>
      </w:r>
    </w:p>
    <w:p w14:paraId="4463F967"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lang w:val="en-US"/>
        </w:rPr>
      </w:pPr>
      <w:r w:rsidRPr="001C2446">
        <w:rPr>
          <w:rFonts w:ascii="Arial" w:hAnsi="Arial" w:cs="Arial"/>
          <w:color w:val="984806" w:themeColor="accent6" w:themeShade="80"/>
          <w:sz w:val="16"/>
          <w:szCs w:val="16"/>
        </w:rPr>
        <w:t xml:space="preserve">    </w:t>
      </w:r>
      <w:r w:rsidRPr="001C2446">
        <w:rPr>
          <w:rFonts w:ascii="Arial" w:hAnsi="Arial" w:cs="Arial"/>
          <w:color w:val="984806" w:themeColor="accent6" w:themeShade="80"/>
          <w:sz w:val="16"/>
          <w:szCs w:val="16"/>
          <w:lang w:val="en-US"/>
        </w:rPr>
        <w:t>FROM</w:t>
      </w:r>
    </w:p>
    <w:p w14:paraId="4A63BD82" w14:textId="77777777" w:rsidR="007774B2" w:rsidRPr="00BF3B21"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lang w:val="en-US"/>
        </w:rPr>
        <w:t xml:space="preserve">        </w:t>
      </w:r>
      <w:r w:rsidRPr="00BF3B21">
        <w:rPr>
          <w:rFonts w:ascii="Arial" w:hAnsi="Arial" w:cs="Arial"/>
          <w:color w:val="984806" w:themeColor="accent6" w:themeShade="80"/>
          <w:sz w:val="16"/>
          <w:szCs w:val="16"/>
        </w:rPr>
        <w:t>`ANIMOV</w:t>
      </w:r>
      <w:proofErr w:type="gramStart"/>
      <w:r w:rsidRPr="00BF3B21">
        <w:rPr>
          <w:rFonts w:ascii="Arial" w:hAnsi="Arial" w:cs="Arial"/>
          <w:color w:val="984806" w:themeColor="accent6" w:themeShade="80"/>
          <w:sz w:val="16"/>
          <w:szCs w:val="16"/>
        </w:rPr>
        <w:t>`.`</w:t>
      </w:r>
      <w:proofErr w:type="gramEnd"/>
      <w:r w:rsidRPr="00BF3B21">
        <w:rPr>
          <w:rFonts w:ascii="Arial" w:hAnsi="Arial" w:cs="Arial"/>
          <w:color w:val="984806" w:themeColor="accent6" w:themeShade="80"/>
          <w:sz w:val="16"/>
          <w:szCs w:val="16"/>
        </w:rPr>
        <w:t>table_chevres_minute_serveur_v2`</w:t>
      </w:r>
    </w:p>
    <w:p w14:paraId="6F69FCF0"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lang w:val="en-US"/>
        </w:rPr>
      </w:pPr>
      <w:r w:rsidRPr="00BF3B21">
        <w:rPr>
          <w:rFonts w:ascii="Arial" w:hAnsi="Arial" w:cs="Arial"/>
          <w:color w:val="984806" w:themeColor="accent6" w:themeShade="80"/>
          <w:sz w:val="16"/>
          <w:szCs w:val="16"/>
        </w:rPr>
        <w:t xml:space="preserve">    </w:t>
      </w:r>
      <w:r w:rsidRPr="001C2446">
        <w:rPr>
          <w:rFonts w:ascii="Arial" w:hAnsi="Arial" w:cs="Arial"/>
          <w:color w:val="984806" w:themeColor="accent6" w:themeShade="80"/>
          <w:sz w:val="16"/>
          <w:szCs w:val="16"/>
          <w:lang w:val="en-US"/>
        </w:rPr>
        <w:t>GROUP BY</w:t>
      </w:r>
    </w:p>
    <w:p w14:paraId="501985C9"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lang w:val="en-US"/>
        </w:rPr>
        <w:t xml:space="preserve">        </w:t>
      </w:r>
      <w:r w:rsidRPr="001C2446">
        <w:rPr>
          <w:rFonts w:ascii="Arial" w:hAnsi="Arial" w:cs="Arial"/>
          <w:color w:val="984806" w:themeColor="accent6" w:themeShade="80"/>
          <w:sz w:val="16"/>
          <w:szCs w:val="16"/>
        </w:rPr>
        <w:t>`ANIMOV</w:t>
      </w:r>
      <w:proofErr w:type="gramStart"/>
      <w:r w:rsidRPr="001C2446">
        <w:rPr>
          <w:rFonts w:ascii="Arial" w:hAnsi="Arial" w:cs="Arial"/>
          <w:color w:val="984806" w:themeColor="accent6" w:themeShade="80"/>
          <w:sz w:val="16"/>
          <w:szCs w:val="16"/>
        </w:rPr>
        <w:t>`.`</w:t>
      </w:r>
      <w:proofErr w:type="gramEnd"/>
      <w:r w:rsidRPr="001C2446">
        <w:rPr>
          <w:rFonts w:ascii="Arial" w:hAnsi="Arial" w:cs="Arial"/>
          <w:color w:val="984806" w:themeColor="accent6" w:themeShade="80"/>
          <w:sz w:val="16"/>
          <w:szCs w:val="16"/>
        </w:rPr>
        <w:t>table_chevres_minute_serveur_v2`.`source`</w:t>
      </w:r>
    </w:p>
    <w:p w14:paraId="7E2E60EF"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 xml:space="preserve">    ) `t2` </w:t>
      </w:r>
    </w:p>
    <w:p w14:paraId="5449A6C3"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 xml:space="preserve">    ON ((`t1</w:t>
      </w:r>
      <w:proofErr w:type="gramStart"/>
      <w:r w:rsidRPr="001C2446">
        <w:rPr>
          <w:rFonts w:ascii="Arial" w:hAnsi="Arial" w:cs="Arial"/>
          <w:color w:val="984806" w:themeColor="accent6" w:themeShade="80"/>
          <w:sz w:val="16"/>
          <w:szCs w:val="16"/>
        </w:rPr>
        <w:t>`.`</w:t>
      </w:r>
      <w:proofErr w:type="gramEnd"/>
      <w:r w:rsidRPr="001C2446">
        <w:rPr>
          <w:rFonts w:ascii="Arial" w:hAnsi="Arial" w:cs="Arial"/>
          <w:color w:val="984806" w:themeColor="accent6" w:themeShade="80"/>
          <w:sz w:val="16"/>
          <w:szCs w:val="16"/>
        </w:rPr>
        <w:t>source` = `t2`.`source`)  -- Jointure sur la source</w:t>
      </w:r>
    </w:p>
    <w:p w14:paraId="288F5D16"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00B050"/>
          <w:sz w:val="16"/>
          <w:szCs w:val="16"/>
        </w:rPr>
      </w:pPr>
      <w:r w:rsidRPr="001C2446">
        <w:rPr>
          <w:rFonts w:ascii="Arial" w:hAnsi="Arial" w:cs="Arial"/>
          <w:color w:val="984806" w:themeColor="accent6" w:themeShade="80"/>
          <w:sz w:val="16"/>
          <w:szCs w:val="16"/>
        </w:rPr>
        <w:t xml:space="preserve">    AND (`t1</w:t>
      </w:r>
      <w:proofErr w:type="gramStart"/>
      <w:r w:rsidRPr="001C2446">
        <w:rPr>
          <w:rFonts w:ascii="Arial" w:hAnsi="Arial" w:cs="Arial"/>
          <w:color w:val="984806" w:themeColor="accent6" w:themeShade="80"/>
          <w:sz w:val="16"/>
          <w:szCs w:val="16"/>
        </w:rPr>
        <w:t>`.`</w:t>
      </w:r>
      <w:proofErr w:type="gramEnd"/>
      <w:r w:rsidRPr="001C2446">
        <w:rPr>
          <w:rFonts w:ascii="Arial" w:hAnsi="Arial" w:cs="Arial"/>
          <w:color w:val="984806" w:themeColor="accent6" w:themeShade="80"/>
          <w:sz w:val="16"/>
          <w:szCs w:val="16"/>
        </w:rPr>
        <w:t xml:space="preserve">timestamp` &gt; (`t2`.`max_timestamp` - (86400 * 1)))))  </w:t>
      </w:r>
      <w:r>
        <w:rPr>
          <w:rFonts w:ascii="Arial" w:hAnsi="Arial" w:cs="Arial"/>
          <w:color w:val="984806" w:themeColor="accent6" w:themeShade="80"/>
          <w:sz w:val="16"/>
          <w:szCs w:val="16"/>
        </w:rPr>
        <w:tab/>
      </w:r>
      <w:r w:rsidRPr="001C2446">
        <w:rPr>
          <w:rFonts w:ascii="Arial" w:hAnsi="Arial" w:cs="Arial"/>
          <w:color w:val="00B050"/>
          <w:sz w:val="16"/>
          <w:szCs w:val="16"/>
        </w:rPr>
        <w:t>-- Filtrage sur les 24 dernières heures</w:t>
      </w:r>
    </w:p>
    <w:p w14:paraId="1EF2CB18"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GROUP BY</w:t>
      </w:r>
    </w:p>
    <w:p w14:paraId="636610BD" w14:textId="77777777" w:rsidR="007774B2" w:rsidRPr="001C2446"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 xml:space="preserve">    `t1</w:t>
      </w:r>
      <w:proofErr w:type="gramStart"/>
      <w:r w:rsidRPr="001C2446">
        <w:rPr>
          <w:rFonts w:ascii="Arial" w:hAnsi="Arial" w:cs="Arial"/>
          <w:color w:val="984806" w:themeColor="accent6" w:themeShade="80"/>
          <w:sz w:val="16"/>
          <w:szCs w:val="16"/>
        </w:rPr>
        <w:t>`.`</w:t>
      </w:r>
      <w:proofErr w:type="gramEnd"/>
      <w:r w:rsidRPr="001C2446">
        <w:rPr>
          <w:rFonts w:ascii="Arial" w:hAnsi="Arial" w:cs="Arial"/>
          <w:color w:val="984806" w:themeColor="accent6" w:themeShade="80"/>
          <w:sz w:val="16"/>
          <w:szCs w:val="16"/>
        </w:rPr>
        <w:t>source`,  -- Agrégation par source</w:t>
      </w:r>
    </w:p>
    <w:p w14:paraId="5D9D0544" w14:textId="77777777" w:rsidR="007774B2" w:rsidRDefault="007774B2" w:rsidP="007774B2">
      <w:pPr>
        <w:pBdr>
          <w:top w:val="single" w:sz="4" w:space="1" w:color="auto"/>
          <w:left w:val="single" w:sz="4" w:space="4" w:color="auto"/>
          <w:bottom w:val="single" w:sz="4" w:space="1" w:color="auto"/>
          <w:right w:val="single" w:sz="4" w:space="4" w:color="auto"/>
        </w:pBdr>
        <w:jc w:val="left"/>
        <w:rPr>
          <w:rFonts w:ascii="Arial" w:hAnsi="Arial" w:cs="Arial"/>
          <w:color w:val="984806" w:themeColor="accent6" w:themeShade="80"/>
          <w:sz w:val="16"/>
          <w:szCs w:val="16"/>
        </w:rPr>
      </w:pPr>
      <w:r w:rsidRPr="001C2446">
        <w:rPr>
          <w:rFonts w:ascii="Arial" w:hAnsi="Arial" w:cs="Arial"/>
          <w:color w:val="984806" w:themeColor="accent6" w:themeShade="80"/>
          <w:sz w:val="16"/>
          <w:szCs w:val="16"/>
        </w:rPr>
        <w:t xml:space="preserve">    </w:t>
      </w:r>
      <w:proofErr w:type="gramStart"/>
      <w:r w:rsidRPr="001C2446">
        <w:rPr>
          <w:rFonts w:ascii="Arial" w:hAnsi="Arial" w:cs="Arial"/>
          <w:color w:val="984806" w:themeColor="accent6" w:themeShade="80"/>
          <w:sz w:val="16"/>
          <w:szCs w:val="16"/>
        </w:rPr>
        <w:t>date</w:t>
      </w:r>
      <w:proofErr w:type="gramEnd"/>
      <w:r w:rsidRPr="001C2446">
        <w:rPr>
          <w:rFonts w:ascii="Arial" w:hAnsi="Arial" w:cs="Arial"/>
          <w:color w:val="984806" w:themeColor="accent6" w:themeShade="80"/>
          <w:sz w:val="16"/>
          <w:szCs w:val="16"/>
        </w:rPr>
        <w:t>_format(from_unixtime((floor((unix_timestamp(from_unixtime(`t1`.`timestamp`)) / 300)) * 300)), '%Y-%m-%d %H:%i');  -- Agrégation par segment de 5 minutes</w:t>
      </w:r>
    </w:p>
    <w:p w14:paraId="43F34151" w14:textId="5C9E6C6B" w:rsidR="007774B2" w:rsidRDefault="007774B2" w:rsidP="007774B2">
      <w:pPr>
        <w:spacing w:before="120" w:after="120"/>
        <w:ind w:left="1021" w:firstLine="425"/>
        <w:rPr>
          <w:rFonts w:ascii="Arial" w:hAnsi="Arial" w:cs="Arial"/>
          <w:sz w:val="24"/>
          <w:szCs w:val="24"/>
        </w:rPr>
      </w:pPr>
      <w:r w:rsidRPr="00B8123C">
        <w:rPr>
          <w:rFonts w:ascii="Arial" w:hAnsi="Arial" w:cs="Arial"/>
          <w:sz w:val="24"/>
          <w:szCs w:val="24"/>
        </w:rPr>
        <w:t>Cette vue agrège les données par source et par intervalles de 5 minutes, en calculant les sommes, les minimums, les maximums, et les totaux sur les 24 dernières heures. Une sous-requête détermine le dernier timestamp pour chaque source, permettant de filtrer les enregistrements pertinents sur cette période. Les données sont ensuite regroupées par source et par tranche de 5 minutes, ce qui permet de fournir des résumés précis sur les périodes spécifiées.</w:t>
      </w:r>
    </w:p>
    <w:p w14:paraId="05B56765" w14:textId="4CE6D304" w:rsidR="00496A75" w:rsidRPr="00496A75" w:rsidRDefault="00496A75" w:rsidP="00496A75">
      <w:pPr>
        <w:pStyle w:val="Titre2"/>
        <w:numPr>
          <w:ilvl w:val="1"/>
          <w:numId w:val="47"/>
        </w:numPr>
        <w:spacing w:before="120"/>
        <w:ind w:left="357" w:hanging="357"/>
      </w:pPr>
      <w:bookmarkStart w:id="40" w:name="_Toc176422041"/>
      <w:r>
        <w:t>Développer des règles d'agrégation de données</w:t>
      </w:r>
      <w:bookmarkEnd w:id="40"/>
    </w:p>
    <w:p w14:paraId="3E172B21" w14:textId="77777777" w:rsidR="00496A75" w:rsidRPr="0052365A" w:rsidRDefault="00496A75" w:rsidP="00496A75">
      <w:pPr>
        <w:pStyle w:val="Paragraphedeliste"/>
        <w:numPr>
          <w:ilvl w:val="0"/>
          <w:numId w:val="39"/>
        </w:numPr>
        <w:spacing w:after="120"/>
        <w:ind w:left="1843" w:hanging="357"/>
        <w:rPr>
          <w:b/>
          <w:bCs/>
        </w:rPr>
      </w:pPr>
      <w:r w:rsidRPr="0052365A">
        <w:rPr>
          <w:b/>
          <w:bCs/>
        </w:rPr>
        <w:t>Exemple de code :</w:t>
      </w:r>
    </w:p>
    <w:p w14:paraId="19DE56AD"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sz w:val="16"/>
          <w:szCs w:val="16"/>
          <w:lang w:val="en-US"/>
        </w:rPr>
      </w:pPr>
      <w:r w:rsidRPr="00B8123C">
        <w:rPr>
          <w:rFonts w:ascii="Arial" w:hAnsi="Arial" w:cs="Arial"/>
          <w:sz w:val="16"/>
          <w:szCs w:val="16"/>
          <w:lang w:val="en-US"/>
        </w:rPr>
        <w:t xml:space="preserve">def </w:t>
      </w:r>
      <w:proofErr w:type="spellStart"/>
      <w:r w:rsidRPr="00B8123C">
        <w:rPr>
          <w:rFonts w:ascii="Arial" w:hAnsi="Arial" w:cs="Arial"/>
          <w:sz w:val="16"/>
          <w:szCs w:val="16"/>
          <w:lang w:val="en-US"/>
        </w:rPr>
        <w:t>load_clean_data</w:t>
      </w:r>
      <w:proofErr w:type="spellEnd"/>
      <w:r w:rsidRPr="00B8123C">
        <w:rPr>
          <w:rFonts w:ascii="Arial" w:hAnsi="Arial" w:cs="Arial"/>
          <w:sz w:val="16"/>
          <w:szCs w:val="16"/>
          <w:lang w:val="en-US"/>
        </w:rPr>
        <w:t>(</w:t>
      </w:r>
      <w:proofErr w:type="spellStart"/>
      <w:r w:rsidRPr="00B8123C">
        <w:rPr>
          <w:rFonts w:ascii="Arial" w:hAnsi="Arial" w:cs="Arial"/>
          <w:sz w:val="16"/>
          <w:szCs w:val="16"/>
          <w:lang w:val="en-US"/>
        </w:rPr>
        <w:t>df</w:t>
      </w:r>
      <w:proofErr w:type="spellEnd"/>
      <w:r w:rsidRPr="00B8123C">
        <w:rPr>
          <w:rFonts w:ascii="Arial" w:hAnsi="Arial" w:cs="Arial"/>
          <w:sz w:val="16"/>
          <w:szCs w:val="16"/>
          <w:lang w:val="en-US"/>
        </w:rPr>
        <w:t>):</w:t>
      </w:r>
    </w:p>
    <w:p w14:paraId="01AFDB7B"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color w:val="00B050"/>
          <w:sz w:val="16"/>
          <w:szCs w:val="16"/>
        </w:rPr>
      </w:pPr>
      <w:r w:rsidRPr="00B8123C">
        <w:rPr>
          <w:rFonts w:ascii="Arial" w:hAnsi="Arial" w:cs="Arial"/>
          <w:sz w:val="16"/>
          <w:szCs w:val="16"/>
          <w:lang w:val="en-US"/>
        </w:rPr>
        <w:t xml:space="preserve">    </w:t>
      </w:r>
      <w:r w:rsidRPr="00B8123C">
        <w:rPr>
          <w:rFonts w:ascii="Arial" w:hAnsi="Arial" w:cs="Arial"/>
          <w:color w:val="00B050"/>
          <w:sz w:val="16"/>
          <w:szCs w:val="16"/>
        </w:rPr>
        <w:t xml:space="preserve"># Convertit la colonne 'date' en format </w:t>
      </w:r>
      <w:proofErr w:type="spellStart"/>
      <w:r w:rsidRPr="00B8123C">
        <w:rPr>
          <w:rFonts w:ascii="Arial" w:hAnsi="Arial" w:cs="Arial"/>
          <w:color w:val="00B050"/>
          <w:sz w:val="16"/>
          <w:szCs w:val="16"/>
        </w:rPr>
        <w:t>datetime</w:t>
      </w:r>
      <w:proofErr w:type="spellEnd"/>
      <w:r w:rsidRPr="00B8123C">
        <w:rPr>
          <w:rFonts w:ascii="Arial" w:hAnsi="Arial" w:cs="Arial"/>
          <w:color w:val="00B050"/>
          <w:sz w:val="16"/>
          <w:szCs w:val="16"/>
        </w:rPr>
        <w:t xml:space="preserve">, en remplaçant les erreurs par </w:t>
      </w:r>
      <w:proofErr w:type="spellStart"/>
      <w:r w:rsidRPr="00B8123C">
        <w:rPr>
          <w:rFonts w:ascii="Arial" w:hAnsi="Arial" w:cs="Arial"/>
          <w:color w:val="00B050"/>
          <w:sz w:val="16"/>
          <w:szCs w:val="16"/>
        </w:rPr>
        <w:t>NaT</w:t>
      </w:r>
      <w:proofErr w:type="spellEnd"/>
    </w:p>
    <w:p w14:paraId="5283ACBD"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sz w:val="16"/>
          <w:szCs w:val="16"/>
          <w:lang w:val="en-US"/>
        </w:rPr>
      </w:pPr>
      <w:r w:rsidRPr="00B8123C">
        <w:rPr>
          <w:rFonts w:ascii="Arial" w:hAnsi="Arial" w:cs="Arial"/>
          <w:sz w:val="16"/>
          <w:szCs w:val="16"/>
        </w:rPr>
        <w:t xml:space="preserve">    </w:t>
      </w:r>
      <w:proofErr w:type="spellStart"/>
      <w:r w:rsidRPr="00B8123C">
        <w:rPr>
          <w:rFonts w:ascii="Arial" w:hAnsi="Arial" w:cs="Arial"/>
          <w:sz w:val="16"/>
          <w:szCs w:val="16"/>
          <w:lang w:val="en-US"/>
        </w:rPr>
        <w:t>df</w:t>
      </w:r>
      <w:proofErr w:type="spellEnd"/>
      <w:r w:rsidRPr="00B8123C">
        <w:rPr>
          <w:rFonts w:ascii="Arial" w:hAnsi="Arial" w:cs="Arial"/>
          <w:sz w:val="16"/>
          <w:szCs w:val="16"/>
          <w:lang w:val="en-US"/>
        </w:rPr>
        <w:t xml:space="preserve">['date'] = </w:t>
      </w:r>
      <w:proofErr w:type="spellStart"/>
      <w:r w:rsidRPr="00B8123C">
        <w:rPr>
          <w:rFonts w:ascii="Arial" w:hAnsi="Arial" w:cs="Arial"/>
          <w:sz w:val="16"/>
          <w:szCs w:val="16"/>
          <w:lang w:val="en-US"/>
        </w:rPr>
        <w:t>pd.to_datetime</w:t>
      </w:r>
      <w:proofErr w:type="spellEnd"/>
      <w:r w:rsidRPr="00B8123C">
        <w:rPr>
          <w:rFonts w:ascii="Arial" w:hAnsi="Arial" w:cs="Arial"/>
          <w:sz w:val="16"/>
          <w:szCs w:val="16"/>
          <w:lang w:val="en-US"/>
        </w:rPr>
        <w:t>(</w:t>
      </w:r>
      <w:proofErr w:type="spellStart"/>
      <w:r w:rsidRPr="00B8123C">
        <w:rPr>
          <w:rFonts w:ascii="Arial" w:hAnsi="Arial" w:cs="Arial"/>
          <w:sz w:val="16"/>
          <w:szCs w:val="16"/>
          <w:lang w:val="en-US"/>
        </w:rPr>
        <w:t>df</w:t>
      </w:r>
      <w:proofErr w:type="spellEnd"/>
      <w:r w:rsidRPr="00B8123C">
        <w:rPr>
          <w:rFonts w:ascii="Arial" w:hAnsi="Arial" w:cs="Arial"/>
          <w:sz w:val="16"/>
          <w:szCs w:val="16"/>
          <w:lang w:val="en-US"/>
        </w:rPr>
        <w:t>['date'], errors='coerce')</w:t>
      </w:r>
    </w:p>
    <w:p w14:paraId="2086AB34"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sz w:val="16"/>
          <w:szCs w:val="16"/>
        </w:rPr>
      </w:pPr>
      <w:r w:rsidRPr="004E793E">
        <w:rPr>
          <w:rFonts w:ascii="Arial" w:hAnsi="Arial" w:cs="Arial"/>
          <w:sz w:val="16"/>
          <w:szCs w:val="16"/>
          <w:lang w:val="en-US"/>
        </w:rPr>
        <w:t xml:space="preserve">   </w:t>
      </w:r>
      <w:r w:rsidRPr="004E793E">
        <w:rPr>
          <w:rFonts w:ascii="Arial" w:hAnsi="Arial" w:cs="Arial"/>
          <w:color w:val="00B050"/>
          <w:sz w:val="16"/>
          <w:szCs w:val="16"/>
          <w:lang w:val="en-US"/>
        </w:rPr>
        <w:t xml:space="preserve"> </w:t>
      </w:r>
      <w:r w:rsidRPr="00B8123C">
        <w:rPr>
          <w:rFonts w:ascii="Arial" w:hAnsi="Arial" w:cs="Arial"/>
          <w:color w:val="00B050"/>
          <w:sz w:val="16"/>
          <w:szCs w:val="16"/>
        </w:rPr>
        <w:t xml:space="preserve"># Supprime les lignes où la conversion de 'date' a échoué (c'est-à-dire </w:t>
      </w:r>
      <w:proofErr w:type="spellStart"/>
      <w:r w:rsidRPr="00B8123C">
        <w:rPr>
          <w:rFonts w:ascii="Arial" w:hAnsi="Arial" w:cs="Arial"/>
          <w:color w:val="00B050"/>
          <w:sz w:val="16"/>
          <w:szCs w:val="16"/>
        </w:rPr>
        <w:t>NaT</w:t>
      </w:r>
      <w:proofErr w:type="spellEnd"/>
      <w:r w:rsidRPr="00B8123C">
        <w:rPr>
          <w:rFonts w:ascii="Arial" w:hAnsi="Arial" w:cs="Arial"/>
          <w:color w:val="00B050"/>
          <w:sz w:val="16"/>
          <w:szCs w:val="16"/>
        </w:rPr>
        <w:t>)</w:t>
      </w:r>
    </w:p>
    <w:p w14:paraId="69629A84"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sz w:val="16"/>
          <w:szCs w:val="16"/>
        </w:rPr>
      </w:pPr>
      <w:r w:rsidRPr="00B8123C">
        <w:rPr>
          <w:rFonts w:ascii="Arial" w:hAnsi="Arial" w:cs="Arial"/>
          <w:sz w:val="16"/>
          <w:szCs w:val="16"/>
        </w:rPr>
        <w:t xml:space="preserve">    </w:t>
      </w:r>
      <w:proofErr w:type="spellStart"/>
      <w:proofErr w:type="gramStart"/>
      <w:r w:rsidRPr="00B8123C">
        <w:rPr>
          <w:rFonts w:ascii="Arial" w:hAnsi="Arial" w:cs="Arial"/>
          <w:sz w:val="16"/>
          <w:szCs w:val="16"/>
        </w:rPr>
        <w:t>df</w:t>
      </w:r>
      <w:proofErr w:type="spellEnd"/>
      <w:proofErr w:type="gramEnd"/>
      <w:r w:rsidRPr="00B8123C">
        <w:rPr>
          <w:rFonts w:ascii="Arial" w:hAnsi="Arial" w:cs="Arial"/>
          <w:sz w:val="16"/>
          <w:szCs w:val="16"/>
        </w:rPr>
        <w:t xml:space="preserve"> = </w:t>
      </w:r>
      <w:proofErr w:type="spellStart"/>
      <w:r w:rsidRPr="00B8123C">
        <w:rPr>
          <w:rFonts w:ascii="Arial" w:hAnsi="Arial" w:cs="Arial"/>
          <w:sz w:val="16"/>
          <w:szCs w:val="16"/>
        </w:rPr>
        <w:t>df.dropna</w:t>
      </w:r>
      <w:proofErr w:type="spellEnd"/>
      <w:r w:rsidRPr="00B8123C">
        <w:rPr>
          <w:rFonts w:ascii="Arial" w:hAnsi="Arial" w:cs="Arial"/>
          <w:sz w:val="16"/>
          <w:szCs w:val="16"/>
        </w:rPr>
        <w:t>(</w:t>
      </w:r>
      <w:proofErr w:type="spellStart"/>
      <w:r w:rsidRPr="00B8123C">
        <w:rPr>
          <w:rFonts w:ascii="Arial" w:hAnsi="Arial" w:cs="Arial"/>
          <w:sz w:val="16"/>
          <w:szCs w:val="16"/>
        </w:rPr>
        <w:t>subset</w:t>
      </w:r>
      <w:proofErr w:type="spellEnd"/>
      <w:r w:rsidRPr="00B8123C">
        <w:rPr>
          <w:rFonts w:ascii="Arial" w:hAnsi="Arial" w:cs="Arial"/>
          <w:sz w:val="16"/>
          <w:szCs w:val="16"/>
        </w:rPr>
        <w:t>=['date'])</w:t>
      </w:r>
    </w:p>
    <w:p w14:paraId="06CEB5BD"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color w:val="00B050"/>
          <w:sz w:val="16"/>
          <w:szCs w:val="16"/>
        </w:rPr>
      </w:pPr>
      <w:r w:rsidRPr="00B8123C">
        <w:rPr>
          <w:rFonts w:ascii="Arial" w:hAnsi="Arial" w:cs="Arial"/>
          <w:sz w:val="16"/>
          <w:szCs w:val="16"/>
        </w:rPr>
        <w:t xml:space="preserve">    </w:t>
      </w:r>
      <w:r w:rsidRPr="00B8123C">
        <w:rPr>
          <w:rFonts w:ascii="Arial" w:hAnsi="Arial" w:cs="Arial"/>
          <w:color w:val="00B050"/>
          <w:sz w:val="16"/>
          <w:szCs w:val="16"/>
        </w:rPr>
        <w:t># Crée une nouvelle colonne 'jour' contenant uniquement la date (sans l'heure)</w:t>
      </w:r>
    </w:p>
    <w:p w14:paraId="431EC9D5"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sz w:val="16"/>
          <w:szCs w:val="16"/>
          <w:lang w:val="en-US"/>
        </w:rPr>
      </w:pPr>
      <w:r w:rsidRPr="00B8123C">
        <w:rPr>
          <w:rFonts w:ascii="Arial" w:hAnsi="Arial" w:cs="Arial"/>
          <w:sz w:val="16"/>
          <w:szCs w:val="16"/>
        </w:rPr>
        <w:t xml:space="preserve">    </w:t>
      </w:r>
      <w:proofErr w:type="spellStart"/>
      <w:r w:rsidRPr="00B8123C">
        <w:rPr>
          <w:rFonts w:ascii="Arial" w:hAnsi="Arial" w:cs="Arial"/>
          <w:sz w:val="16"/>
          <w:szCs w:val="16"/>
          <w:lang w:val="en-US"/>
        </w:rPr>
        <w:t>df</w:t>
      </w:r>
      <w:proofErr w:type="spellEnd"/>
      <w:r w:rsidRPr="00B8123C">
        <w:rPr>
          <w:rFonts w:ascii="Arial" w:hAnsi="Arial" w:cs="Arial"/>
          <w:sz w:val="16"/>
          <w:szCs w:val="16"/>
          <w:lang w:val="en-US"/>
        </w:rPr>
        <w:t xml:space="preserve">['jour'] = </w:t>
      </w:r>
      <w:proofErr w:type="spellStart"/>
      <w:r w:rsidRPr="00B8123C">
        <w:rPr>
          <w:rFonts w:ascii="Arial" w:hAnsi="Arial" w:cs="Arial"/>
          <w:sz w:val="16"/>
          <w:szCs w:val="16"/>
          <w:lang w:val="en-US"/>
        </w:rPr>
        <w:t>df</w:t>
      </w:r>
      <w:proofErr w:type="spellEnd"/>
      <w:r w:rsidRPr="00B8123C">
        <w:rPr>
          <w:rFonts w:ascii="Arial" w:hAnsi="Arial" w:cs="Arial"/>
          <w:sz w:val="16"/>
          <w:szCs w:val="16"/>
          <w:lang w:val="en-US"/>
        </w:rPr>
        <w:t>['date'].</w:t>
      </w:r>
      <w:proofErr w:type="spellStart"/>
      <w:proofErr w:type="gramStart"/>
      <w:r w:rsidRPr="00B8123C">
        <w:rPr>
          <w:rFonts w:ascii="Arial" w:hAnsi="Arial" w:cs="Arial"/>
          <w:sz w:val="16"/>
          <w:szCs w:val="16"/>
          <w:lang w:val="en-US"/>
        </w:rPr>
        <w:t>dt.date</w:t>
      </w:r>
      <w:proofErr w:type="spellEnd"/>
      <w:proofErr w:type="gramEnd"/>
    </w:p>
    <w:p w14:paraId="0F31D6BC"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color w:val="00B050"/>
          <w:sz w:val="16"/>
          <w:szCs w:val="16"/>
        </w:rPr>
      </w:pPr>
      <w:r w:rsidRPr="004E793E">
        <w:rPr>
          <w:rFonts w:ascii="Arial" w:hAnsi="Arial" w:cs="Arial"/>
          <w:sz w:val="16"/>
          <w:szCs w:val="16"/>
          <w:lang w:val="en-US"/>
        </w:rPr>
        <w:t xml:space="preserve">    </w:t>
      </w:r>
      <w:r w:rsidRPr="00B8123C">
        <w:rPr>
          <w:rFonts w:ascii="Arial" w:hAnsi="Arial" w:cs="Arial"/>
          <w:color w:val="00B050"/>
          <w:sz w:val="16"/>
          <w:szCs w:val="16"/>
        </w:rPr>
        <w:t># Crée une colonne '</w:t>
      </w:r>
      <w:proofErr w:type="spellStart"/>
      <w:r w:rsidRPr="00B8123C">
        <w:rPr>
          <w:rFonts w:ascii="Arial" w:hAnsi="Arial" w:cs="Arial"/>
          <w:color w:val="00B050"/>
          <w:sz w:val="16"/>
          <w:szCs w:val="16"/>
        </w:rPr>
        <w:t>quart_heure</w:t>
      </w:r>
      <w:proofErr w:type="spellEnd"/>
      <w:r w:rsidRPr="00B8123C">
        <w:rPr>
          <w:rFonts w:ascii="Arial" w:hAnsi="Arial" w:cs="Arial"/>
          <w:color w:val="00B050"/>
          <w:sz w:val="16"/>
          <w:szCs w:val="16"/>
        </w:rPr>
        <w:t>' en arrondissant les heures au quart d'heure le plus proche</w:t>
      </w:r>
    </w:p>
    <w:p w14:paraId="0607A26C"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sz w:val="16"/>
          <w:szCs w:val="16"/>
          <w:lang w:val="en-US"/>
        </w:rPr>
      </w:pPr>
      <w:r w:rsidRPr="00B8123C">
        <w:rPr>
          <w:rFonts w:ascii="Arial" w:hAnsi="Arial" w:cs="Arial"/>
          <w:sz w:val="16"/>
          <w:szCs w:val="16"/>
        </w:rPr>
        <w:t xml:space="preserve">    </w:t>
      </w:r>
      <w:proofErr w:type="spellStart"/>
      <w:r w:rsidRPr="00B8123C">
        <w:rPr>
          <w:rFonts w:ascii="Arial" w:hAnsi="Arial" w:cs="Arial"/>
          <w:sz w:val="16"/>
          <w:szCs w:val="16"/>
          <w:lang w:val="en-US"/>
        </w:rPr>
        <w:t>df</w:t>
      </w:r>
      <w:proofErr w:type="spellEnd"/>
      <w:r w:rsidRPr="00B8123C">
        <w:rPr>
          <w:rFonts w:ascii="Arial" w:hAnsi="Arial" w:cs="Arial"/>
          <w:sz w:val="16"/>
          <w:szCs w:val="16"/>
          <w:lang w:val="en-US"/>
        </w:rPr>
        <w:t>['</w:t>
      </w:r>
      <w:proofErr w:type="spellStart"/>
      <w:r w:rsidRPr="00B8123C">
        <w:rPr>
          <w:rFonts w:ascii="Arial" w:hAnsi="Arial" w:cs="Arial"/>
          <w:sz w:val="16"/>
          <w:szCs w:val="16"/>
          <w:lang w:val="en-US"/>
        </w:rPr>
        <w:t>quart_heure</w:t>
      </w:r>
      <w:proofErr w:type="spellEnd"/>
      <w:r w:rsidRPr="00B8123C">
        <w:rPr>
          <w:rFonts w:ascii="Arial" w:hAnsi="Arial" w:cs="Arial"/>
          <w:sz w:val="16"/>
          <w:szCs w:val="16"/>
          <w:lang w:val="en-US"/>
        </w:rPr>
        <w:t xml:space="preserve">'] = </w:t>
      </w:r>
      <w:proofErr w:type="spellStart"/>
      <w:r w:rsidRPr="00B8123C">
        <w:rPr>
          <w:rFonts w:ascii="Arial" w:hAnsi="Arial" w:cs="Arial"/>
          <w:sz w:val="16"/>
          <w:szCs w:val="16"/>
          <w:lang w:val="en-US"/>
        </w:rPr>
        <w:t>df</w:t>
      </w:r>
      <w:proofErr w:type="spellEnd"/>
      <w:r w:rsidRPr="00B8123C">
        <w:rPr>
          <w:rFonts w:ascii="Arial" w:hAnsi="Arial" w:cs="Arial"/>
          <w:sz w:val="16"/>
          <w:szCs w:val="16"/>
          <w:lang w:val="en-US"/>
        </w:rPr>
        <w:t>['date'].</w:t>
      </w:r>
      <w:proofErr w:type="spellStart"/>
      <w:proofErr w:type="gramStart"/>
      <w:r w:rsidRPr="00B8123C">
        <w:rPr>
          <w:rFonts w:ascii="Arial" w:hAnsi="Arial" w:cs="Arial"/>
          <w:sz w:val="16"/>
          <w:szCs w:val="16"/>
          <w:lang w:val="en-US"/>
        </w:rPr>
        <w:t>dt.floor</w:t>
      </w:r>
      <w:proofErr w:type="spellEnd"/>
      <w:proofErr w:type="gramEnd"/>
      <w:r w:rsidRPr="00B8123C">
        <w:rPr>
          <w:rFonts w:ascii="Arial" w:hAnsi="Arial" w:cs="Arial"/>
          <w:sz w:val="16"/>
          <w:szCs w:val="16"/>
          <w:lang w:val="en-US"/>
        </w:rPr>
        <w:t>('15T').</w:t>
      </w:r>
      <w:proofErr w:type="spellStart"/>
      <w:r w:rsidRPr="00B8123C">
        <w:rPr>
          <w:rFonts w:ascii="Arial" w:hAnsi="Arial" w:cs="Arial"/>
          <w:sz w:val="16"/>
          <w:szCs w:val="16"/>
          <w:lang w:val="en-US"/>
        </w:rPr>
        <w:t>dt.time</w:t>
      </w:r>
      <w:proofErr w:type="spellEnd"/>
    </w:p>
    <w:p w14:paraId="6DEEBE95"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color w:val="00B050"/>
          <w:sz w:val="16"/>
          <w:szCs w:val="16"/>
        </w:rPr>
      </w:pPr>
      <w:r w:rsidRPr="004E793E">
        <w:rPr>
          <w:rFonts w:ascii="Arial" w:hAnsi="Arial" w:cs="Arial"/>
          <w:sz w:val="16"/>
          <w:szCs w:val="16"/>
          <w:lang w:val="en-US"/>
        </w:rPr>
        <w:t xml:space="preserve">    </w:t>
      </w:r>
      <w:r w:rsidRPr="00B8123C">
        <w:rPr>
          <w:rFonts w:ascii="Arial" w:hAnsi="Arial" w:cs="Arial"/>
          <w:color w:val="00B050"/>
          <w:sz w:val="16"/>
          <w:szCs w:val="16"/>
        </w:rPr>
        <w:t># Groupe les données par 'jour' et '</w:t>
      </w:r>
      <w:proofErr w:type="spellStart"/>
      <w:r w:rsidRPr="00B8123C">
        <w:rPr>
          <w:rFonts w:ascii="Arial" w:hAnsi="Arial" w:cs="Arial"/>
          <w:color w:val="00B050"/>
          <w:sz w:val="16"/>
          <w:szCs w:val="16"/>
        </w:rPr>
        <w:t>quart_heure</w:t>
      </w:r>
      <w:proofErr w:type="spellEnd"/>
      <w:r w:rsidRPr="00B8123C">
        <w:rPr>
          <w:rFonts w:ascii="Arial" w:hAnsi="Arial" w:cs="Arial"/>
          <w:color w:val="00B050"/>
          <w:sz w:val="16"/>
          <w:szCs w:val="16"/>
        </w:rPr>
        <w:t>'</w:t>
      </w:r>
    </w:p>
    <w:p w14:paraId="7B12408D"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sz w:val="16"/>
          <w:szCs w:val="16"/>
        </w:rPr>
      </w:pPr>
      <w:r w:rsidRPr="00B8123C">
        <w:rPr>
          <w:rFonts w:ascii="Arial" w:hAnsi="Arial" w:cs="Arial"/>
          <w:sz w:val="16"/>
          <w:szCs w:val="16"/>
        </w:rPr>
        <w:t xml:space="preserve">    </w:t>
      </w:r>
      <w:proofErr w:type="spellStart"/>
      <w:proofErr w:type="gramStart"/>
      <w:r w:rsidRPr="00B8123C">
        <w:rPr>
          <w:rFonts w:ascii="Arial" w:hAnsi="Arial" w:cs="Arial"/>
          <w:sz w:val="16"/>
          <w:szCs w:val="16"/>
        </w:rPr>
        <w:t>grouped</w:t>
      </w:r>
      <w:proofErr w:type="spellEnd"/>
      <w:proofErr w:type="gramEnd"/>
      <w:r w:rsidRPr="00B8123C">
        <w:rPr>
          <w:rFonts w:ascii="Arial" w:hAnsi="Arial" w:cs="Arial"/>
          <w:sz w:val="16"/>
          <w:szCs w:val="16"/>
        </w:rPr>
        <w:t xml:space="preserve"> = </w:t>
      </w:r>
      <w:proofErr w:type="spellStart"/>
      <w:r w:rsidRPr="00B8123C">
        <w:rPr>
          <w:rFonts w:ascii="Arial" w:hAnsi="Arial" w:cs="Arial"/>
          <w:sz w:val="16"/>
          <w:szCs w:val="16"/>
        </w:rPr>
        <w:t>df.groupby</w:t>
      </w:r>
      <w:proofErr w:type="spellEnd"/>
      <w:r w:rsidRPr="00B8123C">
        <w:rPr>
          <w:rFonts w:ascii="Arial" w:hAnsi="Arial" w:cs="Arial"/>
          <w:sz w:val="16"/>
          <w:szCs w:val="16"/>
        </w:rPr>
        <w:t>(['jour', '</w:t>
      </w:r>
      <w:proofErr w:type="spellStart"/>
      <w:r w:rsidRPr="00B8123C">
        <w:rPr>
          <w:rFonts w:ascii="Arial" w:hAnsi="Arial" w:cs="Arial"/>
          <w:sz w:val="16"/>
          <w:szCs w:val="16"/>
        </w:rPr>
        <w:t>quart_heure</w:t>
      </w:r>
      <w:proofErr w:type="spellEnd"/>
      <w:r w:rsidRPr="00B8123C">
        <w:rPr>
          <w:rFonts w:ascii="Arial" w:hAnsi="Arial" w:cs="Arial"/>
          <w:sz w:val="16"/>
          <w:szCs w:val="16"/>
        </w:rPr>
        <w:t>'])</w:t>
      </w:r>
    </w:p>
    <w:p w14:paraId="06436D1E"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color w:val="00B050"/>
          <w:sz w:val="16"/>
          <w:szCs w:val="16"/>
        </w:rPr>
      </w:pPr>
      <w:r w:rsidRPr="00B8123C">
        <w:rPr>
          <w:rFonts w:ascii="Arial" w:hAnsi="Arial" w:cs="Arial"/>
          <w:color w:val="00B050"/>
          <w:sz w:val="16"/>
          <w:szCs w:val="16"/>
        </w:rPr>
        <w:t xml:space="preserve">    # Calcule la médiane des colonnes 'Effectif couche' et 'Effectif debout' pour chaque groupe</w:t>
      </w:r>
    </w:p>
    <w:p w14:paraId="63BDD02B"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sz w:val="16"/>
          <w:szCs w:val="16"/>
          <w:lang w:val="en-US"/>
        </w:rPr>
      </w:pPr>
      <w:r w:rsidRPr="00B8123C">
        <w:rPr>
          <w:rFonts w:ascii="Arial" w:hAnsi="Arial" w:cs="Arial"/>
          <w:sz w:val="16"/>
          <w:szCs w:val="16"/>
        </w:rPr>
        <w:t xml:space="preserve">    </w:t>
      </w:r>
      <w:proofErr w:type="spellStart"/>
      <w:r w:rsidRPr="00B8123C">
        <w:rPr>
          <w:rFonts w:ascii="Arial" w:hAnsi="Arial" w:cs="Arial"/>
          <w:sz w:val="16"/>
          <w:szCs w:val="16"/>
          <w:lang w:val="en-US"/>
        </w:rPr>
        <w:t>df_aggregated</w:t>
      </w:r>
      <w:proofErr w:type="spellEnd"/>
      <w:r w:rsidRPr="00B8123C">
        <w:rPr>
          <w:rFonts w:ascii="Arial" w:hAnsi="Arial" w:cs="Arial"/>
          <w:sz w:val="16"/>
          <w:szCs w:val="16"/>
          <w:lang w:val="en-US"/>
        </w:rPr>
        <w:t xml:space="preserve"> = </w:t>
      </w:r>
      <w:proofErr w:type="gramStart"/>
      <w:r w:rsidRPr="00B8123C">
        <w:rPr>
          <w:rFonts w:ascii="Arial" w:hAnsi="Arial" w:cs="Arial"/>
          <w:sz w:val="16"/>
          <w:szCs w:val="16"/>
          <w:lang w:val="en-US"/>
        </w:rPr>
        <w:t>grouped[</w:t>
      </w:r>
      <w:proofErr w:type="gramEnd"/>
      <w:r w:rsidRPr="00B8123C">
        <w:rPr>
          <w:rFonts w:ascii="Arial" w:hAnsi="Arial" w:cs="Arial"/>
          <w:sz w:val="16"/>
          <w:szCs w:val="16"/>
          <w:lang w:val="en-US"/>
        </w:rPr>
        <w:t>['</w:t>
      </w:r>
      <w:proofErr w:type="spellStart"/>
      <w:r w:rsidRPr="00B8123C">
        <w:rPr>
          <w:rFonts w:ascii="Arial" w:hAnsi="Arial" w:cs="Arial"/>
          <w:sz w:val="16"/>
          <w:szCs w:val="16"/>
          <w:lang w:val="en-US"/>
        </w:rPr>
        <w:t>Effectif</w:t>
      </w:r>
      <w:proofErr w:type="spellEnd"/>
      <w:r w:rsidRPr="00B8123C">
        <w:rPr>
          <w:rFonts w:ascii="Arial" w:hAnsi="Arial" w:cs="Arial"/>
          <w:sz w:val="16"/>
          <w:szCs w:val="16"/>
          <w:lang w:val="en-US"/>
        </w:rPr>
        <w:t xml:space="preserve"> couche', '</w:t>
      </w:r>
      <w:proofErr w:type="spellStart"/>
      <w:r w:rsidRPr="00B8123C">
        <w:rPr>
          <w:rFonts w:ascii="Arial" w:hAnsi="Arial" w:cs="Arial"/>
          <w:sz w:val="16"/>
          <w:szCs w:val="16"/>
          <w:lang w:val="en-US"/>
        </w:rPr>
        <w:t>Effectif</w:t>
      </w:r>
      <w:proofErr w:type="spellEnd"/>
      <w:r w:rsidRPr="00B8123C">
        <w:rPr>
          <w:rFonts w:ascii="Arial" w:hAnsi="Arial" w:cs="Arial"/>
          <w:sz w:val="16"/>
          <w:szCs w:val="16"/>
          <w:lang w:val="en-US"/>
        </w:rPr>
        <w:t xml:space="preserve"> </w:t>
      </w:r>
      <w:proofErr w:type="spellStart"/>
      <w:r w:rsidRPr="00B8123C">
        <w:rPr>
          <w:rFonts w:ascii="Arial" w:hAnsi="Arial" w:cs="Arial"/>
          <w:sz w:val="16"/>
          <w:szCs w:val="16"/>
          <w:lang w:val="en-US"/>
        </w:rPr>
        <w:t>debout</w:t>
      </w:r>
      <w:proofErr w:type="spellEnd"/>
      <w:r w:rsidRPr="00B8123C">
        <w:rPr>
          <w:rFonts w:ascii="Arial" w:hAnsi="Arial" w:cs="Arial"/>
          <w:sz w:val="16"/>
          <w:szCs w:val="16"/>
          <w:lang w:val="en-US"/>
        </w:rPr>
        <w:t>']].median().</w:t>
      </w:r>
      <w:proofErr w:type="spellStart"/>
      <w:r w:rsidRPr="00B8123C">
        <w:rPr>
          <w:rFonts w:ascii="Arial" w:hAnsi="Arial" w:cs="Arial"/>
          <w:sz w:val="16"/>
          <w:szCs w:val="16"/>
          <w:lang w:val="en-US"/>
        </w:rPr>
        <w:t>reset_index</w:t>
      </w:r>
      <w:proofErr w:type="spellEnd"/>
      <w:r w:rsidRPr="00B8123C">
        <w:rPr>
          <w:rFonts w:ascii="Arial" w:hAnsi="Arial" w:cs="Arial"/>
          <w:sz w:val="16"/>
          <w:szCs w:val="16"/>
          <w:lang w:val="en-US"/>
        </w:rPr>
        <w:t>()</w:t>
      </w:r>
    </w:p>
    <w:p w14:paraId="03E7EB46"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color w:val="00B050"/>
          <w:sz w:val="16"/>
          <w:szCs w:val="16"/>
        </w:rPr>
      </w:pPr>
      <w:r w:rsidRPr="004E793E">
        <w:rPr>
          <w:rFonts w:ascii="Arial" w:hAnsi="Arial" w:cs="Arial"/>
          <w:sz w:val="16"/>
          <w:szCs w:val="16"/>
          <w:lang w:val="en-US"/>
        </w:rPr>
        <w:t xml:space="preserve">    </w:t>
      </w:r>
      <w:r w:rsidRPr="00B8123C">
        <w:rPr>
          <w:rFonts w:ascii="Arial" w:hAnsi="Arial" w:cs="Arial"/>
          <w:color w:val="00B050"/>
          <w:sz w:val="16"/>
          <w:szCs w:val="16"/>
        </w:rPr>
        <w:t># Crée une nouvelle colonne '</w:t>
      </w:r>
      <w:proofErr w:type="spellStart"/>
      <w:r w:rsidRPr="00B8123C">
        <w:rPr>
          <w:rFonts w:ascii="Arial" w:hAnsi="Arial" w:cs="Arial"/>
          <w:color w:val="00B050"/>
          <w:sz w:val="16"/>
          <w:szCs w:val="16"/>
        </w:rPr>
        <w:t>ratio_debout</w:t>
      </w:r>
      <w:proofErr w:type="spellEnd"/>
      <w:r w:rsidRPr="00B8123C">
        <w:rPr>
          <w:rFonts w:ascii="Arial" w:hAnsi="Arial" w:cs="Arial"/>
          <w:color w:val="00B050"/>
          <w:sz w:val="16"/>
          <w:szCs w:val="16"/>
        </w:rPr>
        <w:t>' qui représente le pourcentage de l'effectif debout par rapport au total</w:t>
      </w:r>
    </w:p>
    <w:p w14:paraId="73399440"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sz w:val="16"/>
          <w:szCs w:val="16"/>
          <w:lang w:val="en-US"/>
        </w:rPr>
      </w:pPr>
      <w:r w:rsidRPr="00B8123C">
        <w:rPr>
          <w:rFonts w:ascii="Arial" w:hAnsi="Arial" w:cs="Arial"/>
          <w:sz w:val="16"/>
          <w:szCs w:val="16"/>
        </w:rPr>
        <w:t xml:space="preserve">    </w:t>
      </w:r>
      <w:proofErr w:type="spellStart"/>
      <w:r w:rsidRPr="00B8123C">
        <w:rPr>
          <w:rFonts w:ascii="Arial" w:hAnsi="Arial" w:cs="Arial"/>
          <w:sz w:val="16"/>
          <w:szCs w:val="16"/>
          <w:lang w:val="en-US"/>
        </w:rPr>
        <w:t>df_aggregated</w:t>
      </w:r>
      <w:proofErr w:type="spellEnd"/>
      <w:r w:rsidRPr="00B8123C">
        <w:rPr>
          <w:rFonts w:ascii="Arial" w:hAnsi="Arial" w:cs="Arial"/>
          <w:sz w:val="16"/>
          <w:szCs w:val="16"/>
          <w:lang w:val="en-US"/>
        </w:rPr>
        <w:t>['</w:t>
      </w:r>
      <w:proofErr w:type="spellStart"/>
      <w:r w:rsidRPr="00B8123C">
        <w:rPr>
          <w:rFonts w:ascii="Arial" w:hAnsi="Arial" w:cs="Arial"/>
          <w:sz w:val="16"/>
          <w:szCs w:val="16"/>
          <w:lang w:val="en-US"/>
        </w:rPr>
        <w:t>ratio_debout</w:t>
      </w:r>
      <w:proofErr w:type="spellEnd"/>
      <w:r w:rsidRPr="00B8123C">
        <w:rPr>
          <w:rFonts w:ascii="Arial" w:hAnsi="Arial" w:cs="Arial"/>
          <w:sz w:val="16"/>
          <w:szCs w:val="16"/>
          <w:lang w:val="en-US"/>
        </w:rPr>
        <w:t>'] = (</w:t>
      </w:r>
      <w:proofErr w:type="spellStart"/>
      <w:r w:rsidRPr="00B8123C">
        <w:rPr>
          <w:rFonts w:ascii="Arial" w:hAnsi="Arial" w:cs="Arial"/>
          <w:sz w:val="16"/>
          <w:szCs w:val="16"/>
          <w:lang w:val="en-US"/>
        </w:rPr>
        <w:t>df_</w:t>
      </w:r>
      <w:proofErr w:type="gramStart"/>
      <w:r w:rsidRPr="00B8123C">
        <w:rPr>
          <w:rFonts w:ascii="Arial" w:hAnsi="Arial" w:cs="Arial"/>
          <w:sz w:val="16"/>
          <w:szCs w:val="16"/>
          <w:lang w:val="en-US"/>
        </w:rPr>
        <w:t>aggregated</w:t>
      </w:r>
      <w:proofErr w:type="spellEnd"/>
      <w:r w:rsidRPr="00B8123C">
        <w:rPr>
          <w:rFonts w:ascii="Arial" w:hAnsi="Arial" w:cs="Arial"/>
          <w:sz w:val="16"/>
          <w:szCs w:val="16"/>
          <w:lang w:val="en-US"/>
        </w:rPr>
        <w:t>[</w:t>
      </w:r>
      <w:proofErr w:type="gramEnd"/>
      <w:r w:rsidRPr="00B8123C">
        <w:rPr>
          <w:rFonts w:ascii="Arial" w:hAnsi="Arial" w:cs="Arial"/>
          <w:sz w:val="16"/>
          <w:szCs w:val="16"/>
          <w:lang w:val="en-US"/>
        </w:rPr>
        <w:t>'</w:t>
      </w:r>
      <w:proofErr w:type="spellStart"/>
      <w:r w:rsidRPr="00B8123C">
        <w:rPr>
          <w:rFonts w:ascii="Arial" w:hAnsi="Arial" w:cs="Arial"/>
          <w:sz w:val="16"/>
          <w:szCs w:val="16"/>
          <w:lang w:val="en-US"/>
        </w:rPr>
        <w:t>Effectif</w:t>
      </w:r>
      <w:proofErr w:type="spellEnd"/>
      <w:r w:rsidRPr="00B8123C">
        <w:rPr>
          <w:rFonts w:ascii="Arial" w:hAnsi="Arial" w:cs="Arial"/>
          <w:sz w:val="16"/>
          <w:szCs w:val="16"/>
          <w:lang w:val="en-US"/>
        </w:rPr>
        <w:t xml:space="preserve"> </w:t>
      </w:r>
      <w:proofErr w:type="spellStart"/>
      <w:r w:rsidRPr="00B8123C">
        <w:rPr>
          <w:rFonts w:ascii="Arial" w:hAnsi="Arial" w:cs="Arial"/>
          <w:sz w:val="16"/>
          <w:szCs w:val="16"/>
          <w:lang w:val="en-US"/>
        </w:rPr>
        <w:t>debout</w:t>
      </w:r>
      <w:proofErr w:type="spellEnd"/>
      <w:r w:rsidRPr="00B8123C">
        <w:rPr>
          <w:rFonts w:ascii="Arial" w:hAnsi="Arial" w:cs="Arial"/>
          <w:sz w:val="16"/>
          <w:szCs w:val="16"/>
          <w:lang w:val="en-US"/>
        </w:rPr>
        <w:t>'] / (</w:t>
      </w:r>
      <w:proofErr w:type="spellStart"/>
      <w:r w:rsidRPr="00B8123C">
        <w:rPr>
          <w:rFonts w:ascii="Arial" w:hAnsi="Arial" w:cs="Arial"/>
          <w:sz w:val="16"/>
          <w:szCs w:val="16"/>
          <w:lang w:val="en-US"/>
        </w:rPr>
        <w:t>df_aggregated</w:t>
      </w:r>
      <w:proofErr w:type="spellEnd"/>
      <w:r w:rsidRPr="00B8123C">
        <w:rPr>
          <w:rFonts w:ascii="Arial" w:hAnsi="Arial" w:cs="Arial"/>
          <w:sz w:val="16"/>
          <w:szCs w:val="16"/>
          <w:lang w:val="en-US"/>
        </w:rPr>
        <w:t>['</w:t>
      </w:r>
      <w:proofErr w:type="spellStart"/>
      <w:r w:rsidRPr="00B8123C">
        <w:rPr>
          <w:rFonts w:ascii="Arial" w:hAnsi="Arial" w:cs="Arial"/>
          <w:sz w:val="16"/>
          <w:szCs w:val="16"/>
          <w:lang w:val="en-US"/>
        </w:rPr>
        <w:t>Effectif</w:t>
      </w:r>
      <w:proofErr w:type="spellEnd"/>
      <w:r w:rsidRPr="00B8123C">
        <w:rPr>
          <w:rFonts w:ascii="Arial" w:hAnsi="Arial" w:cs="Arial"/>
          <w:sz w:val="16"/>
          <w:szCs w:val="16"/>
          <w:lang w:val="en-US"/>
        </w:rPr>
        <w:t xml:space="preserve"> </w:t>
      </w:r>
      <w:proofErr w:type="spellStart"/>
      <w:r w:rsidRPr="00B8123C">
        <w:rPr>
          <w:rFonts w:ascii="Arial" w:hAnsi="Arial" w:cs="Arial"/>
          <w:sz w:val="16"/>
          <w:szCs w:val="16"/>
          <w:lang w:val="en-US"/>
        </w:rPr>
        <w:t>debout</w:t>
      </w:r>
      <w:proofErr w:type="spellEnd"/>
      <w:r w:rsidRPr="00B8123C">
        <w:rPr>
          <w:rFonts w:ascii="Arial" w:hAnsi="Arial" w:cs="Arial"/>
          <w:sz w:val="16"/>
          <w:szCs w:val="16"/>
          <w:lang w:val="en-US"/>
        </w:rPr>
        <w:t xml:space="preserve">'] + </w:t>
      </w:r>
      <w:proofErr w:type="spellStart"/>
      <w:r w:rsidRPr="00B8123C">
        <w:rPr>
          <w:rFonts w:ascii="Arial" w:hAnsi="Arial" w:cs="Arial"/>
          <w:sz w:val="16"/>
          <w:szCs w:val="16"/>
          <w:lang w:val="en-US"/>
        </w:rPr>
        <w:t>df_aggregated</w:t>
      </w:r>
      <w:proofErr w:type="spellEnd"/>
      <w:r w:rsidRPr="00B8123C">
        <w:rPr>
          <w:rFonts w:ascii="Arial" w:hAnsi="Arial" w:cs="Arial"/>
          <w:sz w:val="16"/>
          <w:szCs w:val="16"/>
          <w:lang w:val="en-US"/>
        </w:rPr>
        <w:t>['</w:t>
      </w:r>
      <w:proofErr w:type="spellStart"/>
      <w:r w:rsidRPr="00B8123C">
        <w:rPr>
          <w:rFonts w:ascii="Arial" w:hAnsi="Arial" w:cs="Arial"/>
          <w:sz w:val="16"/>
          <w:szCs w:val="16"/>
          <w:lang w:val="en-US"/>
        </w:rPr>
        <w:t>Effectif</w:t>
      </w:r>
      <w:proofErr w:type="spellEnd"/>
      <w:r w:rsidRPr="00B8123C">
        <w:rPr>
          <w:rFonts w:ascii="Arial" w:hAnsi="Arial" w:cs="Arial"/>
          <w:sz w:val="16"/>
          <w:szCs w:val="16"/>
          <w:lang w:val="en-US"/>
        </w:rPr>
        <w:t xml:space="preserve"> couche'])) * 100</w:t>
      </w:r>
    </w:p>
    <w:p w14:paraId="02F94175"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color w:val="00B050"/>
          <w:sz w:val="16"/>
          <w:szCs w:val="16"/>
        </w:rPr>
      </w:pPr>
      <w:r w:rsidRPr="004E793E">
        <w:rPr>
          <w:rFonts w:ascii="Arial" w:hAnsi="Arial" w:cs="Arial"/>
          <w:color w:val="00B050"/>
          <w:sz w:val="16"/>
          <w:szCs w:val="16"/>
          <w:lang w:val="en-US"/>
        </w:rPr>
        <w:t xml:space="preserve">    </w:t>
      </w:r>
      <w:r w:rsidRPr="00B8123C">
        <w:rPr>
          <w:rFonts w:ascii="Arial" w:hAnsi="Arial" w:cs="Arial"/>
          <w:color w:val="00B050"/>
          <w:sz w:val="16"/>
          <w:szCs w:val="16"/>
        </w:rPr>
        <w:t># Combine les colonnes 'jour' et '</w:t>
      </w:r>
      <w:proofErr w:type="spellStart"/>
      <w:r w:rsidRPr="00B8123C">
        <w:rPr>
          <w:rFonts w:ascii="Arial" w:hAnsi="Arial" w:cs="Arial"/>
          <w:color w:val="00B050"/>
          <w:sz w:val="16"/>
          <w:szCs w:val="16"/>
        </w:rPr>
        <w:t>quart_heure</w:t>
      </w:r>
      <w:proofErr w:type="spellEnd"/>
      <w:r w:rsidRPr="00B8123C">
        <w:rPr>
          <w:rFonts w:ascii="Arial" w:hAnsi="Arial" w:cs="Arial"/>
          <w:color w:val="00B050"/>
          <w:sz w:val="16"/>
          <w:szCs w:val="16"/>
        </w:rPr>
        <w:t xml:space="preserve">' pour créer une nouvelle colonne </w:t>
      </w:r>
      <w:proofErr w:type="spellStart"/>
      <w:r w:rsidRPr="00B8123C">
        <w:rPr>
          <w:rFonts w:ascii="Arial" w:hAnsi="Arial" w:cs="Arial"/>
          <w:color w:val="00B050"/>
          <w:sz w:val="16"/>
          <w:szCs w:val="16"/>
        </w:rPr>
        <w:t>datetime</w:t>
      </w:r>
      <w:proofErr w:type="spellEnd"/>
    </w:p>
    <w:p w14:paraId="2F50CFB1"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sz w:val="16"/>
          <w:szCs w:val="16"/>
          <w:lang w:val="en-US"/>
        </w:rPr>
      </w:pPr>
      <w:r w:rsidRPr="00B8123C">
        <w:rPr>
          <w:rFonts w:ascii="Arial" w:hAnsi="Arial" w:cs="Arial"/>
          <w:sz w:val="16"/>
          <w:szCs w:val="16"/>
        </w:rPr>
        <w:t xml:space="preserve">    </w:t>
      </w:r>
      <w:proofErr w:type="spellStart"/>
      <w:r w:rsidRPr="00B8123C">
        <w:rPr>
          <w:rFonts w:ascii="Arial" w:hAnsi="Arial" w:cs="Arial"/>
          <w:sz w:val="16"/>
          <w:szCs w:val="16"/>
          <w:lang w:val="en-US"/>
        </w:rPr>
        <w:t>df_aggregated</w:t>
      </w:r>
      <w:proofErr w:type="spellEnd"/>
      <w:r w:rsidRPr="00B8123C">
        <w:rPr>
          <w:rFonts w:ascii="Arial" w:hAnsi="Arial" w:cs="Arial"/>
          <w:sz w:val="16"/>
          <w:szCs w:val="16"/>
          <w:lang w:val="en-US"/>
        </w:rPr>
        <w:t xml:space="preserve">['datetime'] = </w:t>
      </w:r>
      <w:proofErr w:type="spellStart"/>
      <w:r w:rsidRPr="00B8123C">
        <w:rPr>
          <w:rFonts w:ascii="Arial" w:hAnsi="Arial" w:cs="Arial"/>
          <w:sz w:val="16"/>
          <w:szCs w:val="16"/>
          <w:lang w:val="en-US"/>
        </w:rPr>
        <w:t>pd.to_datetime</w:t>
      </w:r>
      <w:proofErr w:type="spellEnd"/>
      <w:r w:rsidRPr="00B8123C">
        <w:rPr>
          <w:rFonts w:ascii="Arial" w:hAnsi="Arial" w:cs="Arial"/>
          <w:sz w:val="16"/>
          <w:szCs w:val="16"/>
          <w:lang w:val="en-US"/>
        </w:rPr>
        <w:t>(</w:t>
      </w:r>
      <w:proofErr w:type="spellStart"/>
      <w:r w:rsidRPr="00B8123C">
        <w:rPr>
          <w:rFonts w:ascii="Arial" w:hAnsi="Arial" w:cs="Arial"/>
          <w:sz w:val="16"/>
          <w:szCs w:val="16"/>
          <w:lang w:val="en-US"/>
        </w:rPr>
        <w:t>df_aggregated</w:t>
      </w:r>
      <w:proofErr w:type="spellEnd"/>
      <w:r w:rsidRPr="00B8123C">
        <w:rPr>
          <w:rFonts w:ascii="Arial" w:hAnsi="Arial" w:cs="Arial"/>
          <w:sz w:val="16"/>
          <w:szCs w:val="16"/>
          <w:lang w:val="en-US"/>
        </w:rPr>
        <w:t>['jour'</w:t>
      </w:r>
      <w:proofErr w:type="gramStart"/>
      <w:r w:rsidRPr="00B8123C">
        <w:rPr>
          <w:rFonts w:ascii="Arial" w:hAnsi="Arial" w:cs="Arial"/>
          <w:sz w:val="16"/>
          <w:szCs w:val="16"/>
          <w:lang w:val="en-US"/>
        </w:rPr>
        <w:t>].</w:t>
      </w:r>
      <w:proofErr w:type="spellStart"/>
      <w:r w:rsidRPr="00B8123C">
        <w:rPr>
          <w:rFonts w:ascii="Arial" w:hAnsi="Arial" w:cs="Arial"/>
          <w:sz w:val="16"/>
          <w:szCs w:val="16"/>
          <w:lang w:val="en-US"/>
        </w:rPr>
        <w:t>astype</w:t>
      </w:r>
      <w:proofErr w:type="spellEnd"/>
      <w:proofErr w:type="gramEnd"/>
      <w:r w:rsidRPr="00B8123C">
        <w:rPr>
          <w:rFonts w:ascii="Arial" w:hAnsi="Arial" w:cs="Arial"/>
          <w:sz w:val="16"/>
          <w:szCs w:val="16"/>
          <w:lang w:val="en-US"/>
        </w:rPr>
        <w:t xml:space="preserve">(str) + ' ' + </w:t>
      </w:r>
      <w:proofErr w:type="spellStart"/>
      <w:r w:rsidRPr="00B8123C">
        <w:rPr>
          <w:rFonts w:ascii="Arial" w:hAnsi="Arial" w:cs="Arial"/>
          <w:sz w:val="16"/>
          <w:szCs w:val="16"/>
          <w:lang w:val="en-US"/>
        </w:rPr>
        <w:t>df_aggregated</w:t>
      </w:r>
      <w:proofErr w:type="spellEnd"/>
      <w:r w:rsidRPr="00B8123C">
        <w:rPr>
          <w:rFonts w:ascii="Arial" w:hAnsi="Arial" w:cs="Arial"/>
          <w:sz w:val="16"/>
          <w:szCs w:val="16"/>
          <w:lang w:val="en-US"/>
        </w:rPr>
        <w:t>['</w:t>
      </w:r>
      <w:proofErr w:type="spellStart"/>
      <w:r w:rsidRPr="00B8123C">
        <w:rPr>
          <w:rFonts w:ascii="Arial" w:hAnsi="Arial" w:cs="Arial"/>
          <w:sz w:val="16"/>
          <w:szCs w:val="16"/>
          <w:lang w:val="en-US"/>
        </w:rPr>
        <w:t>quart_heure</w:t>
      </w:r>
      <w:proofErr w:type="spellEnd"/>
      <w:r w:rsidRPr="00B8123C">
        <w:rPr>
          <w:rFonts w:ascii="Arial" w:hAnsi="Arial" w:cs="Arial"/>
          <w:sz w:val="16"/>
          <w:szCs w:val="16"/>
          <w:lang w:val="en-US"/>
        </w:rPr>
        <w:t>'].</w:t>
      </w:r>
      <w:proofErr w:type="spellStart"/>
      <w:r w:rsidRPr="00B8123C">
        <w:rPr>
          <w:rFonts w:ascii="Arial" w:hAnsi="Arial" w:cs="Arial"/>
          <w:sz w:val="16"/>
          <w:szCs w:val="16"/>
          <w:lang w:val="en-US"/>
        </w:rPr>
        <w:t>astype</w:t>
      </w:r>
      <w:proofErr w:type="spellEnd"/>
      <w:r w:rsidRPr="00B8123C">
        <w:rPr>
          <w:rFonts w:ascii="Arial" w:hAnsi="Arial" w:cs="Arial"/>
          <w:sz w:val="16"/>
          <w:szCs w:val="16"/>
          <w:lang w:val="en-US"/>
        </w:rPr>
        <w:t>(str))</w:t>
      </w:r>
    </w:p>
    <w:p w14:paraId="4A3C76E5" w14:textId="77777777" w:rsidR="00496A75" w:rsidRPr="00B8123C"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color w:val="00B050"/>
          <w:sz w:val="16"/>
          <w:szCs w:val="16"/>
        </w:rPr>
      </w:pPr>
      <w:r w:rsidRPr="004E793E">
        <w:rPr>
          <w:rFonts w:ascii="Arial" w:hAnsi="Arial" w:cs="Arial"/>
          <w:sz w:val="16"/>
          <w:szCs w:val="16"/>
          <w:lang w:val="en-US"/>
        </w:rPr>
        <w:t xml:space="preserve">    </w:t>
      </w:r>
      <w:r w:rsidRPr="00B8123C">
        <w:rPr>
          <w:rFonts w:ascii="Arial" w:hAnsi="Arial" w:cs="Arial"/>
          <w:color w:val="00B050"/>
          <w:sz w:val="16"/>
          <w:szCs w:val="16"/>
        </w:rPr>
        <w:t xml:space="preserve"># Retourne le </w:t>
      </w:r>
      <w:proofErr w:type="spellStart"/>
      <w:r w:rsidRPr="00B8123C">
        <w:rPr>
          <w:rFonts w:ascii="Arial" w:hAnsi="Arial" w:cs="Arial"/>
          <w:color w:val="00B050"/>
          <w:sz w:val="16"/>
          <w:szCs w:val="16"/>
        </w:rPr>
        <w:t>DataFrame</w:t>
      </w:r>
      <w:proofErr w:type="spellEnd"/>
      <w:r w:rsidRPr="00B8123C">
        <w:rPr>
          <w:rFonts w:ascii="Arial" w:hAnsi="Arial" w:cs="Arial"/>
          <w:color w:val="00B050"/>
          <w:sz w:val="16"/>
          <w:szCs w:val="16"/>
        </w:rPr>
        <w:t xml:space="preserve"> agrégé et nettoyé</w:t>
      </w:r>
    </w:p>
    <w:p w14:paraId="0CAA0583" w14:textId="77777777" w:rsidR="00496A75" w:rsidRPr="0052365A" w:rsidRDefault="00496A75" w:rsidP="00496A75">
      <w:pPr>
        <w:pBdr>
          <w:top w:val="single" w:sz="4" w:space="1" w:color="auto"/>
          <w:left w:val="single" w:sz="4" w:space="4" w:color="auto"/>
          <w:bottom w:val="single" w:sz="4" w:space="1" w:color="auto"/>
          <w:right w:val="single" w:sz="4" w:space="4" w:color="auto"/>
        </w:pBdr>
        <w:ind w:left="426" w:right="337"/>
        <w:rPr>
          <w:rFonts w:ascii="Arial" w:hAnsi="Arial" w:cs="Arial"/>
          <w:sz w:val="16"/>
          <w:szCs w:val="16"/>
        </w:rPr>
      </w:pPr>
      <w:r w:rsidRPr="00B8123C">
        <w:rPr>
          <w:rFonts w:ascii="Arial" w:hAnsi="Arial" w:cs="Arial"/>
          <w:sz w:val="16"/>
          <w:szCs w:val="16"/>
        </w:rPr>
        <w:t xml:space="preserve">    </w:t>
      </w:r>
      <w:proofErr w:type="gramStart"/>
      <w:r w:rsidRPr="00496A75">
        <w:rPr>
          <w:rFonts w:ascii="Arial" w:hAnsi="Arial" w:cs="Arial"/>
          <w:sz w:val="16"/>
          <w:szCs w:val="16"/>
        </w:rPr>
        <w:t>return</w:t>
      </w:r>
      <w:proofErr w:type="gramEnd"/>
      <w:r w:rsidRPr="00496A75">
        <w:rPr>
          <w:rFonts w:ascii="Arial" w:hAnsi="Arial" w:cs="Arial"/>
          <w:sz w:val="16"/>
          <w:szCs w:val="16"/>
        </w:rPr>
        <w:t xml:space="preserve"> </w:t>
      </w:r>
      <w:proofErr w:type="spellStart"/>
      <w:r w:rsidRPr="00496A75">
        <w:rPr>
          <w:rFonts w:ascii="Arial" w:hAnsi="Arial" w:cs="Arial"/>
          <w:sz w:val="16"/>
          <w:szCs w:val="16"/>
        </w:rPr>
        <w:t>df_aggregated</w:t>
      </w:r>
      <w:proofErr w:type="spellEnd"/>
    </w:p>
    <w:p w14:paraId="0A4D4605" w14:textId="36F8F331" w:rsidR="00496A75" w:rsidRPr="00496A75" w:rsidRDefault="00496A75" w:rsidP="00496A75">
      <w:pPr>
        <w:spacing w:before="120" w:after="120"/>
        <w:ind w:left="1021" w:firstLine="425"/>
        <w:rPr>
          <w:rFonts w:ascii="Arial" w:hAnsi="Arial" w:cs="Arial"/>
          <w:sz w:val="24"/>
          <w:szCs w:val="24"/>
        </w:rPr>
      </w:pPr>
      <w:r w:rsidRPr="00496A75">
        <w:rPr>
          <w:rFonts w:ascii="Arial" w:hAnsi="Arial" w:cs="Arial"/>
          <w:sz w:val="24"/>
          <w:szCs w:val="24"/>
        </w:rPr>
        <w:t xml:space="preserve">La fonction de nettoyage et d'agrégation de données </w:t>
      </w:r>
      <w:r>
        <w:rPr>
          <w:rFonts w:ascii="Arial" w:hAnsi="Arial" w:cs="Arial"/>
          <w:sz w:val="24"/>
          <w:szCs w:val="24"/>
        </w:rPr>
        <w:t>ci-dessus</w:t>
      </w:r>
      <w:r w:rsidRPr="00496A75">
        <w:rPr>
          <w:rFonts w:ascii="Arial" w:hAnsi="Arial" w:cs="Arial"/>
          <w:sz w:val="24"/>
          <w:szCs w:val="24"/>
        </w:rPr>
        <w:t xml:space="preserve"> permet de structurer des données en les regroupant par tranches de 15 minutes. Elle commence par convertir la colonne 'date' en un format </w:t>
      </w:r>
      <w:proofErr w:type="spellStart"/>
      <w:r w:rsidRPr="00496A75">
        <w:rPr>
          <w:rFonts w:ascii="Arial" w:hAnsi="Arial" w:cs="Arial"/>
          <w:sz w:val="24"/>
          <w:szCs w:val="24"/>
        </w:rPr>
        <w:t>datetime</w:t>
      </w:r>
      <w:proofErr w:type="spellEnd"/>
      <w:r w:rsidRPr="00496A75">
        <w:rPr>
          <w:rFonts w:ascii="Arial" w:hAnsi="Arial" w:cs="Arial"/>
          <w:sz w:val="24"/>
          <w:szCs w:val="24"/>
        </w:rPr>
        <w:t xml:space="preserve">, tout en gérant les erreurs de conversion. Les lignes pour lesquelles la conversion échoue sont </w:t>
      </w:r>
      <w:r w:rsidRPr="00496A75">
        <w:rPr>
          <w:rFonts w:ascii="Arial" w:hAnsi="Arial" w:cs="Arial"/>
          <w:sz w:val="24"/>
          <w:szCs w:val="24"/>
        </w:rPr>
        <w:lastRenderedPageBreak/>
        <w:t>ensuite supprimées pour garantir l'intégrité des données. La fonction crée ensuite une colonne 'jour' pour isoler la date sans l'heure, et une autre colonne '</w:t>
      </w:r>
      <w:proofErr w:type="spellStart"/>
      <w:r w:rsidRPr="00496A75">
        <w:rPr>
          <w:rFonts w:ascii="Arial" w:hAnsi="Arial" w:cs="Arial"/>
          <w:sz w:val="24"/>
          <w:szCs w:val="24"/>
        </w:rPr>
        <w:t>quart_heure</w:t>
      </w:r>
      <w:proofErr w:type="spellEnd"/>
      <w:r w:rsidRPr="00496A75">
        <w:rPr>
          <w:rFonts w:ascii="Arial" w:hAnsi="Arial" w:cs="Arial"/>
          <w:sz w:val="24"/>
          <w:szCs w:val="24"/>
        </w:rPr>
        <w:t>' qui arrondit les heures au quart d'heure le plus proche. Les données sont ensuite groupées par 'jour' et '</w:t>
      </w:r>
      <w:proofErr w:type="spellStart"/>
      <w:r w:rsidRPr="00496A75">
        <w:rPr>
          <w:rFonts w:ascii="Arial" w:hAnsi="Arial" w:cs="Arial"/>
          <w:sz w:val="24"/>
          <w:szCs w:val="24"/>
        </w:rPr>
        <w:t>quart_heure</w:t>
      </w:r>
      <w:proofErr w:type="spellEnd"/>
      <w:r w:rsidRPr="00496A75">
        <w:rPr>
          <w:rFonts w:ascii="Arial" w:hAnsi="Arial" w:cs="Arial"/>
          <w:sz w:val="24"/>
          <w:szCs w:val="24"/>
        </w:rPr>
        <w:t xml:space="preserve">', et la médiane des effectifs couchés et debout est calculée pour chaque groupe. Un ratio est également calculé pour indiquer la proportion de l'effectif debout par rapport au total. Enfin, une colonne </w:t>
      </w:r>
      <w:proofErr w:type="spellStart"/>
      <w:r w:rsidRPr="00496A75">
        <w:rPr>
          <w:rFonts w:ascii="Arial" w:hAnsi="Arial" w:cs="Arial"/>
          <w:sz w:val="24"/>
          <w:szCs w:val="24"/>
        </w:rPr>
        <w:t>datetime</w:t>
      </w:r>
      <w:proofErr w:type="spellEnd"/>
      <w:r w:rsidRPr="00496A75">
        <w:rPr>
          <w:rFonts w:ascii="Arial" w:hAnsi="Arial" w:cs="Arial"/>
          <w:sz w:val="24"/>
          <w:szCs w:val="24"/>
        </w:rPr>
        <w:t xml:space="preserve"> combinant 'jour' et '</w:t>
      </w:r>
      <w:proofErr w:type="spellStart"/>
      <w:r w:rsidRPr="00496A75">
        <w:rPr>
          <w:rFonts w:ascii="Arial" w:hAnsi="Arial" w:cs="Arial"/>
          <w:sz w:val="24"/>
          <w:szCs w:val="24"/>
        </w:rPr>
        <w:t>quart_heure</w:t>
      </w:r>
      <w:proofErr w:type="spellEnd"/>
      <w:r w:rsidRPr="00496A75">
        <w:rPr>
          <w:rFonts w:ascii="Arial" w:hAnsi="Arial" w:cs="Arial"/>
          <w:sz w:val="24"/>
          <w:szCs w:val="24"/>
        </w:rPr>
        <w:t xml:space="preserve">' est créée pour une meilleure traçabilité temporelle. Le résultat est un </w:t>
      </w:r>
      <w:proofErr w:type="spellStart"/>
      <w:r w:rsidRPr="00496A75">
        <w:rPr>
          <w:rFonts w:ascii="Arial" w:hAnsi="Arial" w:cs="Arial"/>
          <w:sz w:val="24"/>
          <w:szCs w:val="24"/>
        </w:rPr>
        <w:t>DataFrame</w:t>
      </w:r>
      <w:proofErr w:type="spellEnd"/>
      <w:r w:rsidRPr="00496A75">
        <w:rPr>
          <w:rFonts w:ascii="Arial" w:hAnsi="Arial" w:cs="Arial"/>
          <w:sz w:val="24"/>
          <w:szCs w:val="24"/>
        </w:rPr>
        <w:t xml:space="preserve"> propre et agrégé, prêt pour une analyse plus approfondie.</w:t>
      </w:r>
    </w:p>
    <w:p w14:paraId="6E91CDB5" w14:textId="08370918" w:rsidR="001266D8" w:rsidRDefault="001266D8" w:rsidP="001012CD">
      <w:pPr>
        <w:pStyle w:val="Titre2"/>
        <w:numPr>
          <w:ilvl w:val="1"/>
          <w:numId w:val="47"/>
        </w:numPr>
        <w:spacing w:before="120"/>
        <w:ind w:left="357" w:hanging="357"/>
      </w:pPr>
      <w:bookmarkStart w:id="41" w:name="_Toc176422042"/>
      <w:r>
        <w:t>API REST</w:t>
      </w:r>
      <w:bookmarkEnd w:id="41"/>
    </w:p>
    <w:p w14:paraId="23A6910B" w14:textId="7E4DF7D9"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w:t>
      </w:r>
      <w:proofErr w:type="spellStart"/>
      <w:r w:rsidRPr="001266D8">
        <w:rPr>
          <w:rFonts w:ascii="Arial" w:hAnsi="Arial" w:cs="Arial"/>
          <w:b/>
          <w:bCs/>
          <w:sz w:val="20"/>
          <w:szCs w:val="20"/>
          <w:lang w:eastAsia="zh-TW"/>
        </w:rPr>
        <w:t>receive_data_animov</w:t>
      </w:r>
      <w:proofErr w:type="spellEnd"/>
      <w:r w:rsidRPr="001266D8">
        <w:rPr>
          <w:rFonts w:ascii="Arial" w:hAnsi="Arial" w:cs="Arial"/>
          <w:b/>
          <w:bCs/>
          <w:szCs w:val="24"/>
          <w:lang w:eastAsia="zh-TW"/>
        </w:rPr>
        <w:t xml:space="preserve"> (POST)</w:t>
      </w:r>
      <w:r w:rsidRPr="001266D8">
        <w:rPr>
          <w:rFonts w:ascii="Arial" w:hAnsi="Arial" w:cs="Arial"/>
          <w:szCs w:val="24"/>
          <w:lang w:eastAsia="zh-TW"/>
        </w:rPr>
        <w:t xml:space="preserve"> : Ce </w:t>
      </w:r>
      <w:proofErr w:type="spellStart"/>
      <w:r w:rsidRPr="001266D8">
        <w:rPr>
          <w:rFonts w:ascii="Arial" w:hAnsi="Arial" w:cs="Arial"/>
          <w:szCs w:val="24"/>
          <w:lang w:eastAsia="zh-TW"/>
        </w:rPr>
        <w:t>endpoint</w:t>
      </w:r>
      <w:proofErr w:type="spellEnd"/>
      <w:r w:rsidRPr="001266D8">
        <w:rPr>
          <w:rFonts w:ascii="Arial" w:hAnsi="Arial" w:cs="Arial"/>
          <w:szCs w:val="24"/>
          <w:lang w:eastAsia="zh-TW"/>
        </w:rPr>
        <w:t xml:space="preserve"> reçoit des données au format JSON, permettant d'ajouter ou de mettre à jour les enregistrements dans la base de données ANIMOV.</w:t>
      </w:r>
    </w:p>
    <w:p w14:paraId="48171A8D" w14:textId="3EC3A373"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w:t>
      </w:r>
      <w:proofErr w:type="spellStart"/>
      <w:r w:rsidRPr="001266D8">
        <w:rPr>
          <w:rFonts w:ascii="Arial" w:hAnsi="Arial" w:cs="Arial"/>
          <w:b/>
          <w:bCs/>
          <w:sz w:val="20"/>
          <w:szCs w:val="20"/>
          <w:lang w:eastAsia="zh-TW"/>
        </w:rPr>
        <w:t>get_data_animov_ch</w:t>
      </w:r>
      <w:proofErr w:type="spellEnd"/>
      <w:r w:rsidRPr="001266D8">
        <w:rPr>
          <w:rFonts w:ascii="Arial" w:hAnsi="Arial" w:cs="Arial"/>
          <w:b/>
          <w:bCs/>
          <w:szCs w:val="24"/>
          <w:lang w:eastAsia="zh-TW"/>
        </w:rPr>
        <w:t xml:space="preserve"> (GET)</w:t>
      </w:r>
      <w:r w:rsidRPr="001266D8">
        <w:rPr>
          <w:rFonts w:ascii="Arial" w:hAnsi="Arial" w:cs="Arial"/>
          <w:szCs w:val="24"/>
          <w:lang w:eastAsia="zh-TW"/>
        </w:rPr>
        <w:t xml:space="preserve"> : Ce </w:t>
      </w:r>
      <w:proofErr w:type="spellStart"/>
      <w:r w:rsidRPr="001266D8">
        <w:rPr>
          <w:rFonts w:ascii="Arial" w:hAnsi="Arial" w:cs="Arial"/>
          <w:szCs w:val="24"/>
          <w:lang w:eastAsia="zh-TW"/>
        </w:rPr>
        <w:t>endpoint</w:t>
      </w:r>
      <w:proofErr w:type="spellEnd"/>
      <w:r w:rsidRPr="001266D8">
        <w:rPr>
          <w:rFonts w:ascii="Arial" w:hAnsi="Arial" w:cs="Arial"/>
          <w:szCs w:val="24"/>
          <w:lang w:eastAsia="zh-TW"/>
        </w:rPr>
        <w:t xml:space="preserve"> permet de récupérer des données filtrées selon certains critères spécifiques, facilitant ainsi l'accès aux informations pertinentes.</w:t>
      </w:r>
    </w:p>
    <w:p w14:paraId="39627EF8" w14:textId="00EE728E"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w:t>
      </w:r>
      <w:proofErr w:type="spellStart"/>
      <w:r w:rsidRPr="001266D8">
        <w:rPr>
          <w:rFonts w:ascii="Arial" w:hAnsi="Arial" w:cs="Arial"/>
          <w:b/>
          <w:bCs/>
          <w:sz w:val="20"/>
          <w:szCs w:val="20"/>
          <w:lang w:eastAsia="zh-TW"/>
        </w:rPr>
        <w:t>get_data_animov_ch_minutes</w:t>
      </w:r>
      <w:proofErr w:type="spellEnd"/>
      <w:r w:rsidRPr="001266D8">
        <w:rPr>
          <w:rFonts w:ascii="Arial" w:hAnsi="Arial" w:cs="Arial"/>
          <w:b/>
          <w:bCs/>
          <w:szCs w:val="24"/>
          <w:lang w:eastAsia="zh-TW"/>
        </w:rPr>
        <w:t xml:space="preserve"> (GET)</w:t>
      </w:r>
      <w:r w:rsidRPr="001266D8">
        <w:rPr>
          <w:rFonts w:ascii="Arial" w:hAnsi="Arial" w:cs="Arial"/>
          <w:szCs w:val="24"/>
          <w:lang w:eastAsia="zh-TW"/>
        </w:rPr>
        <w:t xml:space="preserve"> : Utilisé pour récupérer des données agrégées ou enregistrées par minute, ce qui est crucial pour des analyses fines et en temps réel.</w:t>
      </w:r>
    </w:p>
    <w:p w14:paraId="12ADD194" w14:textId="7B65BC21"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w:t>
      </w:r>
      <w:proofErr w:type="spellStart"/>
      <w:r w:rsidRPr="001266D8">
        <w:rPr>
          <w:rFonts w:ascii="Arial" w:hAnsi="Arial" w:cs="Arial"/>
          <w:b/>
          <w:bCs/>
          <w:sz w:val="20"/>
          <w:szCs w:val="20"/>
          <w:lang w:eastAsia="zh-TW"/>
        </w:rPr>
        <w:t>get_data_animov</w:t>
      </w:r>
      <w:proofErr w:type="spellEnd"/>
      <w:r w:rsidRPr="001266D8">
        <w:rPr>
          <w:rFonts w:ascii="Arial" w:hAnsi="Arial" w:cs="Arial"/>
          <w:b/>
          <w:bCs/>
          <w:szCs w:val="24"/>
          <w:lang w:eastAsia="zh-TW"/>
        </w:rPr>
        <w:t xml:space="preserve"> (GET)</w:t>
      </w:r>
      <w:r w:rsidRPr="001266D8">
        <w:rPr>
          <w:rFonts w:ascii="Arial" w:hAnsi="Arial" w:cs="Arial"/>
          <w:szCs w:val="24"/>
          <w:lang w:eastAsia="zh-TW"/>
        </w:rPr>
        <w:t xml:space="preserve"> : Endpoint général pour récupérer l'ensemble des données disponibles dans le système, offrant une vue globale des informations stockées.</w:t>
      </w:r>
    </w:p>
    <w:p w14:paraId="314DDA4E" w14:textId="64C2BE88"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w:t>
      </w:r>
      <w:proofErr w:type="spellStart"/>
      <w:r w:rsidRPr="001266D8">
        <w:rPr>
          <w:rFonts w:ascii="Arial" w:hAnsi="Arial" w:cs="Arial"/>
          <w:b/>
          <w:bCs/>
          <w:sz w:val="20"/>
          <w:szCs w:val="20"/>
          <w:lang w:eastAsia="zh-TW"/>
        </w:rPr>
        <w:t>chevres_heures</w:t>
      </w:r>
      <w:proofErr w:type="spellEnd"/>
      <w:r w:rsidRPr="001266D8">
        <w:rPr>
          <w:rFonts w:ascii="Arial" w:hAnsi="Arial" w:cs="Arial"/>
          <w:b/>
          <w:bCs/>
          <w:szCs w:val="24"/>
          <w:lang w:eastAsia="zh-TW"/>
        </w:rPr>
        <w:t xml:space="preserve"> (GET)</w:t>
      </w:r>
      <w:r w:rsidRPr="001266D8">
        <w:rPr>
          <w:rFonts w:ascii="Arial" w:hAnsi="Arial" w:cs="Arial"/>
          <w:szCs w:val="24"/>
          <w:lang w:eastAsia="zh-TW"/>
        </w:rPr>
        <w:t xml:space="preserve"> : Accède aux données agrégées par heure, permettant des analyses temporelles sur le comportement des chèvres.</w:t>
      </w:r>
    </w:p>
    <w:p w14:paraId="12BCBD60" w14:textId="5CB3B9FF"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w:t>
      </w:r>
      <w:proofErr w:type="spellStart"/>
      <w:r w:rsidRPr="001266D8">
        <w:rPr>
          <w:rFonts w:ascii="Arial" w:hAnsi="Arial" w:cs="Arial"/>
          <w:b/>
          <w:bCs/>
          <w:sz w:val="20"/>
          <w:szCs w:val="20"/>
          <w:lang w:eastAsia="zh-TW"/>
        </w:rPr>
        <w:t>chevres_minutes</w:t>
      </w:r>
      <w:proofErr w:type="spellEnd"/>
      <w:r w:rsidRPr="001266D8">
        <w:rPr>
          <w:rFonts w:ascii="Arial" w:hAnsi="Arial" w:cs="Arial"/>
          <w:b/>
          <w:bCs/>
          <w:szCs w:val="24"/>
          <w:lang w:eastAsia="zh-TW"/>
        </w:rPr>
        <w:t xml:space="preserve"> (GET)</w:t>
      </w:r>
      <w:r w:rsidRPr="001266D8">
        <w:rPr>
          <w:rFonts w:ascii="Arial" w:hAnsi="Arial" w:cs="Arial"/>
          <w:szCs w:val="24"/>
          <w:lang w:eastAsia="zh-TW"/>
        </w:rPr>
        <w:t xml:space="preserve"> : Similaire à </w:t>
      </w:r>
      <w:r w:rsidRPr="001266D8">
        <w:rPr>
          <w:rFonts w:ascii="Arial" w:hAnsi="Arial" w:cs="Arial"/>
          <w:sz w:val="20"/>
          <w:szCs w:val="20"/>
          <w:lang w:eastAsia="zh-TW"/>
        </w:rPr>
        <w:t>/</w:t>
      </w:r>
      <w:proofErr w:type="spellStart"/>
      <w:r w:rsidRPr="001266D8">
        <w:rPr>
          <w:rFonts w:ascii="Arial" w:hAnsi="Arial" w:cs="Arial"/>
          <w:sz w:val="20"/>
          <w:szCs w:val="20"/>
          <w:lang w:eastAsia="zh-TW"/>
        </w:rPr>
        <w:t>chevres_heures</w:t>
      </w:r>
      <w:proofErr w:type="spellEnd"/>
      <w:r w:rsidRPr="001266D8">
        <w:rPr>
          <w:rFonts w:ascii="Arial" w:hAnsi="Arial" w:cs="Arial"/>
          <w:szCs w:val="24"/>
          <w:lang w:eastAsia="zh-TW"/>
        </w:rPr>
        <w:t>, mais pour des données agrégées par minute, offrant une granularité plus fine.</w:t>
      </w:r>
    </w:p>
    <w:p w14:paraId="6DB9D9F3" w14:textId="35119AC7"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/sources</w:t>
      </w:r>
      <w:r w:rsidRPr="001266D8">
        <w:rPr>
          <w:rFonts w:ascii="Arial" w:hAnsi="Arial" w:cs="Arial"/>
          <w:b/>
          <w:bCs/>
          <w:szCs w:val="24"/>
          <w:lang w:eastAsia="zh-TW"/>
        </w:rPr>
        <w:t xml:space="preserve"> (GET)</w:t>
      </w:r>
      <w:r w:rsidRPr="001266D8">
        <w:rPr>
          <w:rFonts w:ascii="Arial" w:hAnsi="Arial" w:cs="Arial"/>
          <w:szCs w:val="24"/>
          <w:lang w:eastAsia="zh-TW"/>
        </w:rPr>
        <w:t xml:space="preserve"> : Ce </w:t>
      </w:r>
      <w:proofErr w:type="spellStart"/>
      <w:r w:rsidRPr="001266D8">
        <w:rPr>
          <w:rFonts w:ascii="Arial" w:hAnsi="Arial" w:cs="Arial"/>
          <w:szCs w:val="24"/>
          <w:lang w:eastAsia="zh-TW"/>
        </w:rPr>
        <w:t>endpoint</w:t>
      </w:r>
      <w:proofErr w:type="spellEnd"/>
      <w:r w:rsidRPr="001266D8">
        <w:rPr>
          <w:rFonts w:ascii="Arial" w:hAnsi="Arial" w:cs="Arial"/>
          <w:szCs w:val="24"/>
          <w:lang w:eastAsia="zh-TW"/>
        </w:rPr>
        <w:t xml:space="preserve"> retourne la liste des sources de données disponibles, ce qui aide à identifier l'origine des données collectées.</w:t>
      </w:r>
    </w:p>
    <w:p w14:paraId="0DEB2376" w14:textId="0B63B2AF"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/dates</w:t>
      </w:r>
      <w:r w:rsidRPr="001266D8">
        <w:rPr>
          <w:rFonts w:ascii="Arial" w:hAnsi="Arial" w:cs="Arial"/>
          <w:b/>
          <w:bCs/>
          <w:szCs w:val="24"/>
          <w:lang w:eastAsia="zh-TW"/>
        </w:rPr>
        <w:t xml:space="preserve"> (GET)</w:t>
      </w:r>
      <w:r w:rsidRPr="001266D8">
        <w:rPr>
          <w:rFonts w:ascii="Arial" w:hAnsi="Arial" w:cs="Arial"/>
          <w:szCs w:val="24"/>
          <w:lang w:eastAsia="zh-TW"/>
        </w:rPr>
        <w:t xml:space="preserve"> : Permet d'obtenir la liste des dates pour lesquelles des données sont disponibles, facilitant la navigation dans les archives du système.</w:t>
      </w:r>
    </w:p>
    <w:p w14:paraId="10BC13CD" w14:textId="38F49C12"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w:t>
      </w:r>
      <w:proofErr w:type="spellStart"/>
      <w:r w:rsidRPr="001266D8">
        <w:rPr>
          <w:rFonts w:ascii="Arial" w:hAnsi="Arial" w:cs="Arial"/>
          <w:b/>
          <w:bCs/>
          <w:sz w:val="20"/>
          <w:szCs w:val="20"/>
          <w:lang w:eastAsia="zh-TW"/>
        </w:rPr>
        <w:t>stats_minute</w:t>
      </w:r>
      <w:proofErr w:type="spellEnd"/>
      <w:r w:rsidRPr="001266D8">
        <w:rPr>
          <w:rFonts w:ascii="Arial" w:hAnsi="Arial" w:cs="Arial"/>
          <w:b/>
          <w:bCs/>
          <w:szCs w:val="24"/>
          <w:lang w:eastAsia="zh-TW"/>
        </w:rPr>
        <w:t xml:space="preserve"> (GET)</w:t>
      </w:r>
      <w:r w:rsidRPr="001266D8">
        <w:rPr>
          <w:rFonts w:ascii="Arial" w:hAnsi="Arial" w:cs="Arial"/>
          <w:szCs w:val="24"/>
          <w:lang w:eastAsia="zh-TW"/>
        </w:rPr>
        <w:t xml:space="preserve"> : Récupère des statistiques calculées pour chaque minute, utile pour une analyse détaillée et en temps réel.</w:t>
      </w:r>
    </w:p>
    <w:p w14:paraId="1A506037" w14:textId="2F717303"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w:t>
      </w:r>
      <w:proofErr w:type="spellStart"/>
      <w:r w:rsidRPr="001266D8">
        <w:rPr>
          <w:rFonts w:ascii="Arial" w:hAnsi="Arial" w:cs="Arial"/>
          <w:b/>
          <w:bCs/>
          <w:sz w:val="20"/>
          <w:szCs w:val="20"/>
          <w:lang w:eastAsia="zh-TW"/>
        </w:rPr>
        <w:t>stats_heure</w:t>
      </w:r>
      <w:proofErr w:type="spellEnd"/>
      <w:r w:rsidRPr="001266D8">
        <w:rPr>
          <w:rFonts w:ascii="Arial" w:hAnsi="Arial" w:cs="Arial"/>
          <w:b/>
          <w:bCs/>
          <w:szCs w:val="24"/>
          <w:lang w:eastAsia="zh-TW"/>
        </w:rPr>
        <w:t xml:space="preserve"> (GET)</w:t>
      </w:r>
      <w:r w:rsidRPr="001266D8">
        <w:rPr>
          <w:rFonts w:ascii="Arial" w:hAnsi="Arial" w:cs="Arial"/>
          <w:szCs w:val="24"/>
          <w:lang w:eastAsia="zh-TW"/>
        </w:rPr>
        <w:t xml:space="preserve"> : Récupère des statistiques calculées pour chaque heure, permettant une vision plus agrégée des comportements.</w:t>
      </w:r>
    </w:p>
    <w:p w14:paraId="1887CF10" w14:textId="06292736"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w:t>
      </w:r>
      <w:proofErr w:type="spellStart"/>
      <w:r w:rsidRPr="001266D8">
        <w:rPr>
          <w:rFonts w:ascii="Arial" w:hAnsi="Arial" w:cs="Arial"/>
          <w:b/>
          <w:bCs/>
          <w:sz w:val="20"/>
          <w:szCs w:val="20"/>
          <w:lang w:eastAsia="zh-TW"/>
        </w:rPr>
        <w:t>get_serie_heure</w:t>
      </w:r>
      <w:proofErr w:type="spellEnd"/>
      <w:r w:rsidRPr="001266D8">
        <w:rPr>
          <w:rFonts w:ascii="Arial" w:hAnsi="Arial" w:cs="Arial"/>
          <w:b/>
          <w:bCs/>
          <w:szCs w:val="24"/>
          <w:lang w:eastAsia="zh-TW"/>
        </w:rPr>
        <w:t xml:space="preserve"> (GET)</w:t>
      </w:r>
      <w:r w:rsidRPr="001266D8">
        <w:rPr>
          <w:rFonts w:ascii="Arial" w:hAnsi="Arial" w:cs="Arial"/>
          <w:szCs w:val="24"/>
          <w:lang w:eastAsia="zh-TW"/>
        </w:rPr>
        <w:t xml:space="preserve"> : Fournit des séries temporelles agrégées pour la dernière heure, offrant une analyse immédiate des dernières données collectées.</w:t>
      </w:r>
    </w:p>
    <w:p w14:paraId="2D1F4B51" w14:textId="2D823B44"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w:t>
      </w:r>
      <w:proofErr w:type="spellStart"/>
      <w:r w:rsidRPr="001266D8">
        <w:rPr>
          <w:rFonts w:ascii="Arial" w:hAnsi="Arial" w:cs="Arial"/>
          <w:b/>
          <w:bCs/>
          <w:sz w:val="20"/>
          <w:szCs w:val="20"/>
          <w:lang w:eastAsia="zh-TW"/>
        </w:rPr>
        <w:t>get_serie_jour</w:t>
      </w:r>
      <w:proofErr w:type="spellEnd"/>
      <w:r w:rsidRPr="001266D8">
        <w:rPr>
          <w:rFonts w:ascii="Arial" w:hAnsi="Arial" w:cs="Arial"/>
          <w:b/>
          <w:bCs/>
          <w:szCs w:val="24"/>
          <w:lang w:eastAsia="zh-TW"/>
        </w:rPr>
        <w:t xml:space="preserve"> (GET)</w:t>
      </w:r>
      <w:r w:rsidRPr="001266D8">
        <w:rPr>
          <w:rFonts w:ascii="Arial" w:hAnsi="Arial" w:cs="Arial"/>
          <w:szCs w:val="24"/>
          <w:lang w:eastAsia="zh-TW"/>
        </w:rPr>
        <w:t xml:space="preserve"> : Fournit des séries temporelles agrégées pour la dernière journée, utile pour des récapitulatifs quotidiens.</w:t>
      </w:r>
    </w:p>
    <w:p w14:paraId="2499263D" w14:textId="21FA7427" w:rsidR="001266D8" w:rsidRPr="001266D8" w:rsidRDefault="001266D8" w:rsidP="001266D8">
      <w:pPr>
        <w:pStyle w:val="Paragraphedeliste"/>
        <w:numPr>
          <w:ilvl w:val="0"/>
          <w:numId w:val="39"/>
        </w:numPr>
        <w:ind w:left="851"/>
        <w:jc w:val="both"/>
        <w:rPr>
          <w:rFonts w:ascii="Arial" w:hAnsi="Arial" w:cs="Arial"/>
          <w:szCs w:val="24"/>
          <w:lang w:eastAsia="zh-TW"/>
        </w:rPr>
      </w:pPr>
      <w:r w:rsidRPr="001266D8">
        <w:rPr>
          <w:rFonts w:ascii="Arial" w:hAnsi="Arial" w:cs="Arial"/>
          <w:b/>
          <w:bCs/>
          <w:sz w:val="20"/>
          <w:szCs w:val="20"/>
          <w:lang w:eastAsia="zh-TW"/>
        </w:rPr>
        <w:t>/</w:t>
      </w:r>
      <w:proofErr w:type="spellStart"/>
      <w:r w:rsidRPr="001266D8">
        <w:rPr>
          <w:rFonts w:ascii="Arial" w:hAnsi="Arial" w:cs="Arial"/>
          <w:b/>
          <w:bCs/>
          <w:sz w:val="20"/>
          <w:szCs w:val="20"/>
          <w:lang w:eastAsia="zh-TW"/>
        </w:rPr>
        <w:t>get_serie_last_heure</w:t>
      </w:r>
      <w:proofErr w:type="spellEnd"/>
      <w:r w:rsidRPr="001266D8">
        <w:rPr>
          <w:rFonts w:ascii="Arial" w:hAnsi="Arial" w:cs="Arial"/>
          <w:b/>
          <w:bCs/>
          <w:szCs w:val="24"/>
          <w:lang w:eastAsia="zh-TW"/>
        </w:rPr>
        <w:t xml:space="preserve"> (GET)</w:t>
      </w:r>
      <w:r w:rsidRPr="001266D8">
        <w:rPr>
          <w:rFonts w:ascii="Arial" w:hAnsi="Arial" w:cs="Arial"/>
          <w:szCs w:val="24"/>
          <w:lang w:eastAsia="zh-TW"/>
        </w:rPr>
        <w:t xml:space="preserve"> : Donne accès aux données de la dernière heure enregistrée, permettant un suivi en temps réel.</w:t>
      </w:r>
    </w:p>
    <w:p w14:paraId="126FF44D" w14:textId="5669A134" w:rsidR="001266D8" w:rsidRPr="001266D8" w:rsidRDefault="001266D8" w:rsidP="001266D8">
      <w:pPr>
        <w:pStyle w:val="Default"/>
        <w:numPr>
          <w:ilvl w:val="0"/>
          <w:numId w:val="39"/>
        </w:numPr>
        <w:ind w:left="851"/>
        <w:jc w:val="both"/>
        <w:rPr>
          <w:rFonts w:cs="Arial"/>
          <w:lang w:eastAsia="ar-SA"/>
        </w:rPr>
      </w:pPr>
      <w:r w:rsidRPr="001266D8">
        <w:rPr>
          <w:rFonts w:cs="Arial"/>
          <w:b/>
          <w:bCs/>
          <w:color w:val="auto"/>
          <w:sz w:val="20"/>
          <w:szCs w:val="20"/>
          <w:lang w:eastAsia="zh-TW"/>
        </w:rPr>
        <w:t>/</w:t>
      </w:r>
      <w:proofErr w:type="spellStart"/>
      <w:r w:rsidRPr="001266D8">
        <w:rPr>
          <w:rFonts w:cs="Arial"/>
          <w:b/>
          <w:bCs/>
          <w:color w:val="auto"/>
          <w:sz w:val="20"/>
          <w:szCs w:val="20"/>
          <w:lang w:eastAsia="zh-TW"/>
        </w:rPr>
        <w:t>get_serie_last_jour</w:t>
      </w:r>
      <w:proofErr w:type="spellEnd"/>
      <w:r w:rsidRPr="001266D8">
        <w:rPr>
          <w:rFonts w:cs="Arial"/>
          <w:b/>
          <w:bCs/>
          <w:color w:val="auto"/>
          <w:sz w:val="24"/>
          <w:lang w:eastAsia="zh-TW"/>
        </w:rPr>
        <w:t xml:space="preserve"> (GET)</w:t>
      </w:r>
      <w:r w:rsidRPr="001266D8">
        <w:rPr>
          <w:rFonts w:cs="Arial"/>
          <w:color w:val="auto"/>
          <w:sz w:val="24"/>
          <w:lang w:eastAsia="zh-TW"/>
        </w:rPr>
        <w:t xml:space="preserve"> : Ce </w:t>
      </w:r>
      <w:proofErr w:type="spellStart"/>
      <w:r w:rsidRPr="001266D8">
        <w:rPr>
          <w:rFonts w:cs="Arial"/>
          <w:color w:val="auto"/>
          <w:sz w:val="24"/>
          <w:lang w:eastAsia="zh-TW"/>
        </w:rPr>
        <w:t>endpoint</w:t>
      </w:r>
      <w:proofErr w:type="spellEnd"/>
      <w:r w:rsidRPr="001266D8">
        <w:rPr>
          <w:rFonts w:cs="Arial"/>
          <w:color w:val="auto"/>
          <w:sz w:val="24"/>
          <w:lang w:eastAsia="zh-TW"/>
        </w:rPr>
        <w:t xml:space="preserve"> permet d'accéder aux données du dernier jour enregistré, offrant ainsi un aperçu complet des dernières 24 heures de surveillance.</w:t>
      </w:r>
    </w:p>
    <w:p w14:paraId="16BC84C3" w14:textId="2D609DC8" w:rsidR="009B6FAD" w:rsidRPr="001266D8" w:rsidRDefault="009B6FAD" w:rsidP="001012CD">
      <w:pPr>
        <w:pStyle w:val="Titre2"/>
        <w:numPr>
          <w:ilvl w:val="1"/>
          <w:numId w:val="47"/>
        </w:numPr>
        <w:spacing w:before="120"/>
        <w:ind w:left="357" w:hanging="357"/>
        <w:rPr>
          <w:lang w:val="en-US"/>
        </w:rPr>
      </w:pPr>
      <w:bookmarkStart w:id="42" w:name="_Toc176422043"/>
      <w:proofErr w:type="spellStart"/>
      <w:r w:rsidRPr="001266D8">
        <w:rPr>
          <w:lang w:val="en-US"/>
        </w:rPr>
        <w:t>Requêtes</w:t>
      </w:r>
      <w:proofErr w:type="spellEnd"/>
      <w:r w:rsidRPr="001266D8">
        <w:rPr>
          <w:lang w:val="en-US"/>
        </w:rPr>
        <w:t xml:space="preserve"> SQL avec </w:t>
      </w:r>
      <w:proofErr w:type="spellStart"/>
      <w:r w:rsidRPr="001266D8">
        <w:rPr>
          <w:lang w:val="en-US"/>
        </w:rPr>
        <w:t>Procédures</w:t>
      </w:r>
      <w:proofErr w:type="spellEnd"/>
      <w:r w:rsidRPr="001266D8">
        <w:rPr>
          <w:lang w:val="en-US"/>
        </w:rPr>
        <w:t xml:space="preserve"> </w:t>
      </w:r>
      <w:proofErr w:type="spellStart"/>
      <w:r w:rsidRPr="001266D8">
        <w:rPr>
          <w:lang w:val="en-US"/>
        </w:rPr>
        <w:t>Stockées</w:t>
      </w:r>
      <w:bookmarkEnd w:id="33"/>
      <w:bookmarkEnd w:id="42"/>
      <w:proofErr w:type="spellEnd"/>
    </w:p>
    <w:p w14:paraId="593DDAFF" w14:textId="265583D9" w:rsidR="009B6FAD" w:rsidRPr="007F1E14" w:rsidRDefault="009B6FAD" w:rsidP="00BC0FF5">
      <w:pPr>
        <w:spacing w:after="240"/>
        <w:ind w:left="357" w:firstLine="426"/>
        <w:rPr>
          <w:rFonts w:ascii="Arial" w:hAnsi="Arial" w:cs="Arial"/>
          <w:sz w:val="24"/>
          <w:szCs w:val="24"/>
        </w:rPr>
      </w:pPr>
      <w:r w:rsidRPr="007F1E14">
        <w:rPr>
          <w:rFonts w:ascii="Arial" w:hAnsi="Arial" w:cs="Arial"/>
          <w:sz w:val="24"/>
          <w:szCs w:val="24"/>
        </w:rPr>
        <w:t xml:space="preserve">L'utilisation de procédures stockées permet d'exécuter des traitements complexes directement dans la base de données, améliorant ainsi l'efficacité et la réutilisabilité du </w:t>
      </w:r>
      <w:r w:rsidRPr="007F1E14">
        <w:rPr>
          <w:rFonts w:ascii="Arial" w:hAnsi="Arial" w:cs="Arial"/>
          <w:sz w:val="24"/>
          <w:szCs w:val="24"/>
        </w:rPr>
        <w:lastRenderedPageBreak/>
        <w:t>code. Voici un exemple de requête utilisant une procédure stockée pour consolider des résultats.</w:t>
      </w:r>
    </w:p>
    <w:p w14:paraId="35073E48" w14:textId="77777777" w:rsidR="009B6FAD" w:rsidRPr="00D46E8F" w:rsidRDefault="009B6FAD" w:rsidP="007F1E14">
      <w:pPr>
        <w:pStyle w:val="Default"/>
        <w:pBdr>
          <w:top w:val="single" w:sz="4" w:space="1" w:color="auto"/>
          <w:left w:val="single" w:sz="4" w:space="4" w:color="auto"/>
          <w:bottom w:val="single" w:sz="4" w:space="0" w:color="auto"/>
          <w:right w:val="single" w:sz="4" w:space="4" w:color="auto"/>
        </w:pBdr>
        <w:ind w:left="1560" w:right="1613"/>
        <w:rPr>
          <w:lang w:val="en-US" w:eastAsia="ar-SA"/>
        </w:rPr>
      </w:pPr>
      <w:r w:rsidRPr="00D46E8F">
        <w:rPr>
          <w:lang w:val="en-US" w:eastAsia="ar-SA"/>
        </w:rPr>
        <w:t xml:space="preserve">def </w:t>
      </w:r>
      <w:proofErr w:type="spellStart"/>
      <w:r w:rsidRPr="00D46E8F">
        <w:rPr>
          <w:lang w:val="en-US" w:eastAsia="ar-SA"/>
        </w:rPr>
        <w:t>query_get_stats_heure</w:t>
      </w:r>
      <w:proofErr w:type="spellEnd"/>
      <w:r w:rsidRPr="00D46E8F">
        <w:rPr>
          <w:lang w:val="en-US" w:eastAsia="ar-SA"/>
        </w:rPr>
        <w:t>(self):</w:t>
      </w:r>
    </w:p>
    <w:p w14:paraId="71ED1B3B" w14:textId="77777777" w:rsidR="009B6FAD" w:rsidRPr="0083545C" w:rsidRDefault="009B6FAD" w:rsidP="007F1E14">
      <w:pPr>
        <w:pStyle w:val="Default"/>
        <w:pBdr>
          <w:top w:val="single" w:sz="4" w:space="1" w:color="auto"/>
          <w:left w:val="single" w:sz="4" w:space="4" w:color="auto"/>
          <w:bottom w:val="single" w:sz="4" w:space="0" w:color="auto"/>
          <w:right w:val="single" w:sz="4" w:space="4" w:color="auto"/>
        </w:pBdr>
        <w:ind w:left="1560" w:right="1613"/>
        <w:rPr>
          <w:color w:val="00B050"/>
          <w:lang w:eastAsia="ar-SA"/>
        </w:rPr>
      </w:pPr>
      <w:r w:rsidRPr="00D46E8F">
        <w:rPr>
          <w:lang w:val="en-US" w:eastAsia="ar-SA"/>
        </w:rPr>
        <w:t xml:space="preserve">    </w:t>
      </w:r>
      <w:r w:rsidRPr="0083545C">
        <w:rPr>
          <w:color w:val="00B050"/>
          <w:lang w:eastAsia="ar-SA"/>
        </w:rPr>
        <w:t># Appel de la procédure stockée</w:t>
      </w:r>
    </w:p>
    <w:p w14:paraId="303AA6C9" w14:textId="77777777" w:rsidR="009B6FAD" w:rsidRPr="00BF3B21" w:rsidRDefault="009B6FAD" w:rsidP="007F1E14">
      <w:pPr>
        <w:pStyle w:val="Default"/>
        <w:pBdr>
          <w:top w:val="single" w:sz="4" w:space="1" w:color="auto"/>
          <w:left w:val="single" w:sz="4" w:space="4" w:color="auto"/>
          <w:bottom w:val="single" w:sz="4" w:space="0" w:color="auto"/>
          <w:right w:val="single" w:sz="4" w:space="4" w:color="auto"/>
        </w:pBdr>
        <w:ind w:left="1560" w:right="1613"/>
        <w:rPr>
          <w:lang w:val="en-US" w:eastAsia="ar-SA"/>
        </w:rPr>
      </w:pPr>
      <w:r w:rsidRPr="009B6FAD">
        <w:rPr>
          <w:lang w:eastAsia="ar-SA"/>
        </w:rPr>
        <w:t xml:space="preserve">    </w:t>
      </w:r>
      <w:proofErr w:type="spellStart"/>
      <w:r w:rsidRPr="00BF3B21">
        <w:rPr>
          <w:lang w:val="en-US" w:eastAsia="ar-SA"/>
        </w:rPr>
        <w:t>sql_query_procedure</w:t>
      </w:r>
      <w:proofErr w:type="spellEnd"/>
      <w:r w:rsidRPr="00BF3B21">
        <w:rPr>
          <w:lang w:val="en-US" w:eastAsia="ar-SA"/>
        </w:rPr>
        <w:t xml:space="preserve"> = </w:t>
      </w:r>
      <w:proofErr w:type="gramStart"/>
      <w:r w:rsidRPr="00BF3B21">
        <w:rPr>
          <w:lang w:val="en-US" w:eastAsia="ar-SA"/>
        </w:rPr>
        <w:t>text</w:t>
      </w:r>
      <w:r w:rsidRPr="00BF3B21">
        <w:rPr>
          <w:b/>
          <w:bCs/>
          <w:lang w:val="en-US" w:eastAsia="ar-SA"/>
        </w:rPr>
        <w:t>(</w:t>
      </w:r>
      <w:proofErr w:type="gramEnd"/>
      <w:r w:rsidRPr="00BF3B21">
        <w:rPr>
          <w:b/>
          <w:bCs/>
          <w:lang w:val="en-US" w:eastAsia="ar-SA"/>
        </w:rPr>
        <w:t>"CALL `ANIMOV`.`</w:t>
      </w:r>
      <w:proofErr w:type="spellStart"/>
      <w:r w:rsidRPr="00BF3B21">
        <w:rPr>
          <w:b/>
          <w:bCs/>
          <w:lang w:val="en-US" w:eastAsia="ar-SA"/>
        </w:rPr>
        <w:t>ConsoliderResultatsEcartType</w:t>
      </w:r>
      <w:proofErr w:type="spellEnd"/>
      <w:r w:rsidRPr="00BF3B21">
        <w:rPr>
          <w:b/>
          <w:bCs/>
          <w:lang w:val="en-US" w:eastAsia="ar-SA"/>
        </w:rPr>
        <w:t>`();</w:t>
      </w:r>
      <w:r w:rsidRPr="00BF3B21">
        <w:rPr>
          <w:lang w:val="en-US" w:eastAsia="ar-SA"/>
        </w:rPr>
        <w:t>")</w:t>
      </w:r>
    </w:p>
    <w:p w14:paraId="551D4CB4" w14:textId="7F97FF27" w:rsidR="009B6FAD" w:rsidRPr="00576A6D" w:rsidRDefault="009B6FAD" w:rsidP="007F1E14">
      <w:pPr>
        <w:pStyle w:val="Default"/>
        <w:pBdr>
          <w:top w:val="single" w:sz="4" w:space="1" w:color="auto"/>
          <w:left w:val="single" w:sz="4" w:space="4" w:color="auto"/>
          <w:bottom w:val="single" w:sz="4" w:space="0" w:color="auto"/>
          <w:right w:val="single" w:sz="4" w:space="4" w:color="auto"/>
        </w:pBdr>
        <w:ind w:left="1560" w:right="1613"/>
        <w:rPr>
          <w:lang w:eastAsia="ar-SA"/>
        </w:rPr>
      </w:pPr>
      <w:r w:rsidRPr="00BF3B21">
        <w:rPr>
          <w:lang w:val="en-US" w:eastAsia="ar-SA"/>
        </w:rPr>
        <w:t xml:space="preserve">    </w:t>
      </w:r>
      <w:proofErr w:type="spellStart"/>
      <w:proofErr w:type="gramStart"/>
      <w:r w:rsidRPr="00576A6D">
        <w:rPr>
          <w:lang w:eastAsia="ar-SA"/>
        </w:rPr>
        <w:t>try</w:t>
      </w:r>
      <w:proofErr w:type="spellEnd"/>
      <w:r w:rsidRPr="00576A6D">
        <w:rPr>
          <w:lang w:eastAsia="ar-SA"/>
        </w:rPr>
        <w:t>:</w:t>
      </w:r>
      <w:proofErr w:type="gramEnd"/>
    </w:p>
    <w:p w14:paraId="60146D81" w14:textId="77777777" w:rsidR="009B6FAD" w:rsidRPr="0083545C" w:rsidRDefault="009B6FAD" w:rsidP="007F1E14">
      <w:pPr>
        <w:pStyle w:val="Default"/>
        <w:pBdr>
          <w:top w:val="single" w:sz="4" w:space="1" w:color="auto"/>
          <w:left w:val="single" w:sz="4" w:space="4" w:color="auto"/>
          <w:bottom w:val="single" w:sz="4" w:space="0" w:color="auto"/>
          <w:right w:val="single" w:sz="4" w:space="4" w:color="auto"/>
        </w:pBdr>
        <w:ind w:left="1560" w:right="1613"/>
        <w:rPr>
          <w:color w:val="00B050"/>
          <w:lang w:eastAsia="ar-SA"/>
        </w:rPr>
      </w:pPr>
      <w:r w:rsidRPr="00576A6D">
        <w:rPr>
          <w:lang w:eastAsia="ar-SA"/>
        </w:rPr>
        <w:t xml:space="preserve">        </w:t>
      </w:r>
      <w:r w:rsidRPr="0083545C">
        <w:rPr>
          <w:color w:val="00B050"/>
          <w:lang w:eastAsia="ar-SA"/>
        </w:rPr>
        <w:t># Utilisation de la connexion pour exécuter directement la procédure</w:t>
      </w:r>
    </w:p>
    <w:p w14:paraId="0AB9DF15" w14:textId="77777777" w:rsidR="009B6FAD" w:rsidRPr="00D46E8F" w:rsidRDefault="009B6FAD" w:rsidP="007F1E14">
      <w:pPr>
        <w:pStyle w:val="Default"/>
        <w:pBdr>
          <w:top w:val="single" w:sz="4" w:space="1" w:color="auto"/>
          <w:left w:val="single" w:sz="4" w:space="4" w:color="auto"/>
          <w:bottom w:val="single" w:sz="4" w:space="0" w:color="auto"/>
          <w:right w:val="single" w:sz="4" w:space="4" w:color="auto"/>
        </w:pBdr>
        <w:ind w:left="1560" w:right="1613"/>
        <w:rPr>
          <w:lang w:val="en-US" w:eastAsia="ar-SA"/>
        </w:rPr>
      </w:pPr>
      <w:r w:rsidRPr="00576A6D">
        <w:rPr>
          <w:lang w:eastAsia="ar-SA"/>
        </w:rPr>
        <w:t xml:space="preserve">        </w:t>
      </w:r>
      <w:r w:rsidRPr="00D46E8F">
        <w:rPr>
          <w:lang w:val="en-US" w:eastAsia="ar-SA"/>
        </w:rPr>
        <w:t xml:space="preserve">with </w:t>
      </w:r>
      <w:proofErr w:type="spellStart"/>
      <w:proofErr w:type="gramStart"/>
      <w:r w:rsidRPr="00D46E8F">
        <w:rPr>
          <w:lang w:val="en-US" w:eastAsia="ar-SA"/>
        </w:rPr>
        <w:t>self.engine</w:t>
      </w:r>
      <w:proofErr w:type="gramEnd"/>
      <w:r w:rsidRPr="00D46E8F">
        <w:rPr>
          <w:lang w:val="en-US" w:eastAsia="ar-SA"/>
        </w:rPr>
        <w:t>.begin</w:t>
      </w:r>
      <w:proofErr w:type="spellEnd"/>
      <w:r w:rsidRPr="00D46E8F">
        <w:rPr>
          <w:lang w:val="en-US" w:eastAsia="ar-SA"/>
        </w:rPr>
        <w:t>() as conn:</w:t>
      </w:r>
    </w:p>
    <w:p w14:paraId="17AFEDB7" w14:textId="77777777" w:rsidR="009B6FAD" w:rsidRPr="00D46E8F" w:rsidRDefault="009B6FAD" w:rsidP="007F1E14">
      <w:pPr>
        <w:pStyle w:val="Default"/>
        <w:pBdr>
          <w:top w:val="single" w:sz="4" w:space="1" w:color="auto"/>
          <w:left w:val="single" w:sz="4" w:space="4" w:color="auto"/>
          <w:bottom w:val="single" w:sz="4" w:space="0" w:color="auto"/>
          <w:right w:val="single" w:sz="4" w:space="4" w:color="auto"/>
        </w:pBdr>
        <w:ind w:left="1560" w:right="1613"/>
        <w:rPr>
          <w:lang w:val="en-US" w:eastAsia="ar-SA"/>
        </w:rPr>
      </w:pPr>
      <w:r w:rsidRPr="00D46E8F">
        <w:rPr>
          <w:lang w:val="en-US" w:eastAsia="ar-SA"/>
        </w:rPr>
        <w:t xml:space="preserve">            </w:t>
      </w:r>
      <w:proofErr w:type="spellStart"/>
      <w:proofErr w:type="gramStart"/>
      <w:r w:rsidRPr="00D46E8F">
        <w:rPr>
          <w:lang w:val="en-US" w:eastAsia="ar-SA"/>
        </w:rPr>
        <w:t>conn.execute</w:t>
      </w:r>
      <w:proofErr w:type="spellEnd"/>
      <w:proofErr w:type="gramEnd"/>
      <w:r w:rsidRPr="00D46E8F">
        <w:rPr>
          <w:lang w:val="en-US" w:eastAsia="ar-SA"/>
        </w:rPr>
        <w:t>(</w:t>
      </w:r>
      <w:proofErr w:type="spellStart"/>
      <w:r w:rsidRPr="00D46E8F">
        <w:rPr>
          <w:lang w:val="en-US" w:eastAsia="ar-SA"/>
        </w:rPr>
        <w:t>sql_query_procedure</w:t>
      </w:r>
      <w:proofErr w:type="spellEnd"/>
      <w:r w:rsidRPr="00D46E8F">
        <w:rPr>
          <w:lang w:val="en-US" w:eastAsia="ar-SA"/>
        </w:rPr>
        <w:t>)</w:t>
      </w:r>
    </w:p>
    <w:p w14:paraId="533F4B17" w14:textId="32A97292" w:rsidR="009B6FAD" w:rsidRPr="00576A6D" w:rsidRDefault="009B6FAD" w:rsidP="007F1E14">
      <w:pPr>
        <w:pStyle w:val="Default"/>
        <w:pBdr>
          <w:top w:val="single" w:sz="4" w:space="1" w:color="auto"/>
          <w:left w:val="single" w:sz="4" w:space="4" w:color="auto"/>
          <w:bottom w:val="single" w:sz="4" w:space="0" w:color="auto"/>
          <w:right w:val="single" w:sz="4" w:space="4" w:color="auto"/>
        </w:pBdr>
        <w:ind w:left="1560" w:right="1613"/>
        <w:rPr>
          <w:lang w:eastAsia="ar-SA"/>
        </w:rPr>
      </w:pPr>
      <w:r w:rsidRPr="00D46E8F">
        <w:rPr>
          <w:lang w:val="en-US" w:eastAsia="ar-SA"/>
        </w:rPr>
        <w:t xml:space="preserve">    </w:t>
      </w:r>
      <w:proofErr w:type="spellStart"/>
      <w:proofErr w:type="gramStart"/>
      <w:r w:rsidRPr="00576A6D">
        <w:rPr>
          <w:lang w:eastAsia="ar-SA"/>
        </w:rPr>
        <w:t>except</w:t>
      </w:r>
      <w:proofErr w:type="spellEnd"/>
      <w:proofErr w:type="gramEnd"/>
      <w:r w:rsidRPr="00576A6D">
        <w:rPr>
          <w:lang w:eastAsia="ar-SA"/>
        </w:rPr>
        <w:t xml:space="preserve"> Exception as e:</w:t>
      </w:r>
    </w:p>
    <w:p w14:paraId="3E308161" w14:textId="77777777" w:rsidR="009B6FAD" w:rsidRPr="00576A6D" w:rsidRDefault="009B6FAD" w:rsidP="007F1E14">
      <w:pPr>
        <w:pStyle w:val="Default"/>
        <w:pBdr>
          <w:top w:val="single" w:sz="4" w:space="1" w:color="auto"/>
          <w:left w:val="single" w:sz="4" w:space="4" w:color="auto"/>
          <w:bottom w:val="single" w:sz="4" w:space="0" w:color="auto"/>
          <w:right w:val="single" w:sz="4" w:space="4" w:color="auto"/>
        </w:pBdr>
        <w:ind w:left="1560" w:right="1613"/>
        <w:rPr>
          <w:lang w:eastAsia="ar-SA"/>
        </w:rPr>
      </w:pPr>
      <w:r w:rsidRPr="00576A6D">
        <w:rPr>
          <w:lang w:eastAsia="ar-SA"/>
        </w:rPr>
        <w:t xml:space="preserve">        </w:t>
      </w:r>
      <w:proofErr w:type="spellStart"/>
      <w:proofErr w:type="gramStart"/>
      <w:r w:rsidRPr="00576A6D">
        <w:rPr>
          <w:lang w:eastAsia="ar-SA"/>
        </w:rPr>
        <w:t>print</w:t>
      </w:r>
      <w:proofErr w:type="spellEnd"/>
      <w:r w:rsidRPr="00576A6D">
        <w:rPr>
          <w:lang w:eastAsia="ar-SA"/>
        </w:rPr>
        <w:t>(</w:t>
      </w:r>
      <w:proofErr w:type="spellStart"/>
      <w:proofErr w:type="gramEnd"/>
      <w:r w:rsidRPr="00576A6D">
        <w:rPr>
          <w:lang w:eastAsia="ar-SA"/>
        </w:rPr>
        <w:t>f"Erreur</w:t>
      </w:r>
      <w:proofErr w:type="spellEnd"/>
      <w:r w:rsidRPr="00576A6D">
        <w:rPr>
          <w:lang w:eastAsia="ar-SA"/>
        </w:rPr>
        <w:t xml:space="preserve"> lors de l'exécution de la procédure stockée: {e}")</w:t>
      </w:r>
    </w:p>
    <w:p w14:paraId="65E03FC7" w14:textId="419C608C" w:rsidR="009B6FAD" w:rsidRPr="0083545C" w:rsidRDefault="009B6FAD" w:rsidP="007F1E14">
      <w:pPr>
        <w:pStyle w:val="Default"/>
        <w:pBdr>
          <w:top w:val="single" w:sz="4" w:space="1" w:color="auto"/>
          <w:left w:val="single" w:sz="4" w:space="4" w:color="auto"/>
          <w:bottom w:val="single" w:sz="4" w:space="0" w:color="auto"/>
          <w:right w:val="single" w:sz="4" w:space="4" w:color="auto"/>
        </w:pBdr>
        <w:ind w:left="1560" w:right="1613"/>
        <w:rPr>
          <w:color w:val="00B050"/>
          <w:lang w:eastAsia="ar-SA"/>
        </w:rPr>
      </w:pPr>
      <w:r w:rsidRPr="00576A6D">
        <w:rPr>
          <w:lang w:eastAsia="ar-SA"/>
        </w:rPr>
        <w:t xml:space="preserve">        </w:t>
      </w:r>
      <w:proofErr w:type="gramStart"/>
      <w:r w:rsidRPr="00576A6D">
        <w:rPr>
          <w:lang w:eastAsia="ar-SA"/>
        </w:rPr>
        <w:t>return</w:t>
      </w:r>
      <w:proofErr w:type="gramEnd"/>
      <w:r w:rsidRPr="00576A6D">
        <w:rPr>
          <w:lang w:eastAsia="ar-SA"/>
        </w:rPr>
        <w:t xml:space="preserve"> </w:t>
      </w:r>
      <w:proofErr w:type="spellStart"/>
      <w:r w:rsidRPr="00576A6D">
        <w:rPr>
          <w:lang w:eastAsia="ar-SA"/>
        </w:rPr>
        <w:t>pd.DataFrame</w:t>
      </w:r>
      <w:proofErr w:type="spellEnd"/>
      <w:r w:rsidRPr="00576A6D">
        <w:rPr>
          <w:lang w:eastAsia="ar-SA"/>
        </w:rPr>
        <w:t xml:space="preserve">()  </w:t>
      </w:r>
      <w:r w:rsidR="0083545C">
        <w:rPr>
          <w:lang w:eastAsia="ar-SA"/>
        </w:rPr>
        <w:tab/>
      </w:r>
      <w:r w:rsidR="0083545C">
        <w:rPr>
          <w:lang w:eastAsia="ar-SA"/>
        </w:rPr>
        <w:tab/>
      </w:r>
      <w:r w:rsidRPr="0083545C">
        <w:rPr>
          <w:color w:val="00B050"/>
          <w:lang w:eastAsia="ar-SA"/>
        </w:rPr>
        <w:t xml:space="preserve"># Retourner un </w:t>
      </w:r>
      <w:proofErr w:type="spellStart"/>
      <w:r w:rsidRPr="0083545C">
        <w:rPr>
          <w:color w:val="00B050"/>
          <w:lang w:eastAsia="ar-SA"/>
        </w:rPr>
        <w:t>DataFrame</w:t>
      </w:r>
      <w:proofErr w:type="spellEnd"/>
      <w:r w:rsidRPr="0083545C">
        <w:rPr>
          <w:color w:val="00B050"/>
          <w:lang w:eastAsia="ar-SA"/>
        </w:rPr>
        <w:t xml:space="preserve"> vide en cas d'erreur</w:t>
      </w:r>
    </w:p>
    <w:p w14:paraId="66FB9174" w14:textId="7E0A5826" w:rsidR="009B6FAD" w:rsidRPr="00576A6D" w:rsidRDefault="009B6FAD" w:rsidP="007F1E14">
      <w:pPr>
        <w:pStyle w:val="Default"/>
        <w:pBdr>
          <w:top w:val="single" w:sz="4" w:space="1" w:color="auto"/>
          <w:left w:val="single" w:sz="4" w:space="4" w:color="auto"/>
          <w:bottom w:val="single" w:sz="4" w:space="0" w:color="auto"/>
          <w:right w:val="single" w:sz="4" w:space="4" w:color="auto"/>
        </w:pBdr>
        <w:ind w:left="1560" w:right="1613"/>
        <w:rPr>
          <w:lang w:eastAsia="ar-SA"/>
        </w:rPr>
      </w:pPr>
      <w:r w:rsidRPr="00576A6D">
        <w:rPr>
          <w:lang w:eastAsia="ar-SA"/>
        </w:rPr>
        <w:t xml:space="preserve">    </w:t>
      </w:r>
    </w:p>
    <w:p w14:paraId="5C07F903" w14:textId="77777777" w:rsidR="009B6FAD" w:rsidRPr="0083545C" w:rsidRDefault="009B6FAD" w:rsidP="007F1E14">
      <w:pPr>
        <w:pStyle w:val="Default"/>
        <w:pBdr>
          <w:top w:val="single" w:sz="4" w:space="1" w:color="auto"/>
          <w:left w:val="single" w:sz="4" w:space="4" w:color="auto"/>
          <w:bottom w:val="single" w:sz="4" w:space="0" w:color="auto"/>
          <w:right w:val="single" w:sz="4" w:space="4" w:color="auto"/>
        </w:pBdr>
        <w:ind w:left="1560" w:right="1613"/>
        <w:rPr>
          <w:color w:val="00B050"/>
          <w:lang w:eastAsia="ar-SA"/>
        </w:rPr>
      </w:pPr>
      <w:r w:rsidRPr="0083545C">
        <w:rPr>
          <w:color w:val="00B050"/>
          <w:lang w:eastAsia="ar-SA"/>
        </w:rPr>
        <w:t xml:space="preserve">    # Récupération des résultats dans un </w:t>
      </w:r>
      <w:proofErr w:type="spellStart"/>
      <w:r w:rsidRPr="0083545C">
        <w:rPr>
          <w:color w:val="00B050"/>
          <w:lang w:eastAsia="ar-SA"/>
        </w:rPr>
        <w:t>DataFrame</w:t>
      </w:r>
      <w:proofErr w:type="spellEnd"/>
    </w:p>
    <w:p w14:paraId="38E8DB2E" w14:textId="77777777" w:rsidR="009B6FAD" w:rsidRPr="00D46E8F" w:rsidRDefault="009B6FAD" w:rsidP="007F1E14">
      <w:pPr>
        <w:pStyle w:val="Default"/>
        <w:pBdr>
          <w:top w:val="single" w:sz="4" w:space="1" w:color="auto"/>
          <w:left w:val="single" w:sz="4" w:space="4" w:color="auto"/>
          <w:bottom w:val="single" w:sz="4" w:space="0" w:color="auto"/>
          <w:right w:val="single" w:sz="4" w:space="4" w:color="auto"/>
        </w:pBdr>
        <w:ind w:left="1560" w:right="1613"/>
        <w:rPr>
          <w:lang w:val="en-US" w:eastAsia="ar-SA"/>
        </w:rPr>
      </w:pPr>
      <w:r w:rsidRPr="00576A6D">
        <w:rPr>
          <w:lang w:eastAsia="ar-SA"/>
        </w:rPr>
        <w:t xml:space="preserve">    </w:t>
      </w:r>
      <w:proofErr w:type="spellStart"/>
      <w:r w:rsidRPr="00D46E8F">
        <w:rPr>
          <w:lang w:val="en-US" w:eastAsia="ar-SA"/>
        </w:rPr>
        <w:t>sql_query_results</w:t>
      </w:r>
      <w:proofErr w:type="spellEnd"/>
      <w:r w:rsidRPr="00D46E8F">
        <w:rPr>
          <w:lang w:val="en-US" w:eastAsia="ar-SA"/>
        </w:rPr>
        <w:t xml:space="preserve"> = "SELECT * FROM `ANIMOV</w:t>
      </w:r>
      <w:proofErr w:type="gramStart"/>
      <w:r w:rsidRPr="00D46E8F">
        <w:rPr>
          <w:lang w:val="en-US" w:eastAsia="ar-SA"/>
        </w:rPr>
        <w:t>`.`</w:t>
      </w:r>
      <w:proofErr w:type="spellStart"/>
      <w:proofErr w:type="gramEnd"/>
      <w:r w:rsidRPr="00D46E8F">
        <w:rPr>
          <w:lang w:val="en-US" w:eastAsia="ar-SA"/>
        </w:rPr>
        <w:t>ResultatsConsolides</w:t>
      </w:r>
      <w:proofErr w:type="spellEnd"/>
      <w:r w:rsidRPr="00D46E8F">
        <w:rPr>
          <w:lang w:val="en-US" w:eastAsia="ar-SA"/>
        </w:rPr>
        <w:t>`;"</w:t>
      </w:r>
    </w:p>
    <w:p w14:paraId="582D4D8C" w14:textId="6E8F7321" w:rsidR="009B6FAD" w:rsidRPr="00D46E8F" w:rsidRDefault="009B6FAD" w:rsidP="007F1E14">
      <w:pPr>
        <w:pStyle w:val="Default"/>
        <w:pBdr>
          <w:top w:val="single" w:sz="4" w:space="1" w:color="auto"/>
          <w:left w:val="single" w:sz="4" w:space="4" w:color="auto"/>
          <w:bottom w:val="single" w:sz="4" w:space="0" w:color="auto"/>
          <w:right w:val="single" w:sz="4" w:space="4" w:color="auto"/>
        </w:pBdr>
        <w:ind w:left="1560" w:right="1613"/>
        <w:rPr>
          <w:lang w:val="en-US" w:eastAsia="ar-SA"/>
        </w:rPr>
      </w:pPr>
      <w:r w:rsidRPr="00D46E8F">
        <w:rPr>
          <w:lang w:val="en-US" w:eastAsia="ar-SA"/>
        </w:rPr>
        <w:t xml:space="preserve">    </w:t>
      </w:r>
      <w:proofErr w:type="spellStart"/>
      <w:r w:rsidRPr="00D46E8F">
        <w:rPr>
          <w:lang w:val="en-US" w:eastAsia="ar-SA"/>
        </w:rPr>
        <w:t>df</w:t>
      </w:r>
      <w:proofErr w:type="spellEnd"/>
      <w:r w:rsidRPr="00D46E8F">
        <w:rPr>
          <w:lang w:val="en-US" w:eastAsia="ar-SA"/>
        </w:rPr>
        <w:t xml:space="preserve"> = </w:t>
      </w:r>
      <w:proofErr w:type="spellStart"/>
      <w:proofErr w:type="gramStart"/>
      <w:r w:rsidRPr="00D46E8F">
        <w:rPr>
          <w:lang w:val="en-US" w:eastAsia="ar-SA"/>
        </w:rPr>
        <w:t>pd.read</w:t>
      </w:r>
      <w:proofErr w:type="gramEnd"/>
      <w:r w:rsidRPr="00D46E8F">
        <w:rPr>
          <w:lang w:val="en-US" w:eastAsia="ar-SA"/>
        </w:rPr>
        <w:t>_sql</w:t>
      </w:r>
      <w:proofErr w:type="spellEnd"/>
      <w:r w:rsidRPr="00D46E8F">
        <w:rPr>
          <w:lang w:val="en-US" w:eastAsia="ar-SA"/>
        </w:rPr>
        <w:t>(</w:t>
      </w:r>
      <w:proofErr w:type="spellStart"/>
      <w:r w:rsidRPr="00D46E8F">
        <w:rPr>
          <w:lang w:val="en-US" w:eastAsia="ar-SA"/>
        </w:rPr>
        <w:t>sql_query_results</w:t>
      </w:r>
      <w:proofErr w:type="spellEnd"/>
      <w:r w:rsidRPr="00D46E8F">
        <w:rPr>
          <w:lang w:val="en-US" w:eastAsia="ar-SA"/>
        </w:rPr>
        <w:t xml:space="preserve">, </w:t>
      </w:r>
      <w:proofErr w:type="spellStart"/>
      <w:r w:rsidRPr="00D46E8F">
        <w:rPr>
          <w:lang w:val="en-US" w:eastAsia="ar-SA"/>
        </w:rPr>
        <w:t>self.engine</w:t>
      </w:r>
      <w:proofErr w:type="spellEnd"/>
      <w:r w:rsidRPr="00D46E8F">
        <w:rPr>
          <w:lang w:val="en-US" w:eastAsia="ar-SA"/>
        </w:rPr>
        <w:t>)</w:t>
      </w:r>
    </w:p>
    <w:p w14:paraId="5D04EBE5" w14:textId="77777777" w:rsidR="009B6FAD" w:rsidRPr="00D46E8F" w:rsidRDefault="009B6FAD" w:rsidP="007F1E14">
      <w:pPr>
        <w:pStyle w:val="Default"/>
        <w:pBdr>
          <w:top w:val="single" w:sz="4" w:space="1" w:color="auto"/>
          <w:left w:val="single" w:sz="4" w:space="4" w:color="auto"/>
          <w:bottom w:val="single" w:sz="4" w:space="0" w:color="auto"/>
          <w:right w:val="single" w:sz="4" w:space="4" w:color="auto"/>
        </w:pBdr>
        <w:ind w:left="1560" w:right="1613"/>
        <w:rPr>
          <w:lang w:val="en-US" w:eastAsia="ar-SA"/>
        </w:rPr>
      </w:pPr>
      <w:r w:rsidRPr="00D46E8F">
        <w:rPr>
          <w:lang w:val="en-US" w:eastAsia="ar-SA"/>
        </w:rPr>
        <w:t xml:space="preserve">    </w:t>
      </w:r>
    </w:p>
    <w:p w14:paraId="20DA8995" w14:textId="12B4C105" w:rsidR="009B6FAD" w:rsidRPr="000F1CF5" w:rsidRDefault="009B6FAD" w:rsidP="007F1E14">
      <w:pPr>
        <w:pStyle w:val="Default"/>
        <w:pBdr>
          <w:top w:val="single" w:sz="4" w:space="1" w:color="auto"/>
          <w:left w:val="single" w:sz="4" w:space="4" w:color="auto"/>
          <w:bottom w:val="single" w:sz="4" w:space="0" w:color="auto"/>
          <w:right w:val="single" w:sz="4" w:space="4" w:color="auto"/>
        </w:pBdr>
        <w:ind w:left="1560" w:right="1613"/>
        <w:rPr>
          <w:lang w:val="en-US" w:eastAsia="ar-SA"/>
        </w:rPr>
      </w:pPr>
      <w:r w:rsidRPr="00D46E8F">
        <w:rPr>
          <w:lang w:val="en-US" w:eastAsia="ar-SA"/>
        </w:rPr>
        <w:t xml:space="preserve">    return </w:t>
      </w:r>
      <w:proofErr w:type="spellStart"/>
      <w:r w:rsidRPr="00D46E8F">
        <w:rPr>
          <w:lang w:val="en-US" w:eastAsia="ar-SA"/>
        </w:rPr>
        <w:t>df</w:t>
      </w:r>
      <w:proofErr w:type="spellEnd"/>
    </w:p>
    <w:p w14:paraId="7ADCE75A" w14:textId="0FB8EB42" w:rsidR="009B6FAD" w:rsidRPr="005615BA" w:rsidRDefault="009B6FAD" w:rsidP="007F1E14">
      <w:pPr>
        <w:pStyle w:val="Paragraphedeliste"/>
        <w:numPr>
          <w:ilvl w:val="0"/>
          <w:numId w:val="42"/>
        </w:numPr>
        <w:tabs>
          <w:tab w:val="clear" w:pos="2628"/>
          <w:tab w:val="num" w:pos="927"/>
        </w:tabs>
        <w:spacing w:before="240" w:after="240"/>
        <w:ind w:left="927"/>
        <w:contextualSpacing w:val="0"/>
      </w:pPr>
      <w:r w:rsidRPr="005615BA">
        <w:t>Appel de la procédure stockée :</w:t>
      </w:r>
    </w:p>
    <w:p w14:paraId="07A459D1" w14:textId="6107CA4F" w:rsidR="009B6FAD" w:rsidRPr="005615BA" w:rsidRDefault="009B6FAD" w:rsidP="007F1E14">
      <w:pPr>
        <w:pStyle w:val="Default"/>
        <w:pBdr>
          <w:top w:val="single" w:sz="4" w:space="1" w:color="auto"/>
          <w:left w:val="single" w:sz="4" w:space="4" w:color="auto"/>
          <w:bottom w:val="single" w:sz="4" w:space="1" w:color="auto"/>
          <w:right w:val="single" w:sz="4" w:space="4" w:color="auto"/>
        </w:pBdr>
        <w:spacing w:after="240"/>
        <w:ind w:left="1560" w:right="1613"/>
        <w:rPr>
          <w:lang w:val="en-US" w:eastAsia="ar-SA"/>
        </w:rPr>
      </w:pPr>
      <w:proofErr w:type="spellStart"/>
      <w:r w:rsidRPr="005615BA">
        <w:rPr>
          <w:lang w:val="en-US" w:eastAsia="ar-SA"/>
        </w:rPr>
        <w:t>sql_query_procedure</w:t>
      </w:r>
      <w:proofErr w:type="spellEnd"/>
      <w:r w:rsidRPr="005615BA">
        <w:rPr>
          <w:lang w:val="en-US" w:eastAsia="ar-SA"/>
        </w:rPr>
        <w:t xml:space="preserve"> = </w:t>
      </w:r>
      <w:proofErr w:type="gramStart"/>
      <w:r w:rsidRPr="005615BA">
        <w:rPr>
          <w:lang w:val="en-US" w:eastAsia="ar-SA"/>
        </w:rPr>
        <w:t>text(</w:t>
      </w:r>
      <w:proofErr w:type="gramEnd"/>
      <w:r w:rsidRPr="005615BA">
        <w:rPr>
          <w:lang w:val="en-US" w:eastAsia="ar-SA"/>
        </w:rPr>
        <w:t>"CALL `ANIMOV`.`</w:t>
      </w:r>
      <w:proofErr w:type="spellStart"/>
      <w:r w:rsidRPr="005615BA">
        <w:rPr>
          <w:lang w:val="en-US" w:eastAsia="ar-SA"/>
        </w:rPr>
        <w:t>ConsoliderResultatsEcartType</w:t>
      </w:r>
      <w:proofErr w:type="spellEnd"/>
      <w:r w:rsidRPr="005615BA">
        <w:rPr>
          <w:lang w:val="en-US" w:eastAsia="ar-SA"/>
        </w:rPr>
        <w:t>`();")</w:t>
      </w:r>
    </w:p>
    <w:p w14:paraId="47164C9D" w14:textId="027DB798" w:rsidR="009B6FAD" w:rsidRPr="007F1E14" w:rsidRDefault="009B6FAD" w:rsidP="007F1E14">
      <w:pPr>
        <w:spacing w:after="240"/>
        <w:ind w:left="927" w:firstLine="426"/>
        <w:rPr>
          <w:rFonts w:ascii="Arial" w:hAnsi="Arial" w:cs="Arial"/>
          <w:sz w:val="24"/>
          <w:szCs w:val="24"/>
        </w:rPr>
      </w:pPr>
      <w:r w:rsidRPr="007F1E14">
        <w:rPr>
          <w:rFonts w:ascii="Arial" w:hAnsi="Arial" w:cs="Arial"/>
          <w:sz w:val="24"/>
          <w:szCs w:val="24"/>
        </w:rPr>
        <w:t xml:space="preserve">Cette ligne prépare une requête SQL pour appeler la procédure stockée </w:t>
      </w:r>
      <w:proofErr w:type="spellStart"/>
      <w:r w:rsidRPr="007F1E14">
        <w:rPr>
          <w:rFonts w:ascii="Arial" w:hAnsi="Arial" w:cs="Arial"/>
          <w:sz w:val="24"/>
          <w:szCs w:val="24"/>
        </w:rPr>
        <w:t>ConsoliderResultatsEcartType</w:t>
      </w:r>
      <w:proofErr w:type="spellEnd"/>
      <w:r w:rsidRPr="007F1E14">
        <w:rPr>
          <w:rFonts w:ascii="Arial" w:hAnsi="Arial" w:cs="Arial"/>
          <w:sz w:val="24"/>
          <w:szCs w:val="24"/>
        </w:rPr>
        <w:t xml:space="preserve"> de la base de données ANIMOV.</w:t>
      </w:r>
    </w:p>
    <w:p w14:paraId="3D860AE3" w14:textId="5426E87B" w:rsidR="009B6FAD" w:rsidRPr="005615BA" w:rsidRDefault="009B6FAD" w:rsidP="007F1E14">
      <w:pPr>
        <w:pStyle w:val="Paragraphedeliste"/>
        <w:numPr>
          <w:ilvl w:val="0"/>
          <w:numId w:val="42"/>
        </w:numPr>
        <w:tabs>
          <w:tab w:val="clear" w:pos="2628"/>
          <w:tab w:val="num" w:pos="927"/>
        </w:tabs>
        <w:spacing w:before="240" w:after="240"/>
        <w:ind w:left="927"/>
        <w:contextualSpacing w:val="0"/>
      </w:pPr>
      <w:r w:rsidRPr="005615BA">
        <w:t>Exécution de la procédure stockée</w:t>
      </w:r>
      <w:r>
        <w:t xml:space="preserve"> </w:t>
      </w:r>
      <w:r w:rsidRPr="005615BA">
        <w:t>:</w:t>
      </w:r>
    </w:p>
    <w:p w14:paraId="5A5C76DD" w14:textId="69F28B22" w:rsidR="009B6FAD" w:rsidRPr="00576A6D" w:rsidRDefault="009B6FAD" w:rsidP="007F1E14">
      <w:pPr>
        <w:pStyle w:val="Default"/>
        <w:pBdr>
          <w:top w:val="single" w:sz="4" w:space="1" w:color="auto"/>
          <w:left w:val="single" w:sz="4" w:space="4" w:color="auto"/>
          <w:bottom w:val="single" w:sz="4" w:space="1" w:color="auto"/>
          <w:right w:val="single" w:sz="4" w:space="4" w:color="auto"/>
        </w:pBdr>
        <w:ind w:left="1560" w:right="1613"/>
        <w:rPr>
          <w:lang w:eastAsia="ar-SA"/>
        </w:rPr>
      </w:pPr>
      <w:proofErr w:type="spellStart"/>
      <w:proofErr w:type="gramStart"/>
      <w:r w:rsidRPr="00576A6D">
        <w:rPr>
          <w:lang w:eastAsia="ar-SA"/>
        </w:rPr>
        <w:t>try</w:t>
      </w:r>
      <w:proofErr w:type="spellEnd"/>
      <w:r w:rsidRPr="00576A6D">
        <w:rPr>
          <w:lang w:eastAsia="ar-SA"/>
        </w:rPr>
        <w:t>:</w:t>
      </w:r>
      <w:proofErr w:type="gramEnd"/>
    </w:p>
    <w:p w14:paraId="2848D24E" w14:textId="2F1D62E5" w:rsidR="009B6FAD" w:rsidRPr="000D246F" w:rsidRDefault="009B6FAD" w:rsidP="007F1E14">
      <w:pPr>
        <w:pStyle w:val="Default"/>
        <w:pBdr>
          <w:top w:val="single" w:sz="4" w:space="1" w:color="auto"/>
          <w:left w:val="single" w:sz="4" w:space="4" w:color="auto"/>
          <w:bottom w:val="single" w:sz="4" w:space="1" w:color="auto"/>
          <w:right w:val="single" w:sz="4" w:space="4" w:color="auto"/>
        </w:pBdr>
        <w:ind w:left="1560" w:right="1613"/>
        <w:rPr>
          <w:color w:val="00B050"/>
          <w:lang w:eastAsia="ar-SA"/>
        </w:rPr>
      </w:pPr>
      <w:r w:rsidRPr="000D246F">
        <w:rPr>
          <w:color w:val="00B050"/>
          <w:lang w:eastAsia="ar-SA"/>
        </w:rPr>
        <w:t xml:space="preserve">    # Utilisation de la connexion pour exécuter directement la procédure</w:t>
      </w:r>
    </w:p>
    <w:p w14:paraId="0CB8C1E5" w14:textId="71F07878" w:rsidR="009B6FAD" w:rsidRPr="005615BA" w:rsidRDefault="009B6FAD" w:rsidP="007F1E14">
      <w:pPr>
        <w:pStyle w:val="Default"/>
        <w:pBdr>
          <w:top w:val="single" w:sz="4" w:space="1" w:color="auto"/>
          <w:left w:val="single" w:sz="4" w:space="4" w:color="auto"/>
          <w:bottom w:val="single" w:sz="4" w:space="1" w:color="auto"/>
          <w:right w:val="single" w:sz="4" w:space="4" w:color="auto"/>
        </w:pBdr>
        <w:ind w:left="1560" w:right="1613"/>
        <w:rPr>
          <w:lang w:val="en-US" w:eastAsia="ar-SA"/>
        </w:rPr>
      </w:pPr>
      <w:r w:rsidRPr="007F1E14">
        <w:rPr>
          <w:lang w:eastAsia="ar-SA"/>
        </w:rPr>
        <w:t xml:space="preserve">    </w:t>
      </w:r>
      <w:r w:rsidRPr="005615BA">
        <w:rPr>
          <w:lang w:val="en-US" w:eastAsia="ar-SA"/>
        </w:rPr>
        <w:t xml:space="preserve">with </w:t>
      </w:r>
      <w:proofErr w:type="spellStart"/>
      <w:proofErr w:type="gramStart"/>
      <w:r w:rsidRPr="005615BA">
        <w:rPr>
          <w:lang w:val="en-US" w:eastAsia="ar-SA"/>
        </w:rPr>
        <w:t>self.engine</w:t>
      </w:r>
      <w:proofErr w:type="gramEnd"/>
      <w:r w:rsidRPr="005615BA">
        <w:rPr>
          <w:lang w:val="en-US" w:eastAsia="ar-SA"/>
        </w:rPr>
        <w:t>.begin</w:t>
      </w:r>
      <w:proofErr w:type="spellEnd"/>
      <w:r w:rsidRPr="005615BA">
        <w:rPr>
          <w:lang w:val="en-US" w:eastAsia="ar-SA"/>
        </w:rPr>
        <w:t>() as conn:</w:t>
      </w:r>
    </w:p>
    <w:p w14:paraId="26F33394" w14:textId="668CF38C" w:rsidR="009B6FAD" w:rsidRPr="005615BA" w:rsidRDefault="009B6FAD" w:rsidP="007F1E14">
      <w:pPr>
        <w:pStyle w:val="Default"/>
        <w:pBdr>
          <w:top w:val="single" w:sz="4" w:space="1" w:color="auto"/>
          <w:left w:val="single" w:sz="4" w:space="4" w:color="auto"/>
          <w:bottom w:val="single" w:sz="4" w:space="1" w:color="auto"/>
          <w:right w:val="single" w:sz="4" w:space="4" w:color="auto"/>
        </w:pBdr>
        <w:ind w:left="1560" w:right="1613"/>
        <w:rPr>
          <w:lang w:val="en-US" w:eastAsia="ar-SA"/>
        </w:rPr>
      </w:pPr>
      <w:r w:rsidRPr="005615BA">
        <w:rPr>
          <w:lang w:val="en-US" w:eastAsia="ar-SA"/>
        </w:rPr>
        <w:t xml:space="preserve">        </w:t>
      </w:r>
      <w:proofErr w:type="spellStart"/>
      <w:proofErr w:type="gramStart"/>
      <w:r w:rsidRPr="005615BA">
        <w:rPr>
          <w:lang w:val="en-US" w:eastAsia="ar-SA"/>
        </w:rPr>
        <w:t>conn.execute</w:t>
      </w:r>
      <w:proofErr w:type="spellEnd"/>
      <w:proofErr w:type="gramEnd"/>
      <w:r w:rsidRPr="005615BA">
        <w:rPr>
          <w:lang w:val="en-US" w:eastAsia="ar-SA"/>
        </w:rPr>
        <w:t>(</w:t>
      </w:r>
      <w:proofErr w:type="spellStart"/>
      <w:r w:rsidRPr="005615BA">
        <w:rPr>
          <w:lang w:val="en-US" w:eastAsia="ar-SA"/>
        </w:rPr>
        <w:t>sql_query_procedure</w:t>
      </w:r>
      <w:proofErr w:type="spellEnd"/>
      <w:r w:rsidRPr="005615BA">
        <w:rPr>
          <w:lang w:val="en-US" w:eastAsia="ar-SA"/>
        </w:rPr>
        <w:t>)</w:t>
      </w:r>
    </w:p>
    <w:p w14:paraId="5B0E6FE2" w14:textId="5A7AD3EF" w:rsidR="009B6FAD" w:rsidRPr="00576A6D" w:rsidRDefault="009B6FAD" w:rsidP="007F1E14">
      <w:pPr>
        <w:pStyle w:val="Default"/>
        <w:pBdr>
          <w:top w:val="single" w:sz="4" w:space="1" w:color="auto"/>
          <w:left w:val="single" w:sz="4" w:space="4" w:color="auto"/>
          <w:bottom w:val="single" w:sz="4" w:space="1" w:color="auto"/>
          <w:right w:val="single" w:sz="4" w:space="4" w:color="auto"/>
        </w:pBdr>
        <w:ind w:left="1560" w:right="1613"/>
        <w:rPr>
          <w:lang w:eastAsia="ar-SA"/>
        </w:rPr>
      </w:pPr>
      <w:proofErr w:type="spellStart"/>
      <w:proofErr w:type="gramStart"/>
      <w:r w:rsidRPr="00576A6D">
        <w:rPr>
          <w:lang w:eastAsia="ar-SA"/>
        </w:rPr>
        <w:t>except</w:t>
      </w:r>
      <w:proofErr w:type="spellEnd"/>
      <w:proofErr w:type="gramEnd"/>
      <w:r w:rsidRPr="00576A6D">
        <w:rPr>
          <w:lang w:eastAsia="ar-SA"/>
        </w:rPr>
        <w:t xml:space="preserve"> Exception as e:</w:t>
      </w:r>
    </w:p>
    <w:p w14:paraId="53E71701" w14:textId="7D3B0993" w:rsidR="009B6FAD" w:rsidRPr="00576A6D" w:rsidRDefault="009B6FAD" w:rsidP="007F1E14">
      <w:pPr>
        <w:pStyle w:val="Default"/>
        <w:pBdr>
          <w:top w:val="single" w:sz="4" w:space="1" w:color="auto"/>
          <w:left w:val="single" w:sz="4" w:space="4" w:color="auto"/>
          <w:bottom w:val="single" w:sz="4" w:space="1" w:color="auto"/>
          <w:right w:val="single" w:sz="4" w:space="4" w:color="auto"/>
        </w:pBdr>
        <w:ind w:left="1560" w:right="1613"/>
        <w:rPr>
          <w:lang w:eastAsia="ar-SA"/>
        </w:rPr>
      </w:pPr>
      <w:r w:rsidRPr="00576A6D">
        <w:rPr>
          <w:lang w:eastAsia="ar-SA"/>
        </w:rPr>
        <w:t xml:space="preserve">    </w:t>
      </w:r>
      <w:proofErr w:type="spellStart"/>
      <w:proofErr w:type="gramStart"/>
      <w:r w:rsidRPr="00576A6D">
        <w:rPr>
          <w:lang w:eastAsia="ar-SA"/>
        </w:rPr>
        <w:t>print</w:t>
      </w:r>
      <w:proofErr w:type="spellEnd"/>
      <w:r w:rsidRPr="00576A6D">
        <w:rPr>
          <w:lang w:eastAsia="ar-SA"/>
        </w:rPr>
        <w:t>(</w:t>
      </w:r>
      <w:proofErr w:type="spellStart"/>
      <w:proofErr w:type="gramEnd"/>
      <w:r w:rsidRPr="00576A6D">
        <w:rPr>
          <w:lang w:eastAsia="ar-SA"/>
        </w:rPr>
        <w:t>f"Erreur</w:t>
      </w:r>
      <w:proofErr w:type="spellEnd"/>
      <w:r w:rsidRPr="00576A6D">
        <w:rPr>
          <w:lang w:eastAsia="ar-SA"/>
        </w:rPr>
        <w:t xml:space="preserve"> lors de l'exécution de la procédure stockée: {e}")</w:t>
      </w:r>
    </w:p>
    <w:p w14:paraId="636A5C66" w14:textId="3D469CBF" w:rsidR="009B6FAD" w:rsidRPr="00576A6D" w:rsidRDefault="009B6FAD" w:rsidP="007F1E14">
      <w:pPr>
        <w:pStyle w:val="Default"/>
        <w:pBdr>
          <w:top w:val="single" w:sz="4" w:space="1" w:color="auto"/>
          <w:left w:val="single" w:sz="4" w:space="4" w:color="auto"/>
          <w:bottom w:val="single" w:sz="4" w:space="1" w:color="auto"/>
          <w:right w:val="single" w:sz="4" w:space="4" w:color="auto"/>
        </w:pBdr>
        <w:spacing w:after="240"/>
        <w:ind w:left="1560" w:right="1613"/>
        <w:rPr>
          <w:lang w:eastAsia="ar-SA"/>
        </w:rPr>
      </w:pPr>
      <w:r w:rsidRPr="00576A6D">
        <w:rPr>
          <w:lang w:eastAsia="ar-SA"/>
        </w:rPr>
        <w:t xml:space="preserve">    </w:t>
      </w:r>
      <w:proofErr w:type="gramStart"/>
      <w:r w:rsidRPr="00576A6D">
        <w:rPr>
          <w:lang w:eastAsia="ar-SA"/>
        </w:rPr>
        <w:t>return</w:t>
      </w:r>
      <w:proofErr w:type="gramEnd"/>
      <w:r w:rsidRPr="00576A6D">
        <w:rPr>
          <w:lang w:eastAsia="ar-SA"/>
        </w:rPr>
        <w:t xml:space="preserve"> </w:t>
      </w:r>
      <w:proofErr w:type="spellStart"/>
      <w:r w:rsidRPr="00576A6D">
        <w:rPr>
          <w:lang w:eastAsia="ar-SA"/>
        </w:rPr>
        <w:t>pd.DataFrame</w:t>
      </w:r>
      <w:proofErr w:type="spellEnd"/>
      <w:r w:rsidRPr="00576A6D">
        <w:rPr>
          <w:lang w:eastAsia="ar-SA"/>
        </w:rPr>
        <w:t xml:space="preserve">()  </w:t>
      </w:r>
      <w:r w:rsidR="0083545C">
        <w:rPr>
          <w:lang w:eastAsia="ar-SA"/>
        </w:rPr>
        <w:tab/>
      </w:r>
      <w:r w:rsidR="0083545C">
        <w:rPr>
          <w:lang w:eastAsia="ar-SA"/>
        </w:rPr>
        <w:tab/>
      </w:r>
      <w:r w:rsidRPr="0083545C">
        <w:rPr>
          <w:color w:val="00B050"/>
          <w:lang w:eastAsia="ar-SA"/>
        </w:rPr>
        <w:t xml:space="preserve"># Retourner un </w:t>
      </w:r>
      <w:proofErr w:type="spellStart"/>
      <w:r w:rsidRPr="0083545C">
        <w:rPr>
          <w:color w:val="00B050"/>
          <w:lang w:eastAsia="ar-SA"/>
        </w:rPr>
        <w:t>DataFrame</w:t>
      </w:r>
      <w:proofErr w:type="spellEnd"/>
      <w:r w:rsidRPr="0083545C">
        <w:rPr>
          <w:color w:val="00B050"/>
          <w:lang w:eastAsia="ar-SA"/>
        </w:rPr>
        <w:t xml:space="preserve"> vide en cas d'erreur</w:t>
      </w:r>
    </w:p>
    <w:p w14:paraId="662D0443" w14:textId="06FC6AEE" w:rsidR="007F1E14" w:rsidRPr="00D90CC5" w:rsidRDefault="009B6FAD" w:rsidP="00D90CC5">
      <w:pPr>
        <w:spacing w:after="240"/>
        <w:ind w:left="927" w:firstLine="426"/>
        <w:rPr>
          <w:rFonts w:ascii="Arial" w:hAnsi="Arial" w:cs="Arial"/>
          <w:sz w:val="24"/>
          <w:szCs w:val="24"/>
        </w:rPr>
      </w:pPr>
      <w:r w:rsidRPr="007F1E14">
        <w:rPr>
          <w:rFonts w:ascii="Arial" w:hAnsi="Arial" w:cs="Arial"/>
          <w:sz w:val="24"/>
          <w:szCs w:val="24"/>
        </w:rPr>
        <w:t xml:space="preserve">Cette section utilise un bloc </w:t>
      </w:r>
      <w:proofErr w:type="spellStart"/>
      <w:r w:rsidRPr="007F1E14">
        <w:rPr>
          <w:rFonts w:ascii="Arial" w:hAnsi="Arial" w:cs="Arial"/>
          <w:sz w:val="24"/>
          <w:szCs w:val="24"/>
        </w:rPr>
        <w:t>try-except</w:t>
      </w:r>
      <w:proofErr w:type="spellEnd"/>
      <w:r w:rsidRPr="007F1E14">
        <w:rPr>
          <w:rFonts w:ascii="Arial" w:hAnsi="Arial" w:cs="Arial"/>
          <w:sz w:val="24"/>
          <w:szCs w:val="24"/>
        </w:rPr>
        <w:t xml:space="preserve"> pour gérer les exceptions éventuelles lors de l'exécution de la procédure stockée. La méthode </w:t>
      </w:r>
      <w:proofErr w:type="spellStart"/>
      <w:proofErr w:type="gramStart"/>
      <w:r w:rsidRPr="007F1E14">
        <w:rPr>
          <w:rFonts w:ascii="Arial" w:hAnsi="Arial" w:cs="Arial"/>
          <w:sz w:val="24"/>
          <w:szCs w:val="24"/>
        </w:rPr>
        <w:t>self.engine</w:t>
      </w:r>
      <w:proofErr w:type="gramEnd"/>
      <w:r w:rsidRPr="007F1E14">
        <w:rPr>
          <w:rFonts w:ascii="Arial" w:hAnsi="Arial" w:cs="Arial"/>
          <w:sz w:val="24"/>
          <w:szCs w:val="24"/>
        </w:rPr>
        <w:t>.begin</w:t>
      </w:r>
      <w:proofErr w:type="spellEnd"/>
      <w:r w:rsidRPr="007F1E14">
        <w:rPr>
          <w:rFonts w:ascii="Arial" w:hAnsi="Arial" w:cs="Arial"/>
          <w:sz w:val="24"/>
          <w:szCs w:val="24"/>
        </w:rPr>
        <w:t xml:space="preserve">() initialise une connexion à la base de données. Si l'exécution échoue, une erreur est imprimée et la fonction retourne un </w:t>
      </w:r>
      <w:proofErr w:type="spellStart"/>
      <w:r w:rsidRPr="007F1E14">
        <w:rPr>
          <w:rFonts w:ascii="Arial" w:hAnsi="Arial" w:cs="Arial"/>
          <w:sz w:val="24"/>
          <w:szCs w:val="24"/>
        </w:rPr>
        <w:t>DataFrame</w:t>
      </w:r>
      <w:proofErr w:type="spellEnd"/>
      <w:r w:rsidRPr="007F1E14">
        <w:rPr>
          <w:rFonts w:ascii="Arial" w:hAnsi="Arial" w:cs="Arial"/>
          <w:sz w:val="24"/>
          <w:szCs w:val="24"/>
        </w:rPr>
        <w:t xml:space="preserve"> vide.</w:t>
      </w:r>
    </w:p>
    <w:p w14:paraId="5DDE2AF3" w14:textId="13344BEE" w:rsidR="009B6FAD" w:rsidRPr="005615BA" w:rsidRDefault="00BC0FF5" w:rsidP="00D90CC5">
      <w:pPr>
        <w:pStyle w:val="Paragraphedeliste"/>
        <w:numPr>
          <w:ilvl w:val="0"/>
          <w:numId w:val="42"/>
        </w:numPr>
        <w:tabs>
          <w:tab w:val="clear" w:pos="2628"/>
          <w:tab w:val="num" w:pos="927"/>
        </w:tabs>
        <w:spacing w:after="240"/>
        <w:ind w:left="927"/>
        <w:contextualSpacing w:val="0"/>
      </w:pPr>
      <w:r w:rsidRPr="007F1E14">
        <w:rPr>
          <w:rFonts w:ascii="Arial" w:hAnsi="Arial" w:cs="Arial"/>
          <w:noProof/>
          <w:szCs w:val="24"/>
        </w:rPr>
        <w:drawing>
          <wp:anchor distT="0" distB="0" distL="114300" distR="114300" simplePos="0" relativeHeight="251656189" behindDoc="0" locked="0" layoutInCell="1" allowOverlap="1" wp14:anchorId="6F6B9424" wp14:editId="7E565D4E">
            <wp:simplePos x="0" y="0"/>
            <wp:positionH relativeFrom="column">
              <wp:posOffset>4865370</wp:posOffset>
            </wp:positionH>
            <wp:positionV relativeFrom="paragraph">
              <wp:posOffset>231569</wp:posOffset>
            </wp:positionV>
            <wp:extent cx="1279525" cy="1758315"/>
            <wp:effectExtent l="0" t="0" r="0" b="0"/>
            <wp:wrapSquare wrapText="bothSides"/>
            <wp:docPr id="172692036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16000" name="Image 1" descr="Une image contenant texte, capture d’écran, Police, nomb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1279525" cy="1758315"/>
                    </a:xfrm>
                    <a:prstGeom prst="rect">
                      <a:avLst/>
                    </a:prstGeom>
                  </pic:spPr>
                </pic:pic>
              </a:graphicData>
            </a:graphic>
            <wp14:sizeRelH relativeFrom="margin">
              <wp14:pctWidth>0</wp14:pctWidth>
            </wp14:sizeRelH>
            <wp14:sizeRelV relativeFrom="margin">
              <wp14:pctHeight>0</wp14:pctHeight>
            </wp14:sizeRelV>
          </wp:anchor>
        </w:drawing>
      </w:r>
      <w:r w:rsidR="009B6FAD" w:rsidRPr="005615BA">
        <w:t>Récupération des résultats</w:t>
      </w:r>
      <w:r w:rsidR="009B6FAD">
        <w:t xml:space="preserve"> </w:t>
      </w:r>
      <w:r w:rsidR="009B6FAD" w:rsidRPr="005615BA">
        <w:t>:</w:t>
      </w:r>
    </w:p>
    <w:p w14:paraId="2F22A6DD" w14:textId="41C6F6AC" w:rsidR="009B6FAD" w:rsidRPr="005615BA" w:rsidRDefault="009B6FAD" w:rsidP="00395CBA">
      <w:pPr>
        <w:pStyle w:val="Default"/>
        <w:pBdr>
          <w:top w:val="single" w:sz="4" w:space="1" w:color="auto"/>
          <w:left w:val="single" w:sz="4" w:space="31" w:color="auto"/>
          <w:bottom w:val="single" w:sz="4" w:space="1" w:color="auto"/>
          <w:right w:val="single" w:sz="4" w:space="4" w:color="auto"/>
        </w:pBdr>
        <w:ind w:left="1985" w:right="2463"/>
        <w:rPr>
          <w:lang w:val="en-US" w:eastAsia="ar-SA"/>
        </w:rPr>
      </w:pPr>
      <w:proofErr w:type="spellStart"/>
      <w:r w:rsidRPr="005615BA">
        <w:rPr>
          <w:lang w:val="en-US" w:eastAsia="ar-SA"/>
        </w:rPr>
        <w:t>sql_query_results</w:t>
      </w:r>
      <w:proofErr w:type="spellEnd"/>
      <w:r w:rsidRPr="005615BA">
        <w:rPr>
          <w:lang w:val="en-US" w:eastAsia="ar-SA"/>
        </w:rPr>
        <w:t xml:space="preserve"> = "</w:t>
      </w:r>
      <w:r w:rsidRPr="0083545C">
        <w:rPr>
          <w:color w:val="984806" w:themeColor="accent6" w:themeShade="80"/>
          <w:lang w:val="en-US" w:eastAsia="ar-SA"/>
        </w:rPr>
        <w:t>SELECT * FROM `ANIMOV</w:t>
      </w:r>
      <w:proofErr w:type="gramStart"/>
      <w:r w:rsidRPr="0083545C">
        <w:rPr>
          <w:color w:val="984806" w:themeColor="accent6" w:themeShade="80"/>
          <w:lang w:val="en-US" w:eastAsia="ar-SA"/>
        </w:rPr>
        <w:t>`.`</w:t>
      </w:r>
      <w:proofErr w:type="spellStart"/>
      <w:proofErr w:type="gramEnd"/>
      <w:r w:rsidRPr="0083545C">
        <w:rPr>
          <w:color w:val="984806" w:themeColor="accent6" w:themeShade="80"/>
          <w:lang w:val="en-US" w:eastAsia="ar-SA"/>
        </w:rPr>
        <w:t>ResultatsConsolides</w:t>
      </w:r>
      <w:proofErr w:type="spellEnd"/>
      <w:r w:rsidRPr="0083545C">
        <w:rPr>
          <w:color w:val="984806" w:themeColor="accent6" w:themeShade="80"/>
          <w:lang w:val="en-US" w:eastAsia="ar-SA"/>
        </w:rPr>
        <w:t>`</w:t>
      </w:r>
      <w:r w:rsidRPr="005615BA">
        <w:rPr>
          <w:lang w:val="en-US" w:eastAsia="ar-SA"/>
        </w:rPr>
        <w:t>;"</w:t>
      </w:r>
    </w:p>
    <w:p w14:paraId="5F683D0E" w14:textId="5F1A5645" w:rsidR="009B6FAD" w:rsidRPr="005615BA" w:rsidRDefault="009B6FAD" w:rsidP="00395CBA">
      <w:pPr>
        <w:pStyle w:val="Default"/>
        <w:pBdr>
          <w:top w:val="single" w:sz="4" w:space="1" w:color="auto"/>
          <w:left w:val="single" w:sz="4" w:space="31" w:color="auto"/>
          <w:bottom w:val="single" w:sz="4" w:space="1" w:color="auto"/>
          <w:right w:val="single" w:sz="4" w:space="4" w:color="auto"/>
        </w:pBdr>
        <w:tabs>
          <w:tab w:val="left" w:pos="6521"/>
        </w:tabs>
        <w:spacing w:after="240"/>
        <w:ind w:left="1985" w:right="2463"/>
        <w:rPr>
          <w:lang w:val="en-US" w:eastAsia="ar-SA"/>
        </w:rPr>
      </w:pPr>
      <w:proofErr w:type="spellStart"/>
      <w:r w:rsidRPr="005615BA">
        <w:rPr>
          <w:lang w:val="en-US" w:eastAsia="ar-SA"/>
        </w:rPr>
        <w:t>df</w:t>
      </w:r>
      <w:proofErr w:type="spellEnd"/>
      <w:r w:rsidRPr="005615BA">
        <w:rPr>
          <w:lang w:val="en-US" w:eastAsia="ar-SA"/>
        </w:rPr>
        <w:t xml:space="preserve"> = </w:t>
      </w:r>
      <w:proofErr w:type="spellStart"/>
      <w:proofErr w:type="gramStart"/>
      <w:r w:rsidRPr="005615BA">
        <w:rPr>
          <w:lang w:val="en-US" w:eastAsia="ar-SA"/>
        </w:rPr>
        <w:t>pd.read</w:t>
      </w:r>
      <w:proofErr w:type="gramEnd"/>
      <w:r w:rsidRPr="005615BA">
        <w:rPr>
          <w:lang w:val="en-US" w:eastAsia="ar-SA"/>
        </w:rPr>
        <w:t>_sql</w:t>
      </w:r>
      <w:proofErr w:type="spellEnd"/>
      <w:r w:rsidRPr="005615BA">
        <w:rPr>
          <w:lang w:val="en-US" w:eastAsia="ar-SA"/>
        </w:rPr>
        <w:t>(</w:t>
      </w:r>
      <w:proofErr w:type="spellStart"/>
      <w:r w:rsidRPr="005615BA">
        <w:rPr>
          <w:lang w:val="en-US" w:eastAsia="ar-SA"/>
        </w:rPr>
        <w:t>sql_query_results</w:t>
      </w:r>
      <w:proofErr w:type="spellEnd"/>
      <w:r w:rsidRPr="005615BA">
        <w:rPr>
          <w:lang w:val="en-US" w:eastAsia="ar-SA"/>
        </w:rPr>
        <w:t xml:space="preserve">, </w:t>
      </w:r>
      <w:proofErr w:type="spellStart"/>
      <w:r w:rsidRPr="005615BA">
        <w:rPr>
          <w:lang w:val="en-US" w:eastAsia="ar-SA"/>
        </w:rPr>
        <w:t>self.engine</w:t>
      </w:r>
      <w:proofErr w:type="spellEnd"/>
      <w:r w:rsidRPr="005615BA">
        <w:rPr>
          <w:lang w:val="en-US" w:eastAsia="ar-SA"/>
        </w:rPr>
        <w:t>)</w:t>
      </w:r>
    </w:p>
    <w:p w14:paraId="6670361D" w14:textId="2B5166E0" w:rsidR="0083545C" w:rsidRPr="001012CD" w:rsidRDefault="009B6FAD" w:rsidP="001012CD">
      <w:pPr>
        <w:spacing w:after="240"/>
        <w:ind w:left="927" w:firstLine="426"/>
        <w:rPr>
          <w:rFonts w:ascii="Arial" w:hAnsi="Arial" w:cs="Arial"/>
          <w:sz w:val="24"/>
          <w:szCs w:val="24"/>
        </w:rPr>
      </w:pPr>
      <w:r w:rsidRPr="007F1E14">
        <w:rPr>
          <w:rFonts w:ascii="Arial" w:hAnsi="Arial" w:cs="Arial"/>
          <w:sz w:val="24"/>
          <w:szCs w:val="24"/>
        </w:rPr>
        <w:t xml:space="preserve">Une fois la procédure stockée exécutée avec succès, cette partie du code exécute une requête SQL pour sélectionner tous les enregistrements de la table </w:t>
      </w:r>
      <w:proofErr w:type="spellStart"/>
      <w:r w:rsidRPr="007F1E14">
        <w:rPr>
          <w:rFonts w:ascii="Arial" w:hAnsi="Arial" w:cs="Arial"/>
          <w:sz w:val="24"/>
          <w:szCs w:val="24"/>
        </w:rPr>
        <w:t>ResultatsConsolides</w:t>
      </w:r>
      <w:proofErr w:type="spellEnd"/>
      <w:r w:rsidRPr="007F1E14">
        <w:rPr>
          <w:rFonts w:ascii="Arial" w:hAnsi="Arial" w:cs="Arial"/>
          <w:sz w:val="24"/>
          <w:szCs w:val="24"/>
        </w:rPr>
        <w:t xml:space="preserve">. Les résultats de cette requête sont ensuite chargés dans un </w:t>
      </w:r>
      <w:proofErr w:type="spellStart"/>
      <w:r w:rsidRPr="007F1E14">
        <w:rPr>
          <w:rFonts w:ascii="Arial" w:hAnsi="Arial" w:cs="Arial"/>
          <w:sz w:val="24"/>
          <w:szCs w:val="24"/>
        </w:rPr>
        <w:t>DataFrame</w:t>
      </w:r>
      <w:proofErr w:type="spellEnd"/>
      <w:r w:rsidRPr="007F1E14">
        <w:rPr>
          <w:rFonts w:ascii="Arial" w:hAnsi="Arial" w:cs="Arial"/>
          <w:sz w:val="24"/>
          <w:szCs w:val="24"/>
        </w:rPr>
        <w:t xml:space="preserve"> pandas à l'aide de la fonction </w:t>
      </w:r>
      <w:proofErr w:type="spellStart"/>
      <w:proofErr w:type="gramStart"/>
      <w:r w:rsidRPr="007F1E14">
        <w:rPr>
          <w:rFonts w:ascii="Arial" w:hAnsi="Arial" w:cs="Arial"/>
          <w:sz w:val="24"/>
          <w:szCs w:val="24"/>
        </w:rPr>
        <w:t>pd.read</w:t>
      </w:r>
      <w:proofErr w:type="gramEnd"/>
      <w:r w:rsidRPr="007F1E14">
        <w:rPr>
          <w:rFonts w:ascii="Arial" w:hAnsi="Arial" w:cs="Arial"/>
          <w:sz w:val="24"/>
          <w:szCs w:val="24"/>
        </w:rPr>
        <w:t>_sql</w:t>
      </w:r>
      <w:proofErr w:type="spellEnd"/>
      <w:r w:rsidRPr="007F1E14">
        <w:rPr>
          <w:rFonts w:ascii="Arial" w:hAnsi="Arial" w:cs="Arial"/>
          <w:sz w:val="24"/>
          <w:szCs w:val="24"/>
        </w:rPr>
        <w:t>.</w:t>
      </w:r>
    </w:p>
    <w:p w14:paraId="0D112F3B" w14:textId="0F0C5046" w:rsidR="009B6FAD" w:rsidRPr="005615BA" w:rsidRDefault="009B6FAD" w:rsidP="007F1E14">
      <w:pPr>
        <w:pStyle w:val="Paragraphedeliste"/>
        <w:numPr>
          <w:ilvl w:val="0"/>
          <w:numId w:val="42"/>
        </w:numPr>
        <w:tabs>
          <w:tab w:val="clear" w:pos="2628"/>
          <w:tab w:val="num" w:pos="927"/>
        </w:tabs>
        <w:spacing w:before="240" w:after="240"/>
        <w:ind w:left="927"/>
        <w:contextualSpacing w:val="0"/>
      </w:pPr>
      <w:r w:rsidRPr="005615BA">
        <w:t xml:space="preserve">Retour du </w:t>
      </w:r>
      <w:proofErr w:type="spellStart"/>
      <w:r w:rsidRPr="005615BA">
        <w:t>DataFrame</w:t>
      </w:r>
      <w:proofErr w:type="spellEnd"/>
      <w:r>
        <w:t xml:space="preserve"> </w:t>
      </w:r>
      <w:r w:rsidRPr="005615BA">
        <w:t>:</w:t>
      </w:r>
    </w:p>
    <w:p w14:paraId="55CEC0F3" w14:textId="309E4E22" w:rsidR="009B6FAD" w:rsidRPr="007F1E14" w:rsidRDefault="009B6FAD" w:rsidP="007F1E14">
      <w:pPr>
        <w:pStyle w:val="Default"/>
        <w:pBdr>
          <w:top w:val="single" w:sz="4" w:space="1" w:color="auto"/>
          <w:left w:val="single" w:sz="4" w:space="4" w:color="auto"/>
          <w:bottom w:val="single" w:sz="4" w:space="1" w:color="auto"/>
          <w:right w:val="single" w:sz="4" w:space="4" w:color="auto"/>
        </w:pBdr>
        <w:ind w:left="3261" w:right="3597"/>
        <w:rPr>
          <w:lang w:val="en-US" w:eastAsia="ar-SA"/>
        </w:rPr>
      </w:pPr>
      <w:r w:rsidRPr="005615BA">
        <w:rPr>
          <w:lang w:val="en-US" w:eastAsia="ar-SA"/>
        </w:rPr>
        <w:t xml:space="preserve">return </w:t>
      </w:r>
      <w:proofErr w:type="spellStart"/>
      <w:r w:rsidRPr="005615BA">
        <w:rPr>
          <w:lang w:val="en-US" w:eastAsia="ar-SA"/>
        </w:rPr>
        <w:t>df</w:t>
      </w:r>
      <w:proofErr w:type="spellEnd"/>
    </w:p>
    <w:p w14:paraId="2E8F4313" w14:textId="77777777" w:rsidR="0059469F" w:rsidRDefault="0059469F">
      <w:pPr>
        <w:jc w:val="left"/>
        <w:rPr>
          <w:rFonts w:ascii="Arial" w:hAnsi="Arial" w:cs="Arial"/>
          <w:b/>
          <w:smallCaps/>
          <w:color w:val="000080"/>
          <w:sz w:val="24"/>
          <w:szCs w:val="24"/>
        </w:rPr>
      </w:pPr>
      <w:bookmarkStart w:id="43" w:name="_Toc167810460"/>
      <w:r>
        <w:br w:type="page"/>
      </w:r>
    </w:p>
    <w:p w14:paraId="77CD0EAE" w14:textId="311FDDDD" w:rsidR="009B6FAD" w:rsidRDefault="009B6FAD" w:rsidP="00395CBA">
      <w:pPr>
        <w:pStyle w:val="Titre2"/>
        <w:numPr>
          <w:ilvl w:val="1"/>
          <w:numId w:val="47"/>
        </w:numPr>
        <w:spacing w:before="120"/>
        <w:ind w:left="357" w:hanging="357"/>
      </w:pPr>
      <w:bookmarkStart w:id="44" w:name="_Toc176422044"/>
      <w:r>
        <w:lastRenderedPageBreak/>
        <w:t>Calcul de l'Écart-Type pour les Chèvres Couchées</w:t>
      </w:r>
      <w:bookmarkEnd w:id="43"/>
      <w:bookmarkEnd w:id="44"/>
    </w:p>
    <w:p w14:paraId="3B9E10BE" w14:textId="77777777" w:rsidR="00FE1859" w:rsidRPr="00482009" w:rsidRDefault="00FE1859" w:rsidP="00FE1859">
      <w:pPr>
        <w:spacing w:before="120" w:after="120"/>
        <w:ind w:firstLine="425"/>
        <w:rPr>
          <w:rFonts w:ascii="Arial" w:hAnsi="Arial" w:cs="Arial"/>
          <w:sz w:val="24"/>
          <w:szCs w:val="24"/>
        </w:rPr>
      </w:pPr>
      <w:r w:rsidRPr="00482009">
        <w:rPr>
          <w:rFonts w:ascii="Arial" w:hAnsi="Arial" w:cs="Arial"/>
          <w:sz w:val="24"/>
          <w:szCs w:val="24"/>
        </w:rPr>
        <w:t>Pour calculer l'écart type d'un regroupement de distribution :</w:t>
      </w:r>
    </w:p>
    <w:p w14:paraId="39F52B9F" w14:textId="77777777" w:rsidR="00FE1859" w:rsidRDefault="00FE1859" w:rsidP="00FE1859">
      <w:pPr>
        <w:pStyle w:val="Paragraphedeliste"/>
        <w:numPr>
          <w:ilvl w:val="0"/>
          <w:numId w:val="123"/>
        </w:numPr>
        <w:spacing w:before="120" w:after="120"/>
        <w:contextualSpacing w:val="0"/>
        <w:rPr>
          <w:rFonts w:ascii="Arial" w:hAnsi="Arial" w:cs="Arial"/>
        </w:rPr>
      </w:pPr>
      <w:r w:rsidRPr="00482009">
        <w:rPr>
          <w:rFonts w:ascii="Arial" w:hAnsi="Arial" w:cs="Arial"/>
        </w:rPr>
        <w:t xml:space="preserve"> Calcul de la moyenne pondérée des distributions</w:t>
      </w:r>
    </w:p>
    <w:p w14:paraId="0D973ED1" w14:textId="77777777" w:rsidR="00FE1859" w:rsidRPr="00482009" w:rsidRDefault="00FE1859" w:rsidP="00FE1859">
      <w:pPr>
        <w:jc w:val="center"/>
      </w:pPr>
      <w:r w:rsidRPr="00482009">
        <w:rPr>
          <w:noProof/>
        </w:rPr>
        <w:drawing>
          <wp:inline distT="0" distB="0" distL="0" distR="0" wp14:anchorId="7E3AD710" wp14:editId="3259898F">
            <wp:extent cx="1828958" cy="693480"/>
            <wp:effectExtent l="0" t="0" r="0" b="0"/>
            <wp:docPr id="1200836174" name="Image 1" descr="Une image contenant Police, lign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36174" name="Image 1" descr="Une image contenant Police, ligne, capture d’écran, nombre&#10;&#10;Description générée automatiquement"/>
                    <pic:cNvPicPr/>
                  </pic:nvPicPr>
                  <pic:blipFill>
                    <a:blip r:embed="rId18"/>
                    <a:stretch>
                      <a:fillRect/>
                    </a:stretch>
                  </pic:blipFill>
                  <pic:spPr>
                    <a:xfrm>
                      <a:off x="0" y="0"/>
                      <a:ext cx="1828958" cy="693480"/>
                    </a:xfrm>
                    <a:prstGeom prst="rect">
                      <a:avLst/>
                    </a:prstGeom>
                  </pic:spPr>
                </pic:pic>
              </a:graphicData>
            </a:graphic>
          </wp:inline>
        </w:drawing>
      </w:r>
    </w:p>
    <w:p w14:paraId="7E519969" w14:textId="77777777" w:rsidR="00FE1859" w:rsidRDefault="00FE1859" w:rsidP="00FE1859">
      <w:pPr>
        <w:pStyle w:val="Paragraphedeliste"/>
        <w:numPr>
          <w:ilvl w:val="0"/>
          <w:numId w:val="123"/>
        </w:numPr>
        <w:spacing w:before="120" w:after="120"/>
        <w:ind w:left="1349" w:hanging="357"/>
        <w:contextualSpacing w:val="0"/>
        <w:rPr>
          <w:rFonts w:ascii="Arial" w:hAnsi="Arial" w:cs="Arial"/>
        </w:rPr>
      </w:pPr>
      <w:r w:rsidRPr="00482009">
        <w:rPr>
          <w:rFonts w:ascii="Arial" w:hAnsi="Arial" w:cs="Arial"/>
        </w:rPr>
        <w:t>Calcul de la variance totale</w:t>
      </w:r>
    </w:p>
    <w:p w14:paraId="1B7747E9" w14:textId="77777777" w:rsidR="00FE1859" w:rsidRPr="00482009" w:rsidRDefault="00FE1859" w:rsidP="00FE1859">
      <w:pPr>
        <w:spacing w:after="120"/>
        <w:jc w:val="center"/>
      </w:pPr>
      <w:r w:rsidRPr="00FE1859">
        <w:rPr>
          <w:noProof/>
        </w:rPr>
        <w:drawing>
          <wp:inline distT="0" distB="0" distL="0" distR="0" wp14:anchorId="2FFEF975" wp14:editId="63B4D46B">
            <wp:extent cx="3147059" cy="922020"/>
            <wp:effectExtent l="0" t="0" r="0" b="0"/>
            <wp:docPr id="1555072671"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72671" name="Image 1" descr="Une image contenant texte, Police, capture d’écran, ligne&#10;&#10;Description générée automatiquement"/>
                    <pic:cNvPicPr/>
                  </pic:nvPicPr>
                  <pic:blipFill>
                    <a:blip r:embed="rId19"/>
                    <a:stretch>
                      <a:fillRect/>
                    </a:stretch>
                  </pic:blipFill>
                  <pic:spPr>
                    <a:xfrm>
                      <a:off x="0" y="0"/>
                      <a:ext cx="3152410" cy="923588"/>
                    </a:xfrm>
                    <a:prstGeom prst="rect">
                      <a:avLst/>
                    </a:prstGeom>
                  </pic:spPr>
                </pic:pic>
              </a:graphicData>
            </a:graphic>
          </wp:inline>
        </w:drawing>
      </w:r>
    </w:p>
    <w:p w14:paraId="4A0E6560" w14:textId="77777777" w:rsidR="00FE1859" w:rsidRDefault="00FE1859" w:rsidP="00FE1859">
      <w:pPr>
        <w:pStyle w:val="Paragraphedeliste"/>
        <w:numPr>
          <w:ilvl w:val="0"/>
          <w:numId w:val="123"/>
        </w:numPr>
        <w:spacing w:before="120" w:after="120"/>
        <w:ind w:left="1349" w:hanging="357"/>
        <w:contextualSpacing w:val="0"/>
        <w:rPr>
          <w:rFonts w:ascii="Arial" w:hAnsi="Arial" w:cs="Arial"/>
        </w:rPr>
      </w:pPr>
      <w:r w:rsidRPr="00482009">
        <w:rPr>
          <w:rFonts w:ascii="Arial" w:hAnsi="Arial" w:cs="Arial"/>
        </w:rPr>
        <w:t>3. Calcul de l'écart type</w:t>
      </w:r>
    </w:p>
    <w:p w14:paraId="2553E267" w14:textId="77777777" w:rsidR="00FE1859" w:rsidRPr="00482009" w:rsidRDefault="00FE1859" w:rsidP="00FE1398">
      <w:pPr>
        <w:pStyle w:val="Paragraphedeliste"/>
        <w:spacing w:before="120" w:after="120"/>
        <w:ind w:left="0"/>
        <w:contextualSpacing w:val="0"/>
        <w:jc w:val="center"/>
        <w:rPr>
          <w:rFonts w:ascii="Arial" w:hAnsi="Arial" w:cs="Arial"/>
        </w:rPr>
      </w:pPr>
      <w:r w:rsidRPr="00FE1859">
        <w:rPr>
          <w:rFonts w:ascii="Arial" w:hAnsi="Arial" w:cs="Arial"/>
          <w:noProof/>
        </w:rPr>
        <w:drawing>
          <wp:inline distT="0" distB="0" distL="0" distR="0" wp14:anchorId="2B4601B0" wp14:editId="37BB773C">
            <wp:extent cx="1455546" cy="609653"/>
            <wp:effectExtent l="0" t="0" r="0" b="0"/>
            <wp:docPr id="508800255" name="Image 1"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00255" name="Image 1" descr="Une image contenant Police, texte, Graphique, logo&#10;&#10;Description générée automatiquement"/>
                    <pic:cNvPicPr/>
                  </pic:nvPicPr>
                  <pic:blipFill>
                    <a:blip r:embed="rId20"/>
                    <a:stretch>
                      <a:fillRect/>
                    </a:stretch>
                  </pic:blipFill>
                  <pic:spPr>
                    <a:xfrm>
                      <a:off x="0" y="0"/>
                      <a:ext cx="1455546" cy="609653"/>
                    </a:xfrm>
                    <a:prstGeom prst="rect">
                      <a:avLst/>
                    </a:prstGeom>
                  </pic:spPr>
                </pic:pic>
              </a:graphicData>
            </a:graphic>
          </wp:inline>
        </w:drawing>
      </w:r>
    </w:p>
    <w:p w14:paraId="0D20BA77" w14:textId="77777777" w:rsidR="00FE1859" w:rsidRPr="00FE1859" w:rsidRDefault="00FE1859" w:rsidP="00FE1859">
      <w:pPr>
        <w:pStyle w:val="Default"/>
        <w:rPr>
          <w:lang w:eastAsia="ar-SA"/>
        </w:rPr>
      </w:pPr>
    </w:p>
    <w:p w14:paraId="10B91257" w14:textId="12479DD7" w:rsidR="009B6FAD" w:rsidRPr="00122373" w:rsidRDefault="009B6FAD" w:rsidP="00BC0FF5">
      <w:pPr>
        <w:spacing w:after="240"/>
        <w:ind w:left="360" w:firstLine="426"/>
        <w:rPr>
          <w:rFonts w:ascii="Arial" w:hAnsi="Arial" w:cs="Arial"/>
          <w:sz w:val="24"/>
          <w:szCs w:val="24"/>
        </w:rPr>
      </w:pPr>
      <w:r w:rsidRPr="00122373">
        <w:rPr>
          <w:rFonts w:ascii="Arial" w:hAnsi="Arial" w:cs="Arial"/>
          <w:sz w:val="24"/>
          <w:szCs w:val="24"/>
        </w:rPr>
        <w:t>Cette procédure stockée effectue des calculs statistiques complexes pour déterminer l</w:t>
      </w:r>
      <w:r w:rsidR="00D84CB0">
        <w:rPr>
          <w:rFonts w:ascii="Arial" w:hAnsi="Arial" w:cs="Arial"/>
          <w:sz w:val="24"/>
          <w:szCs w:val="24"/>
        </w:rPr>
        <w:t xml:space="preserve">’écart-type </w:t>
      </w:r>
      <w:r w:rsidRPr="00122373">
        <w:rPr>
          <w:rFonts w:ascii="Arial" w:hAnsi="Arial" w:cs="Arial"/>
          <w:sz w:val="24"/>
          <w:szCs w:val="24"/>
        </w:rPr>
        <w:t>de</w:t>
      </w:r>
      <w:r w:rsidR="00D84CB0">
        <w:rPr>
          <w:rFonts w:ascii="Arial" w:hAnsi="Arial" w:cs="Arial"/>
          <w:sz w:val="24"/>
          <w:szCs w:val="24"/>
        </w:rPr>
        <w:t>s chèvres</w:t>
      </w:r>
      <w:r w:rsidRPr="00122373">
        <w:rPr>
          <w:rFonts w:ascii="Arial" w:hAnsi="Arial" w:cs="Arial"/>
          <w:sz w:val="24"/>
          <w:szCs w:val="24"/>
        </w:rPr>
        <w:t xml:space="preserve"> couch</w:t>
      </w:r>
      <w:r w:rsidR="00D84CB0">
        <w:rPr>
          <w:rFonts w:ascii="Arial" w:hAnsi="Arial" w:cs="Arial"/>
          <w:sz w:val="24"/>
          <w:szCs w:val="24"/>
        </w:rPr>
        <w:t>ées</w:t>
      </w:r>
      <w:r w:rsidRPr="00122373">
        <w:rPr>
          <w:rFonts w:ascii="Arial" w:hAnsi="Arial" w:cs="Arial"/>
          <w:sz w:val="24"/>
          <w:szCs w:val="24"/>
        </w:rPr>
        <w:t xml:space="preserve"> par source sur une période d'une heure. Les résultats sont organisés et stockés dans une table temporaire, facilitant ainsi leur accès et leur utilisation pour des analyses ultérieures.</w:t>
      </w:r>
    </w:p>
    <w:p w14:paraId="27014117" w14:textId="77777777"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CREATE DEFINER=`</w:t>
      </w:r>
      <w:proofErr w:type="spellStart"/>
      <w:r w:rsidRPr="00A77C0E">
        <w:rPr>
          <w:lang w:val="en-US" w:eastAsia="ar-SA"/>
        </w:rPr>
        <w:t>animov</w:t>
      </w:r>
      <w:proofErr w:type="spellEnd"/>
      <w:r w:rsidRPr="00A77C0E">
        <w:rPr>
          <w:lang w:val="en-US" w:eastAsia="ar-SA"/>
        </w:rPr>
        <w:t>`@`%` PROCEDURE `ANIMOV</w:t>
      </w:r>
      <w:proofErr w:type="gramStart"/>
      <w:r w:rsidRPr="00A77C0E">
        <w:rPr>
          <w:lang w:val="en-US" w:eastAsia="ar-SA"/>
        </w:rPr>
        <w:t>`.`</w:t>
      </w:r>
      <w:proofErr w:type="spellStart"/>
      <w:proofErr w:type="gramEnd"/>
      <w:r w:rsidRPr="00A77C0E">
        <w:rPr>
          <w:lang w:val="en-US" w:eastAsia="ar-SA"/>
        </w:rPr>
        <w:t>CalculerEcartTypeHeureCouche</w:t>
      </w:r>
      <w:proofErr w:type="spellEnd"/>
      <w:r w:rsidRPr="00A77C0E">
        <w:rPr>
          <w:lang w:val="en-US" w:eastAsia="ar-SA"/>
        </w:rPr>
        <w:t>`()</w:t>
      </w:r>
    </w:p>
    <w:p w14:paraId="762ACCA5" w14:textId="77777777" w:rsidR="009B6FAD" w:rsidRPr="00BB18F0"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BB18F0">
        <w:rPr>
          <w:lang w:val="en-US" w:eastAsia="ar-SA"/>
        </w:rPr>
        <w:t>BEGIN</w:t>
      </w:r>
    </w:p>
    <w:p w14:paraId="62F9C61B" w14:textId="77777777" w:rsidR="009B6FAD" w:rsidRPr="00C4259B" w:rsidRDefault="009B6FAD" w:rsidP="00122373">
      <w:pPr>
        <w:pStyle w:val="Default"/>
        <w:pBdr>
          <w:top w:val="single" w:sz="4" w:space="1" w:color="auto"/>
          <w:left w:val="single" w:sz="4" w:space="4" w:color="auto"/>
          <w:bottom w:val="single" w:sz="4" w:space="1" w:color="auto"/>
          <w:right w:val="single" w:sz="4" w:space="0" w:color="auto"/>
        </w:pBdr>
        <w:ind w:left="993" w:right="762"/>
        <w:rPr>
          <w:color w:val="00B050"/>
          <w:lang w:eastAsia="ar-SA"/>
        </w:rPr>
      </w:pPr>
      <w:r w:rsidRPr="00C4259B">
        <w:rPr>
          <w:color w:val="00B050"/>
          <w:lang w:val="en-US" w:eastAsia="ar-SA"/>
        </w:rPr>
        <w:t xml:space="preserve">  </w:t>
      </w:r>
      <w:r w:rsidRPr="00C4259B">
        <w:rPr>
          <w:color w:val="00B050"/>
          <w:lang w:eastAsia="ar-SA"/>
        </w:rPr>
        <w:t>-- Supprimer la table temporaire si elle existe déjà</w:t>
      </w:r>
    </w:p>
    <w:p w14:paraId="2331F6DE" w14:textId="77777777"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576A6D">
        <w:rPr>
          <w:lang w:eastAsia="ar-SA"/>
        </w:rPr>
        <w:t xml:space="preserve">  </w:t>
      </w:r>
      <w:r w:rsidRPr="00A77C0E">
        <w:rPr>
          <w:lang w:val="en-US" w:eastAsia="ar-SA"/>
        </w:rPr>
        <w:t xml:space="preserve">DROP TEMPORARY TABLE IF EXISTS </w:t>
      </w:r>
      <w:proofErr w:type="spellStart"/>
      <w:r w:rsidRPr="00A77C0E">
        <w:rPr>
          <w:lang w:val="en-US" w:eastAsia="ar-SA"/>
        </w:rPr>
        <w:t>ANIMOV.</w:t>
      </w:r>
      <w:proofErr w:type="gramStart"/>
      <w:r w:rsidRPr="00A77C0E">
        <w:rPr>
          <w:lang w:val="en-US" w:eastAsia="ar-SA"/>
        </w:rPr>
        <w:t>ResultatsEcartTypeCouche</w:t>
      </w:r>
      <w:proofErr w:type="spellEnd"/>
      <w:r w:rsidRPr="00A77C0E">
        <w:rPr>
          <w:lang w:val="en-US" w:eastAsia="ar-SA"/>
        </w:rPr>
        <w:t>;</w:t>
      </w:r>
      <w:proofErr w:type="gramEnd"/>
    </w:p>
    <w:p w14:paraId="4ED85C31" w14:textId="77777777"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p>
    <w:p w14:paraId="5D55B0D2" w14:textId="77777777" w:rsidR="009B6FAD" w:rsidRPr="00C4259B" w:rsidRDefault="009B6FAD" w:rsidP="00122373">
      <w:pPr>
        <w:pStyle w:val="Default"/>
        <w:pBdr>
          <w:top w:val="single" w:sz="4" w:space="1" w:color="auto"/>
          <w:left w:val="single" w:sz="4" w:space="4" w:color="auto"/>
          <w:bottom w:val="single" w:sz="4" w:space="1" w:color="auto"/>
          <w:right w:val="single" w:sz="4" w:space="0" w:color="auto"/>
        </w:pBdr>
        <w:ind w:left="993" w:right="762"/>
        <w:rPr>
          <w:color w:val="00B050"/>
          <w:lang w:eastAsia="ar-SA"/>
        </w:rPr>
      </w:pPr>
      <w:r w:rsidRPr="00C4259B">
        <w:rPr>
          <w:color w:val="00B050"/>
          <w:lang w:val="en-US" w:eastAsia="ar-SA"/>
        </w:rPr>
        <w:t xml:space="preserve">  </w:t>
      </w:r>
      <w:r w:rsidRPr="00C4259B">
        <w:rPr>
          <w:color w:val="00B050"/>
          <w:lang w:eastAsia="ar-SA"/>
        </w:rPr>
        <w:t>-- Créer une nouvelle table temporaire pour stocker les résultats</w:t>
      </w:r>
    </w:p>
    <w:p w14:paraId="3B6D4D25" w14:textId="77777777"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576A6D">
        <w:rPr>
          <w:lang w:eastAsia="ar-SA"/>
        </w:rPr>
        <w:t xml:space="preserve">  </w:t>
      </w:r>
      <w:r w:rsidRPr="00A77C0E">
        <w:rPr>
          <w:lang w:val="en-US" w:eastAsia="ar-SA"/>
        </w:rPr>
        <w:t xml:space="preserve">CREATE TEMPORARY TABLE </w:t>
      </w:r>
      <w:proofErr w:type="spellStart"/>
      <w:r w:rsidRPr="00A77C0E">
        <w:rPr>
          <w:lang w:val="en-US" w:eastAsia="ar-SA"/>
        </w:rPr>
        <w:t>ANIMOV.ResultatsEcartTypeCouche</w:t>
      </w:r>
      <w:proofErr w:type="spellEnd"/>
      <w:r w:rsidRPr="00A77C0E">
        <w:rPr>
          <w:lang w:val="en-US" w:eastAsia="ar-SA"/>
        </w:rPr>
        <w:t xml:space="preserve"> (</w:t>
      </w:r>
    </w:p>
    <w:p w14:paraId="6B354AA6"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A77C0E">
        <w:rPr>
          <w:lang w:val="en-US" w:eastAsia="ar-SA"/>
        </w:rPr>
        <w:t xml:space="preserve">    </w:t>
      </w:r>
      <w:proofErr w:type="gramStart"/>
      <w:r w:rsidRPr="00576A6D">
        <w:rPr>
          <w:lang w:eastAsia="ar-SA"/>
        </w:rPr>
        <w:t>source</w:t>
      </w:r>
      <w:proofErr w:type="gramEnd"/>
      <w:r w:rsidRPr="00576A6D">
        <w:rPr>
          <w:lang w:eastAsia="ar-SA"/>
        </w:rPr>
        <w:t xml:space="preserve"> INT,</w:t>
      </w:r>
    </w:p>
    <w:p w14:paraId="767DA3B5"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spellStart"/>
      <w:proofErr w:type="gramStart"/>
      <w:r w:rsidRPr="00576A6D">
        <w:rPr>
          <w:lang w:eastAsia="ar-SA"/>
        </w:rPr>
        <w:t>moyenne</w:t>
      </w:r>
      <w:proofErr w:type="gramEnd"/>
      <w:r w:rsidRPr="00576A6D">
        <w:rPr>
          <w:lang w:eastAsia="ar-SA"/>
        </w:rPr>
        <w:t>_couche</w:t>
      </w:r>
      <w:proofErr w:type="spellEnd"/>
      <w:r w:rsidRPr="00576A6D">
        <w:rPr>
          <w:lang w:eastAsia="ar-SA"/>
        </w:rPr>
        <w:t xml:space="preserve"> DECIMAL(10, 6),</w:t>
      </w:r>
    </w:p>
    <w:p w14:paraId="4CFE5C0D"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spellStart"/>
      <w:proofErr w:type="gramStart"/>
      <w:r w:rsidRPr="00576A6D">
        <w:rPr>
          <w:lang w:eastAsia="ar-SA"/>
        </w:rPr>
        <w:t>max</w:t>
      </w:r>
      <w:proofErr w:type="gramEnd"/>
      <w:r w:rsidRPr="00576A6D">
        <w:rPr>
          <w:lang w:eastAsia="ar-SA"/>
        </w:rPr>
        <w:t>_couche</w:t>
      </w:r>
      <w:proofErr w:type="spellEnd"/>
      <w:r w:rsidRPr="00576A6D">
        <w:rPr>
          <w:lang w:eastAsia="ar-SA"/>
        </w:rPr>
        <w:t xml:space="preserve"> DECIMAL(10, 0),</w:t>
      </w:r>
    </w:p>
    <w:p w14:paraId="551E3DF5"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spellStart"/>
      <w:proofErr w:type="gramStart"/>
      <w:r w:rsidRPr="00576A6D">
        <w:rPr>
          <w:lang w:eastAsia="ar-SA"/>
        </w:rPr>
        <w:t>min</w:t>
      </w:r>
      <w:proofErr w:type="gramEnd"/>
      <w:r w:rsidRPr="00576A6D">
        <w:rPr>
          <w:lang w:eastAsia="ar-SA"/>
        </w:rPr>
        <w:t>_couche</w:t>
      </w:r>
      <w:proofErr w:type="spellEnd"/>
      <w:r w:rsidRPr="00576A6D">
        <w:rPr>
          <w:lang w:eastAsia="ar-SA"/>
        </w:rPr>
        <w:t xml:space="preserve"> DECIMAL(10, 0),</w:t>
      </w:r>
    </w:p>
    <w:p w14:paraId="043BB4AD"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spellStart"/>
      <w:proofErr w:type="gramStart"/>
      <w:r w:rsidRPr="00576A6D">
        <w:rPr>
          <w:lang w:eastAsia="ar-SA"/>
        </w:rPr>
        <w:t>ecart</w:t>
      </w:r>
      <w:proofErr w:type="gramEnd"/>
      <w:r w:rsidRPr="00576A6D">
        <w:rPr>
          <w:lang w:eastAsia="ar-SA"/>
        </w:rPr>
        <w:t>_type_couche</w:t>
      </w:r>
      <w:proofErr w:type="spellEnd"/>
      <w:r w:rsidRPr="00576A6D">
        <w:rPr>
          <w:lang w:eastAsia="ar-SA"/>
        </w:rPr>
        <w:t xml:space="preserve"> DECIMAL(10, 6)</w:t>
      </w:r>
    </w:p>
    <w:p w14:paraId="018F0E11"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
    <w:p w14:paraId="681B6502" w14:textId="06298266"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p>
    <w:p w14:paraId="7DFEFED3" w14:textId="432DE5A9"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r w:rsidRPr="00C4259B">
        <w:rPr>
          <w:color w:val="00B050"/>
          <w:lang w:eastAsia="ar-SA"/>
        </w:rPr>
        <w:t xml:space="preserve"> -- Calculer et insérer les résultats dans la table temporaire</w:t>
      </w:r>
    </w:p>
    <w:p w14:paraId="3A82EF0C" w14:textId="1F0A8564"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INSERT INTO </w:t>
      </w:r>
      <w:proofErr w:type="spellStart"/>
      <w:r w:rsidRPr="00576A6D">
        <w:rPr>
          <w:lang w:eastAsia="ar-SA"/>
        </w:rPr>
        <w:t>ANIMOV.ResultatsEcartTypeCouche</w:t>
      </w:r>
      <w:proofErr w:type="spellEnd"/>
      <w:r w:rsidRPr="00576A6D">
        <w:rPr>
          <w:lang w:eastAsia="ar-SA"/>
        </w:rPr>
        <w:t xml:space="preserve"> (source, </w:t>
      </w:r>
      <w:proofErr w:type="spellStart"/>
      <w:r w:rsidRPr="00576A6D">
        <w:rPr>
          <w:lang w:eastAsia="ar-SA"/>
        </w:rPr>
        <w:t>moyenne_couche</w:t>
      </w:r>
      <w:proofErr w:type="spellEnd"/>
      <w:r w:rsidRPr="00576A6D">
        <w:rPr>
          <w:lang w:eastAsia="ar-SA"/>
        </w:rPr>
        <w:t xml:space="preserve">, </w:t>
      </w:r>
      <w:proofErr w:type="spellStart"/>
      <w:r w:rsidRPr="00576A6D">
        <w:rPr>
          <w:lang w:eastAsia="ar-SA"/>
        </w:rPr>
        <w:t>max_couche</w:t>
      </w:r>
      <w:proofErr w:type="spellEnd"/>
      <w:r w:rsidRPr="00576A6D">
        <w:rPr>
          <w:lang w:eastAsia="ar-SA"/>
        </w:rPr>
        <w:t xml:space="preserve">, </w:t>
      </w:r>
      <w:proofErr w:type="spellStart"/>
      <w:r w:rsidRPr="00576A6D">
        <w:rPr>
          <w:lang w:eastAsia="ar-SA"/>
        </w:rPr>
        <w:t>min_couche</w:t>
      </w:r>
      <w:proofErr w:type="spellEnd"/>
      <w:r w:rsidRPr="00576A6D">
        <w:rPr>
          <w:lang w:eastAsia="ar-SA"/>
        </w:rPr>
        <w:t xml:space="preserve">, </w:t>
      </w:r>
      <w:proofErr w:type="spellStart"/>
      <w:r w:rsidRPr="00576A6D">
        <w:rPr>
          <w:lang w:eastAsia="ar-SA"/>
        </w:rPr>
        <w:t>ecart_type_couche</w:t>
      </w:r>
      <w:proofErr w:type="spellEnd"/>
      <w:r w:rsidRPr="00576A6D">
        <w:rPr>
          <w:lang w:eastAsia="ar-SA"/>
        </w:rPr>
        <w:t>)</w:t>
      </w:r>
    </w:p>
    <w:p w14:paraId="4C1965B7" w14:textId="77777777" w:rsidR="009B6FAD" w:rsidRPr="009B6FA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r w:rsidRPr="009B6FAD">
        <w:rPr>
          <w:lang w:eastAsia="ar-SA"/>
        </w:rPr>
        <w:t xml:space="preserve">SELECT </w:t>
      </w:r>
    </w:p>
    <w:p w14:paraId="05600CD4"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9B6FAD">
        <w:rPr>
          <w:lang w:eastAsia="ar-SA"/>
        </w:rPr>
        <w:t xml:space="preserve">    </w:t>
      </w:r>
      <w:proofErr w:type="spellStart"/>
      <w:proofErr w:type="gramStart"/>
      <w:r w:rsidRPr="00576A6D">
        <w:rPr>
          <w:lang w:eastAsia="ar-SA"/>
        </w:rPr>
        <w:t>t.source</w:t>
      </w:r>
      <w:proofErr w:type="spellEnd"/>
      <w:proofErr w:type="gramEnd"/>
      <w:r w:rsidRPr="00576A6D">
        <w:rPr>
          <w:lang w:eastAsia="ar-SA"/>
        </w:rPr>
        <w:t>,</w:t>
      </w:r>
    </w:p>
    <w:p w14:paraId="50D8D158"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MIN(</w:t>
      </w:r>
      <w:proofErr w:type="spellStart"/>
      <w:proofErr w:type="gramStart"/>
      <w:r w:rsidRPr="00576A6D">
        <w:rPr>
          <w:lang w:eastAsia="ar-SA"/>
        </w:rPr>
        <w:t>t.moyenne</w:t>
      </w:r>
      <w:proofErr w:type="gramEnd"/>
      <w:r w:rsidRPr="00576A6D">
        <w:rPr>
          <w:lang w:eastAsia="ar-SA"/>
        </w:rPr>
        <w:t>_heure</w:t>
      </w:r>
      <w:proofErr w:type="spellEnd"/>
      <w:r w:rsidRPr="00576A6D">
        <w:rPr>
          <w:lang w:eastAsia="ar-SA"/>
        </w:rPr>
        <w:t xml:space="preserve">) as </w:t>
      </w:r>
      <w:proofErr w:type="spellStart"/>
      <w:r w:rsidRPr="00576A6D">
        <w:rPr>
          <w:lang w:eastAsia="ar-SA"/>
        </w:rPr>
        <w:t>moyenne_couche</w:t>
      </w:r>
      <w:proofErr w:type="spellEnd"/>
      <w:r w:rsidRPr="00576A6D">
        <w:rPr>
          <w:lang w:eastAsia="ar-SA"/>
        </w:rPr>
        <w:t>,</w:t>
      </w:r>
    </w:p>
    <w:p w14:paraId="28E3FCE1" w14:textId="6DEFF7B2"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gramStart"/>
      <w:r w:rsidRPr="00576A6D">
        <w:rPr>
          <w:lang w:eastAsia="ar-SA"/>
        </w:rPr>
        <w:t>MIN(</w:t>
      </w:r>
      <w:proofErr w:type="spellStart"/>
      <w:proofErr w:type="gramEnd"/>
      <w:r w:rsidRPr="00576A6D">
        <w:rPr>
          <w:lang w:eastAsia="ar-SA"/>
        </w:rPr>
        <w:t>t.max_heure</w:t>
      </w:r>
      <w:proofErr w:type="spellEnd"/>
      <w:r w:rsidRPr="00576A6D">
        <w:rPr>
          <w:lang w:eastAsia="ar-SA"/>
        </w:rPr>
        <w:t xml:space="preserve">) as </w:t>
      </w:r>
      <w:proofErr w:type="spellStart"/>
      <w:r w:rsidRPr="00576A6D">
        <w:rPr>
          <w:lang w:eastAsia="ar-SA"/>
        </w:rPr>
        <w:t>max_couche</w:t>
      </w:r>
      <w:proofErr w:type="spellEnd"/>
      <w:r w:rsidRPr="00576A6D">
        <w:rPr>
          <w:lang w:eastAsia="ar-SA"/>
        </w:rPr>
        <w:t>,</w:t>
      </w:r>
    </w:p>
    <w:p w14:paraId="4D690A65"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gramStart"/>
      <w:r w:rsidRPr="00576A6D">
        <w:rPr>
          <w:lang w:eastAsia="ar-SA"/>
        </w:rPr>
        <w:t>MIN(</w:t>
      </w:r>
      <w:proofErr w:type="spellStart"/>
      <w:proofErr w:type="gramEnd"/>
      <w:r w:rsidRPr="00576A6D">
        <w:rPr>
          <w:lang w:eastAsia="ar-SA"/>
        </w:rPr>
        <w:t>t.min_heure</w:t>
      </w:r>
      <w:proofErr w:type="spellEnd"/>
      <w:r w:rsidRPr="00576A6D">
        <w:rPr>
          <w:lang w:eastAsia="ar-SA"/>
        </w:rPr>
        <w:t xml:space="preserve">) as </w:t>
      </w:r>
      <w:proofErr w:type="spellStart"/>
      <w:r w:rsidRPr="00576A6D">
        <w:rPr>
          <w:lang w:eastAsia="ar-SA"/>
        </w:rPr>
        <w:t>min_couche</w:t>
      </w:r>
      <w:proofErr w:type="spellEnd"/>
      <w:r w:rsidRPr="00576A6D">
        <w:rPr>
          <w:lang w:eastAsia="ar-SA"/>
        </w:rPr>
        <w:t>,</w:t>
      </w:r>
    </w:p>
    <w:p w14:paraId="51C0A98B" w14:textId="4DE8915C"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gramStart"/>
      <w:r w:rsidRPr="00576A6D">
        <w:rPr>
          <w:lang w:eastAsia="ar-SA"/>
        </w:rPr>
        <w:t>ROUND(</w:t>
      </w:r>
      <w:proofErr w:type="gramEnd"/>
      <w:r w:rsidRPr="00576A6D">
        <w:rPr>
          <w:lang w:eastAsia="ar-SA"/>
        </w:rPr>
        <w:t>SQRT(</w:t>
      </w:r>
    </w:p>
    <w:p w14:paraId="67352611" w14:textId="22E741E9"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gramStart"/>
      <w:r w:rsidRPr="00576A6D">
        <w:rPr>
          <w:lang w:eastAsia="ar-SA"/>
        </w:rPr>
        <w:t>SUM(</w:t>
      </w:r>
      <w:proofErr w:type="gramEnd"/>
      <w:r w:rsidRPr="00576A6D">
        <w:rPr>
          <w:lang w:eastAsia="ar-SA"/>
        </w:rPr>
        <w:t>(</w:t>
      </w:r>
      <w:proofErr w:type="spellStart"/>
      <w:r w:rsidRPr="00576A6D">
        <w:rPr>
          <w:lang w:eastAsia="ar-SA"/>
        </w:rPr>
        <w:t>t.N</w:t>
      </w:r>
      <w:proofErr w:type="spellEnd"/>
      <w:r w:rsidRPr="00576A6D">
        <w:rPr>
          <w:lang w:eastAsia="ar-SA"/>
        </w:rPr>
        <w:t xml:space="preserve"> - 1) * </w:t>
      </w:r>
      <w:proofErr w:type="spellStart"/>
      <w:r w:rsidRPr="00576A6D">
        <w:rPr>
          <w:lang w:eastAsia="ar-SA"/>
        </w:rPr>
        <w:t>t.sigma</w:t>
      </w:r>
      <w:proofErr w:type="spellEnd"/>
      <w:r w:rsidRPr="00576A6D">
        <w:rPr>
          <w:lang w:eastAsia="ar-SA"/>
        </w:rPr>
        <w:t xml:space="preserve"> * </w:t>
      </w:r>
      <w:proofErr w:type="spellStart"/>
      <w:r w:rsidRPr="00576A6D">
        <w:rPr>
          <w:lang w:eastAsia="ar-SA"/>
        </w:rPr>
        <w:t>t.sigma</w:t>
      </w:r>
      <w:proofErr w:type="spellEnd"/>
      <w:r w:rsidRPr="00576A6D">
        <w:rPr>
          <w:lang w:eastAsia="ar-SA"/>
        </w:rPr>
        <w:t>) + SUM(</w:t>
      </w:r>
      <w:proofErr w:type="spellStart"/>
      <w:r w:rsidRPr="00576A6D">
        <w:rPr>
          <w:lang w:eastAsia="ar-SA"/>
        </w:rPr>
        <w:t>t.N</w:t>
      </w:r>
      <w:proofErr w:type="spellEnd"/>
      <w:r w:rsidRPr="00576A6D">
        <w:rPr>
          <w:lang w:eastAsia="ar-SA"/>
        </w:rPr>
        <w:t xml:space="preserve"> * </w:t>
      </w:r>
      <w:proofErr w:type="spellStart"/>
      <w:r w:rsidRPr="00576A6D">
        <w:rPr>
          <w:lang w:eastAsia="ar-SA"/>
        </w:rPr>
        <w:t>t.terme_ecart_moyenne</w:t>
      </w:r>
      <w:proofErr w:type="spellEnd"/>
      <w:r w:rsidRPr="00576A6D">
        <w:rPr>
          <w:lang w:eastAsia="ar-SA"/>
        </w:rPr>
        <w:t>)) / (SUM(</w:t>
      </w:r>
      <w:proofErr w:type="spellStart"/>
      <w:r w:rsidRPr="00576A6D">
        <w:rPr>
          <w:lang w:eastAsia="ar-SA"/>
        </w:rPr>
        <w:t>t.N</w:t>
      </w:r>
      <w:proofErr w:type="spellEnd"/>
      <w:r w:rsidRPr="00576A6D">
        <w:rPr>
          <w:lang w:eastAsia="ar-SA"/>
        </w:rPr>
        <w:t>) - COUNT(*))</w:t>
      </w:r>
    </w:p>
    <w:p w14:paraId="7D023B94" w14:textId="2011286C"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576A6D">
        <w:rPr>
          <w:lang w:eastAsia="ar-SA"/>
        </w:rPr>
        <w:t xml:space="preserve">    </w:t>
      </w:r>
      <w:r w:rsidRPr="00A77C0E">
        <w:rPr>
          <w:lang w:val="en-US" w:eastAsia="ar-SA"/>
        </w:rPr>
        <w:t xml:space="preserve">), 3) AS </w:t>
      </w:r>
      <w:proofErr w:type="spellStart"/>
      <w:r w:rsidRPr="00A77C0E">
        <w:rPr>
          <w:lang w:val="en-US" w:eastAsia="ar-SA"/>
        </w:rPr>
        <w:t>ecart_type_couche</w:t>
      </w:r>
      <w:proofErr w:type="spellEnd"/>
    </w:p>
    <w:p w14:paraId="59B4A210" w14:textId="77777777"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 xml:space="preserve">  FROM (</w:t>
      </w:r>
    </w:p>
    <w:p w14:paraId="01BA1F0D"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A77C0E">
        <w:rPr>
          <w:lang w:val="en-US" w:eastAsia="ar-SA"/>
        </w:rPr>
        <w:t xml:space="preserve">    </w:t>
      </w:r>
      <w:r w:rsidRPr="00576A6D">
        <w:rPr>
          <w:lang w:eastAsia="ar-SA"/>
        </w:rPr>
        <w:t xml:space="preserve">SELECT </w:t>
      </w:r>
    </w:p>
    <w:p w14:paraId="5C45E407"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spellStart"/>
      <w:proofErr w:type="gramStart"/>
      <w:r w:rsidRPr="00576A6D">
        <w:rPr>
          <w:lang w:eastAsia="ar-SA"/>
        </w:rPr>
        <w:t>a.source</w:t>
      </w:r>
      <w:proofErr w:type="spellEnd"/>
      <w:proofErr w:type="gramEnd"/>
      <w:r w:rsidRPr="00576A6D">
        <w:rPr>
          <w:lang w:eastAsia="ar-SA"/>
        </w:rPr>
        <w:t>,</w:t>
      </w:r>
    </w:p>
    <w:p w14:paraId="0049C421"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spellStart"/>
      <w:r w:rsidRPr="00576A6D">
        <w:rPr>
          <w:lang w:eastAsia="ar-SA"/>
        </w:rPr>
        <w:t>m.moyenne_globale</w:t>
      </w:r>
      <w:proofErr w:type="spellEnd"/>
      <w:r w:rsidRPr="00576A6D">
        <w:rPr>
          <w:lang w:eastAsia="ar-SA"/>
        </w:rPr>
        <w:t xml:space="preserve"> as </w:t>
      </w:r>
      <w:proofErr w:type="spellStart"/>
      <w:r w:rsidRPr="00576A6D">
        <w:rPr>
          <w:lang w:eastAsia="ar-SA"/>
        </w:rPr>
        <w:t>moyenne_heure</w:t>
      </w:r>
      <w:proofErr w:type="spellEnd"/>
      <w:r w:rsidRPr="00576A6D">
        <w:rPr>
          <w:lang w:eastAsia="ar-SA"/>
        </w:rPr>
        <w:t xml:space="preserve">, </w:t>
      </w:r>
    </w:p>
    <w:p w14:paraId="28F5D977" w14:textId="77777777" w:rsidR="009B6FAD" w:rsidRPr="009B6FA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spellStart"/>
      <w:r w:rsidRPr="009B6FAD">
        <w:rPr>
          <w:lang w:eastAsia="ar-SA"/>
        </w:rPr>
        <w:t>m.max_global</w:t>
      </w:r>
      <w:proofErr w:type="spellEnd"/>
      <w:r w:rsidRPr="009B6FAD">
        <w:rPr>
          <w:lang w:eastAsia="ar-SA"/>
        </w:rPr>
        <w:t xml:space="preserve"> as </w:t>
      </w:r>
      <w:proofErr w:type="spellStart"/>
      <w:r w:rsidRPr="009B6FAD">
        <w:rPr>
          <w:lang w:eastAsia="ar-SA"/>
        </w:rPr>
        <w:t>max_heure</w:t>
      </w:r>
      <w:proofErr w:type="spellEnd"/>
      <w:r w:rsidRPr="009B6FAD">
        <w:rPr>
          <w:lang w:eastAsia="ar-SA"/>
        </w:rPr>
        <w:t>,</w:t>
      </w:r>
    </w:p>
    <w:p w14:paraId="7AA47BE7" w14:textId="77777777" w:rsidR="009B6FAD" w:rsidRPr="009B6FA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9B6FAD">
        <w:rPr>
          <w:lang w:eastAsia="ar-SA"/>
        </w:rPr>
        <w:t xml:space="preserve">      </w:t>
      </w:r>
      <w:proofErr w:type="spellStart"/>
      <w:r w:rsidRPr="009B6FAD">
        <w:rPr>
          <w:lang w:eastAsia="ar-SA"/>
        </w:rPr>
        <w:t>m.min_global</w:t>
      </w:r>
      <w:proofErr w:type="spellEnd"/>
      <w:r w:rsidRPr="009B6FAD">
        <w:rPr>
          <w:lang w:eastAsia="ar-SA"/>
        </w:rPr>
        <w:t xml:space="preserve"> as </w:t>
      </w:r>
      <w:proofErr w:type="spellStart"/>
      <w:r w:rsidRPr="009B6FAD">
        <w:rPr>
          <w:lang w:eastAsia="ar-SA"/>
        </w:rPr>
        <w:t>min_heure</w:t>
      </w:r>
      <w:proofErr w:type="spellEnd"/>
      <w:r w:rsidRPr="009B6FAD">
        <w:rPr>
          <w:lang w:eastAsia="ar-SA"/>
        </w:rPr>
        <w:t>,</w:t>
      </w:r>
    </w:p>
    <w:p w14:paraId="133234B2" w14:textId="77777777" w:rsidR="009B6FAD" w:rsidRPr="00BF3B21"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pt-PT" w:eastAsia="ar-SA"/>
        </w:rPr>
      </w:pPr>
      <w:r w:rsidRPr="009B6FAD">
        <w:rPr>
          <w:lang w:eastAsia="ar-SA"/>
        </w:rPr>
        <w:t xml:space="preserve">      </w:t>
      </w:r>
      <w:r w:rsidRPr="00BF3B21">
        <w:rPr>
          <w:lang w:val="pt-PT" w:eastAsia="ar-SA"/>
        </w:rPr>
        <w:t xml:space="preserve">a.nb_frames AS N, </w:t>
      </w:r>
    </w:p>
    <w:p w14:paraId="081C5A2C" w14:textId="77777777" w:rsidR="009B6FAD" w:rsidRPr="009B6FA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BF3B21">
        <w:rPr>
          <w:lang w:val="pt-PT" w:eastAsia="ar-SA"/>
        </w:rPr>
        <w:t xml:space="preserve">      </w:t>
      </w:r>
      <w:proofErr w:type="spellStart"/>
      <w:r w:rsidRPr="009B6FAD">
        <w:rPr>
          <w:lang w:eastAsia="ar-SA"/>
        </w:rPr>
        <w:t>a.std_couche</w:t>
      </w:r>
      <w:proofErr w:type="spellEnd"/>
      <w:r w:rsidRPr="009B6FAD">
        <w:rPr>
          <w:lang w:eastAsia="ar-SA"/>
        </w:rPr>
        <w:t xml:space="preserve"> AS sigma,</w:t>
      </w:r>
    </w:p>
    <w:p w14:paraId="42BC04BA"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9B6FAD">
        <w:rPr>
          <w:lang w:eastAsia="ar-SA"/>
        </w:rPr>
        <w:lastRenderedPageBreak/>
        <w:t xml:space="preserve">      </w:t>
      </w:r>
      <w:proofErr w:type="gramStart"/>
      <w:r w:rsidRPr="00576A6D">
        <w:rPr>
          <w:lang w:eastAsia="ar-SA"/>
        </w:rPr>
        <w:t>POW(</w:t>
      </w:r>
      <w:proofErr w:type="gramEnd"/>
      <w:r w:rsidRPr="00576A6D">
        <w:rPr>
          <w:lang w:eastAsia="ar-SA"/>
        </w:rPr>
        <w:t>(</w:t>
      </w:r>
      <w:proofErr w:type="spellStart"/>
      <w:r w:rsidRPr="00576A6D">
        <w:rPr>
          <w:lang w:eastAsia="ar-SA"/>
        </w:rPr>
        <w:t>a.couche</w:t>
      </w:r>
      <w:proofErr w:type="spellEnd"/>
      <w:r w:rsidRPr="00576A6D">
        <w:rPr>
          <w:lang w:eastAsia="ar-SA"/>
        </w:rPr>
        <w:t xml:space="preserve"> / NULLIF(</w:t>
      </w:r>
      <w:proofErr w:type="spellStart"/>
      <w:r w:rsidRPr="00576A6D">
        <w:rPr>
          <w:lang w:eastAsia="ar-SA"/>
        </w:rPr>
        <w:t>a.nb_frames</w:t>
      </w:r>
      <w:proofErr w:type="spellEnd"/>
      <w:r w:rsidRPr="00576A6D">
        <w:rPr>
          <w:lang w:eastAsia="ar-SA"/>
        </w:rPr>
        <w:t xml:space="preserve">, 0)) - </w:t>
      </w:r>
      <w:proofErr w:type="spellStart"/>
      <w:r w:rsidRPr="00576A6D">
        <w:rPr>
          <w:lang w:eastAsia="ar-SA"/>
        </w:rPr>
        <w:t>m.moyenne_globale</w:t>
      </w:r>
      <w:proofErr w:type="spellEnd"/>
      <w:r w:rsidRPr="00576A6D">
        <w:rPr>
          <w:lang w:eastAsia="ar-SA"/>
        </w:rPr>
        <w:t xml:space="preserve">, 2) AS </w:t>
      </w:r>
      <w:proofErr w:type="spellStart"/>
      <w:r w:rsidRPr="00576A6D">
        <w:rPr>
          <w:lang w:eastAsia="ar-SA"/>
        </w:rPr>
        <w:t>terme_ecart_moyenne</w:t>
      </w:r>
      <w:proofErr w:type="spellEnd"/>
    </w:p>
    <w:p w14:paraId="420E3CFF" w14:textId="58A614C5"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
    <w:p w14:paraId="3746CBEB"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FROM </w:t>
      </w:r>
    </w:p>
    <w:p w14:paraId="3209C293"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ANIMOV.table_chevres_minute_serveur_v2 a</w:t>
      </w:r>
    </w:p>
    <w:p w14:paraId="3B7A50D4"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INNER JOIN (</w:t>
      </w:r>
    </w:p>
    <w:p w14:paraId="5E7B9D2C" w14:textId="634AEF69"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 Sous-requête pour calculer la moyenne globale par source</w:t>
      </w:r>
    </w:p>
    <w:p w14:paraId="474977C0" w14:textId="77777777" w:rsidR="009B6FAD" w:rsidRPr="009B6FA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r w:rsidRPr="009B6FAD">
        <w:rPr>
          <w:lang w:eastAsia="ar-SA"/>
        </w:rPr>
        <w:t xml:space="preserve">SELECT </w:t>
      </w:r>
    </w:p>
    <w:p w14:paraId="6883E7A0"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9B6FAD">
        <w:rPr>
          <w:lang w:eastAsia="ar-SA"/>
        </w:rPr>
        <w:t xml:space="preserve">        </w:t>
      </w:r>
      <w:proofErr w:type="gramStart"/>
      <w:r w:rsidRPr="00576A6D">
        <w:rPr>
          <w:lang w:eastAsia="ar-SA"/>
        </w:rPr>
        <w:t>source</w:t>
      </w:r>
      <w:proofErr w:type="gramEnd"/>
      <w:r w:rsidRPr="00576A6D">
        <w:rPr>
          <w:lang w:eastAsia="ar-SA"/>
        </w:rPr>
        <w:t>,</w:t>
      </w:r>
    </w:p>
    <w:p w14:paraId="2759CE07"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gramStart"/>
      <w:r w:rsidRPr="00576A6D">
        <w:rPr>
          <w:lang w:eastAsia="ar-SA"/>
        </w:rPr>
        <w:t>AVG(</w:t>
      </w:r>
      <w:proofErr w:type="gramEnd"/>
      <w:r w:rsidRPr="00576A6D">
        <w:rPr>
          <w:lang w:eastAsia="ar-SA"/>
        </w:rPr>
        <w:t>couche / NULLIF(</w:t>
      </w:r>
      <w:proofErr w:type="spellStart"/>
      <w:r w:rsidRPr="00576A6D">
        <w:rPr>
          <w:lang w:eastAsia="ar-SA"/>
        </w:rPr>
        <w:t>nb_frames</w:t>
      </w:r>
      <w:proofErr w:type="spellEnd"/>
      <w:r w:rsidRPr="00576A6D">
        <w:rPr>
          <w:lang w:eastAsia="ar-SA"/>
        </w:rPr>
        <w:t xml:space="preserve">, 0)) AS </w:t>
      </w:r>
      <w:proofErr w:type="spellStart"/>
      <w:r w:rsidRPr="00576A6D">
        <w:rPr>
          <w:lang w:eastAsia="ar-SA"/>
        </w:rPr>
        <w:t>moyenne_globale</w:t>
      </w:r>
      <w:proofErr w:type="spellEnd"/>
      <w:r w:rsidRPr="00576A6D">
        <w:rPr>
          <w:lang w:eastAsia="ar-SA"/>
        </w:rPr>
        <w:t>,</w:t>
      </w:r>
    </w:p>
    <w:p w14:paraId="3B41A169" w14:textId="77777777"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gramStart"/>
      <w:r w:rsidRPr="00576A6D">
        <w:rPr>
          <w:lang w:eastAsia="ar-SA"/>
        </w:rPr>
        <w:t>max(</w:t>
      </w:r>
      <w:proofErr w:type="gramEnd"/>
      <w:r w:rsidRPr="00576A6D">
        <w:rPr>
          <w:lang w:eastAsia="ar-SA"/>
        </w:rPr>
        <w:t>couche / NULLIF(</w:t>
      </w:r>
      <w:proofErr w:type="spellStart"/>
      <w:r w:rsidRPr="00576A6D">
        <w:rPr>
          <w:lang w:eastAsia="ar-SA"/>
        </w:rPr>
        <w:t>nb_frames</w:t>
      </w:r>
      <w:proofErr w:type="spellEnd"/>
      <w:r w:rsidRPr="00576A6D">
        <w:rPr>
          <w:lang w:eastAsia="ar-SA"/>
        </w:rPr>
        <w:t xml:space="preserve">, 0)) AS </w:t>
      </w:r>
      <w:proofErr w:type="spellStart"/>
      <w:r w:rsidRPr="00576A6D">
        <w:rPr>
          <w:lang w:eastAsia="ar-SA"/>
        </w:rPr>
        <w:t>max_global</w:t>
      </w:r>
      <w:proofErr w:type="spellEnd"/>
      <w:r w:rsidRPr="00576A6D">
        <w:rPr>
          <w:lang w:eastAsia="ar-SA"/>
        </w:rPr>
        <w:t>,</w:t>
      </w:r>
    </w:p>
    <w:p w14:paraId="5FD9FBD4" w14:textId="0ADB242F" w:rsidR="009B6FAD" w:rsidRPr="00576A6D" w:rsidRDefault="009B6FAD" w:rsidP="00122373">
      <w:pPr>
        <w:pStyle w:val="Default"/>
        <w:pBdr>
          <w:top w:val="single" w:sz="4" w:space="1" w:color="auto"/>
          <w:left w:val="single" w:sz="4" w:space="4" w:color="auto"/>
          <w:bottom w:val="single" w:sz="4" w:space="1" w:color="auto"/>
          <w:right w:val="single" w:sz="4" w:space="0" w:color="auto"/>
        </w:pBdr>
        <w:ind w:left="993" w:right="762"/>
        <w:rPr>
          <w:lang w:eastAsia="ar-SA"/>
        </w:rPr>
      </w:pPr>
      <w:r w:rsidRPr="00576A6D">
        <w:rPr>
          <w:lang w:eastAsia="ar-SA"/>
        </w:rPr>
        <w:t xml:space="preserve">        </w:t>
      </w:r>
      <w:proofErr w:type="gramStart"/>
      <w:r w:rsidRPr="00576A6D">
        <w:rPr>
          <w:lang w:eastAsia="ar-SA"/>
        </w:rPr>
        <w:t>min(</w:t>
      </w:r>
      <w:proofErr w:type="gramEnd"/>
      <w:r w:rsidRPr="00576A6D">
        <w:rPr>
          <w:lang w:eastAsia="ar-SA"/>
        </w:rPr>
        <w:t>couche / NULLIF(</w:t>
      </w:r>
      <w:proofErr w:type="spellStart"/>
      <w:r w:rsidRPr="00576A6D">
        <w:rPr>
          <w:lang w:eastAsia="ar-SA"/>
        </w:rPr>
        <w:t>nb_frames</w:t>
      </w:r>
      <w:proofErr w:type="spellEnd"/>
      <w:r w:rsidRPr="00576A6D">
        <w:rPr>
          <w:lang w:eastAsia="ar-SA"/>
        </w:rPr>
        <w:t xml:space="preserve">, 0)) AS </w:t>
      </w:r>
      <w:proofErr w:type="spellStart"/>
      <w:r w:rsidRPr="00576A6D">
        <w:rPr>
          <w:lang w:eastAsia="ar-SA"/>
        </w:rPr>
        <w:t>min_global</w:t>
      </w:r>
      <w:proofErr w:type="spellEnd"/>
    </w:p>
    <w:p w14:paraId="489EE72E" w14:textId="6219C547" w:rsidR="009B6FAD" w:rsidRPr="00A77C0E" w:rsidRDefault="00FE1859"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C4259B">
        <w:rPr>
          <w:rFonts w:cs="Arial"/>
          <w:noProof/>
        </w:rPr>
        <w:drawing>
          <wp:anchor distT="0" distB="0" distL="114300" distR="114300" simplePos="0" relativeHeight="251666432" behindDoc="1" locked="0" layoutInCell="1" allowOverlap="1" wp14:anchorId="7E1B10F0" wp14:editId="1611EAFD">
            <wp:simplePos x="0" y="0"/>
            <wp:positionH relativeFrom="margin">
              <wp:posOffset>3981450</wp:posOffset>
            </wp:positionH>
            <wp:positionV relativeFrom="paragraph">
              <wp:posOffset>66675</wp:posOffset>
            </wp:positionV>
            <wp:extent cx="2138045" cy="4947039"/>
            <wp:effectExtent l="0" t="0" r="0" b="6350"/>
            <wp:wrapSquare wrapText="bothSides"/>
            <wp:docPr id="827830203" name="Image 1"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0203" name="Image 1" descr="Une image contenant texte, capture d’écran, nombr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138045" cy="4947039"/>
                    </a:xfrm>
                    <a:prstGeom prst="rect">
                      <a:avLst/>
                    </a:prstGeom>
                  </pic:spPr>
                </pic:pic>
              </a:graphicData>
            </a:graphic>
            <wp14:sizeRelH relativeFrom="margin">
              <wp14:pctWidth>0</wp14:pctWidth>
            </wp14:sizeRelH>
            <wp14:sizeRelV relativeFrom="margin">
              <wp14:pctHeight>0</wp14:pctHeight>
            </wp14:sizeRelV>
          </wp:anchor>
        </w:drawing>
      </w:r>
      <w:r w:rsidR="009B6FAD" w:rsidRPr="00576A6D">
        <w:rPr>
          <w:lang w:eastAsia="ar-SA"/>
        </w:rPr>
        <w:t xml:space="preserve">      </w:t>
      </w:r>
      <w:r w:rsidR="009B6FAD" w:rsidRPr="00A77C0E">
        <w:rPr>
          <w:lang w:val="en-US" w:eastAsia="ar-SA"/>
        </w:rPr>
        <w:t xml:space="preserve">FROM </w:t>
      </w:r>
    </w:p>
    <w:p w14:paraId="1317B085" w14:textId="50054DCB"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 xml:space="preserve">        table_chevres_minute_serveur_v2</w:t>
      </w:r>
    </w:p>
    <w:p w14:paraId="0EDBABDF" w14:textId="0CE4F427"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 xml:space="preserve">      </w:t>
      </w:r>
      <w:proofErr w:type="gramStart"/>
      <w:r w:rsidRPr="00A77C0E">
        <w:rPr>
          <w:lang w:val="en-US" w:eastAsia="ar-SA"/>
        </w:rPr>
        <w:t>WHERE</w:t>
      </w:r>
      <w:proofErr w:type="gramEnd"/>
      <w:r w:rsidRPr="00A77C0E">
        <w:rPr>
          <w:lang w:val="en-US" w:eastAsia="ar-SA"/>
        </w:rPr>
        <w:t xml:space="preserve"> </w:t>
      </w:r>
    </w:p>
    <w:p w14:paraId="1C5D3D6A" w14:textId="27287C64"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 xml:space="preserve">        `timestamp` &gt;= UNIX_TIMESTAMP(</w:t>
      </w:r>
      <w:proofErr w:type="gramStart"/>
      <w:r w:rsidRPr="00A77C0E">
        <w:rPr>
          <w:lang w:val="en-US" w:eastAsia="ar-SA"/>
        </w:rPr>
        <w:t>NOW(</w:t>
      </w:r>
      <w:proofErr w:type="gramEnd"/>
      <w:r w:rsidRPr="00A77C0E">
        <w:rPr>
          <w:lang w:val="en-US" w:eastAsia="ar-SA"/>
        </w:rPr>
        <w:t>) - INTERVAL 1 hour)</w:t>
      </w:r>
    </w:p>
    <w:p w14:paraId="4009D636" w14:textId="2CFF8839"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 xml:space="preserve">      GROUP BY </w:t>
      </w:r>
    </w:p>
    <w:p w14:paraId="546BB320" w14:textId="294D598D"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 xml:space="preserve">        source</w:t>
      </w:r>
    </w:p>
    <w:p w14:paraId="42C3C6D7" w14:textId="34C076A2"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 xml:space="preserve">    ) as m ON </w:t>
      </w:r>
      <w:proofErr w:type="spellStart"/>
      <w:proofErr w:type="gramStart"/>
      <w:r w:rsidRPr="00A77C0E">
        <w:rPr>
          <w:lang w:val="en-US" w:eastAsia="ar-SA"/>
        </w:rPr>
        <w:t>a.source</w:t>
      </w:r>
      <w:proofErr w:type="spellEnd"/>
      <w:proofErr w:type="gramEnd"/>
      <w:r w:rsidRPr="00A77C0E">
        <w:rPr>
          <w:lang w:val="en-US" w:eastAsia="ar-SA"/>
        </w:rPr>
        <w:t xml:space="preserve"> = </w:t>
      </w:r>
      <w:proofErr w:type="spellStart"/>
      <w:r w:rsidRPr="00A77C0E">
        <w:rPr>
          <w:lang w:val="en-US" w:eastAsia="ar-SA"/>
        </w:rPr>
        <w:t>m.source</w:t>
      </w:r>
      <w:proofErr w:type="spellEnd"/>
    </w:p>
    <w:p w14:paraId="6BAFF561" w14:textId="0235364A"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 xml:space="preserve">    </w:t>
      </w:r>
      <w:proofErr w:type="gramStart"/>
      <w:r w:rsidRPr="00A77C0E">
        <w:rPr>
          <w:lang w:val="en-US" w:eastAsia="ar-SA"/>
        </w:rPr>
        <w:t>WHERE</w:t>
      </w:r>
      <w:proofErr w:type="gramEnd"/>
      <w:r w:rsidRPr="00A77C0E">
        <w:rPr>
          <w:lang w:val="en-US" w:eastAsia="ar-SA"/>
        </w:rPr>
        <w:t xml:space="preserve"> </w:t>
      </w:r>
    </w:p>
    <w:p w14:paraId="58656AD2" w14:textId="699A6624"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 xml:space="preserve">      </w:t>
      </w:r>
      <w:proofErr w:type="spellStart"/>
      <w:r w:rsidRPr="00A77C0E">
        <w:rPr>
          <w:lang w:val="en-US" w:eastAsia="ar-SA"/>
        </w:rPr>
        <w:t>a.`timestamp</w:t>
      </w:r>
      <w:proofErr w:type="spellEnd"/>
      <w:r w:rsidRPr="00A77C0E">
        <w:rPr>
          <w:lang w:val="en-US" w:eastAsia="ar-SA"/>
        </w:rPr>
        <w:t>` &gt;= UNIX_TIMESTAMP(</w:t>
      </w:r>
      <w:proofErr w:type="gramStart"/>
      <w:r w:rsidRPr="00A77C0E">
        <w:rPr>
          <w:lang w:val="en-US" w:eastAsia="ar-SA"/>
        </w:rPr>
        <w:t>NOW(</w:t>
      </w:r>
      <w:proofErr w:type="gramEnd"/>
      <w:r w:rsidRPr="00A77C0E">
        <w:rPr>
          <w:lang w:val="en-US" w:eastAsia="ar-SA"/>
        </w:rPr>
        <w:t>) - INTERVAL 1 hour)</w:t>
      </w:r>
    </w:p>
    <w:p w14:paraId="45BFD95F" w14:textId="4C361281"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 xml:space="preserve">  ) </w:t>
      </w:r>
      <w:proofErr w:type="gramStart"/>
      <w:r w:rsidRPr="00A77C0E">
        <w:rPr>
          <w:lang w:val="en-US" w:eastAsia="ar-SA"/>
        </w:rPr>
        <w:t>as</w:t>
      </w:r>
      <w:proofErr w:type="gramEnd"/>
      <w:r w:rsidRPr="00A77C0E">
        <w:rPr>
          <w:lang w:val="en-US" w:eastAsia="ar-SA"/>
        </w:rPr>
        <w:t xml:space="preserve"> t</w:t>
      </w:r>
    </w:p>
    <w:p w14:paraId="6C02FE9B" w14:textId="072E2FD1"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 xml:space="preserve">  GROUP BY </w:t>
      </w:r>
    </w:p>
    <w:p w14:paraId="49EE6C21" w14:textId="5DA8DA4F" w:rsidR="009B6FAD" w:rsidRPr="00A77C0E" w:rsidRDefault="009B6FAD" w:rsidP="00122373">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A77C0E">
        <w:rPr>
          <w:lang w:val="en-US" w:eastAsia="ar-SA"/>
        </w:rPr>
        <w:t xml:space="preserve">    </w:t>
      </w:r>
      <w:proofErr w:type="spellStart"/>
      <w:proofErr w:type="gramStart"/>
      <w:r w:rsidRPr="00A77C0E">
        <w:rPr>
          <w:lang w:val="en-US" w:eastAsia="ar-SA"/>
        </w:rPr>
        <w:t>t.source</w:t>
      </w:r>
      <w:proofErr w:type="spellEnd"/>
      <w:proofErr w:type="gramEnd"/>
      <w:r w:rsidRPr="00A77C0E">
        <w:rPr>
          <w:lang w:val="en-US" w:eastAsia="ar-SA"/>
        </w:rPr>
        <w:t>;</w:t>
      </w:r>
    </w:p>
    <w:p w14:paraId="636E7AC4" w14:textId="55EFE260" w:rsidR="006B6DD4" w:rsidRPr="006B6DD4" w:rsidRDefault="009B6FAD" w:rsidP="006B6DD4">
      <w:pPr>
        <w:pStyle w:val="Default"/>
        <w:pBdr>
          <w:top w:val="single" w:sz="4" w:space="1" w:color="auto"/>
          <w:left w:val="single" w:sz="4" w:space="4" w:color="auto"/>
          <w:bottom w:val="single" w:sz="4" w:space="1" w:color="auto"/>
          <w:right w:val="single" w:sz="4" w:space="0" w:color="auto"/>
        </w:pBdr>
        <w:ind w:left="993" w:right="762"/>
        <w:rPr>
          <w:lang w:val="en-US" w:eastAsia="ar-SA"/>
        </w:rPr>
      </w:pPr>
      <w:r w:rsidRPr="004E7D2D">
        <w:rPr>
          <w:lang w:val="en-US" w:eastAsia="ar-SA"/>
        </w:rPr>
        <w:t>END</w:t>
      </w:r>
    </w:p>
    <w:p w14:paraId="196648E6" w14:textId="0EA0DFF3" w:rsidR="009B6FAD" w:rsidRPr="0008408F" w:rsidRDefault="009B6FAD" w:rsidP="00FE5E4A">
      <w:pPr>
        <w:pStyle w:val="Paragraphedeliste"/>
        <w:numPr>
          <w:ilvl w:val="0"/>
          <w:numId w:val="39"/>
        </w:numPr>
        <w:spacing w:before="120" w:after="240"/>
        <w:ind w:left="992" w:hanging="357"/>
        <w:contextualSpacing w:val="0"/>
        <w:rPr>
          <w:b/>
          <w:bCs/>
        </w:rPr>
      </w:pPr>
      <w:r w:rsidRPr="0008408F">
        <w:rPr>
          <w:b/>
          <w:bCs/>
        </w:rPr>
        <w:t>Explication de la Procédure Stockée `</w:t>
      </w:r>
      <w:proofErr w:type="spellStart"/>
      <w:r w:rsidRPr="0008408F">
        <w:rPr>
          <w:b/>
          <w:bCs/>
        </w:rPr>
        <w:t>CalculerEcartTypeHeureCouche</w:t>
      </w:r>
      <w:proofErr w:type="spellEnd"/>
      <w:r w:rsidRPr="0008408F">
        <w:rPr>
          <w:b/>
          <w:bCs/>
        </w:rPr>
        <w:t>`</w:t>
      </w:r>
    </w:p>
    <w:p w14:paraId="04076A7D" w14:textId="58D51BEF" w:rsidR="009B6FAD" w:rsidRPr="00C4259B" w:rsidRDefault="009B6FAD" w:rsidP="0008408F">
      <w:pPr>
        <w:pStyle w:val="Paragraphedeliste"/>
        <w:numPr>
          <w:ilvl w:val="0"/>
          <w:numId w:val="43"/>
        </w:numPr>
        <w:spacing w:before="240"/>
        <w:ind w:left="1353"/>
        <w:contextualSpacing w:val="0"/>
        <w:rPr>
          <w:rFonts w:ascii="Arial" w:hAnsi="Arial" w:cs="Arial"/>
        </w:rPr>
      </w:pPr>
      <w:r w:rsidRPr="00C4259B">
        <w:rPr>
          <w:rFonts w:ascii="Arial" w:hAnsi="Arial" w:cs="Arial"/>
        </w:rPr>
        <w:t>Suppression de la Table Temporaire Existant</w:t>
      </w:r>
    </w:p>
    <w:p w14:paraId="56F11DEE" w14:textId="5882BCD2" w:rsidR="009B6FAD" w:rsidRPr="00C4259B" w:rsidRDefault="009B6FAD" w:rsidP="00C4259B">
      <w:pPr>
        <w:pStyle w:val="Paragraphedeliste"/>
        <w:numPr>
          <w:ilvl w:val="0"/>
          <w:numId w:val="43"/>
        </w:numPr>
        <w:spacing w:before="240"/>
        <w:ind w:left="1353"/>
        <w:contextualSpacing w:val="0"/>
        <w:rPr>
          <w:rFonts w:ascii="Arial" w:hAnsi="Arial" w:cs="Arial"/>
        </w:rPr>
      </w:pPr>
      <w:r w:rsidRPr="00C4259B">
        <w:rPr>
          <w:rFonts w:ascii="Arial" w:hAnsi="Arial" w:cs="Arial"/>
        </w:rPr>
        <w:t>Création de la Nouvelle Table Temporaire</w:t>
      </w:r>
    </w:p>
    <w:p w14:paraId="7B162A38" w14:textId="77777777" w:rsidR="009B6FAD" w:rsidRPr="00C4259B" w:rsidRDefault="009B6FAD" w:rsidP="0008408F">
      <w:pPr>
        <w:pStyle w:val="Paragraphedeliste"/>
        <w:numPr>
          <w:ilvl w:val="0"/>
          <w:numId w:val="43"/>
        </w:numPr>
        <w:spacing w:before="240"/>
        <w:ind w:left="1353"/>
        <w:contextualSpacing w:val="0"/>
        <w:rPr>
          <w:rFonts w:ascii="Arial" w:hAnsi="Arial" w:cs="Arial"/>
        </w:rPr>
      </w:pPr>
      <w:r w:rsidRPr="00C4259B">
        <w:rPr>
          <w:rFonts w:ascii="Arial" w:hAnsi="Arial" w:cs="Arial"/>
        </w:rPr>
        <w:t>Insertion des Résultats dans la Table Temporaire</w:t>
      </w:r>
    </w:p>
    <w:p w14:paraId="1C5EA2BA" w14:textId="77777777" w:rsidR="009B6FAD" w:rsidRPr="0014728C" w:rsidRDefault="009B6FAD" w:rsidP="0008408F">
      <w:pPr>
        <w:pStyle w:val="Paragraphedeliste"/>
        <w:numPr>
          <w:ilvl w:val="0"/>
          <w:numId w:val="44"/>
        </w:numPr>
        <w:tabs>
          <w:tab w:val="clear" w:pos="3195"/>
          <w:tab w:val="num" w:pos="1560"/>
        </w:tabs>
        <w:spacing w:before="240" w:after="120"/>
        <w:ind w:left="1560"/>
        <w:contextualSpacing w:val="0"/>
        <w:rPr>
          <w:rFonts w:ascii="Arial" w:hAnsi="Arial" w:cs="Arial"/>
        </w:rPr>
      </w:pPr>
      <w:r w:rsidRPr="0014728C">
        <w:rPr>
          <w:rFonts w:ascii="Arial" w:hAnsi="Arial" w:cs="Arial"/>
        </w:rPr>
        <w:t>Sélection des Données de la Table Source</w:t>
      </w:r>
    </w:p>
    <w:p w14:paraId="75958120" w14:textId="77777777" w:rsidR="009B6FAD" w:rsidRPr="00D32E2E" w:rsidRDefault="009B6FAD" w:rsidP="00D32E2E">
      <w:pPr>
        <w:spacing w:after="240"/>
        <w:ind w:left="1560" w:firstLine="426"/>
        <w:rPr>
          <w:rFonts w:ascii="Arial" w:hAnsi="Arial" w:cs="Arial"/>
          <w:sz w:val="24"/>
          <w:szCs w:val="24"/>
        </w:rPr>
      </w:pPr>
      <w:r w:rsidRPr="00D32E2E">
        <w:rPr>
          <w:rFonts w:ascii="Arial" w:hAnsi="Arial" w:cs="Arial"/>
          <w:sz w:val="24"/>
          <w:szCs w:val="24"/>
        </w:rPr>
        <w:t xml:space="preserve">Les données sont extraites de la table `table_chevres_minute_serveur_v2` en se basant sur les enregistrements de la dernière heure (`WHERE </w:t>
      </w:r>
      <w:proofErr w:type="spellStart"/>
      <w:proofErr w:type="gramStart"/>
      <w:r w:rsidRPr="00D32E2E">
        <w:rPr>
          <w:rFonts w:ascii="Arial" w:hAnsi="Arial" w:cs="Arial"/>
          <w:sz w:val="24"/>
          <w:szCs w:val="24"/>
        </w:rPr>
        <w:t>a.timestamp</w:t>
      </w:r>
      <w:proofErr w:type="spellEnd"/>
      <w:proofErr w:type="gramEnd"/>
      <w:r w:rsidRPr="00D32E2E">
        <w:rPr>
          <w:rFonts w:ascii="Arial" w:hAnsi="Arial" w:cs="Arial"/>
          <w:sz w:val="24"/>
          <w:szCs w:val="24"/>
        </w:rPr>
        <w:t xml:space="preserve"> &gt;= UNIX_TIMESTAMP(NOW() - INTERVAL 1 </w:t>
      </w:r>
      <w:proofErr w:type="spellStart"/>
      <w:r w:rsidRPr="00D32E2E">
        <w:rPr>
          <w:rFonts w:ascii="Arial" w:hAnsi="Arial" w:cs="Arial"/>
          <w:sz w:val="24"/>
          <w:szCs w:val="24"/>
        </w:rPr>
        <w:t>hour</w:t>
      </w:r>
      <w:proofErr w:type="spellEnd"/>
      <w:r w:rsidRPr="00D32E2E">
        <w:rPr>
          <w:rFonts w:ascii="Arial" w:hAnsi="Arial" w:cs="Arial"/>
          <w:sz w:val="24"/>
          <w:szCs w:val="24"/>
        </w:rPr>
        <w:t xml:space="preserve">)`). </w:t>
      </w:r>
    </w:p>
    <w:p w14:paraId="03879460" w14:textId="2E17A1E0" w:rsidR="009B6FAD" w:rsidRPr="0014728C" w:rsidRDefault="00FE1859" w:rsidP="0008408F">
      <w:pPr>
        <w:pStyle w:val="Paragraphedeliste"/>
        <w:numPr>
          <w:ilvl w:val="0"/>
          <w:numId w:val="44"/>
        </w:numPr>
        <w:tabs>
          <w:tab w:val="clear" w:pos="3195"/>
          <w:tab w:val="num" w:pos="1560"/>
        </w:tabs>
        <w:spacing w:before="240" w:after="120"/>
        <w:ind w:left="1560"/>
        <w:contextualSpacing w:val="0"/>
        <w:rPr>
          <w:rFonts w:ascii="Arial" w:hAnsi="Arial" w:cs="Arial"/>
        </w:rPr>
      </w:pPr>
      <w:r w:rsidRPr="0014728C">
        <w:rPr>
          <w:rFonts w:ascii="Arial" w:hAnsi="Arial" w:cs="Arial"/>
          <w:noProof/>
        </w:rPr>
        <w:drawing>
          <wp:anchor distT="0" distB="0" distL="114300" distR="114300" simplePos="0" relativeHeight="251667456" behindDoc="0" locked="0" layoutInCell="1" allowOverlap="1" wp14:anchorId="2BB0DAE8" wp14:editId="5BA9D7CE">
            <wp:simplePos x="0" y="0"/>
            <wp:positionH relativeFrom="margin">
              <wp:align>right</wp:align>
            </wp:positionH>
            <wp:positionV relativeFrom="paragraph">
              <wp:posOffset>9525</wp:posOffset>
            </wp:positionV>
            <wp:extent cx="2343785" cy="965200"/>
            <wp:effectExtent l="0" t="0" r="0" b="6350"/>
            <wp:wrapSquare wrapText="bothSides"/>
            <wp:docPr id="101217048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32768" name="Image 1" descr="Une image contenant texte, capture d’écran, Police, nombr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2343785" cy="965200"/>
                    </a:xfrm>
                    <a:prstGeom prst="rect">
                      <a:avLst/>
                    </a:prstGeom>
                  </pic:spPr>
                </pic:pic>
              </a:graphicData>
            </a:graphic>
            <wp14:sizeRelH relativeFrom="margin">
              <wp14:pctWidth>0</wp14:pctWidth>
            </wp14:sizeRelH>
            <wp14:sizeRelV relativeFrom="margin">
              <wp14:pctHeight>0</wp14:pctHeight>
            </wp14:sizeRelV>
          </wp:anchor>
        </w:drawing>
      </w:r>
      <w:r w:rsidR="009B6FAD" w:rsidRPr="0014728C">
        <w:rPr>
          <w:rFonts w:ascii="Arial" w:hAnsi="Arial" w:cs="Arial"/>
        </w:rPr>
        <w:t xml:space="preserve">Calcul des Statistiques Globales </w:t>
      </w:r>
    </w:p>
    <w:p w14:paraId="0353E226" w14:textId="26E4AEEE" w:rsidR="009B6FAD" w:rsidRPr="00D32E2E" w:rsidRDefault="009B6FAD" w:rsidP="00D32E2E">
      <w:pPr>
        <w:spacing w:after="240"/>
        <w:ind w:left="1560" w:firstLine="426"/>
        <w:rPr>
          <w:rFonts w:ascii="Arial" w:hAnsi="Arial" w:cs="Arial"/>
          <w:sz w:val="24"/>
          <w:szCs w:val="24"/>
        </w:rPr>
      </w:pPr>
      <w:r w:rsidRPr="00D32E2E">
        <w:rPr>
          <w:rFonts w:ascii="Arial" w:hAnsi="Arial" w:cs="Arial"/>
          <w:sz w:val="24"/>
          <w:szCs w:val="24"/>
        </w:rPr>
        <w:t>Une sous-requête calcule les statistiques globales par source, incluant la moyenne, le maximum et le minimum des heures de coucher pour chaque source sur la dernière heure.</w:t>
      </w:r>
    </w:p>
    <w:p w14:paraId="441772EB" w14:textId="13CF45C2" w:rsidR="009B6FAD" w:rsidRPr="0014728C" w:rsidRDefault="009B6FAD" w:rsidP="0008408F">
      <w:pPr>
        <w:pStyle w:val="Paragraphedeliste"/>
        <w:numPr>
          <w:ilvl w:val="0"/>
          <w:numId w:val="44"/>
        </w:numPr>
        <w:tabs>
          <w:tab w:val="clear" w:pos="3195"/>
          <w:tab w:val="num" w:pos="1560"/>
        </w:tabs>
        <w:spacing w:before="240" w:after="120"/>
        <w:ind w:left="1560"/>
        <w:contextualSpacing w:val="0"/>
        <w:rPr>
          <w:rFonts w:ascii="Arial" w:hAnsi="Arial" w:cs="Arial"/>
        </w:rPr>
      </w:pPr>
      <w:r w:rsidRPr="0014728C">
        <w:rPr>
          <w:rFonts w:ascii="Arial" w:hAnsi="Arial" w:cs="Arial"/>
        </w:rPr>
        <w:t>Calcul des Terme d'Écart à la Moyenne</w:t>
      </w:r>
    </w:p>
    <w:p w14:paraId="52A0742B" w14:textId="2CE6C520" w:rsidR="009B6FAD" w:rsidRPr="00D32E2E" w:rsidRDefault="009B6FAD" w:rsidP="00D32E2E">
      <w:pPr>
        <w:spacing w:after="240"/>
        <w:ind w:left="1560" w:firstLine="426"/>
        <w:rPr>
          <w:rFonts w:ascii="Arial" w:hAnsi="Arial" w:cs="Arial"/>
          <w:sz w:val="24"/>
          <w:szCs w:val="24"/>
        </w:rPr>
      </w:pPr>
      <w:r w:rsidRPr="00D32E2E">
        <w:rPr>
          <w:rFonts w:ascii="Arial" w:hAnsi="Arial" w:cs="Arial"/>
          <w:sz w:val="24"/>
          <w:szCs w:val="24"/>
        </w:rPr>
        <w:t>Pour chaque enregistrement, les termes nécessaires au calcul de l'écart-type sont déterminés, notamment le nombre de frames (`</w:t>
      </w:r>
      <w:proofErr w:type="spellStart"/>
      <w:r w:rsidRPr="00D32E2E">
        <w:rPr>
          <w:rFonts w:ascii="Arial" w:hAnsi="Arial" w:cs="Arial"/>
          <w:sz w:val="24"/>
          <w:szCs w:val="24"/>
        </w:rPr>
        <w:t>nb_frames</w:t>
      </w:r>
      <w:proofErr w:type="spellEnd"/>
      <w:r w:rsidRPr="00D32E2E">
        <w:rPr>
          <w:rFonts w:ascii="Arial" w:hAnsi="Arial" w:cs="Arial"/>
          <w:sz w:val="24"/>
          <w:szCs w:val="24"/>
        </w:rPr>
        <w:t>`), l'écart-type individuel (`</w:t>
      </w:r>
      <w:proofErr w:type="spellStart"/>
      <w:r w:rsidRPr="00D32E2E">
        <w:rPr>
          <w:rFonts w:ascii="Arial" w:hAnsi="Arial" w:cs="Arial"/>
          <w:sz w:val="24"/>
          <w:szCs w:val="24"/>
        </w:rPr>
        <w:t>std_couche</w:t>
      </w:r>
      <w:proofErr w:type="spellEnd"/>
      <w:r w:rsidRPr="00D32E2E">
        <w:rPr>
          <w:rFonts w:ascii="Arial" w:hAnsi="Arial" w:cs="Arial"/>
          <w:sz w:val="24"/>
          <w:szCs w:val="24"/>
        </w:rPr>
        <w:t>`), et le terme d'écart à la moyenne.</w:t>
      </w:r>
    </w:p>
    <w:p w14:paraId="70957B72" w14:textId="4DD5893F" w:rsidR="009B6FAD" w:rsidRPr="0014728C" w:rsidRDefault="009B6FAD" w:rsidP="0008408F">
      <w:pPr>
        <w:pStyle w:val="Paragraphedeliste"/>
        <w:numPr>
          <w:ilvl w:val="0"/>
          <w:numId w:val="44"/>
        </w:numPr>
        <w:tabs>
          <w:tab w:val="clear" w:pos="3195"/>
          <w:tab w:val="num" w:pos="1560"/>
        </w:tabs>
        <w:spacing w:before="240" w:after="120"/>
        <w:ind w:left="1560"/>
        <w:contextualSpacing w:val="0"/>
        <w:rPr>
          <w:rFonts w:ascii="Arial" w:hAnsi="Arial" w:cs="Arial"/>
        </w:rPr>
      </w:pPr>
      <w:r w:rsidRPr="0014728C">
        <w:rPr>
          <w:rFonts w:ascii="Arial" w:hAnsi="Arial" w:cs="Arial"/>
        </w:rPr>
        <w:lastRenderedPageBreak/>
        <w:t xml:space="preserve">Calcul de l'Écart-Type </w:t>
      </w:r>
    </w:p>
    <w:p w14:paraId="63008E05" w14:textId="26228EDD" w:rsidR="00482009" w:rsidRPr="00D32E2E" w:rsidRDefault="009B6FAD" w:rsidP="00482009">
      <w:pPr>
        <w:spacing w:after="240"/>
        <w:ind w:left="1560" w:firstLine="426"/>
        <w:rPr>
          <w:rFonts w:ascii="Arial" w:hAnsi="Arial" w:cs="Arial"/>
          <w:sz w:val="24"/>
          <w:szCs w:val="24"/>
        </w:rPr>
      </w:pPr>
      <w:r w:rsidRPr="00D32E2E">
        <w:rPr>
          <w:rFonts w:ascii="Arial" w:hAnsi="Arial" w:cs="Arial"/>
          <w:sz w:val="24"/>
          <w:szCs w:val="24"/>
        </w:rPr>
        <w:t>L'écart-type global est calculé en utilisant la formule adaptée pour la somme des variances pondérées par le nombre d'observations moins un.</w:t>
      </w:r>
    </w:p>
    <w:p w14:paraId="717F5D2D" w14:textId="26919A68" w:rsidR="009B6FAD" w:rsidRPr="0014728C" w:rsidRDefault="009B6FAD" w:rsidP="0008408F">
      <w:pPr>
        <w:pStyle w:val="Paragraphedeliste"/>
        <w:numPr>
          <w:ilvl w:val="0"/>
          <w:numId w:val="44"/>
        </w:numPr>
        <w:tabs>
          <w:tab w:val="clear" w:pos="3195"/>
          <w:tab w:val="num" w:pos="1560"/>
        </w:tabs>
        <w:spacing w:before="240" w:after="120"/>
        <w:ind w:left="1560"/>
        <w:contextualSpacing w:val="0"/>
        <w:rPr>
          <w:rFonts w:ascii="Arial" w:hAnsi="Arial" w:cs="Arial"/>
        </w:rPr>
      </w:pPr>
      <w:r w:rsidRPr="0014728C">
        <w:rPr>
          <w:rFonts w:ascii="Arial" w:hAnsi="Arial" w:cs="Arial"/>
        </w:rPr>
        <w:t>Insertion dans la Table Temporaire</w:t>
      </w:r>
    </w:p>
    <w:p w14:paraId="73AF609F" w14:textId="2D604002" w:rsidR="0008408F" w:rsidRPr="00395CBA" w:rsidRDefault="009B6FAD" w:rsidP="00395CBA">
      <w:pPr>
        <w:spacing w:after="240"/>
        <w:ind w:left="1560" w:firstLine="426"/>
        <w:rPr>
          <w:rFonts w:ascii="Arial" w:hAnsi="Arial" w:cs="Arial"/>
          <w:sz w:val="24"/>
          <w:szCs w:val="24"/>
        </w:rPr>
      </w:pPr>
      <w:r w:rsidRPr="00D32E2E">
        <w:rPr>
          <w:rFonts w:ascii="Arial" w:hAnsi="Arial" w:cs="Arial"/>
          <w:sz w:val="24"/>
          <w:szCs w:val="24"/>
        </w:rPr>
        <w:t>Les résultats sont ensuite insérés dans la table temporaire `</w:t>
      </w:r>
      <w:proofErr w:type="spellStart"/>
      <w:r w:rsidRPr="00D32E2E">
        <w:rPr>
          <w:rFonts w:ascii="Arial" w:hAnsi="Arial" w:cs="Arial"/>
          <w:sz w:val="24"/>
          <w:szCs w:val="24"/>
        </w:rPr>
        <w:t>ResultatsEcartTypeCouche</w:t>
      </w:r>
      <w:proofErr w:type="spellEnd"/>
      <w:r w:rsidRPr="00D32E2E">
        <w:rPr>
          <w:rFonts w:ascii="Arial" w:hAnsi="Arial" w:cs="Arial"/>
          <w:sz w:val="24"/>
          <w:szCs w:val="24"/>
        </w:rPr>
        <w:t>`, regroupés par source.</w:t>
      </w:r>
      <w:bookmarkStart w:id="45" w:name="_Toc167810461"/>
    </w:p>
    <w:p w14:paraId="5C0F6600" w14:textId="3D53BB17" w:rsidR="009B6FAD" w:rsidRDefault="009B6FAD" w:rsidP="00395CBA">
      <w:pPr>
        <w:pStyle w:val="Titre2"/>
        <w:numPr>
          <w:ilvl w:val="1"/>
          <w:numId w:val="47"/>
        </w:numPr>
        <w:spacing w:before="120"/>
        <w:ind w:left="357" w:hanging="357"/>
      </w:pPr>
      <w:bookmarkStart w:id="46" w:name="_Toc176422045"/>
      <w:r>
        <w:t>Consolidation des Résultats avec une Procédure Stockée</w:t>
      </w:r>
      <w:bookmarkEnd w:id="45"/>
      <w:bookmarkEnd w:id="46"/>
    </w:p>
    <w:p w14:paraId="55C8F600" w14:textId="77777777" w:rsidR="009B6FAD" w:rsidRPr="00A77C0E" w:rsidRDefault="009B6FAD" w:rsidP="00D32E2E">
      <w:pPr>
        <w:pStyle w:val="Default"/>
        <w:pBdr>
          <w:top w:val="single" w:sz="4" w:space="1" w:color="auto"/>
          <w:left w:val="single" w:sz="4" w:space="4" w:color="auto"/>
          <w:bottom w:val="single" w:sz="4" w:space="1" w:color="auto"/>
          <w:right w:val="single" w:sz="4" w:space="4" w:color="auto"/>
        </w:pBdr>
        <w:ind w:left="1134" w:right="1613"/>
        <w:rPr>
          <w:lang w:val="en-US" w:eastAsia="ar-SA"/>
        </w:rPr>
      </w:pPr>
      <w:r w:rsidRPr="00A77C0E">
        <w:rPr>
          <w:lang w:val="en-US" w:eastAsia="ar-SA"/>
        </w:rPr>
        <w:t>CREATE DEFINER=`</w:t>
      </w:r>
      <w:proofErr w:type="spellStart"/>
      <w:r w:rsidRPr="00A77C0E">
        <w:rPr>
          <w:lang w:val="en-US" w:eastAsia="ar-SA"/>
        </w:rPr>
        <w:t>animov</w:t>
      </w:r>
      <w:proofErr w:type="spellEnd"/>
      <w:r w:rsidRPr="00A77C0E">
        <w:rPr>
          <w:lang w:val="en-US" w:eastAsia="ar-SA"/>
        </w:rPr>
        <w:t>`@`%` PROCEDURE `ANIMOV</w:t>
      </w:r>
      <w:proofErr w:type="gramStart"/>
      <w:r w:rsidRPr="00A77C0E">
        <w:rPr>
          <w:lang w:val="en-US" w:eastAsia="ar-SA"/>
        </w:rPr>
        <w:t>`.`</w:t>
      </w:r>
      <w:proofErr w:type="spellStart"/>
      <w:proofErr w:type="gramEnd"/>
      <w:r w:rsidRPr="00A77C0E">
        <w:rPr>
          <w:lang w:val="en-US" w:eastAsia="ar-SA"/>
        </w:rPr>
        <w:t>ConsoliderResultatsEcartType</w:t>
      </w:r>
      <w:proofErr w:type="spellEnd"/>
      <w:r w:rsidRPr="00A77C0E">
        <w:rPr>
          <w:lang w:val="en-US" w:eastAsia="ar-SA"/>
        </w:rPr>
        <w:t>`()</w:t>
      </w:r>
    </w:p>
    <w:p w14:paraId="19923C56" w14:textId="77777777" w:rsidR="009B6FAD" w:rsidRPr="00576A6D" w:rsidRDefault="009B6FAD" w:rsidP="00D32E2E">
      <w:pPr>
        <w:pStyle w:val="Default"/>
        <w:pBdr>
          <w:top w:val="single" w:sz="4" w:space="1" w:color="auto"/>
          <w:left w:val="single" w:sz="4" w:space="4" w:color="auto"/>
          <w:bottom w:val="single" w:sz="4" w:space="1" w:color="auto"/>
          <w:right w:val="single" w:sz="4" w:space="4" w:color="auto"/>
        </w:pBdr>
        <w:ind w:left="1134" w:right="1613"/>
        <w:rPr>
          <w:lang w:eastAsia="ar-SA"/>
        </w:rPr>
      </w:pPr>
      <w:r w:rsidRPr="00576A6D">
        <w:rPr>
          <w:lang w:eastAsia="ar-SA"/>
        </w:rPr>
        <w:t>BEGIN</w:t>
      </w:r>
    </w:p>
    <w:p w14:paraId="1A217D05" w14:textId="77777777" w:rsidR="009B6FAD" w:rsidRPr="00C4259B" w:rsidRDefault="009B6FAD" w:rsidP="00D32E2E">
      <w:pPr>
        <w:pStyle w:val="Default"/>
        <w:pBdr>
          <w:top w:val="single" w:sz="4" w:space="1" w:color="auto"/>
          <w:left w:val="single" w:sz="4" w:space="4" w:color="auto"/>
          <w:bottom w:val="single" w:sz="4" w:space="1" w:color="auto"/>
          <w:right w:val="single" w:sz="4" w:space="4" w:color="auto"/>
        </w:pBdr>
        <w:ind w:left="1134" w:right="1613"/>
        <w:rPr>
          <w:color w:val="00B050"/>
          <w:lang w:eastAsia="ar-SA"/>
        </w:rPr>
      </w:pPr>
      <w:r w:rsidRPr="00576A6D">
        <w:rPr>
          <w:lang w:eastAsia="ar-SA"/>
        </w:rPr>
        <w:t xml:space="preserve">    </w:t>
      </w:r>
      <w:r w:rsidRPr="00C4259B">
        <w:rPr>
          <w:color w:val="00B050"/>
          <w:lang w:eastAsia="ar-SA"/>
        </w:rPr>
        <w:t>-- Appeler les procédures existantes pour calculer les statistiques</w:t>
      </w:r>
    </w:p>
    <w:p w14:paraId="11C5F120" w14:textId="77777777" w:rsidR="009B6FAD" w:rsidRPr="00F83741" w:rsidRDefault="009B6FAD" w:rsidP="00D32E2E">
      <w:pPr>
        <w:pStyle w:val="Default"/>
        <w:pBdr>
          <w:top w:val="single" w:sz="4" w:space="1" w:color="auto"/>
          <w:left w:val="single" w:sz="4" w:space="4" w:color="auto"/>
          <w:bottom w:val="single" w:sz="4" w:space="1" w:color="auto"/>
          <w:right w:val="single" w:sz="4" w:space="4" w:color="auto"/>
        </w:pBdr>
        <w:ind w:left="1134" w:right="1613"/>
        <w:rPr>
          <w:lang w:eastAsia="ar-SA"/>
        </w:rPr>
      </w:pPr>
      <w:r w:rsidRPr="00576A6D">
        <w:rPr>
          <w:lang w:eastAsia="ar-SA"/>
        </w:rPr>
        <w:t xml:space="preserve">    </w:t>
      </w:r>
      <w:r w:rsidRPr="00F83741">
        <w:rPr>
          <w:lang w:eastAsia="ar-SA"/>
        </w:rPr>
        <w:t>CALL `ANIMOV</w:t>
      </w:r>
      <w:proofErr w:type="gramStart"/>
      <w:r w:rsidRPr="00F83741">
        <w:rPr>
          <w:lang w:eastAsia="ar-SA"/>
        </w:rPr>
        <w:t>`.`</w:t>
      </w:r>
      <w:proofErr w:type="spellStart"/>
      <w:proofErr w:type="gramEnd"/>
      <w:r w:rsidRPr="00F83741">
        <w:rPr>
          <w:lang w:eastAsia="ar-SA"/>
        </w:rPr>
        <w:t>CalculerEcartTypeHeureTotal</w:t>
      </w:r>
      <w:proofErr w:type="spellEnd"/>
      <w:r w:rsidRPr="00F83741">
        <w:rPr>
          <w:lang w:eastAsia="ar-SA"/>
        </w:rPr>
        <w:t>`();</w:t>
      </w:r>
    </w:p>
    <w:p w14:paraId="71C016F6" w14:textId="77777777" w:rsidR="009B6FAD" w:rsidRPr="00F83741" w:rsidRDefault="009B6FAD" w:rsidP="00D32E2E">
      <w:pPr>
        <w:pStyle w:val="Default"/>
        <w:pBdr>
          <w:top w:val="single" w:sz="4" w:space="1" w:color="auto"/>
          <w:left w:val="single" w:sz="4" w:space="4" w:color="auto"/>
          <w:bottom w:val="single" w:sz="4" w:space="1" w:color="auto"/>
          <w:right w:val="single" w:sz="4" w:space="4" w:color="auto"/>
        </w:pBdr>
        <w:ind w:left="1134" w:right="1613"/>
        <w:rPr>
          <w:lang w:eastAsia="ar-SA"/>
        </w:rPr>
      </w:pPr>
      <w:r w:rsidRPr="00F83741">
        <w:rPr>
          <w:lang w:eastAsia="ar-SA"/>
        </w:rPr>
        <w:t xml:space="preserve">    CALL `ANIMOV</w:t>
      </w:r>
      <w:proofErr w:type="gramStart"/>
      <w:r w:rsidRPr="00F83741">
        <w:rPr>
          <w:lang w:eastAsia="ar-SA"/>
        </w:rPr>
        <w:t>`.`</w:t>
      </w:r>
      <w:proofErr w:type="spellStart"/>
      <w:proofErr w:type="gramEnd"/>
      <w:r w:rsidRPr="00F83741">
        <w:rPr>
          <w:lang w:eastAsia="ar-SA"/>
        </w:rPr>
        <w:t>CalculerEcartTypeHeureDebout</w:t>
      </w:r>
      <w:proofErr w:type="spellEnd"/>
      <w:r w:rsidRPr="00F83741">
        <w:rPr>
          <w:lang w:eastAsia="ar-SA"/>
        </w:rPr>
        <w:t>`();</w:t>
      </w:r>
    </w:p>
    <w:p w14:paraId="713DE05D" w14:textId="77777777" w:rsidR="009B6FAD" w:rsidRPr="00576A6D" w:rsidRDefault="009B6FAD" w:rsidP="00D32E2E">
      <w:pPr>
        <w:pStyle w:val="Default"/>
        <w:pBdr>
          <w:top w:val="single" w:sz="4" w:space="1" w:color="auto"/>
          <w:left w:val="single" w:sz="4" w:space="4" w:color="auto"/>
          <w:bottom w:val="single" w:sz="4" w:space="1" w:color="auto"/>
          <w:right w:val="single" w:sz="4" w:space="4" w:color="auto"/>
        </w:pBdr>
        <w:ind w:left="1134" w:right="1613"/>
        <w:rPr>
          <w:lang w:eastAsia="ar-SA"/>
        </w:rPr>
      </w:pPr>
      <w:r w:rsidRPr="00F83741">
        <w:rPr>
          <w:lang w:eastAsia="ar-SA"/>
        </w:rPr>
        <w:t xml:space="preserve">    </w:t>
      </w:r>
      <w:r w:rsidRPr="00576A6D">
        <w:rPr>
          <w:lang w:eastAsia="ar-SA"/>
        </w:rPr>
        <w:t>CALL `ANIMOV</w:t>
      </w:r>
      <w:proofErr w:type="gramStart"/>
      <w:r w:rsidRPr="00576A6D">
        <w:rPr>
          <w:lang w:eastAsia="ar-SA"/>
        </w:rPr>
        <w:t>`.`</w:t>
      </w:r>
      <w:proofErr w:type="spellStart"/>
      <w:proofErr w:type="gramEnd"/>
      <w:r w:rsidRPr="00576A6D">
        <w:rPr>
          <w:lang w:eastAsia="ar-SA"/>
        </w:rPr>
        <w:t>CalculerEcartTypeHeureCouche</w:t>
      </w:r>
      <w:proofErr w:type="spellEnd"/>
      <w:r w:rsidRPr="00576A6D">
        <w:rPr>
          <w:lang w:eastAsia="ar-SA"/>
        </w:rPr>
        <w:t>`();</w:t>
      </w:r>
    </w:p>
    <w:p w14:paraId="6DD53982" w14:textId="77777777" w:rsidR="009B6FAD" w:rsidRPr="00576A6D" w:rsidRDefault="009B6FAD" w:rsidP="00D32E2E">
      <w:pPr>
        <w:pStyle w:val="Default"/>
        <w:pBdr>
          <w:top w:val="single" w:sz="4" w:space="1" w:color="auto"/>
          <w:left w:val="single" w:sz="4" w:space="4" w:color="auto"/>
          <w:bottom w:val="single" w:sz="4" w:space="1" w:color="auto"/>
          <w:right w:val="single" w:sz="4" w:space="4" w:color="auto"/>
        </w:pBdr>
        <w:ind w:left="1134" w:right="1613"/>
        <w:rPr>
          <w:lang w:eastAsia="ar-SA"/>
        </w:rPr>
      </w:pPr>
    </w:p>
    <w:p w14:paraId="280C1575" w14:textId="77777777" w:rsidR="009B6FAD" w:rsidRPr="00C4259B" w:rsidRDefault="009B6FAD" w:rsidP="00D32E2E">
      <w:pPr>
        <w:pStyle w:val="Default"/>
        <w:pBdr>
          <w:top w:val="single" w:sz="4" w:space="1" w:color="auto"/>
          <w:left w:val="single" w:sz="4" w:space="4" w:color="auto"/>
          <w:bottom w:val="single" w:sz="4" w:space="1" w:color="auto"/>
          <w:right w:val="single" w:sz="4" w:space="4" w:color="auto"/>
        </w:pBdr>
        <w:ind w:left="1134" w:right="1613"/>
        <w:rPr>
          <w:color w:val="00B050"/>
          <w:lang w:eastAsia="ar-SA"/>
        </w:rPr>
      </w:pPr>
      <w:r w:rsidRPr="00576A6D">
        <w:rPr>
          <w:lang w:eastAsia="ar-SA"/>
        </w:rPr>
        <w:t xml:space="preserve">    </w:t>
      </w:r>
      <w:r w:rsidRPr="00C4259B">
        <w:rPr>
          <w:color w:val="00B050"/>
          <w:lang w:eastAsia="ar-SA"/>
        </w:rPr>
        <w:t>-- Supprimer la table finale si elle existe déjà</w:t>
      </w:r>
    </w:p>
    <w:p w14:paraId="729FEC43" w14:textId="77777777" w:rsidR="009B6FAD" w:rsidRPr="00A77C0E" w:rsidRDefault="009B6FAD" w:rsidP="00D32E2E">
      <w:pPr>
        <w:pStyle w:val="Default"/>
        <w:pBdr>
          <w:top w:val="single" w:sz="4" w:space="1" w:color="auto"/>
          <w:left w:val="single" w:sz="4" w:space="4" w:color="auto"/>
          <w:bottom w:val="single" w:sz="4" w:space="1" w:color="auto"/>
          <w:right w:val="single" w:sz="4" w:space="4" w:color="auto"/>
        </w:pBdr>
        <w:ind w:left="1134" w:right="1613"/>
        <w:rPr>
          <w:lang w:val="en-US" w:eastAsia="ar-SA"/>
        </w:rPr>
      </w:pPr>
      <w:r w:rsidRPr="00576A6D">
        <w:rPr>
          <w:lang w:eastAsia="ar-SA"/>
        </w:rPr>
        <w:t xml:space="preserve">    </w:t>
      </w:r>
      <w:r w:rsidRPr="00A77C0E">
        <w:rPr>
          <w:lang w:val="en-US" w:eastAsia="ar-SA"/>
        </w:rPr>
        <w:t>DROP TABLE IF EXISTS `ANIMOV</w:t>
      </w:r>
      <w:proofErr w:type="gramStart"/>
      <w:r w:rsidRPr="00A77C0E">
        <w:rPr>
          <w:lang w:val="en-US" w:eastAsia="ar-SA"/>
        </w:rPr>
        <w:t>`.`</w:t>
      </w:r>
      <w:proofErr w:type="spellStart"/>
      <w:proofErr w:type="gramEnd"/>
      <w:r w:rsidRPr="00A77C0E">
        <w:rPr>
          <w:lang w:val="en-US" w:eastAsia="ar-SA"/>
        </w:rPr>
        <w:t>ResultatsConsolides</w:t>
      </w:r>
      <w:proofErr w:type="spellEnd"/>
      <w:r w:rsidRPr="00A77C0E">
        <w:rPr>
          <w:lang w:val="en-US" w:eastAsia="ar-SA"/>
        </w:rPr>
        <w:t>`;</w:t>
      </w:r>
    </w:p>
    <w:p w14:paraId="7C37C078" w14:textId="77777777" w:rsidR="009B6FAD" w:rsidRPr="00A77C0E" w:rsidRDefault="009B6FAD" w:rsidP="00D32E2E">
      <w:pPr>
        <w:pStyle w:val="Default"/>
        <w:pBdr>
          <w:top w:val="single" w:sz="4" w:space="1" w:color="auto"/>
          <w:left w:val="single" w:sz="4" w:space="4" w:color="auto"/>
          <w:bottom w:val="single" w:sz="4" w:space="1" w:color="auto"/>
          <w:right w:val="single" w:sz="4" w:space="4" w:color="auto"/>
        </w:pBdr>
        <w:ind w:left="1134" w:right="1613"/>
        <w:rPr>
          <w:lang w:val="en-US" w:eastAsia="ar-SA"/>
        </w:rPr>
      </w:pPr>
    </w:p>
    <w:p w14:paraId="01DFBECC" w14:textId="77777777" w:rsidR="009B6FAD" w:rsidRPr="00C4259B" w:rsidRDefault="009B6FAD" w:rsidP="00D32E2E">
      <w:pPr>
        <w:pStyle w:val="Default"/>
        <w:pBdr>
          <w:top w:val="single" w:sz="4" w:space="1" w:color="auto"/>
          <w:left w:val="single" w:sz="4" w:space="4" w:color="auto"/>
          <w:bottom w:val="single" w:sz="4" w:space="1" w:color="auto"/>
          <w:right w:val="single" w:sz="4" w:space="4" w:color="auto"/>
        </w:pBdr>
        <w:ind w:left="1134" w:right="1613"/>
        <w:rPr>
          <w:color w:val="00B050"/>
          <w:lang w:eastAsia="ar-SA"/>
        </w:rPr>
      </w:pPr>
      <w:r w:rsidRPr="00A77C0E">
        <w:rPr>
          <w:lang w:val="en-US" w:eastAsia="ar-SA"/>
        </w:rPr>
        <w:t xml:space="preserve">    </w:t>
      </w:r>
      <w:r w:rsidRPr="00C4259B">
        <w:rPr>
          <w:color w:val="00B050"/>
          <w:lang w:eastAsia="ar-SA"/>
        </w:rPr>
        <w:t>-- Créer une nouvelle table pour stocker les résultats consolidés</w:t>
      </w:r>
    </w:p>
    <w:p w14:paraId="7FA74DAE" w14:textId="77777777" w:rsidR="009B6FAD" w:rsidRPr="002E6F79" w:rsidRDefault="009B6FAD" w:rsidP="00D32E2E">
      <w:pPr>
        <w:pStyle w:val="Default"/>
        <w:pBdr>
          <w:top w:val="single" w:sz="4" w:space="1" w:color="auto"/>
          <w:left w:val="single" w:sz="4" w:space="4" w:color="auto"/>
          <w:bottom w:val="single" w:sz="4" w:space="1" w:color="auto"/>
          <w:right w:val="single" w:sz="4" w:space="4" w:color="auto"/>
        </w:pBdr>
        <w:ind w:left="1134" w:right="1613"/>
        <w:rPr>
          <w:lang w:val="en-US" w:eastAsia="ar-SA"/>
        </w:rPr>
      </w:pPr>
      <w:r w:rsidRPr="00576A6D">
        <w:rPr>
          <w:lang w:eastAsia="ar-SA"/>
        </w:rPr>
        <w:t xml:space="preserve">    </w:t>
      </w:r>
      <w:r w:rsidRPr="002E6F79">
        <w:rPr>
          <w:lang w:val="en-US" w:eastAsia="ar-SA"/>
        </w:rPr>
        <w:t>CREATE TABLE `ANIMOV</w:t>
      </w:r>
      <w:proofErr w:type="gramStart"/>
      <w:r w:rsidRPr="002E6F79">
        <w:rPr>
          <w:lang w:val="en-US" w:eastAsia="ar-SA"/>
        </w:rPr>
        <w:t>`.`</w:t>
      </w:r>
      <w:proofErr w:type="spellStart"/>
      <w:proofErr w:type="gramEnd"/>
      <w:r w:rsidRPr="002E6F79">
        <w:rPr>
          <w:lang w:val="en-US" w:eastAsia="ar-SA"/>
        </w:rPr>
        <w:t>ResultatsConsolides</w:t>
      </w:r>
      <w:proofErr w:type="spellEnd"/>
      <w:r w:rsidRPr="002E6F79">
        <w:rPr>
          <w:lang w:val="en-US" w:eastAsia="ar-SA"/>
        </w:rPr>
        <w:t>` AS</w:t>
      </w:r>
    </w:p>
    <w:p w14:paraId="505C078B" w14:textId="77777777" w:rsidR="009B6FAD" w:rsidRPr="002E6F79" w:rsidRDefault="009B6FAD" w:rsidP="00D32E2E">
      <w:pPr>
        <w:pStyle w:val="Default"/>
        <w:pBdr>
          <w:top w:val="single" w:sz="4" w:space="1" w:color="auto"/>
          <w:left w:val="single" w:sz="4" w:space="4" w:color="auto"/>
          <w:bottom w:val="single" w:sz="4" w:space="1" w:color="auto"/>
          <w:right w:val="single" w:sz="4" w:space="4" w:color="auto"/>
        </w:pBdr>
        <w:ind w:left="1134" w:right="1613"/>
        <w:rPr>
          <w:lang w:val="en-US" w:eastAsia="ar-SA"/>
        </w:rPr>
      </w:pPr>
      <w:r w:rsidRPr="002E6F79">
        <w:rPr>
          <w:lang w:val="en-US" w:eastAsia="ar-SA"/>
        </w:rPr>
        <w:t xml:space="preserve">    SELECT </w:t>
      </w:r>
    </w:p>
    <w:p w14:paraId="759A4FA9" w14:textId="77777777" w:rsidR="009B6FAD" w:rsidRPr="00576A6D" w:rsidRDefault="009B6FAD" w:rsidP="00D32E2E">
      <w:pPr>
        <w:pStyle w:val="Default"/>
        <w:pBdr>
          <w:top w:val="single" w:sz="4" w:space="1" w:color="auto"/>
          <w:left w:val="single" w:sz="4" w:space="4" w:color="auto"/>
          <w:bottom w:val="single" w:sz="4" w:space="1" w:color="auto"/>
          <w:right w:val="single" w:sz="4" w:space="4" w:color="auto"/>
        </w:pBdr>
        <w:ind w:left="1134" w:right="1613"/>
        <w:rPr>
          <w:lang w:eastAsia="ar-SA"/>
        </w:rPr>
      </w:pPr>
      <w:r w:rsidRPr="002E6F79">
        <w:rPr>
          <w:lang w:val="en-US" w:eastAsia="ar-SA"/>
        </w:rPr>
        <w:t xml:space="preserve">        </w:t>
      </w:r>
      <w:proofErr w:type="spellStart"/>
      <w:proofErr w:type="gramStart"/>
      <w:r w:rsidRPr="00576A6D">
        <w:rPr>
          <w:lang w:eastAsia="ar-SA"/>
        </w:rPr>
        <w:t>T.source</w:t>
      </w:r>
      <w:proofErr w:type="spellEnd"/>
      <w:proofErr w:type="gramEnd"/>
      <w:r w:rsidRPr="00576A6D">
        <w:rPr>
          <w:lang w:eastAsia="ar-SA"/>
        </w:rPr>
        <w:t xml:space="preserve">, </w:t>
      </w:r>
    </w:p>
    <w:p w14:paraId="3BEF0360" w14:textId="77777777" w:rsidR="009B6FAD" w:rsidRPr="00576A6D" w:rsidRDefault="009B6FAD" w:rsidP="00D32E2E">
      <w:pPr>
        <w:pStyle w:val="Default"/>
        <w:pBdr>
          <w:top w:val="single" w:sz="4" w:space="1" w:color="auto"/>
          <w:left w:val="single" w:sz="4" w:space="4" w:color="auto"/>
          <w:bottom w:val="single" w:sz="4" w:space="1" w:color="auto"/>
          <w:right w:val="single" w:sz="4" w:space="4" w:color="auto"/>
        </w:pBdr>
        <w:ind w:left="1134" w:right="1613"/>
        <w:rPr>
          <w:lang w:eastAsia="ar-SA"/>
        </w:rPr>
      </w:pPr>
      <w:r w:rsidRPr="00576A6D">
        <w:rPr>
          <w:lang w:eastAsia="ar-SA"/>
        </w:rPr>
        <w:t xml:space="preserve">        </w:t>
      </w:r>
      <w:proofErr w:type="spellStart"/>
      <w:proofErr w:type="gramStart"/>
      <w:r w:rsidRPr="00576A6D">
        <w:rPr>
          <w:lang w:eastAsia="ar-SA"/>
        </w:rPr>
        <w:t>T.moyenne</w:t>
      </w:r>
      <w:proofErr w:type="gramEnd"/>
      <w:r w:rsidRPr="00576A6D">
        <w:rPr>
          <w:lang w:eastAsia="ar-SA"/>
        </w:rPr>
        <w:t>_total</w:t>
      </w:r>
      <w:proofErr w:type="spellEnd"/>
      <w:r w:rsidRPr="00576A6D">
        <w:rPr>
          <w:lang w:eastAsia="ar-SA"/>
        </w:rPr>
        <w:t xml:space="preserve">, </w:t>
      </w:r>
      <w:proofErr w:type="spellStart"/>
      <w:r w:rsidRPr="00576A6D">
        <w:rPr>
          <w:lang w:eastAsia="ar-SA"/>
        </w:rPr>
        <w:t>T.max_total</w:t>
      </w:r>
      <w:proofErr w:type="spellEnd"/>
      <w:r w:rsidRPr="00576A6D">
        <w:rPr>
          <w:lang w:eastAsia="ar-SA"/>
        </w:rPr>
        <w:t xml:space="preserve">, </w:t>
      </w:r>
      <w:proofErr w:type="spellStart"/>
      <w:r w:rsidRPr="00576A6D">
        <w:rPr>
          <w:lang w:eastAsia="ar-SA"/>
        </w:rPr>
        <w:t>T.min_total</w:t>
      </w:r>
      <w:proofErr w:type="spellEnd"/>
      <w:r w:rsidRPr="00576A6D">
        <w:rPr>
          <w:lang w:eastAsia="ar-SA"/>
        </w:rPr>
        <w:t xml:space="preserve">, </w:t>
      </w:r>
      <w:proofErr w:type="spellStart"/>
      <w:r w:rsidRPr="00576A6D">
        <w:rPr>
          <w:lang w:eastAsia="ar-SA"/>
        </w:rPr>
        <w:t>T.ecart_type_total</w:t>
      </w:r>
      <w:proofErr w:type="spellEnd"/>
      <w:r w:rsidRPr="00576A6D">
        <w:rPr>
          <w:lang w:eastAsia="ar-SA"/>
        </w:rPr>
        <w:t xml:space="preserve">, </w:t>
      </w:r>
    </w:p>
    <w:p w14:paraId="5B6152D0" w14:textId="77777777" w:rsidR="009B6FAD" w:rsidRPr="00576A6D" w:rsidRDefault="009B6FAD" w:rsidP="00D32E2E">
      <w:pPr>
        <w:pStyle w:val="Default"/>
        <w:pBdr>
          <w:top w:val="single" w:sz="4" w:space="1" w:color="auto"/>
          <w:left w:val="single" w:sz="4" w:space="4" w:color="auto"/>
          <w:bottom w:val="single" w:sz="4" w:space="1" w:color="auto"/>
          <w:right w:val="single" w:sz="4" w:space="4" w:color="auto"/>
        </w:pBdr>
        <w:ind w:left="1134" w:right="1613"/>
        <w:rPr>
          <w:lang w:eastAsia="ar-SA"/>
        </w:rPr>
      </w:pPr>
      <w:r w:rsidRPr="00576A6D">
        <w:rPr>
          <w:lang w:eastAsia="ar-SA"/>
        </w:rPr>
        <w:t xml:space="preserve">        </w:t>
      </w:r>
      <w:proofErr w:type="spellStart"/>
      <w:r w:rsidRPr="00576A6D">
        <w:rPr>
          <w:lang w:eastAsia="ar-SA"/>
        </w:rPr>
        <w:t>D.moyenne_debout</w:t>
      </w:r>
      <w:proofErr w:type="spellEnd"/>
      <w:r w:rsidRPr="00576A6D">
        <w:rPr>
          <w:lang w:eastAsia="ar-SA"/>
        </w:rPr>
        <w:t xml:space="preserve">, </w:t>
      </w:r>
      <w:proofErr w:type="spellStart"/>
      <w:r w:rsidRPr="00576A6D">
        <w:rPr>
          <w:lang w:eastAsia="ar-SA"/>
        </w:rPr>
        <w:t>D.max_debout</w:t>
      </w:r>
      <w:proofErr w:type="spellEnd"/>
      <w:r w:rsidRPr="00576A6D">
        <w:rPr>
          <w:lang w:eastAsia="ar-SA"/>
        </w:rPr>
        <w:t xml:space="preserve">, </w:t>
      </w:r>
      <w:proofErr w:type="spellStart"/>
      <w:r w:rsidRPr="00576A6D">
        <w:rPr>
          <w:lang w:eastAsia="ar-SA"/>
        </w:rPr>
        <w:t>D.min_debout</w:t>
      </w:r>
      <w:proofErr w:type="spellEnd"/>
      <w:r w:rsidRPr="00576A6D">
        <w:rPr>
          <w:lang w:eastAsia="ar-SA"/>
        </w:rPr>
        <w:t xml:space="preserve">, </w:t>
      </w:r>
      <w:proofErr w:type="spellStart"/>
      <w:proofErr w:type="gramStart"/>
      <w:r w:rsidRPr="00576A6D">
        <w:rPr>
          <w:lang w:eastAsia="ar-SA"/>
        </w:rPr>
        <w:t>D.ecart</w:t>
      </w:r>
      <w:proofErr w:type="gramEnd"/>
      <w:r w:rsidRPr="00576A6D">
        <w:rPr>
          <w:lang w:eastAsia="ar-SA"/>
        </w:rPr>
        <w:t>_type_debout</w:t>
      </w:r>
      <w:proofErr w:type="spellEnd"/>
      <w:r w:rsidRPr="00576A6D">
        <w:rPr>
          <w:lang w:eastAsia="ar-SA"/>
        </w:rPr>
        <w:t>,</w:t>
      </w:r>
    </w:p>
    <w:p w14:paraId="3FB2E6B4" w14:textId="77777777" w:rsidR="009B6FAD" w:rsidRPr="00576A6D" w:rsidRDefault="009B6FAD" w:rsidP="00D32E2E">
      <w:pPr>
        <w:pStyle w:val="Default"/>
        <w:pBdr>
          <w:top w:val="single" w:sz="4" w:space="1" w:color="auto"/>
          <w:left w:val="single" w:sz="4" w:space="4" w:color="auto"/>
          <w:bottom w:val="single" w:sz="4" w:space="1" w:color="auto"/>
          <w:right w:val="single" w:sz="4" w:space="4" w:color="auto"/>
        </w:pBdr>
        <w:ind w:left="1134" w:right="1613"/>
        <w:rPr>
          <w:lang w:eastAsia="ar-SA"/>
        </w:rPr>
      </w:pPr>
      <w:r w:rsidRPr="00576A6D">
        <w:rPr>
          <w:lang w:eastAsia="ar-SA"/>
        </w:rPr>
        <w:t xml:space="preserve">        </w:t>
      </w:r>
      <w:proofErr w:type="spellStart"/>
      <w:r w:rsidRPr="00576A6D">
        <w:rPr>
          <w:lang w:eastAsia="ar-SA"/>
        </w:rPr>
        <w:t>C.moyenne_couche</w:t>
      </w:r>
      <w:proofErr w:type="spellEnd"/>
      <w:r w:rsidRPr="00576A6D">
        <w:rPr>
          <w:lang w:eastAsia="ar-SA"/>
        </w:rPr>
        <w:t xml:space="preserve">, </w:t>
      </w:r>
      <w:proofErr w:type="spellStart"/>
      <w:r w:rsidRPr="00576A6D">
        <w:rPr>
          <w:lang w:eastAsia="ar-SA"/>
        </w:rPr>
        <w:t>C.max_couche</w:t>
      </w:r>
      <w:proofErr w:type="spellEnd"/>
      <w:r w:rsidRPr="00576A6D">
        <w:rPr>
          <w:lang w:eastAsia="ar-SA"/>
        </w:rPr>
        <w:t xml:space="preserve">, </w:t>
      </w:r>
      <w:proofErr w:type="spellStart"/>
      <w:r w:rsidRPr="00576A6D">
        <w:rPr>
          <w:lang w:eastAsia="ar-SA"/>
        </w:rPr>
        <w:t>C.min_couche</w:t>
      </w:r>
      <w:proofErr w:type="spellEnd"/>
      <w:r w:rsidRPr="00576A6D">
        <w:rPr>
          <w:lang w:eastAsia="ar-SA"/>
        </w:rPr>
        <w:t xml:space="preserve">, </w:t>
      </w:r>
      <w:proofErr w:type="spellStart"/>
      <w:proofErr w:type="gramStart"/>
      <w:r w:rsidRPr="00576A6D">
        <w:rPr>
          <w:lang w:eastAsia="ar-SA"/>
        </w:rPr>
        <w:t>C.ecart</w:t>
      </w:r>
      <w:proofErr w:type="gramEnd"/>
      <w:r w:rsidRPr="00576A6D">
        <w:rPr>
          <w:lang w:eastAsia="ar-SA"/>
        </w:rPr>
        <w:t>_type_couche</w:t>
      </w:r>
      <w:proofErr w:type="spellEnd"/>
    </w:p>
    <w:p w14:paraId="4D496BDE" w14:textId="77777777" w:rsidR="009B6FAD" w:rsidRPr="00A77C0E" w:rsidRDefault="009B6FAD" w:rsidP="00D32E2E">
      <w:pPr>
        <w:pStyle w:val="Default"/>
        <w:pBdr>
          <w:top w:val="single" w:sz="4" w:space="1" w:color="auto"/>
          <w:left w:val="single" w:sz="4" w:space="4" w:color="auto"/>
          <w:bottom w:val="single" w:sz="4" w:space="1" w:color="auto"/>
          <w:right w:val="single" w:sz="4" w:space="4" w:color="auto"/>
        </w:pBdr>
        <w:ind w:left="1134" w:right="1613"/>
        <w:rPr>
          <w:lang w:val="en-US" w:eastAsia="ar-SA"/>
        </w:rPr>
      </w:pPr>
      <w:r w:rsidRPr="00576A6D">
        <w:rPr>
          <w:lang w:eastAsia="ar-SA"/>
        </w:rPr>
        <w:t xml:space="preserve">    </w:t>
      </w:r>
      <w:r w:rsidRPr="00A77C0E">
        <w:rPr>
          <w:lang w:val="en-US" w:eastAsia="ar-SA"/>
        </w:rPr>
        <w:t xml:space="preserve">FROM </w:t>
      </w:r>
    </w:p>
    <w:p w14:paraId="14BC13BE" w14:textId="77777777" w:rsidR="009B6FAD" w:rsidRPr="00A77C0E" w:rsidRDefault="009B6FAD" w:rsidP="00D32E2E">
      <w:pPr>
        <w:pStyle w:val="Default"/>
        <w:pBdr>
          <w:top w:val="single" w:sz="4" w:space="1" w:color="auto"/>
          <w:left w:val="single" w:sz="4" w:space="4" w:color="auto"/>
          <w:bottom w:val="single" w:sz="4" w:space="1" w:color="auto"/>
          <w:right w:val="single" w:sz="4" w:space="4" w:color="auto"/>
        </w:pBdr>
        <w:ind w:left="1134" w:right="1613"/>
        <w:rPr>
          <w:lang w:val="en-US" w:eastAsia="ar-SA"/>
        </w:rPr>
      </w:pPr>
      <w:r w:rsidRPr="00A77C0E">
        <w:rPr>
          <w:lang w:val="en-US" w:eastAsia="ar-SA"/>
        </w:rPr>
        <w:t xml:space="preserve">        `ANIMOV</w:t>
      </w:r>
      <w:proofErr w:type="gramStart"/>
      <w:r w:rsidRPr="00A77C0E">
        <w:rPr>
          <w:lang w:val="en-US" w:eastAsia="ar-SA"/>
        </w:rPr>
        <w:t>`.`</w:t>
      </w:r>
      <w:proofErr w:type="spellStart"/>
      <w:proofErr w:type="gramEnd"/>
      <w:r w:rsidRPr="00A77C0E">
        <w:rPr>
          <w:lang w:val="en-US" w:eastAsia="ar-SA"/>
        </w:rPr>
        <w:t>ResultatsEcartTypeTotal</w:t>
      </w:r>
      <w:proofErr w:type="spellEnd"/>
      <w:r w:rsidRPr="00A77C0E">
        <w:rPr>
          <w:lang w:val="en-US" w:eastAsia="ar-SA"/>
        </w:rPr>
        <w:t>` T</w:t>
      </w:r>
    </w:p>
    <w:p w14:paraId="0E4E2FAD" w14:textId="77777777" w:rsidR="009B6FAD" w:rsidRPr="00A77C0E" w:rsidRDefault="009B6FAD" w:rsidP="00D32E2E">
      <w:pPr>
        <w:pStyle w:val="Default"/>
        <w:pBdr>
          <w:top w:val="single" w:sz="4" w:space="1" w:color="auto"/>
          <w:left w:val="single" w:sz="4" w:space="4" w:color="auto"/>
          <w:bottom w:val="single" w:sz="4" w:space="1" w:color="auto"/>
          <w:right w:val="single" w:sz="4" w:space="4" w:color="auto"/>
        </w:pBdr>
        <w:ind w:left="1134" w:right="1613"/>
        <w:rPr>
          <w:lang w:val="en-US" w:eastAsia="ar-SA"/>
        </w:rPr>
      </w:pPr>
      <w:r w:rsidRPr="00A77C0E">
        <w:rPr>
          <w:lang w:val="en-US" w:eastAsia="ar-SA"/>
        </w:rPr>
        <w:t xml:space="preserve">    JOIN </w:t>
      </w:r>
    </w:p>
    <w:p w14:paraId="6887B68B" w14:textId="77777777" w:rsidR="009B6FAD" w:rsidRPr="00A77C0E" w:rsidRDefault="009B6FAD" w:rsidP="00D32E2E">
      <w:pPr>
        <w:pStyle w:val="Default"/>
        <w:pBdr>
          <w:top w:val="single" w:sz="4" w:space="1" w:color="auto"/>
          <w:left w:val="single" w:sz="4" w:space="4" w:color="auto"/>
          <w:bottom w:val="single" w:sz="4" w:space="1" w:color="auto"/>
          <w:right w:val="single" w:sz="4" w:space="4" w:color="auto"/>
        </w:pBdr>
        <w:ind w:left="1134" w:right="1613"/>
        <w:rPr>
          <w:lang w:val="en-US" w:eastAsia="ar-SA"/>
        </w:rPr>
      </w:pPr>
      <w:r w:rsidRPr="00A77C0E">
        <w:rPr>
          <w:lang w:val="en-US" w:eastAsia="ar-SA"/>
        </w:rPr>
        <w:t xml:space="preserve">        `ANIMOV</w:t>
      </w:r>
      <w:proofErr w:type="gramStart"/>
      <w:r w:rsidRPr="00A77C0E">
        <w:rPr>
          <w:lang w:val="en-US" w:eastAsia="ar-SA"/>
        </w:rPr>
        <w:t>`.`</w:t>
      </w:r>
      <w:proofErr w:type="spellStart"/>
      <w:proofErr w:type="gramEnd"/>
      <w:r w:rsidRPr="00A77C0E">
        <w:rPr>
          <w:lang w:val="en-US" w:eastAsia="ar-SA"/>
        </w:rPr>
        <w:t>ResultatsEcartTypeDebout</w:t>
      </w:r>
      <w:proofErr w:type="spellEnd"/>
      <w:r w:rsidRPr="00A77C0E">
        <w:rPr>
          <w:lang w:val="en-US" w:eastAsia="ar-SA"/>
        </w:rPr>
        <w:t xml:space="preserve">` D ON </w:t>
      </w:r>
      <w:proofErr w:type="spellStart"/>
      <w:r w:rsidRPr="00A77C0E">
        <w:rPr>
          <w:lang w:val="en-US" w:eastAsia="ar-SA"/>
        </w:rPr>
        <w:t>T.source</w:t>
      </w:r>
      <w:proofErr w:type="spellEnd"/>
      <w:r w:rsidRPr="00A77C0E">
        <w:rPr>
          <w:lang w:val="en-US" w:eastAsia="ar-SA"/>
        </w:rPr>
        <w:t xml:space="preserve"> = </w:t>
      </w:r>
      <w:proofErr w:type="spellStart"/>
      <w:r w:rsidRPr="00A77C0E">
        <w:rPr>
          <w:lang w:val="en-US" w:eastAsia="ar-SA"/>
        </w:rPr>
        <w:t>D.source</w:t>
      </w:r>
      <w:proofErr w:type="spellEnd"/>
    </w:p>
    <w:p w14:paraId="3972E344" w14:textId="77777777" w:rsidR="009B6FAD" w:rsidRPr="00BC028A" w:rsidRDefault="009B6FAD" w:rsidP="00D32E2E">
      <w:pPr>
        <w:pStyle w:val="Default"/>
        <w:pBdr>
          <w:top w:val="single" w:sz="4" w:space="1" w:color="auto"/>
          <w:left w:val="single" w:sz="4" w:space="4" w:color="auto"/>
          <w:bottom w:val="single" w:sz="4" w:space="1" w:color="auto"/>
          <w:right w:val="single" w:sz="4" w:space="4" w:color="auto"/>
        </w:pBdr>
        <w:ind w:left="1134" w:right="1613"/>
        <w:rPr>
          <w:lang w:eastAsia="ar-SA"/>
        </w:rPr>
      </w:pPr>
      <w:r w:rsidRPr="00A77C0E">
        <w:rPr>
          <w:lang w:val="en-US" w:eastAsia="ar-SA"/>
        </w:rPr>
        <w:t xml:space="preserve">    </w:t>
      </w:r>
      <w:r w:rsidRPr="00BC028A">
        <w:rPr>
          <w:lang w:eastAsia="ar-SA"/>
        </w:rPr>
        <w:t xml:space="preserve">JOIN </w:t>
      </w:r>
    </w:p>
    <w:p w14:paraId="07856958" w14:textId="77777777" w:rsidR="009B6FAD" w:rsidRPr="00BC028A" w:rsidRDefault="009B6FAD" w:rsidP="00D32E2E">
      <w:pPr>
        <w:pStyle w:val="Default"/>
        <w:pBdr>
          <w:top w:val="single" w:sz="4" w:space="1" w:color="auto"/>
          <w:left w:val="single" w:sz="4" w:space="4" w:color="auto"/>
          <w:bottom w:val="single" w:sz="4" w:space="1" w:color="auto"/>
          <w:right w:val="single" w:sz="4" w:space="4" w:color="auto"/>
        </w:pBdr>
        <w:ind w:left="1134" w:right="1613"/>
        <w:rPr>
          <w:lang w:eastAsia="ar-SA"/>
        </w:rPr>
      </w:pPr>
      <w:r w:rsidRPr="00BC028A">
        <w:rPr>
          <w:lang w:eastAsia="ar-SA"/>
        </w:rPr>
        <w:t xml:space="preserve">        `ANIMOV</w:t>
      </w:r>
      <w:proofErr w:type="gramStart"/>
      <w:r w:rsidRPr="00BC028A">
        <w:rPr>
          <w:lang w:eastAsia="ar-SA"/>
        </w:rPr>
        <w:t>`.`</w:t>
      </w:r>
      <w:proofErr w:type="spellStart"/>
      <w:proofErr w:type="gramEnd"/>
      <w:r w:rsidRPr="00BC028A">
        <w:rPr>
          <w:lang w:eastAsia="ar-SA"/>
        </w:rPr>
        <w:t>ResultatsEcartTypeCouche</w:t>
      </w:r>
      <w:proofErr w:type="spellEnd"/>
      <w:r w:rsidRPr="00BC028A">
        <w:rPr>
          <w:lang w:eastAsia="ar-SA"/>
        </w:rPr>
        <w:t xml:space="preserve">` C ON </w:t>
      </w:r>
      <w:proofErr w:type="spellStart"/>
      <w:r w:rsidRPr="00BC028A">
        <w:rPr>
          <w:lang w:eastAsia="ar-SA"/>
        </w:rPr>
        <w:t>D.source</w:t>
      </w:r>
      <w:proofErr w:type="spellEnd"/>
      <w:r w:rsidRPr="00BC028A">
        <w:rPr>
          <w:lang w:eastAsia="ar-SA"/>
        </w:rPr>
        <w:t xml:space="preserve"> = </w:t>
      </w:r>
      <w:proofErr w:type="spellStart"/>
      <w:r w:rsidRPr="00BC028A">
        <w:rPr>
          <w:lang w:eastAsia="ar-SA"/>
        </w:rPr>
        <w:t>C.source</w:t>
      </w:r>
      <w:proofErr w:type="spellEnd"/>
      <w:r w:rsidRPr="00BC028A">
        <w:rPr>
          <w:lang w:eastAsia="ar-SA"/>
        </w:rPr>
        <w:t>;</w:t>
      </w:r>
    </w:p>
    <w:p w14:paraId="24270CF1" w14:textId="77777777" w:rsidR="009B6FAD" w:rsidRPr="00BC028A" w:rsidRDefault="009B6FAD" w:rsidP="00D32E2E">
      <w:pPr>
        <w:pStyle w:val="Default"/>
        <w:pBdr>
          <w:top w:val="single" w:sz="4" w:space="1" w:color="auto"/>
          <w:left w:val="single" w:sz="4" w:space="4" w:color="auto"/>
          <w:bottom w:val="single" w:sz="4" w:space="1" w:color="auto"/>
          <w:right w:val="single" w:sz="4" w:space="4" w:color="auto"/>
        </w:pBdr>
        <w:ind w:left="1134" w:right="1613"/>
        <w:rPr>
          <w:lang w:eastAsia="ar-SA"/>
        </w:rPr>
      </w:pPr>
      <w:r w:rsidRPr="00BC028A">
        <w:rPr>
          <w:lang w:eastAsia="ar-SA"/>
        </w:rPr>
        <w:t>END</w:t>
      </w:r>
    </w:p>
    <w:p w14:paraId="09284754" w14:textId="77777777" w:rsidR="009B6FAD" w:rsidRPr="00C4259B" w:rsidRDefault="009B6FAD" w:rsidP="00C4259B">
      <w:pPr>
        <w:pStyle w:val="Paragraphedeliste"/>
        <w:numPr>
          <w:ilvl w:val="0"/>
          <w:numId w:val="72"/>
        </w:numPr>
        <w:spacing w:before="240"/>
        <w:ind w:left="709"/>
        <w:contextualSpacing w:val="0"/>
        <w:rPr>
          <w:rFonts w:ascii="Arial" w:hAnsi="Arial" w:cs="Arial"/>
        </w:rPr>
      </w:pPr>
      <w:r w:rsidRPr="00C4259B">
        <w:rPr>
          <w:rFonts w:ascii="Arial" w:hAnsi="Arial" w:cs="Arial"/>
        </w:rPr>
        <w:t>Appel des Procédures de Calcul de Statistiques</w:t>
      </w:r>
    </w:p>
    <w:p w14:paraId="694529D2" w14:textId="77777777" w:rsidR="009B6FAD" w:rsidRPr="00C4259B" w:rsidRDefault="009B6FAD" w:rsidP="00C4259B">
      <w:pPr>
        <w:pStyle w:val="Paragraphedeliste"/>
        <w:numPr>
          <w:ilvl w:val="0"/>
          <w:numId w:val="72"/>
        </w:numPr>
        <w:spacing w:before="240"/>
        <w:ind w:left="709"/>
        <w:contextualSpacing w:val="0"/>
        <w:rPr>
          <w:rFonts w:ascii="Arial" w:hAnsi="Arial" w:cs="Arial"/>
        </w:rPr>
      </w:pPr>
      <w:r w:rsidRPr="00C4259B">
        <w:rPr>
          <w:rFonts w:ascii="Arial" w:hAnsi="Arial" w:cs="Arial"/>
        </w:rPr>
        <w:t>Suppression de la Table Finale Existant</w:t>
      </w:r>
    </w:p>
    <w:p w14:paraId="1D6241FF" w14:textId="77777777" w:rsidR="009B6FAD" w:rsidRPr="00C4259B" w:rsidRDefault="009B6FAD" w:rsidP="00C4259B">
      <w:pPr>
        <w:pStyle w:val="Paragraphedeliste"/>
        <w:numPr>
          <w:ilvl w:val="0"/>
          <w:numId w:val="72"/>
        </w:numPr>
        <w:spacing w:before="240"/>
        <w:ind w:left="709"/>
        <w:contextualSpacing w:val="0"/>
        <w:rPr>
          <w:rFonts w:ascii="Arial" w:hAnsi="Arial" w:cs="Arial"/>
        </w:rPr>
      </w:pPr>
      <w:r w:rsidRPr="00C4259B">
        <w:rPr>
          <w:rFonts w:ascii="Arial" w:hAnsi="Arial" w:cs="Arial"/>
        </w:rPr>
        <w:t>Création de la Nouvelle Table pour les Résultats Consolidés</w:t>
      </w:r>
    </w:p>
    <w:p w14:paraId="5D8A8BE8" w14:textId="77777777" w:rsidR="009B6FAD" w:rsidRPr="0014728C" w:rsidRDefault="009B6FAD" w:rsidP="0014728C">
      <w:pPr>
        <w:pStyle w:val="Paragraphedeliste"/>
        <w:numPr>
          <w:ilvl w:val="0"/>
          <w:numId w:val="73"/>
        </w:numPr>
        <w:tabs>
          <w:tab w:val="clear" w:pos="3195"/>
        </w:tabs>
        <w:spacing w:before="240" w:after="120"/>
        <w:ind w:left="1134"/>
        <w:contextualSpacing w:val="0"/>
        <w:rPr>
          <w:rFonts w:ascii="Arial" w:hAnsi="Arial" w:cs="Arial"/>
        </w:rPr>
      </w:pPr>
      <w:r w:rsidRPr="0014728C">
        <w:rPr>
          <w:rFonts w:ascii="Arial" w:hAnsi="Arial" w:cs="Arial"/>
        </w:rPr>
        <w:t xml:space="preserve">Création de la Table </w:t>
      </w:r>
      <w:proofErr w:type="spellStart"/>
      <w:r w:rsidRPr="0014728C">
        <w:rPr>
          <w:rFonts w:ascii="Arial" w:hAnsi="Arial" w:cs="Arial"/>
        </w:rPr>
        <w:t>ResultatsConsolides</w:t>
      </w:r>
      <w:proofErr w:type="spellEnd"/>
    </w:p>
    <w:p w14:paraId="27262CEF" w14:textId="77777777" w:rsidR="009B6FAD" w:rsidRPr="0014728C" w:rsidRDefault="009B6FAD" w:rsidP="0014728C">
      <w:pPr>
        <w:pStyle w:val="Paragraphedeliste"/>
        <w:numPr>
          <w:ilvl w:val="0"/>
          <w:numId w:val="73"/>
        </w:numPr>
        <w:tabs>
          <w:tab w:val="clear" w:pos="3195"/>
        </w:tabs>
        <w:spacing w:before="240" w:after="120"/>
        <w:ind w:left="1134"/>
        <w:contextualSpacing w:val="0"/>
        <w:rPr>
          <w:rFonts w:ascii="Arial" w:hAnsi="Arial" w:cs="Arial"/>
        </w:rPr>
      </w:pPr>
      <w:r w:rsidRPr="0014728C">
        <w:rPr>
          <w:rFonts w:ascii="Arial" w:hAnsi="Arial" w:cs="Arial"/>
        </w:rPr>
        <w:t>Sélection et Jointure des Tables Temporaires</w:t>
      </w:r>
    </w:p>
    <w:p w14:paraId="6BE99798" w14:textId="2BD7BB9B" w:rsidR="009B6FAD" w:rsidRPr="006B6DD4" w:rsidRDefault="009B6FAD" w:rsidP="006B6DD4">
      <w:pPr>
        <w:spacing w:after="240"/>
        <w:ind w:left="1134" w:firstLine="426"/>
        <w:rPr>
          <w:rFonts w:ascii="Arial" w:hAnsi="Arial" w:cs="Arial"/>
          <w:sz w:val="24"/>
          <w:szCs w:val="24"/>
        </w:rPr>
      </w:pPr>
      <w:r w:rsidRPr="003034B7">
        <w:rPr>
          <w:rFonts w:ascii="Arial" w:hAnsi="Arial" w:cs="Arial"/>
          <w:sz w:val="24"/>
          <w:szCs w:val="24"/>
        </w:rPr>
        <w:t xml:space="preserve">Les données sont sélectionnées et combinées à partir des tables temporaires </w:t>
      </w:r>
      <w:proofErr w:type="spellStart"/>
      <w:r w:rsidRPr="003034B7">
        <w:rPr>
          <w:rFonts w:ascii="Arial" w:hAnsi="Arial" w:cs="Arial"/>
          <w:sz w:val="24"/>
          <w:szCs w:val="24"/>
        </w:rPr>
        <w:t>ResultatsEcartTypeTotal</w:t>
      </w:r>
      <w:proofErr w:type="spellEnd"/>
      <w:r w:rsidRPr="003034B7">
        <w:rPr>
          <w:rFonts w:ascii="Arial" w:hAnsi="Arial" w:cs="Arial"/>
          <w:sz w:val="24"/>
          <w:szCs w:val="24"/>
        </w:rPr>
        <w:t xml:space="preserve">, </w:t>
      </w:r>
      <w:proofErr w:type="spellStart"/>
      <w:r w:rsidRPr="003034B7">
        <w:rPr>
          <w:rFonts w:ascii="Arial" w:hAnsi="Arial" w:cs="Arial"/>
          <w:sz w:val="24"/>
          <w:szCs w:val="24"/>
        </w:rPr>
        <w:t>ResultatsEcartTypeDebout</w:t>
      </w:r>
      <w:proofErr w:type="spellEnd"/>
      <w:r w:rsidRPr="003034B7">
        <w:rPr>
          <w:rFonts w:ascii="Arial" w:hAnsi="Arial" w:cs="Arial"/>
          <w:sz w:val="24"/>
          <w:szCs w:val="24"/>
        </w:rPr>
        <w:t xml:space="preserve">, et </w:t>
      </w:r>
      <w:proofErr w:type="spellStart"/>
      <w:r w:rsidRPr="003034B7">
        <w:rPr>
          <w:rFonts w:ascii="Arial" w:hAnsi="Arial" w:cs="Arial"/>
          <w:sz w:val="24"/>
          <w:szCs w:val="24"/>
        </w:rPr>
        <w:t>ResultatsEcartTypeCouche</w:t>
      </w:r>
      <w:proofErr w:type="spellEnd"/>
      <w:r w:rsidRPr="003034B7">
        <w:rPr>
          <w:rFonts w:ascii="Arial" w:hAnsi="Arial" w:cs="Arial"/>
          <w:sz w:val="24"/>
          <w:szCs w:val="24"/>
        </w:rPr>
        <w:t>. Les jointures sont effectuées sur la colonne source pour rassembler les statistiques correspondantes de chaque source.</w:t>
      </w:r>
      <w:bookmarkStart w:id="47" w:name="_Toc167810464"/>
    </w:p>
    <w:p w14:paraId="528E9169" w14:textId="114DACC4" w:rsidR="009B6FAD" w:rsidRDefault="009B6FAD" w:rsidP="00395CBA">
      <w:pPr>
        <w:pStyle w:val="Titre2"/>
        <w:numPr>
          <w:ilvl w:val="1"/>
          <w:numId w:val="47"/>
        </w:numPr>
        <w:spacing w:before="120"/>
        <w:ind w:left="357" w:hanging="357"/>
      </w:pPr>
      <w:bookmarkStart w:id="48" w:name="_Toc176422046"/>
      <w:r>
        <w:t>Vue d’agrégation de données sur la dernière journée.</w:t>
      </w:r>
      <w:bookmarkEnd w:id="47"/>
      <w:bookmarkEnd w:id="48"/>
    </w:p>
    <w:p w14:paraId="426D4156" w14:textId="77777777" w:rsidR="009B6FAD" w:rsidRDefault="009B6FAD" w:rsidP="000D00CE">
      <w:pPr>
        <w:pStyle w:val="Default"/>
        <w:ind w:left="360"/>
        <w:rPr>
          <w:lang w:eastAsia="ar-SA"/>
        </w:rPr>
      </w:pPr>
    </w:p>
    <w:p w14:paraId="74705210"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FC666D">
        <w:rPr>
          <w:lang w:val="en-US" w:eastAsia="ar-SA"/>
        </w:rPr>
        <w:t>CREATE OR REPLACE</w:t>
      </w:r>
    </w:p>
    <w:p w14:paraId="14091724"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FC666D">
        <w:rPr>
          <w:lang w:val="en-US" w:eastAsia="ar-SA"/>
        </w:rPr>
        <w:t>ALGORITHM = UNDEFINED VIEW `</w:t>
      </w:r>
      <w:proofErr w:type="spellStart"/>
      <w:r w:rsidRPr="00FC666D">
        <w:rPr>
          <w:lang w:val="en-US" w:eastAsia="ar-SA"/>
        </w:rPr>
        <w:t>vue_chevre_derniere_jour_last</w:t>
      </w:r>
      <w:proofErr w:type="spellEnd"/>
      <w:r w:rsidRPr="00FC666D">
        <w:rPr>
          <w:lang w:val="en-US" w:eastAsia="ar-SA"/>
        </w:rPr>
        <w:t>` AS</w:t>
      </w:r>
    </w:p>
    <w:p w14:paraId="3BC98623"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FC666D">
        <w:rPr>
          <w:lang w:val="en-US" w:eastAsia="ar-SA"/>
        </w:rPr>
        <w:t>select</w:t>
      </w:r>
    </w:p>
    <w:p w14:paraId="3D2BC02F"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FC666D">
        <w:rPr>
          <w:lang w:val="en-US" w:eastAsia="ar-SA"/>
        </w:rPr>
        <w:t xml:space="preserve">    date_format(from_unixtime((floor((unix_timestamp(from_unixtime(`t1</w:t>
      </w:r>
      <w:proofErr w:type="gramStart"/>
      <w:r w:rsidRPr="00FC666D">
        <w:rPr>
          <w:lang w:val="en-US" w:eastAsia="ar-SA"/>
        </w:rPr>
        <w:t>`.`</w:t>
      </w:r>
      <w:proofErr w:type="gramEnd"/>
      <w:r w:rsidRPr="00FC666D">
        <w:rPr>
          <w:lang w:val="en-US" w:eastAsia="ar-SA"/>
        </w:rPr>
        <w:t>timestamp`)) / 300)) * 300)), '%Y-%m-%d %H:%</w:t>
      </w:r>
      <w:proofErr w:type="spellStart"/>
      <w:r w:rsidRPr="00FC666D">
        <w:rPr>
          <w:lang w:val="en-US" w:eastAsia="ar-SA"/>
        </w:rPr>
        <w:t>i</w:t>
      </w:r>
      <w:proofErr w:type="spellEnd"/>
      <w:r w:rsidRPr="00FC666D">
        <w:rPr>
          <w:lang w:val="en-US" w:eastAsia="ar-SA"/>
        </w:rPr>
        <w:t>') AS `timestamp`,</w:t>
      </w:r>
    </w:p>
    <w:p w14:paraId="5278B240"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FC666D">
        <w:rPr>
          <w:lang w:val="en-US" w:eastAsia="ar-SA"/>
        </w:rPr>
        <w:t xml:space="preserve">    `t1</w:t>
      </w:r>
      <w:proofErr w:type="gramStart"/>
      <w:r w:rsidRPr="00FC666D">
        <w:rPr>
          <w:lang w:val="en-US" w:eastAsia="ar-SA"/>
        </w:rPr>
        <w:t>`.`</w:t>
      </w:r>
      <w:proofErr w:type="gramEnd"/>
      <w:r w:rsidRPr="00FC666D">
        <w:rPr>
          <w:lang w:val="en-US" w:eastAsia="ar-SA"/>
        </w:rPr>
        <w:t>source` AS `source`,</w:t>
      </w:r>
    </w:p>
    <w:p w14:paraId="7B5B1FA8"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FC666D">
        <w:rPr>
          <w:lang w:val="en-US" w:eastAsia="ar-SA"/>
        </w:rPr>
        <w:t xml:space="preserve">    round(sum(`t1</w:t>
      </w:r>
      <w:proofErr w:type="gramStart"/>
      <w:r w:rsidRPr="00FC666D">
        <w:rPr>
          <w:lang w:val="en-US" w:eastAsia="ar-SA"/>
        </w:rPr>
        <w:t>`.`</w:t>
      </w:r>
      <w:proofErr w:type="gramEnd"/>
      <w:r w:rsidRPr="00FC666D">
        <w:rPr>
          <w:lang w:val="en-US" w:eastAsia="ar-SA"/>
        </w:rPr>
        <w:t>total`), 3) AS `total`,</w:t>
      </w:r>
    </w:p>
    <w:p w14:paraId="71DA6B23"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FC666D">
        <w:rPr>
          <w:lang w:val="en-US" w:eastAsia="ar-SA"/>
        </w:rPr>
        <w:t xml:space="preserve">    round(sum(`t1</w:t>
      </w:r>
      <w:proofErr w:type="gramStart"/>
      <w:r w:rsidRPr="00FC666D">
        <w:rPr>
          <w:lang w:val="en-US" w:eastAsia="ar-SA"/>
        </w:rPr>
        <w:t>`.`</w:t>
      </w:r>
      <w:proofErr w:type="gramEnd"/>
      <w:r w:rsidRPr="00FC666D">
        <w:rPr>
          <w:lang w:val="en-US" w:eastAsia="ar-SA"/>
        </w:rPr>
        <w:t>couche`), 3) AS `couche`,</w:t>
      </w:r>
    </w:p>
    <w:p w14:paraId="634D0856"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FC666D">
        <w:rPr>
          <w:lang w:val="en-US" w:eastAsia="ar-SA"/>
        </w:rPr>
        <w:t xml:space="preserve">    round(sum(`t1</w:t>
      </w:r>
      <w:proofErr w:type="gramStart"/>
      <w:r w:rsidRPr="00FC666D">
        <w:rPr>
          <w:lang w:val="en-US" w:eastAsia="ar-SA"/>
        </w:rPr>
        <w:t>`.`</w:t>
      </w:r>
      <w:proofErr w:type="gramEnd"/>
      <w:r w:rsidRPr="00FC666D">
        <w:rPr>
          <w:lang w:val="en-US" w:eastAsia="ar-SA"/>
        </w:rPr>
        <w:t>debout`), 3) AS `</w:t>
      </w:r>
      <w:proofErr w:type="spellStart"/>
      <w:r w:rsidRPr="00FC666D">
        <w:rPr>
          <w:lang w:val="en-US" w:eastAsia="ar-SA"/>
        </w:rPr>
        <w:t>debout</w:t>
      </w:r>
      <w:proofErr w:type="spellEnd"/>
      <w:r w:rsidRPr="00FC666D">
        <w:rPr>
          <w:lang w:val="en-US" w:eastAsia="ar-SA"/>
        </w:rPr>
        <w:t>`,</w:t>
      </w:r>
    </w:p>
    <w:p w14:paraId="1D45B75E"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FC666D">
        <w:rPr>
          <w:lang w:val="en-US" w:eastAsia="ar-SA"/>
        </w:rPr>
        <w:lastRenderedPageBreak/>
        <w:t xml:space="preserve">    </w:t>
      </w:r>
      <w:proofErr w:type="gramStart"/>
      <w:r w:rsidRPr="00576A6D">
        <w:rPr>
          <w:lang w:eastAsia="ar-SA"/>
        </w:rPr>
        <w:t>max</w:t>
      </w:r>
      <w:proofErr w:type="gramEnd"/>
      <w:r w:rsidRPr="00576A6D">
        <w:rPr>
          <w:lang w:eastAsia="ar-SA"/>
        </w:rPr>
        <w:t>(`t1`.`max_total`) AS `</w:t>
      </w:r>
      <w:proofErr w:type="spellStart"/>
      <w:r w:rsidRPr="00576A6D">
        <w:rPr>
          <w:lang w:eastAsia="ar-SA"/>
        </w:rPr>
        <w:t>max_total</w:t>
      </w:r>
      <w:proofErr w:type="spellEnd"/>
      <w:r w:rsidRPr="00576A6D">
        <w:rPr>
          <w:lang w:eastAsia="ar-SA"/>
        </w:rPr>
        <w:t>`,</w:t>
      </w:r>
    </w:p>
    <w:p w14:paraId="169848C0"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576A6D">
        <w:rPr>
          <w:lang w:eastAsia="ar-SA"/>
        </w:rPr>
        <w:t xml:space="preserve">    </w:t>
      </w:r>
      <w:proofErr w:type="gramStart"/>
      <w:r w:rsidRPr="00576A6D">
        <w:rPr>
          <w:lang w:eastAsia="ar-SA"/>
        </w:rPr>
        <w:t>max</w:t>
      </w:r>
      <w:proofErr w:type="gramEnd"/>
      <w:r w:rsidRPr="00576A6D">
        <w:rPr>
          <w:lang w:eastAsia="ar-SA"/>
        </w:rPr>
        <w:t>(`t1`.`max_couche`) AS `</w:t>
      </w:r>
      <w:proofErr w:type="spellStart"/>
      <w:r w:rsidRPr="00576A6D">
        <w:rPr>
          <w:lang w:eastAsia="ar-SA"/>
        </w:rPr>
        <w:t>max_couche</w:t>
      </w:r>
      <w:proofErr w:type="spellEnd"/>
      <w:r w:rsidRPr="00576A6D">
        <w:rPr>
          <w:lang w:eastAsia="ar-SA"/>
        </w:rPr>
        <w:t>`,</w:t>
      </w:r>
    </w:p>
    <w:p w14:paraId="6B2B98AE"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576A6D">
        <w:rPr>
          <w:lang w:eastAsia="ar-SA"/>
        </w:rPr>
        <w:t xml:space="preserve">    </w:t>
      </w:r>
      <w:proofErr w:type="gramStart"/>
      <w:r w:rsidRPr="00576A6D">
        <w:rPr>
          <w:lang w:eastAsia="ar-SA"/>
        </w:rPr>
        <w:t>max</w:t>
      </w:r>
      <w:proofErr w:type="gramEnd"/>
      <w:r w:rsidRPr="00576A6D">
        <w:rPr>
          <w:lang w:eastAsia="ar-SA"/>
        </w:rPr>
        <w:t>(`t1`.`max_debout`) AS `</w:t>
      </w:r>
      <w:proofErr w:type="spellStart"/>
      <w:r w:rsidRPr="00576A6D">
        <w:rPr>
          <w:lang w:eastAsia="ar-SA"/>
        </w:rPr>
        <w:t>max_debout</w:t>
      </w:r>
      <w:proofErr w:type="spellEnd"/>
      <w:r w:rsidRPr="00576A6D">
        <w:rPr>
          <w:lang w:eastAsia="ar-SA"/>
        </w:rPr>
        <w:t>`,</w:t>
      </w:r>
    </w:p>
    <w:p w14:paraId="028D4E7D"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576A6D">
        <w:rPr>
          <w:lang w:eastAsia="ar-SA"/>
        </w:rPr>
        <w:t xml:space="preserve">    </w:t>
      </w:r>
      <w:proofErr w:type="gramStart"/>
      <w:r w:rsidRPr="00576A6D">
        <w:rPr>
          <w:lang w:eastAsia="ar-SA"/>
        </w:rPr>
        <w:t>min</w:t>
      </w:r>
      <w:proofErr w:type="gramEnd"/>
      <w:r w:rsidRPr="00576A6D">
        <w:rPr>
          <w:lang w:eastAsia="ar-SA"/>
        </w:rPr>
        <w:t>(`t1`.`min_total`) AS `</w:t>
      </w:r>
      <w:proofErr w:type="spellStart"/>
      <w:r w:rsidRPr="00576A6D">
        <w:rPr>
          <w:lang w:eastAsia="ar-SA"/>
        </w:rPr>
        <w:t>min_total</w:t>
      </w:r>
      <w:proofErr w:type="spellEnd"/>
      <w:r w:rsidRPr="00576A6D">
        <w:rPr>
          <w:lang w:eastAsia="ar-SA"/>
        </w:rPr>
        <w:t>`,</w:t>
      </w:r>
    </w:p>
    <w:p w14:paraId="0208CDE2"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576A6D">
        <w:rPr>
          <w:lang w:eastAsia="ar-SA"/>
        </w:rPr>
        <w:t xml:space="preserve">    </w:t>
      </w:r>
      <w:proofErr w:type="gramStart"/>
      <w:r w:rsidRPr="00576A6D">
        <w:rPr>
          <w:lang w:eastAsia="ar-SA"/>
        </w:rPr>
        <w:t>min</w:t>
      </w:r>
      <w:proofErr w:type="gramEnd"/>
      <w:r w:rsidRPr="00576A6D">
        <w:rPr>
          <w:lang w:eastAsia="ar-SA"/>
        </w:rPr>
        <w:t>(`t1`.`min_couche`) AS `</w:t>
      </w:r>
      <w:proofErr w:type="spellStart"/>
      <w:r w:rsidRPr="00576A6D">
        <w:rPr>
          <w:lang w:eastAsia="ar-SA"/>
        </w:rPr>
        <w:t>min_couche</w:t>
      </w:r>
      <w:proofErr w:type="spellEnd"/>
      <w:r w:rsidRPr="00576A6D">
        <w:rPr>
          <w:lang w:eastAsia="ar-SA"/>
        </w:rPr>
        <w:t>`,</w:t>
      </w:r>
    </w:p>
    <w:p w14:paraId="26CEFA9F"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576A6D">
        <w:rPr>
          <w:lang w:eastAsia="ar-SA"/>
        </w:rPr>
        <w:t xml:space="preserve">    </w:t>
      </w:r>
      <w:proofErr w:type="gramStart"/>
      <w:r w:rsidRPr="00576A6D">
        <w:rPr>
          <w:lang w:eastAsia="ar-SA"/>
        </w:rPr>
        <w:t>min</w:t>
      </w:r>
      <w:proofErr w:type="gramEnd"/>
      <w:r w:rsidRPr="00576A6D">
        <w:rPr>
          <w:lang w:eastAsia="ar-SA"/>
        </w:rPr>
        <w:t>(`t1`.`min_debout`) AS `</w:t>
      </w:r>
      <w:proofErr w:type="spellStart"/>
      <w:r w:rsidRPr="00576A6D">
        <w:rPr>
          <w:lang w:eastAsia="ar-SA"/>
        </w:rPr>
        <w:t>min_debout</w:t>
      </w:r>
      <w:proofErr w:type="spellEnd"/>
      <w:r w:rsidRPr="00576A6D">
        <w:rPr>
          <w:lang w:eastAsia="ar-SA"/>
        </w:rPr>
        <w:t>`,</w:t>
      </w:r>
    </w:p>
    <w:p w14:paraId="6D7173FB"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576A6D">
        <w:rPr>
          <w:lang w:eastAsia="ar-SA"/>
        </w:rPr>
        <w:t xml:space="preserve">    </w:t>
      </w:r>
      <w:r w:rsidRPr="00FC666D">
        <w:rPr>
          <w:lang w:val="en-US" w:eastAsia="ar-SA"/>
        </w:rPr>
        <w:t>sum(`t1</w:t>
      </w:r>
      <w:proofErr w:type="gramStart"/>
      <w:r w:rsidRPr="00FC666D">
        <w:rPr>
          <w:lang w:val="en-US" w:eastAsia="ar-SA"/>
        </w:rPr>
        <w:t>`.`</w:t>
      </w:r>
      <w:proofErr w:type="gramEnd"/>
      <w:r w:rsidRPr="00FC666D">
        <w:rPr>
          <w:lang w:val="en-US" w:eastAsia="ar-SA"/>
        </w:rPr>
        <w:t>nb_frames`) AS `</w:t>
      </w:r>
      <w:proofErr w:type="spellStart"/>
      <w:r w:rsidRPr="00FC666D">
        <w:rPr>
          <w:lang w:val="en-US" w:eastAsia="ar-SA"/>
        </w:rPr>
        <w:t>nb_frames</w:t>
      </w:r>
      <w:proofErr w:type="spellEnd"/>
      <w:r w:rsidRPr="00FC666D">
        <w:rPr>
          <w:lang w:val="en-US" w:eastAsia="ar-SA"/>
        </w:rPr>
        <w:t>`</w:t>
      </w:r>
    </w:p>
    <w:p w14:paraId="347B4EA8"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FC666D">
        <w:rPr>
          <w:lang w:val="en-US" w:eastAsia="ar-SA"/>
        </w:rPr>
        <w:t>from</w:t>
      </w:r>
    </w:p>
    <w:p w14:paraId="79856137"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FC666D">
        <w:rPr>
          <w:lang w:val="en-US" w:eastAsia="ar-SA"/>
        </w:rPr>
        <w:t xml:space="preserve">    </w:t>
      </w:r>
      <w:r w:rsidRPr="00576A6D">
        <w:rPr>
          <w:lang w:eastAsia="ar-SA"/>
        </w:rPr>
        <w:t>(`ANIMOV</w:t>
      </w:r>
      <w:proofErr w:type="gramStart"/>
      <w:r w:rsidRPr="00576A6D">
        <w:rPr>
          <w:lang w:eastAsia="ar-SA"/>
        </w:rPr>
        <w:t>`.`</w:t>
      </w:r>
      <w:proofErr w:type="gramEnd"/>
      <w:r w:rsidRPr="00576A6D">
        <w:rPr>
          <w:lang w:eastAsia="ar-SA"/>
        </w:rPr>
        <w:t>table_chevres_minute_serveur_v2` `t1`</w:t>
      </w:r>
    </w:p>
    <w:p w14:paraId="0CEF6130" w14:textId="77777777" w:rsidR="009B6FAD" w:rsidRPr="009B6FA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proofErr w:type="spellStart"/>
      <w:proofErr w:type="gramStart"/>
      <w:r w:rsidRPr="009B6FAD">
        <w:rPr>
          <w:lang w:eastAsia="ar-SA"/>
        </w:rPr>
        <w:t>join</w:t>
      </w:r>
      <w:proofErr w:type="spellEnd"/>
      <w:proofErr w:type="gramEnd"/>
      <w:r w:rsidRPr="009B6FAD">
        <w:rPr>
          <w:lang w:eastAsia="ar-SA"/>
        </w:rPr>
        <w:t xml:space="preserve"> (</w:t>
      </w:r>
    </w:p>
    <w:p w14:paraId="5670189F" w14:textId="77777777" w:rsidR="009B6FAD" w:rsidRPr="009B6FA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9B6FAD">
        <w:rPr>
          <w:lang w:eastAsia="ar-SA"/>
        </w:rPr>
        <w:t xml:space="preserve">    </w:t>
      </w:r>
      <w:proofErr w:type="gramStart"/>
      <w:r w:rsidRPr="009B6FAD">
        <w:rPr>
          <w:lang w:eastAsia="ar-SA"/>
        </w:rPr>
        <w:t>select</w:t>
      </w:r>
      <w:proofErr w:type="gramEnd"/>
    </w:p>
    <w:p w14:paraId="256D6FB8"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9B6FAD">
        <w:rPr>
          <w:lang w:eastAsia="ar-SA"/>
        </w:rPr>
        <w:t xml:space="preserve">        </w:t>
      </w:r>
      <w:r w:rsidRPr="00576A6D">
        <w:rPr>
          <w:lang w:eastAsia="ar-SA"/>
        </w:rPr>
        <w:t>`ANIMOV</w:t>
      </w:r>
      <w:proofErr w:type="gramStart"/>
      <w:r w:rsidRPr="00576A6D">
        <w:rPr>
          <w:lang w:eastAsia="ar-SA"/>
        </w:rPr>
        <w:t>`.`</w:t>
      </w:r>
      <w:proofErr w:type="gramEnd"/>
      <w:r w:rsidRPr="00576A6D">
        <w:rPr>
          <w:lang w:eastAsia="ar-SA"/>
        </w:rPr>
        <w:t>table_chevres_minute_serveur_v2`.`source` AS `source`,</w:t>
      </w:r>
    </w:p>
    <w:p w14:paraId="7263A528" w14:textId="77777777" w:rsidR="009B6FAD" w:rsidRPr="009B6FA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576A6D">
        <w:rPr>
          <w:lang w:eastAsia="ar-SA"/>
        </w:rPr>
        <w:t xml:space="preserve">        </w:t>
      </w:r>
      <w:proofErr w:type="gramStart"/>
      <w:r w:rsidRPr="009B6FAD">
        <w:rPr>
          <w:lang w:eastAsia="ar-SA"/>
        </w:rPr>
        <w:t>max</w:t>
      </w:r>
      <w:proofErr w:type="gramEnd"/>
      <w:r w:rsidRPr="009B6FAD">
        <w:rPr>
          <w:lang w:eastAsia="ar-SA"/>
        </w:rPr>
        <w:t>(`ANIMOV`.`table_chevres_minute_serveur_v2`.`timestamp`) AS `</w:t>
      </w:r>
      <w:proofErr w:type="spellStart"/>
      <w:r w:rsidRPr="009B6FAD">
        <w:rPr>
          <w:lang w:eastAsia="ar-SA"/>
        </w:rPr>
        <w:t>max_timestamp</w:t>
      </w:r>
      <w:proofErr w:type="spellEnd"/>
      <w:r w:rsidRPr="009B6FAD">
        <w:rPr>
          <w:lang w:eastAsia="ar-SA"/>
        </w:rPr>
        <w:t>`</w:t>
      </w:r>
    </w:p>
    <w:p w14:paraId="73C3DC06"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9B6FAD">
        <w:rPr>
          <w:lang w:eastAsia="ar-SA"/>
        </w:rPr>
        <w:t xml:space="preserve">    </w:t>
      </w:r>
      <w:r w:rsidRPr="00FC666D">
        <w:rPr>
          <w:lang w:val="en-US" w:eastAsia="ar-SA"/>
        </w:rPr>
        <w:t>from</w:t>
      </w:r>
    </w:p>
    <w:p w14:paraId="3BDCD2FB" w14:textId="77777777" w:rsidR="009B6FAD" w:rsidRPr="00BF3B21"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FC666D">
        <w:rPr>
          <w:lang w:val="en-US" w:eastAsia="ar-SA"/>
        </w:rPr>
        <w:t xml:space="preserve">        </w:t>
      </w:r>
      <w:r w:rsidRPr="00BF3B21">
        <w:rPr>
          <w:lang w:eastAsia="ar-SA"/>
        </w:rPr>
        <w:t>`ANIMOV</w:t>
      </w:r>
      <w:proofErr w:type="gramStart"/>
      <w:r w:rsidRPr="00BF3B21">
        <w:rPr>
          <w:lang w:eastAsia="ar-SA"/>
        </w:rPr>
        <w:t>`.`</w:t>
      </w:r>
      <w:proofErr w:type="gramEnd"/>
      <w:r w:rsidRPr="00BF3B21">
        <w:rPr>
          <w:lang w:eastAsia="ar-SA"/>
        </w:rPr>
        <w:t>table_chevres_minute_serveur_v2`</w:t>
      </w:r>
    </w:p>
    <w:p w14:paraId="2196CA51"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BF3B21">
        <w:rPr>
          <w:lang w:eastAsia="ar-SA"/>
        </w:rPr>
        <w:t xml:space="preserve">    </w:t>
      </w:r>
      <w:r w:rsidRPr="00FC666D">
        <w:rPr>
          <w:lang w:val="en-US" w:eastAsia="ar-SA"/>
        </w:rPr>
        <w:t>group by</w:t>
      </w:r>
    </w:p>
    <w:p w14:paraId="30DC44D1"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B54D2C">
        <w:rPr>
          <w:lang w:val="en-US" w:eastAsia="ar-SA"/>
        </w:rPr>
        <w:t xml:space="preserve">        </w:t>
      </w:r>
      <w:r w:rsidRPr="00576A6D">
        <w:rPr>
          <w:lang w:eastAsia="ar-SA"/>
        </w:rPr>
        <w:t>`ANIMOV</w:t>
      </w:r>
      <w:proofErr w:type="gramStart"/>
      <w:r w:rsidRPr="00576A6D">
        <w:rPr>
          <w:lang w:eastAsia="ar-SA"/>
        </w:rPr>
        <w:t>`.`</w:t>
      </w:r>
      <w:proofErr w:type="gramEnd"/>
      <w:r w:rsidRPr="00576A6D">
        <w:rPr>
          <w:lang w:eastAsia="ar-SA"/>
        </w:rPr>
        <w:t>table_chevres_minute_serveur_v2`.`source`) `t2` on</w:t>
      </w:r>
    </w:p>
    <w:p w14:paraId="0D48D308"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576A6D">
        <w:rPr>
          <w:lang w:eastAsia="ar-SA"/>
        </w:rPr>
        <w:t xml:space="preserve">    (((`t1</w:t>
      </w:r>
      <w:proofErr w:type="gramStart"/>
      <w:r w:rsidRPr="00576A6D">
        <w:rPr>
          <w:lang w:eastAsia="ar-SA"/>
        </w:rPr>
        <w:t>`.`</w:t>
      </w:r>
      <w:proofErr w:type="gramEnd"/>
      <w:r w:rsidRPr="00576A6D">
        <w:rPr>
          <w:lang w:eastAsia="ar-SA"/>
        </w:rPr>
        <w:t>source` = `t2`.`source`)</w:t>
      </w:r>
    </w:p>
    <w:p w14:paraId="3DD489DC"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786"/>
        <w:rPr>
          <w:lang w:eastAsia="ar-SA"/>
        </w:rPr>
      </w:pPr>
      <w:r w:rsidRPr="00576A6D">
        <w:rPr>
          <w:lang w:eastAsia="ar-SA"/>
        </w:rPr>
        <w:t xml:space="preserve">        </w:t>
      </w:r>
      <w:proofErr w:type="gramStart"/>
      <w:r w:rsidRPr="00576A6D">
        <w:rPr>
          <w:lang w:eastAsia="ar-SA"/>
        </w:rPr>
        <w:t>and</w:t>
      </w:r>
      <w:proofErr w:type="gramEnd"/>
      <w:r w:rsidRPr="00576A6D">
        <w:rPr>
          <w:lang w:eastAsia="ar-SA"/>
        </w:rPr>
        <w:t xml:space="preserve"> (`t1`.`timestamp` &gt; (`t2`.`max_timestamp` - (86400 * 1))))))</w:t>
      </w:r>
    </w:p>
    <w:p w14:paraId="1DB9A05B"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FC666D">
        <w:rPr>
          <w:lang w:val="en-US" w:eastAsia="ar-SA"/>
        </w:rPr>
        <w:t>group by</w:t>
      </w:r>
    </w:p>
    <w:p w14:paraId="754977F4"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FC666D">
        <w:rPr>
          <w:lang w:val="en-US" w:eastAsia="ar-SA"/>
        </w:rPr>
        <w:t xml:space="preserve">    `t1</w:t>
      </w:r>
      <w:proofErr w:type="gramStart"/>
      <w:r w:rsidRPr="00FC666D">
        <w:rPr>
          <w:lang w:val="en-US" w:eastAsia="ar-SA"/>
        </w:rPr>
        <w:t>`.`</w:t>
      </w:r>
      <w:proofErr w:type="gramEnd"/>
      <w:r w:rsidRPr="00FC666D">
        <w:rPr>
          <w:lang w:val="en-US" w:eastAsia="ar-SA"/>
        </w:rPr>
        <w:t>source`,</w:t>
      </w:r>
    </w:p>
    <w:p w14:paraId="1E8BD4FD"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786"/>
        <w:rPr>
          <w:lang w:val="en-US" w:eastAsia="ar-SA"/>
        </w:rPr>
      </w:pPr>
      <w:r w:rsidRPr="00FC666D">
        <w:rPr>
          <w:lang w:val="en-US" w:eastAsia="ar-SA"/>
        </w:rPr>
        <w:t xml:space="preserve">    date_format(from_unixtime((floor((unix_timestamp(from_unixtime(`t1</w:t>
      </w:r>
      <w:proofErr w:type="gramStart"/>
      <w:r w:rsidRPr="00FC666D">
        <w:rPr>
          <w:lang w:val="en-US" w:eastAsia="ar-SA"/>
        </w:rPr>
        <w:t>`.`</w:t>
      </w:r>
      <w:proofErr w:type="gramEnd"/>
      <w:r w:rsidRPr="00FC666D">
        <w:rPr>
          <w:lang w:val="en-US" w:eastAsia="ar-SA"/>
        </w:rPr>
        <w:t>timestamp`)) / 300)) * 300)), '%Y-%m-%d %H:%</w:t>
      </w:r>
      <w:proofErr w:type="spellStart"/>
      <w:r w:rsidRPr="00FC666D">
        <w:rPr>
          <w:lang w:val="en-US" w:eastAsia="ar-SA"/>
        </w:rPr>
        <w:t>i</w:t>
      </w:r>
      <w:proofErr w:type="spellEnd"/>
      <w:r w:rsidRPr="00FC666D">
        <w:rPr>
          <w:lang w:val="en-US" w:eastAsia="ar-SA"/>
        </w:rPr>
        <w:t>');</w:t>
      </w:r>
    </w:p>
    <w:p w14:paraId="75769F6F" w14:textId="77777777" w:rsidR="009B6FAD" w:rsidRPr="00FC666D" w:rsidRDefault="009B6FAD" w:rsidP="000D00CE">
      <w:pPr>
        <w:pStyle w:val="Default"/>
        <w:ind w:left="360"/>
        <w:rPr>
          <w:lang w:val="en-US" w:eastAsia="ar-SA"/>
        </w:rPr>
      </w:pPr>
    </w:p>
    <w:p w14:paraId="62CF67FF" w14:textId="77777777" w:rsidR="009B6FAD" w:rsidRPr="00FC666D" w:rsidRDefault="009B6FAD" w:rsidP="000D00CE">
      <w:pPr>
        <w:pStyle w:val="Paragraphedeliste"/>
        <w:numPr>
          <w:ilvl w:val="0"/>
          <w:numId w:val="48"/>
        </w:numPr>
        <w:ind w:left="1080"/>
        <w:contextualSpacing w:val="0"/>
        <w:rPr>
          <w:rStyle w:val="lev"/>
          <w:b w:val="0"/>
          <w:bCs w:val="0"/>
        </w:rPr>
      </w:pPr>
      <w:r w:rsidRPr="00FC666D">
        <w:rPr>
          <w:rStyle w:val="lev"/>
          <w:b w:val="0"/>
          <w:bCs w:val="0"/>
        </w:rPr>
        <w:t>Création de la vue :</w:t>
      </w:r>
    </w:p>
    <w:p w14:paraId="49D59972" w14:textId="77777777" w:rsidR="009B6FAD" w:rsidRPr="00FC666D" w:rsidRDefault="009B6FAD" w:rsidP="000D00CE">
      <w:pPr>
        <w:pStyle w:val="Paragraphedeliste"/>
        <w:numPr>
          <w:ilvl w:val="0"/>
          <w:numId w:val="48"/>
        </w:numPr>
        <w:spacing w:before="240"/>
        <w:ind w:left="1080"/>
        <w:contextualSpacing w:val="0"/>
        <w:rPr>
          <w:rStyle w:val="lev"/>
          <w:b w:val="0"/>
          <w:bCs w:val="0"/>
        </w:rPr>
      </w:pPr>
      <w:r w:rsidRPr="00FC666D">
        <w:rPr>
          <w:rStyle w:val="lev"/>
          <w:b w:val="0"/>
          <w:bCs w:val="0"/>
        </w:rPr>
        <w:t>Sélection des colonnes et agrégation :</w:t>
      </w:r>
    </w:p>
    <w:p w14:paraId="226C9544" w14:textId="77777777" w:rsidR="009B6FAD" w:rsidRPr="003034B7" w:rsidRDefault="009B6FAD" w:rsidP="000D00CE">
      <w:pPr>
        <w:spacing w:after="240"/>
        <w:ind w:left="1287" w:firstLine="426"/>
        <w:rPr>
          <w:rFonts w:ascii="Arial" w:hAnsi="Arial" w:cs="Arial"/>
          <w:sz w:val="24"/>
          <w:szCs w:val="24"/>
        </w:rPr>
      </w:pPr>
      <w:r w:rsidRPr="003034B7">
        <w:rPr>
          <w:rFonts w:ascii="Arial" w:hAnsi="Arial" w:cs="Arial"/>
          <w:sz w:val="24"/>
          <w:szCs w:val="24"/>
        </w:rPr>
        <w:t>Cette section spécifie les colonnes sélectionnées et les fonctions d'agrégation utilisées. Les données sont arrondies à trois décimales et agrégées pour obtenir les sommes, les maximums, les minimums et les nombres de frames.</w:t>
      </w:r>
    </w:p>
    <w:p w14:paraId="3AA705EE" w14:textId="77777777" w:rsidR="009B6FAD" w:rsidRPr="00FC666D" w:rsidRDefault="009B6FAD" w:rsidP="000D00CE">
      <w:pPr>
        <w:pStyle w:val="Paragraphedeliste"/>
        <w:numPr>
          <w:ilvl w:val="0"/>
          <w:numId w:val="48"/>
        </w:numPr>
        <w:ind w:left="1080"/>
      </w:pPr>
      <w:r w:rsidRPr="00FC666D">
        <w:t>Jointure interne :</w:t>
      </w:r>
    </w:p>
    <w:p w14:paraId="349B4617" w14:textId="77777777" w:rsidR="009B6FAD" w:rsidRDefault="009B6FAD" w:rsidP="000D00CE"/>
    <w:p w14:paraId="43DCB6E6"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2061" w:right="1188"/>
        <w:rPr>
          <w:lang w:val="en-US" w:eastAsia="ar-SA"/>
        </w:rPr>
      </w:pPr>
      <w:r w:rsidRPr="00FC666D">
        <w:rPr>
          <w:lang w:val="en-US" w:eastAsia="ar-SA"/>
        </w:rPr>
        <w:t>from</w:t>
      </w:r>
    </w:p>
    <w:p w14:paraId="05616788"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2061" w:right="1188"/>
        <w:rPr>
          <w:lang w:eastAsia="ar-SA"/>
        </w:rPr>
      </w:pPr>
      <w:r w:rsidRPr="009B6FAD">
        <w:rPr>
          <w:lang w:eastAsia="ar-SA"/>
        </w:rPr>
        <w:t xml:space="preserve">    </w:t>
      </w:r>
      <w:r w:rsidRPr="00576A6D">
        <w:rPr>
          <w:lang w:eastAsia="ar-SA"/>
        </w:rPr>
        <w:t>(`ANIMOV</w:t>
      </w:r>
      <w:proofErr w:type="gramStart"/>
      <w:r w:rsidRPr="00576A6D">
        <w:rPr>
          <w:lang w:eastAsia="ar-SA"/>
        </w:rPr>
        <w:t>`.`</w:t>
      </w:r>
      <w:proofErr w:type="gramEnd"/>
      <w:r w:rsidRPr="00576A6D">
        <w:rPr>
          <w:lang w:eastAsia="ar-SA"/>
        </w:rPr>
        <w:t>table_chevres_minute_serveur_v2` `t1`</w:t>
      </w:r>
    </w:p>
    <w:p w14:paraId="04CD74F2"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2061" w:right="1188"/>
        <w:rPr>
          <w:lang w:eastAsia="ar-SA"/>
        </w:rPr>
      </w:pPr>
      <w:proofErr w:type="spellStart"/>
      <w:proofErr w:type="gramStart"/>
      <w:r w:rsidRPr="00576A6D">
        <w:rPr>
          <w:lang w:eastAsia="ar-SA"/>
        </w:rPr>
        <w:t>join</w:t>
      </w:r>
      <w:proofErr w:type="spellEnd"/>
      <w:proofErr w:type="gramEnd"/>
      <w:r w:rsidRPr="00576A6D">
        <w:rPr>
          <w:lang w:eastAsia="ar-SA"/>
        </w:rPr>
        <w:t xml:space="preserve"> (</w:t>
      </w:r>
    </w:p>
    <w:p w14:paraId="590C25A7"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2061" w:right="1188"/>
        <w:rPr>
          <w:lang w:eastAsia="ar-SA"/>
        </w:rPr>
      </w:pPr>
      <w:r w:rsidRPr="00576A6D">
        <w:rPr>
          <w:lang w:eastAsia="ar-SA"/>
        </w:rPr>
        <w:t xml:space="preserve">    </w:t>
      </w:r>
      <w:proofErr w:type="gramStart"/>
      <w:r w:rsidRPr="00576A6D">
        <w:rPr>
          <w:lang w:eastAsia="ar-SA"/>
        </w:rPr>
        <w:t>select</w:t>
      </w:r>
      <w:proofErr w:type="gramEnd"/>
    </w:p>
    <w:p w14:paraId="420D6B48"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2061" w:right="1188"/>
        <w:rPr>
          <w:lang w:eastAsia="ar-SA"/>
        </w:rPr>
      </w:pPr>
      <w:r w:rsidRPr="00576A6D">
        <w:rPr>
          <w:lang w:eastAsia="ar-SA"/>
        </w:rPr>
        <w:t xml:space="preserve">        `ANIMOV</w:t>
      </w:r>
      <w:proofErr w:type="gramStart"/>
      <w:r w:rsidRPr="00576A6D">
        <w:rPr>
          <w:lang w:eastAsia="ar-SA"/>
        </w:rPr>
        <w:t>`.`</w:t>
      </w:r>
      <w:proofErr w:type="gramEnd"/>
      <w:r w:rsidRPr="00576A6D">
        <w:rPr>
          <w:lang w:eastAsia="ar-SA"/>
        </w:rPr>
        <w:t>table_chevres_minute_serveur_v2`.`source` AS `source`,</w:t>
      </w:r>
    </w:p>
    <w:p w14:paraId="17D98D6A"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2061" w:right="1188"/>
        <w:rPr>
          <w:lang w:eastAsia="ar-SA"/>
        </w:rPr>
      </w:pPr>
      <w:r w:rsidRPr="00576A6D">
        <w:rPr>
          <w:lang w:eastAsia="ar-SA"/>
        </w:rPr>
        <w:t xml:space="preserve">        </w:t>
      </w:r>
      <w:proofErr w:type="gramStart"/>
      <w:r w:rsidRPr="00576A6D">
        <w:rPr>
          <w:lang w:eastAsia="ar-SA"/>
        </w:rPr>
        <w:t>max</w:t>
      </w:r>
      <w:proofErr w:type="gramEnd"/>
      <w:r w:rsidRPr="00576A6D">
        <w:rPr>
          <w:lang w:eastAsia="ar-SA"/>
        </w:rPr>
        <w:t>(`ANIMOV`.`table_chevres_minute_serveur_v2`.`timestamp`) AS `</w:t>
      </w:r>
      <w:proofErr w:type="spellStart"/>
      <w:r w:rsidRPr="00576A6D">
        <w:rPr>
          <w:lang w:eastAsia="ar-SA"/>
        </w:rPr>
        <w:t>max_timestamp</w:t>
      </w:r>
      <w:proofErr w:type="spellEnd"/>
      <w:r w:rsidRPr="00576A6D">
        <w:rPr>
          <w:lang w:eastAsia="ar-SA"/>
        </w:rPr>
        <w:t>`</w:t>
      </w:r>
    </w:p>
    <w:p w14:paraId="1012D056" w14:textId="77777777" w:rsidR="009B6FAD" w:rsidRPr="00FC666D" w:rsidRDefault="009B6FAD" w:rsidP="000D00CE">
      <w:pPr>
        <w:pStyle w:val="Default"/>
        <w:pBdr>
          <w:top w:val="single" w:sz="4" w:space="1" w:color="auto"/>
          <w:left w:val="single" w:sz="4" w:space="4" w:color="auto"/>
          <w:bottom w:val="single" w:sz="4" w:space="1" w:color="auto"/>
          <w:right w:val="single" w:sz="4" w:space="4" w:color="auto"/>
        </w:pBdr>
        <w:ind w:left="2061" w:right="1188"/>
        <w:rPr>
          <w:lang w:val="en-US" w:eastAsia="ar-SA"/>
        </w:rPr>
      </w:pPr>
      <w:r w:rsidRPr="00576A6D">
        <w:rPr>
          <w:lang w:eastAsia="ar-SA"/>
        </w:rPr>
        <w:t xml:space="preserve">    </w:t>
      </w:r>
      <w:r w:rsidRPr="00FC666D">
        <w:rPr>
          <w:lang w:val="en-US" w:eastAsia="ar-SA"/>
        </w:rPr>
        <w:t>from</w:t>
      </w:r>
    </w:p>
    <w:p w14:paraId="3CCF28E4" w14:textId="77777777" w:rsidR="009B6FAD" w:rsidRPr="00BF3B21" w:rsidRDefault="009B6FAD" w:rsidP="000D00CE">
      <w:pPr>
        <w:pStyle w:val="Default"/>
        <w:pBdr>
          <w:top w:val="single" w:sz="4" w:space="1" w:color="auto"/>
          <w:left w:val="single" w:sz="4" w:space="4" w:color="auto"/>
          <w:bottom w:val="single" w:sz="4" w:space="1" w:color="auto"/>
          <w:right w:val="single" w:sz="4" w:space="4" w:color="auto"/>
        </w:pBdr>
        <w:ind w:left="2061" w:right="1188"/>
        <w:rPr>
          <w:lang w:eastAsia="ar-SA"/>
        </w:rPr>
      </w:pPr>
      <w:r w:rsidRPr="00FC666D">
        <w:rPr>
          <w:lang w:val="en-US" w:eastAsia="ar-SA"/>
        </w:rPr>
        <w:t xml:space="preserve">        </w:t>
      </w:r>
      <w:r w:rsidRPr="00BF3B21">
        <w:rPr>
          <w:lang w:eastAsia="ar-SA"/>
        </w:rPr>
        <w:t>`ANIMOV</w:t>
      </w:r>
      <w:proofErr w:type="gramStart"/>
      <w:r w:rsidRPr="00BF3B21">
        <w:rPr>
          <w:lang w:eastAsia="ar-SA"/>
        </w:rPr>
        <w:t>`.`</w:t>
      </w:r>
      <w:proofErr w:type="gramEnd"/>
      <w:r w:rsidRPr="00BF3B21">
        <w:rPr>
          <w:lang w:eastAsia="ar-SA"/>
        </w:rPr>
        <w:t>table_chevres_minute_serveur_v2`</w:t>
      </w:r>
    </w:p>
    <w:p w14:paraId="72608EC3" w14:textId="77777777" w:rsidR="009B6FAD" w:rsidRPr="00B54D2C" w:rsidRDefault="009B6FAD" w:rsidP="000D00CE">
      <w:pPr>
        <w:pStyle w:val="Default"/>
        <w:pBdr>
          <w:top w:val="single" w:sz="4" w:space="1" w:color="auto"/>
          <w:left w:val="single" w:sz="4" w:space="4" w:color="auto"/>
          <w:bottom w:val="single" w:sz="4" w:space="1" w:color="auto"/>
          <w:right w:val="single" w:sz="4" w:space="4" w:color="auto"/>
        </w:pBdr>
        <w:ind w:left="2061" w:right="1188"/>
        <w:rPr>
          <w:lang w:val="en-US" w:eastAsia="ar-SA"/>
        </w:rPr>
      </w:pPr>
      <w:r w:rsidRPr="00BF3B21">
        <w:rPr>
          <w:lang w:eastAsia="ar-SA"/>
        </w:rPr>
        <w:t xml:space="preserve">    </w:t>
      </w:r>
      <w:r w:rsidRPr="00B54D2C">
        <w:rPr>
          <w:lang w:val="en-US" w:eastAsia="ar-SA"/>
        </w:rPr>
        <w:t>group by</w:t>
      </w:r>
    </w:p>
    <w:p w14:paraId="7D51CA2B"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2061" w:right="1188"/>
        <w:rPr>
          <w:lang w:eastAsia="ar-SA"/>
        </w:rPr>
      </w:pPr>
      <w:r w:rsidRPr="00B54D2C">
        <w:rPr>
          <w:lang w:val="en-US" w:eastAsia="ar-SA"/>
        </w:rPr>
        <w:t xml:space="preserve">        </w:t>
      </w:r>
      <w:r w:rsidRPr="00576A6D">
        <w:rPr>
          <w:lang w:eastAsia="ar-SA"/>
        </w:rPr>
        <w:t>`ANIMOV</w:t>
      </w:r>
      <w:proofErr w:type="gramStart"/>
      <w:r w:rsidRPr="00576A6D">
        <w:rPr>
          <w:lang w:eastAsia="ar-SA"/>
        </w:rPr>
        <w:t>`.`</w:t>
      </w:r>
      <w:proofErr w:type="gramEnd"/>
      <w:r w:rsidRPr="00576A6D">
        <w:rPr>
          <w:lang w:eastAsia="ar-SA"/>
        </w:rPr>
        <w:t>table_chevres_minute_serveur_v2`.`source`) `t2` on</w:t>
      </w:r>
    </w:p>
    <w:p w14:paraId="45C5D339"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2061" w:right="1188"/>
        <w:rPr>
          <w:lang w:eastAsia="ar-SA"/>
        </w:rPr>
      </w:pPr>
      <w:r w:rsidRPr="00576A6D">
        <w:rPr>
          <w:lang w:eastAsia="ar-SA"/>
        </w:rPr>
        <w:t xml:space="preserve">    (((`t1</w:t>
      </w:r>
      <w:proofErr w:type="gramStart"/>
      <w:r w:rsidRPr="00576A6D">
        <w:rPr>
          <w:lang w:eastAsia="ar-SA"/>
        </w:rPr>
        <w:t>`.`</w:t>
      </w:r>
      <w:proofErr w:type="gramEnd"/>
      <w:r w:rsidRPr="00576A6D">
        <w:rPr>
          <w:lang w:eastAsia="ar-SA"/>
        </w:rPr>
        <w:t>source` = `t2`.`source`)</w:t>
      </w:r>
    </w:p>
    <w:p w14:paraId="5145186F"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spacing w:after="240"/>
        <w:ind w:left="2061" w:right="1188"/>
        <w:rPr>
          <w:lang w:eastAsia="ar-SA"/>
        </w:rPr>
      </w:pPr>
      <w:r w:rsidRPr="00576A6D">
        <w:rPr>
          <w:lang w:eastAsia="ar-SA"/>
        </w:rPr>
        <w:t xml:space="preserve">        </w:t>
      </w:r>
      <w:proofErr w:type="gramStart"/>
      <w:r w:rsidRPr="00576A6D">
        <w:rPr>
          <w:lang w:eastAsia="ar-SA"/>
        </w:rPr>
        <w:t>and</w:t>
      </w:r>
      <w:proofErr w:type="gramEnd"/>
      <w:r w:rsidRPr="00576A6D">
        <w:rPr>
          <w:lang w:eastAsia="ar-SA"/>
        </w:rPr>
        <w:t xml:space="preserve"> (`t1`.`timestamp` &gt; (`t2`.`max_timestamp` - (86400 * 1))))))</w:t>
      </w:r>
    </w:p>
    <w:p w14:paraId="0F541EFE" w14:textId="6AAA7FB3" w:rsidR="009B6FAD" w:rsidRPr="00395CBA" w:rsidRDefault="009B6FAD" w:rsidP="00395CBA">
      <w:pPr>
        <w:spacing w:after="240"/>
        <w:ind w:left="1287" w:firstLine="426"/>
        <w:rPr>
          <w:rFonts w:ascii="Arial" w:hAnsi="Arial" w:cs="Arial"/>
          <w:sz w:val="24"/>
          <w:szCs w:val="24"/>
        </w:rPr>
      </w:pPr>
      <w:r w:rsidRPr="003034B7">
        <w:rPr>
          <w:rFonts w:ascii="Arial" w:hAnsi="Arial" w:cs="Arial"/>
          <w:sz w:val="24"/>
          <w:szCs w:val="24"/>
        </w:rPr>
        <w:t>Cette partie effectue une jointure entre la table principale table_chevres_minute_serveur_v2 et une sous-requête qui sélectionne la source et le maximum des timestamps. La jointure se fait sur la source et le timestamp supérieur au maximum des timestamps moins une journée (86400 secondes).</w:t>
      </w:r>
    </w:p>
    <w:p w14:paraId="2935B836" w14:textId="77777777" w:rsidR="009B6FAD" w:rsidRPr="00FC666D" w:rsidRDefault="009B6FAD" w:rsidP="000D00CE">
      <w:pPr>
        <w:pStyle w:val="Paragraphedeliste"/>
        <w:numPr>
          <w:ilvl w:val="0"/>
          <w:numId w:val="48"/>
        </w:numPr>
        <w:ind w:left="1080"/>
      </w:pPr>
      <w:r w:rsidRPr="00FC666D">
        <w:t>Regroupement des résultats :</w:t>
      </w:r>
    </w:p>
    <w:p w14:paraId="39C629E6" w14:textId="5245DA23" w:rsidR="009B6FAD" w:rsidRPr="00F7230A" w:rsidRDefault="009B6FAD" w:rsidP="00F7230A">
      <w:pPr>
        <w:spacing w:after="240"/>
        <w:ind w:left="927" w:firstLine="426"/>
        <w:rPr>
          <w:rFonts w:ascii="Arial" w:hAnsi="Arial" w:cs="Arial"/>
          <w:sz w:val="24"/>
          <w:szCs w:val="24"/>
        </w:rPr>
      </w:pPr>
      <w:r w:rsidRPr="003034B7">
        <w:rPr>
          <w:rFonts w:ascii="Arial" w:hAnsi="Arial" w:cs="Arial"/>
          <w:sz w:val="24"/>
          <w:szCs w:val="24"/>
        </w:rPr>
        <w:t>Les résultats sont regroupés par source et par timestamp, arrondis à l'intervalle de 5 minutes.</w:t>
      </w:r>
    </w:p>
    <w:p w14:paraId="116A1029" w14:textId="77777777" w:rsidR="0059469F" w:rsidRDefault="0059469F">
      <w:pPr>
        <w:jc w:val="left"/>
        <w:rPr>
          <w:rFonts w:ascii="Arial" w:hAnsi="Arial" w:cs="Arial"/>
          <w:b/>
          <w:smallCaps/>
          <w:color w:val="000080"/>
          <w:sz w:val="24"/>
          <w:szCs w:val="24"/>
        </w:rPr>
      </w:pPr>
      <w:bookmarkStart w:id="49" w:name="_Toc167810451"/>
      <w:r>
        <w:br w:type="page"/>
      </w:r>
    </w:p>
    <w:p w14:paraId="03F0E34B" w14:textId="490CF6EF" w:rsidR="009B6FAD" w:rsidRDefault="00F7230A" w:rsidP="00545551">
      <w:pPr>
        <w:pStyle w:val="Titre2"/>
        <w:numPr>
          <w:ilvl w:val="1"/>
          <w:numId w:val="47"/>
        </w:numPr>
        <w:spacing w:before="0"/>
      </w:pPr>
      <w:bookmarkStart w:id="50" w:name="_Toc176422047"/>
      <w:r>
        <w:lastRenderedPageBreak/>
        <w:t>U</w:t>
      </w:r>
      <w:r w:rsidR="009B6FAD">
        <w:t>tilisation de la bibliothèque `</w:t>
      </w:r>
      <w:proofErr w:type="spellStart"/>
      <w:r w:rsidR="009B6FAD">
        <w:t>requests</w:t>
      </w:r>
      <w:proofErr w:type="spellEnd"/>
      <w:r w:rsidR="009B6FAD">
        <w:t>` pour interroger une API et récupérer les données au format JSON</w:t>
      </w:r>
      <w:bookmarkEnd w:id="49"/>
      <w:bookmarkEnd w:id="50"/>
    </w:p>
    <w:p w14:paraId="4B4C668F" w14:textId="77777777" w:rsidR="009B6FAD" w:rsidRDefault="009B6FAD" w:rsidP="009B6FAD">
      <w:pPr>
        <w:pStyle w:val="Default"/>
        <w:rPr>
          <w:lang w:eastAsia="ar-SA"/>
        </w:rPr>
      </w:pPr>
    </w:p>
    <w:p w14:paraId="4D0767E2" w14:textId="77777777" w:rsidR="009B6FAD" w:rsidRDefault="009B6FAD" w:rsidP="00545551">
      <w:pPr>
        <w:spacing w:after="240"/>
        <w:ind w:firstLine="426"/>
        <w:rPr>
          <w:rFonts w:ascii="Arial" w:hAnsi="Arial" w:cs="Arial"/>
          <w:sz w:val="24"/>
          <w:szCs w:val="24"/>
        </w:rPr>
      </w:pPr>
      <w:r w:rsidRPr="00545551">
        <w:rPr>
          <w:rFonts w:ascii="Arial" w:hAnsi="Arial" w:cs="Arial"/>
          <w:sz w:val="24"/>
          <w:szCs w:val="24"/>
        </w:rPr>
        <w:t>L'extraction de données depuis un service web (API) est une fonctionnalité essentielle de notre application de visualisation et d'analyse des comportements des chèvres. Nous utilisons la bibliothèque `</w:t>
      </w:r>
      <w:proofErr w:type="spellStart"/>
      <w:r w:rsidRPr="00545551">
        <w:rPr>
          <w:rFonts w:ascii="Arial" w:hAnsi="Arial" w:cs="Arial"/>
          <w:sz w:val="24"/>
          <w:szCs w:val="24"/>
        </w:rPr>
        <w:t>requests</w:t>
      </w:r>
      <w:proofErr w:type="spellEnd"/>
      <w:r w:rsidRPr="00545551">
        <w:rPr>
          <w:rFonts w:ascii="Arial" w:hAnsi="Arial" w:cs="Arial"/>
          <w:sz w:val="24"/>
          <w:szCs w:val="24"/>
        </w:rPr>
        <w:t>` pour interroger une API et récupérer les données au format JSON. Voici une description détaillée de la manière dont cette extraction est mise en œuvre dans notre code.</w:t>
      </w:r>
    </w:p>
    <w:p w14:paraId="61AF1C2B" w14:textId="77777777" w:rsidR="006B6DD4" w:rsidRPr="00545551" w:rsidRDefault="006B6DD4" w:rsidP="00545551">
      <w:pPr>
        <w:spacing w:after="240"/>
        <w:ind w:firstLine="426"/>
        <w:rPr>
          <w:rFonts w:ascii="Arial" w:hAnsi="Arial" w:cs="Arial"/>
          <w:sz w:val="24"/>
          <w:szCs w:val="24"/>
        </w:rPr>
      </w:pPr>
    </w:p>
    <w:p w14:paraId="302928DC" w14:textId="77777777" w:rsidR="009B6FAD" w:rsidRDefault="009B6FAD" w:rsidP="000D00CE">
      <w:pPr>
        <w:pStyle w:val="Paragraphedeliste"/>
        <w:numPr>
          <w:ilvl w:val="0"/>
          <w:numId w:val="52"/>
        </w:numPr>
        <w:tabs>
          <w:tab w:val="clear" w:pos="360"/>
          <w:tab w:val="num" w:pos="-984"/>
          <w:tab w:val="num" w:pos="2061"/>
        </w:tabs>
        <w:spacing w:after="120"/>
        <w:ind w:left="714" w:hanging="357"/>
        <w:contextualSpacing w:val="0"/>
      </w:pPr>
      <w:r>
        <w:t>Déclaration de l'URL de l'API</w:t>
      </w:r>
    </w:p>
    <w:p w14:paraId="53769675" w14:textId="53F7E9BD" w:rsidR="009B6FAD" w:rsidRPr="00545551" w:rsidRDefault="009B6FAD" w:rsidP="000D00CE">
      <w:pPr>
        <w:spacing w:after="240"/>
        <w:ind w:left="714" w:firstLine="426"/>
        <w:rPr>
          <w:rFonts w:ascii="Arial" w:hAnsi="Arial" w:cs="Arial"/>
          <w:sz w:val="24"/>
          <w:szCs w:val="24"/>
        </w:rPr>
      </w:pPr>
      <w:r w:rsidRPr="00545551">
        <w:rPr>
          <w:rFonts w:ascii="Arial" w:hAnsi="Arial" w:cs="Arial"/>
          <w:sz w:val="24"/>
          <w:szCs w:val="24"/>
        </w:rPr>
        <w:t>Nous avons défini un point de terminaison API (`END_POINT`) à partir duquel nous récupérons les données. Le point de terminaison est stocké dans une variable globale afin de faciliter les appels aux différentes URL de l'API.</w:t>
      </w:r>
    </w:p>
    <w:p w14:paraId="0776F254" w14:textId="77777777" w:rsidR="009B6FAD" w:rsidRPr="00BD2332" w:rsidRDefault="009B6FAD" w:rsidP="000D00CE">
      <w:pPr>
        <w:pStyle w:val="Default"/>
        <w:pBdr>
          <w:top w:val="single" w:sz="4" w:space="1" w:color="auto"/>
          <w:left w:val="single" w:sz="4" w:space="4" w:color="auto"/>
          <w:bottom w:val="single" w:sz="4" w:space="1" w:color="auto"/>
          <w:right w:val="single" w:sz="4" w:space="4" w:color="auto"/>
        </w:pBdr>
        <w:spacing w:after="240"/>
        <w:ind w:left="3759" w:right="3172"/>
        <w:rPr>
          <w:lang w:val="en-US" w:eastAsia="ar-SA"/>
        </w:rPr>
      </w:pPr>
      <w:r w:rsidRPr="00BD2332">
        <w:rPr>
          <w:lang w:val="en-US" w:eastAsia="ar-SA"/>
        </w:rPr>
        <w:t xml:space="preserve">END_POINT = </w:t>
      </w:r>
      <w:r>
        <w:rPr>
          <w:lang w:val="en-US" w:eastAsia="ar-SA"/>
        </w:rPr>
        <w:t>XXX</w:t>
      </w:r>
      <w:r w:rsidRPr="00BD2332">
        <w:rPr>
          <w:lang w:val="en-US" w:eastAsia="ar-SA"/>
        </w:rPr>
        <w:t>.</w:t>
      </w:r>
      <w:r>
        <w:rPr>
          <w:lang w:val="en-US" w:eastAsia="ar-SA"/>
        </w:rPr>
        <w:t>XXX</w:t>
      </w:r>
      <w:r w:rsidRPr="00BD2332">
        <w:rPr>
          <w:lang w:val="en-US" w:eastAsia="ar-SA"/>
        </w:rPr>
        <w:t>.</w:t>
      </w:r>
      <w:r>
        <w:rPr>
          <w:lang w:val="en-US" w:eastAsia="ar-SA"/>
        </w:rPr>
        <w:t>XXX</w:t>
      </w:r>
      <w:r w:rsidRPr="00BD2332">
        <w:rPr>
          <w:lang w:val="en-US" w:eastAsia="ar-SA"/>
        </w:rPr>
        <w:t>.</w:t>
      </w:r>
      <w:r>
        <w:rPr>
          <w:lang w:val="en-US" w:eastAsia="ar-SA"/>
        </w:rPr>
        <w:t>XXX</w:t>
      </w:r>
      <w:r w:rsidRPr="00BD2332">
        <w:rPr>
          <w:lang w:val="en-US" w:eastAsia="ar-SA"/>
        </w:rPr>
        <w:t>:5000'</w:t>
      </w:r>
    </w:p>
    <w:p w14:paraId="793B4299" w14:textId="77777777" w:rsidR="009B6FAD" w:rsidRDefault="009B6FAD" w:rsidP="000D00CE">
      <w:pPr>
        <w:pStyle w:val="Paragraphedeliste"/>
        <w:numPr>
          <w:ilvl w:val="0"/>
          <w:numId w:val="52"/>
        </w:numPr>
        <w:tabs>
          <w:tab w:val="clear" w:pos="360"/>
          <w:tab w:val="num" w:pos="-984"/>
          <w:tab w:val="num" w:pos="2061"/>
        </w:tabs>
        <w:spacing w:after="120"/>
        <w:ind w:left="714" w:hanging="357"/>
        <w:contextualSpacing w:val="0"/>
      </w:pPr>
      <w:r>
        <w:t>Envoi de requêtes HTTP GET avec `</w:t>
      </w:r>
      <w:proofErr w:type="spellStart"/>
      <w:r>
        <w:t>requests</w:t>
      </w:r>
      <w:proofErr w:type="spellEnd"/>
      <w:r>
        <w:t>`</w:t>
      </w:r>
    </w:p>
    <w:p w14:paraId="7AD78E0E" w14:textId="54EA102B" w:rsidR="009B6FAD" w:rsidRPr="00545551" w:rsidRDefault="009B6FAD" w:rsidP="000D00CE">
      <w:pPr>
        <w:spacing w:after="240"/>
        <w:ind w:left="714" w:firstLine="426"/>
        <w:rPr>
          <w:rFonts w:ascii="Arial" w:hAnsi="Arial" w:cs="Arial"/>
          <w:sz w:val="24"/>
          <w:szCs w:val="24"/>
        </w:rPr>
      </w:pPr>
      <w:r w:rsidRPr="00545551">
        <w:rPr>
          <w:rFonts w:ascii="Arial" w:hAnsi="Arial" w:cs="Arial"/>
          <w:sz w:val="24"/>
          <w:szCs w:val="24"/>
        </w:rPr>
        <w:t>Pour interagir avec l'API, nous utilisons la méthode `</w:t>
      </w:r>
      <w:proofErr w:type="spellStart"/>
      <w:r w:rsidRPr="00545551">
        <w:rPr>
          <w:rFonts w:ascii="Arial" w:hAnsi="Arial" w:cs="Arial"/>
          <w:sz w:val="24"/>
          <w:szCs w:val="24"/>
        </w:rPr>
        <w:t>get</w:t>
      </w:r>
      <w:proofErr w:type="spellEnd"/>
      <w:r w:rsidRPr="00545551">
        <w:rPr>
          <w:rFonts w:ascii="Arial" w:hAnsi="Arial" w:cs="Arial"/>
          <w:sz w:val="24"/>
          <w:szCs w:val="24"/>
        </w:rPr>
        <w:t>` de la bibliothèque `</w:t>
      </w:r>
      <w:proofErr w:type="spellStart"/>
      <w:r w:rsidRPr="00545551">
        <w:rPr>
          <w:rFonts w:ascii="Arial" w:hAnsi="Arial" w:cs="Arial"/>
          <w:sz w:val="24"/>
          <w:szCs w:val="24"/>
        </w:rPr>
        <w:t>requests</w:t>
      </w:r>
      <w:proofErr w:type="spellEnd"/>
      <w:r w:rsidRPr="00545551">
        <w:rPr>
          <w:rFonts w:ascii="Arial" w:hAnsi="Arial" w:cs="Arial"/>
          <w:sz w:val="24"/>
          <w:szCs w:val="24"/>
        </w:rPr>
        <w:t>`. Cette méthode envoie une requête GET à l'URL spécifiée et retourne la réponse du serveur. Voici un exemple de méthode pour interroger une API et récupérer des données JSON :</w:t>
      </w:r>
    </w:p>
    <w:p w14:paraId="3A71A70C" w14:textId="77777777" w:rsidR="009B6FAD" w:rsidRPr="00BD2332" w:rsidRDefault="009B6FAD" w:rsidP="000D00CE">
      <w:pPr>
        <w:pStyle w:val="Default"/>
        <w:pBdr>
          <w:top w:val="single" w:sz="4" w:space="1" w:color="auto"/>
          <w:left w:val="single" w:sz="4" w:space="4" w:color="auto"/>
          <w:bottom w:val="single" w:sz="4" w:space="1" w:color="auto"/>
          <w:right w:val="single" w:sz="4" w:space="4" w:color="auto"/>
        </w:pBdr>
        <w:ind w:left="3618" w:right="3030"/>
        <w:rPr>
          <w:lang w:val="en-US" w:eastAsia="ar-SA"/>
        </w:rPr>
      </w:pPr>
      <w:r w:rsidRPr="00BD2332">
        <w:rPr>
          <w:lang w:val="en-US" w:eastAsia="ar-SA"/>
        </w:rPr>
        <w:t xml:space="preserve">def </w:t>
      </w:r>
      <w:proofErr w:type="spellStart"/>
      <w:r w:rsidRPr="00BD2332">
        <w:rPr>
          <w:lang w:val="en-US" w:eastAsia="ar-SA"/>
        </w:rPr>
        <w:t>query_get_sources</w:t>
      </w:r>
      <w:proofErr w:type="spellEnd"/>
      <w:r w:rsidRPr="00BD2332">
        <w:rPr>
          <w:lang w:val="en-US" w:eastAsia="ar-SA"/>
        </w:rPr>
        <w:t>(self):</w:t>
      </w:r>
    </w:p>
    <w:p w14:paraId="352249DB" w14:textId="77777777" w:rsidR="009B6FAD" w:rsidRPr="00BD2332" w:rsidRDefault="009B6FAD" w:rsidP="000D00CE">
      <w:pPr>
        <w:pStyle w:val="Default"/>
        <w:pBdr>
          <w:top w:val="single" w:sz="4" w:space="1" w:color="auto"/>
          <w:left w:val="single" w:sz="4" w:space="4" w:color="auto"/>
          <w:bottom w:val="single" w:sz="4" w:space="1" w:color="auto"/>
          <w:right w:val="single" w:sz="4" w:space="4" w:color="auto"/>
        </w:pBdr>
        <w:ind w:left="3618" w:right="3030"/>
        <w:rPr>
          <w:lang w:val="en-US" w:eastAsia="ar-SA"/>
        </w:rPr>
      </w:pPr>
      <w:r w:rsidRPr="00BD2332">
        <w:rPr>
          <w:lang w:val="en-US" w:eastAsia="ar-SA"/>
        </w:rPr>
        <w:t xml:space="preserve">    </w:t>
      </w:r>
      <w:proofErr w:type="spellStart"/>
      <w:r w:rsidRPr="00BD2332">
        <w:rPr>
          <w:lang w:val="en-US" w:eastAsia="ar-SA"/>
        </w:rPr>
        <w:t>url</w:t>
      </w:r>
      <w:proofErr w:type="spellEnd"/>
      <w:r w:rsidRPr="00BD2332">
        <w:rPr>
          <w:lang w:val="en-US" w:eastAsia="ar-SA"/>
        </w:rPr>
        <w:t xml:space="preserve"> = </w:t>
      </w:r>
      <w:proofErr w:type="spellStart"/>
      <w:r w:rsidRPr="00BD2332">
        <w:rPr>
          <w:lang w:val="en-US" w:eastAsia="ar-SA"/>
        </w:rPr>
        <w:t>f'http</w:t>
      </w:r>
      <w:proofErr w:type="spellEnd"/>
      <w:r w:rsidRPr="00BD2332">
        <w:rPr>
          <w:lang w:val="en-US" w:eastAsia="ar-SA"/>
        </w:rPr>
        <w:t>://{END_POINT}/sources'</w:t>
      </w:r>
    </w:p>
    <w:p w14:paraId="40D16BA2" w14:textId="0C0AA6FB" w:rsidR="009B6FAD" w:rsidRPr="00576A6D" w:rsidRDefault="009B6FAD" w:rsidP="000D00CE">
      <w:pPr>
        <w:pStyle w:val="Default"/>
        <w:pBdr>
          <w:top w:val="single" w:sz="4" w:space="1" w:color="auto"/>
          <w:left w:val="single" w:sz="4" w:space="4" w:color="auto"/>
          <w:bottom w:val="single" w:sz="4" w:space="1" w:color="auto"/>
          <w:right w:val="single" w:sz="4" w:space="4" w:color="auto"/>
        </w:pBdr>
        <w:spacing w:after="240"/>
        <w:ind w:left="3618" w:right="3030"/>
        <w:rPr>
          <w:lang w:val="en-US" w:eastAsia="ar-SA"/>
        </w:rPr>
      </w:pPr>
      <w:r w:rsidRPr="00BD2332">
        <w:rPr>
          <w:lang w:val="en-US" w:eastAsia="ar-SA"/>
        </w:rPr>
        <w:t xml:space="preserve">    response = </w:t>
      </w:r>
      <w:proofErr w:type="spellStart"/>
      <w:r w:rsidRPr="00BD2332">
        <w:rPr>
          <w:lang w:val="en-US" w:eastAsia="ar-SA"/>
        </w:rPr>
        <w:t>requests.get</w:t>
      </w:r>
      <w:proofErr w:type="spellEnd"/>
      <w:r w:rsidRPr="00BD2332">
        <w:rPr>
          <w:lang w:val="en-US" w:eastAsia="ar-SA"/>
        </w:rPr>
        <w:t>(</w:t>
      </w:r>
      <w:proofErr w:type="spellStart"/>
      <w:r w:rsidRPr="00BD2332">
        <w:rPr>
          <w:lang w:val="en-US" w:eastAsia="ar-SA"/>
        </w:rPr>
        <w:t>url</w:t>
      </w:r>
      <w:proofErr w:type="spellEnd"/>
      <w:r w:rsidRPr="00BD2332">
        <w:rPr>
          <w:lang w:val="en-US" w:eastAsia="ar-SA"/>
        </w:rPr>
        <w:t>)</w:t>
      </w:r>
    </w:p>
    <w:p w14:paraId="3D1AF5CD" w14:textId="77777777" w:rsidR="009B6FAD" w:rsidRDefault="009B6FAD" w:rsidP="000D00CE">
      <w:pPr>
        <w:pStyle w:val="Paragraphedeliste"/>
        <w:numPr>
          <w:ilvl w:val="0"/>
          <w:numId w:val="52"/>
        </w:numPr>
        <w:tabs>
          <w:tab w:val="clear" w:pos="360"/>
          <w:tab w:val="num" w:pos="-984"/>
          <w:tab w:val="num" w:pos="2061"/>
        </w:tabs>
        <w:spacing w:after="120"/>
        <w:ind w:left="714" w:hanging="357"/>
        <w:contextualSpacing w:val="0"/>
      </w:pPr>
      <w:r>
        <w:t>Vérification du statut de la réponse et gestion des erreurs</w:t>
      </w:r>
    </w:p>
    <w:p w14:paraId="1C8D6248" w14:textId="054450BA" w:rsidR="009B6FAD" w:rsidRPr="00545551" w:rsidRDefault="009B6FAD" w:rsidP="000D00CE">
      <w:pPr>
        <w:spacing w:after="240"/>
        <w:ind w:left="714" w:firstLine="426"/>
        <w:rPr>
          <w:rFonts w:ascii="Arial" w:hAnsi="Arial" w:cs="Arial"/>
          <w:sz w:val="24"/>
          <w:szCs w:val="24"/>
        </w:rPr>
      </w:pPr>
      <w:r w:rsidRPr="00545551">
        <w:rPr>
          <w:rFonts w:ascii="Arial" w:hAnsi="Arial" w:cs="Arial"/>
          <w:sz w:val="24"/>
          <w:szCs w:val="24"/>
        </w:rPr>
        <w:t>Après avoir envoyé la requête GET, nous vérifions si la réponse est correcte (code de statut 200). En cas d'erreur, nous gérons les exceptions pour éviter que l'application ne plante et fournir des messages d'erreur explicites.</w:t>
      </w:r>
    </w:p>
    <w:p w14:paraId="7700274A" w14:textId="77777777" w:rsidR="009B6FAD" w:rsidRPr="009B6FAD" w:rsidRDefault="009B6FAD" w:rsidP="000D00CE">
      <w:pPr>
        <w:pStyle w:val="Default"/>
        <w:pBdr>
          <w:top w:val="single" w:sz="4" w:space="1" w:color="auto"/>
          <w:left w:val="single" w:sz="4" w:space="4" w:color="auto"/>
          <w:bottom w:val="single" w:sz="4" w:space="1" w:color="auto"/>
          <w:right w:val="single" w:sz="4" w:space="4" w:color="auto"/>
        </w:pBdr>
        <w:ind w:left="2058" w:right="2180"/>
        <w:rPr>
          <w:lang w:eastAsia="ar-SA"/>
        </w:rPr>
      </w:pPr>
      <w:proofErr w:type="spellStart"/>
      <w:proofErr w:type="gramStart"/>
      <w:r w:rsidRPr="009B6FAD">
        <w:rPr>
          <w:lang w:eastAsia="ar-SA"/>
        </w:rPr>
        <w:t>try</w:t>
      </w:r>
      <w:proofErr w:type="spellEnd"/>
      <w:r w:rsidRPr="009B6FAD">
        <w:rPr>
          <w:lang w:eastAsia="ar-SA"/>
        </w:rPr>
        <w:t>:</w:t>
      </w:r>
      <w:proofErr w:type="gramEnd"/>
    </w:p>
    <w:p w14:paraId="5BF0387E" w14:textId="77777777" w:rsidR="009B6FAD" w:rsidRPr="00BD2332" w:rsidRDefault="009B6FAD" w:rsidP="000D00CE">
      <w:pPr>
        <w:pStyle w:val="Default"/>
        <w:pBdr>
          <w:top w:val="single" w:sz="4" w:space="1" w:color="auto"/>
          <w:left w:val="single" w:sz="4" w:space="4" w:color="auto"/>
          <w:bottom w:val="single" w:sz="4" w:space="1" w:color="auto"/>
          <w:right w:val="single" w:sz="4" w:space="4" w:color="auto"/>
        </w:pBdr>
        <w:ind w:left="2058" w:right="2180"/>
        <w:rPr>
          <w:lang w:eastAsia="ar-SA"/>
        </w:rPr>
      </w:pPr>
      <w:r w:rsidRPr="00BD2332">
        <w:rPr>
          <w:lang w:eastAsia="ar-SA"/>
        </w:rPr>
        <w:t xml:space="preserve">    </w:t>
      </w:r>
      <w:proofErr w:type="spellStart"/>
      <w:proofErr w:type="gramStart"/>
      <w:r w:rsidRPr="00BD2332">
        <w:rPr>
          <w:lang w:eastAsia="ar-SA"/>
        </w:rPr>
        <w:t>response.raise</w:t>
      </w:r>
      <w:proofErr w:type="gramEnd"/>
      <w:r w:rsidRPr="00BD2332">
        <w:rPr>
          <w:lang w:eastAsia="ar-SA"/>
        </w:rPr>
        <w:t>_for_status</w:t>
      </w:r>
      <w:proofErr w:type="spellEnd"/>
      <w:r w:rsidRPr="00BD2332">
        <w:rPr>
          <w:lang w:eastAsia="ar-SA"/>
        </w:rPr>
        <w:t>()  # Vérifiez si le statut de la réponse est OK (200)</w:t>
      </w:r>
    </w:p>
    <w:p w14:paraId="29B4284B"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2058" w:right="2180"/>
        <w:rPr>
          <w:lang w:eastAsia="ar-SA"/>
        </w:rPr>
      </w:pPr>
      <w:r w:rsidRPr="00BD2332">
        <w:rPr>
          <w:lang w:eastAsia="ar-SA"/>
        </w:rPr>
        <w:t xml:space="preserve">    </w:t>
      </w:r>
      <w:proofErr w:type="gramStart"/>
      <w:r w:rsidRPr="00576A6D">
        <w:rPr>
          <w:lang w:eastAsia="ar-SA"/>
        </w:rPr>
        <w:t>data</w:t>
      </w:r>
      <w:proofErr w:type="gramEnd"/>
      <w:r w:rsidRPr="00576A6D">
        <w:rPr>
          <w:lang w:eastAsia="ar-SA"/>
        </w:rPr>
        <w:t xml:space="preserve"> = </w:t>
      </w:r>
      <w:proofErr w:type="spellStart"/>
      <w:r w:rsidRPr="00576A6D">
        <w:rPr>
          <w:lang w:eastAsia="ar-SA"/>
        </w:rPr>
        <w:t>response.json</w:t>
      </w:r>
      <w:proofErr w:type="spellEnd"/>
      <w:r w:rsidRPr="00576A6D">
        <w:rPr>
          <w:lang w:eastAsia="ar-SA"/>
        </w:rPr>
        <w:t>()  # Essayez de décoder la réponse JSON</w:t>
      </w:r>
    </w:p>
    <w:p w14:paraId="7F7A9C02" w14:textId="77777777" w:rsidR="009B6FAD" w:rsidRPr="00BD2332" w:rsidRDefault="009B6FAD" w:rsidP="000D00CE">
      <w:pPr>
        <w:pStyle w:val="Default"/>
        <w:pBdr>
          <w:top w:val="single" w:sz="4" w:space="1" w:color="auto"/>
          <w:left w:val="single" w:sz="4" w:space="4" w:color="auto"/>
          <w:bottom w:val="single" w:sz="4" w:space="1" w:color="auto"/>
          <w:right w:val="single" w:sz="4" w:space="4" w:color="auto"/>
        </w:pBdr>
        <w:ind w:left="2058" w:right="2180"/>
        <w:rPr>
          <w:lang w:val="en-US" w:eastAsia="ar-SA"/>
        </w:rPr>
      </w:pPr>
      <w:r w:rsidRPr="00576A6D">
        <w:rPr>
          <w:lang w:eastAsia="ar-SA"/>
        </w:rPr>
        <w:t xml:space="preserve">    </w:t>
      </w:r>
      <w:proofErr w:type="spellStart"/>
      <w:r w:rsidRPr="00BD2332">
        <w:rPr>
          <w:lang w:val="en-US" w:eastAsia="ar-SA"/>
        </w:rPr>
        <w:t>df</w:t>
      </w:r>
      <w:proofErr w:type="spellEnd"/>
      <w:r w:rsidRPr="00BD2332">
        <w:rPr>
          <w:lang w:val="en-US" w:eastAsia="ar-SA"/>
        </w:rPr>
        <w:t xml:space="preserve"> = </w:t>
      </w:r>
      <w:proofErr w:type="spellStart"/>
      <w:proofErr w:type="gramStart"/>
      <w:r w:rsidRPr="00BD2332">
        <w:rPr>
          <w:lang w:val="en-US" w:eastAsia="ar-SA"/>
        </w:rPr>
        <w:t>pd.DataFrame</w:t>
      </w:r>
      <w:proofErr w:type="spellEnd"/>
      <w:proofErr w:type="gramEnd"/>
      <w:r w:rsidRPr="00BD2332">
        <w:rPr>
          <w:lang w:val="en-US" w:eastAsia="ar-SA"/>
        </w:rPr>
        <w:t>(data)</w:t>
      </w:r>
    </w:p>
    <w:p w14:paraId="1DC005F8" w14:textId="77777777" w:rsidR="009B6FAD" w:rsidRPr="00BD2332" w:rsidRDefault="009B6FAD" w:rsidP="000D00CE">
      <w:pPr>
        <w:pStyle w:val="Default"/>
        <w:pBdr>
          <w:top w:val="single" w:sz="4" w:space="1" w:color="auto"/>
          <w:left w:val="single" w:sz="4" w:space="4" w:color="auto"/>
          <w:bottom w:val="single" w:sz="4" w:space="1" w:color="auto"/>
          <w:right w:val="single" w:sz="4" w:space="4" w:color="auto"/>
        </w:pBdr>
        <w:ind w:left="2058" w:right="2180"/>
        <w:rPr>
          <w:lang w:val="en-US" w:eastAsia="ar-SA"/>
        </w:rPr>
      </w:pPr>
      <w:r w:rsidRPr="00BD2332">
        <w:rPr>
          <w:lang w:val="en-US" w:eastAsia="ar-SA"/>
        </w:rPr>
        <w:t xml:space="preserve">    return </w:t>
      </w:r>
      <w:proofErr w:type="spellStart"/>
      <w:r w:rsidRPr="00BD2332">
        <w:rPr>
          <w:lang w:val="en-US" w:eastAsia="ar-SA"/>
        </w:rPr>
        <w:t>df</w:t>
      </w:r>
      <w:proofErr w:type="spellEnd"/>
    </w:p>
    <w:p w14:paraId="6AB1BDB4" w14:textId="77777777" w:rsidR="009B6FAD" w:rsidRPr="00BD2332" w:rsidRDefault="009B6FAD" w:rsidP="000D00CE">
      <w:pPr>
        <w:pStyle w:val="Default"/>
        <w:pBdr>
          <w:top w:val="single" w:sz="4" w:space="1" w:color="auto"/>
          <w:left w:val="single" w:sz="4" w:space="4" w:color="auto"/>
          <w:bottom w:val="single" w:sz="4" w:space="1" w:color="auto"/>
          <w:right w:val="single" w:sz="4" w:space="4" w:color="auto"/>
        </w:pBdr>
        <w:ind w:left="2058" w:right="2180"/>
        <w:rPr>
          <w:lang w:val="en-US" w:eastAsia="ar-SA"/>
        </w:rPr>
      </w:pPr>
    </w:p>
    <w:p w14:paraId="3FC78E96" w14:textId="77777777" w:rsidR="009B6FAD" w:rsidRPr="00BD2332" w:rsidRDefault="009B6FAD" w:rsidP="000D00CE">
      <w:pPr>
        <w:pStyle w:val="Default"/>
        <w:pBdr>
          <w:top w:val="single" w:sz="4" w:space="1" w:color="auto"/>
          <w:left w:val="single" w:sz="4" w:space="4" w:color="auto"/>
          <w:bottom w:val="single" w:sz="4" w:space="1" w:color="auto"/>
          <w:right w:val="single" w:sz="4" w:space="4" w:color="auto"/>
        </w:pBdr>
        <w:ind w:left="2058" w:right="2180"/>
        <w:rPr>
          <w:lang w:val="en-US" w:eastAsia="ar-SA"/>
        </w:rPr>
      </w:pPr>
      <w:r w:rsidRPr="00BD2332">
        <w:rPr>
          <w:lang w:val="en-US" w:eastAsia="ar-SA"/>
        </w:rPr>
        <w:t xml:space="preserve">except </w:t>
      </w:r>
      <w:proofErr w:type="spellStart"/>
      <w:proofErr w:type="gramStart"/>
      <w:r w:rsidRPr="00BD2332">
        <w:rPr>
          <w:lang w:val="en-US" w:eastAsia="ar-SA"/>
        </w:rPr>
        <w:t>requests.exceptions</w:t>
      </w:r>
      <w:proofErr w:type="gramEnd"/>
      <w:r w:rsidRPr="00BD2332">
        <w:rPr>
          <w:lang w:val="en-US" w:eastAsia="ar-SA"/>
        </w:rPr>
        <w:t>.HTTPError</w:t>
      </w:r>
      <w:proofErr w:type="spellEnd"/>
      <w:r w:rsidRPr="00BD2332">
        <w:rPr>
          <w:lang w:val="en-US" w:eastAsia="ar-SA"/>
        </w:rPr>
        <w:t xml:space="preserve"> as </w:t>
      </w:r>
      <w:proofErr w:type="spellStart"/>
      <w:r w:rsidRPr="00BD2332">
        <w:rPr>
          <w:lang w:val="en-US" w:eastAsia="ar-SA"/>
        </w:rPr>
        <w:t>http_err</w:t>
      </w:r>
      <w:proofErr w:type="spellEnd"/>
      <w:r w:rsidRPr="00BD2332">
        <w:rPr>
          <w:lang w:val="en-US" w:eastAsia="ar-SA"/>
        </w:rPr>
        <w:t>:</w:t>
      </w:r>
    </w:p>
    <w:p w14:paraId="65B5F56B"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2058" w:right="2180"/>
        <w:rPr>
          <w:lang w:eastAsia="ar-SA"/>
        </w:rPr>
      </w:pPr>
      <w:r w:rsidRPr="00BD2332">
        <w:rPr>
          <w:lang w:val="en-US" w:eastAsia="ar-SA"/>
        </w:rPr>
        <w:t xml:space="preserve">    </w:t>
      </w:r>
      <w:proofErr w:type="spellStart"/>
      <w:proofErr w:type="gramStart"/>
      <w:r w:rsidRPr="00576A6D">
        <w:rPr>
          <w:lang w:eastAsia="ar-SA"/>
        </w:rPr>
        <w:t>print</w:t>
      </w:r>
      <w:proofErr w:type="spellEnd"/>
      <w:r w:rsidRPr="00576A6D">
        <w:rPr>
          <w:lang w:eastAsia="ar-SA"/>
        </w:rPr>
        <w:t>(</w:t>
      </w:r>
      <w:proofErr w:type="spellStart"/>
      <w:proofErr w:type="gramEnd"/>
      <w:r w:rsidRPr="00576A6D">
        <w:rPr>
          <w:lang w:eastAsia="ar-SA"/>
        </w:rPr>
        <w:t>f"Erreur</w:t>
      </w:r>
      <w:proofErr w:type="spellEnd"/>
      <w:r w:rsidRPr="00576A6D">
        <w:rPr>
          <w:lang w:eastAsia="ar-SA"/>
        </w:rPr>
        <w:t xml:space="preserve"> HTTP : {</w:t>
      </w:r>
      <w:proofErr w:type="spellStart"/>
      <w:r w:rsidRPr="00576A6D">
        <w:rPr>
          <w:lang w:eastAsia="ar-SA"/>
        </w:rPr>
        <w:t>http_err</w:t>
      </w:r>
      <w:proofErr w:type="spellEnd"/>
      <w:r w:rsidRPr="00576A6D">
        <w:rPr>
          <w:lang w:eastAsia="ar-SA"/>
        </w:rPr>
        <w:t>}, URL : {url}")</w:t>
      </w:r>
    </w:p>
    <w:p w14:paraId="1094FD6A"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2058" w:right="2180"/>
        <w:rPr>
          <w:lang w:eastAsia="ar-SA"/>
        </w:rPr>
      </w:pPr>
      <w:proofErr w:type="spellStart"/>
      <w:proofErr w:type="gramStart"/>
      <w:r w:rsidRPr="00576A6D">
        <w:rPr>
          <w:lang w:eastAsia="ar-SA"/>
        </w:rPr>
        <w:t>except</w:t>
      </w:r>
      <w:proofErr w:type="spellEnd"/>
      <w:proofErr w:type="gramEnd"/>
      <w:r w:rsidRPr="00576A6D">
        <w:rPr>
          <w:lang w:eastAsia="ar-SA"/>
        </w:rPr>
        <w:t xml:space="preserve"> </w:t>
      </w:r>
      <w:proofErr w:type="spellStart"/>
      <w:r w:rsidRPr="00576A6D">
        <w:rPr>
          <w:lang w:eastAsia="ar-SA"/>
        </w:rPr>
        <w:t>requests.exceptions.RequestException</w:t>
      </w:r>
      <w:proofErr w:type="spellEnd"/>
      <w:r w:rsidRPr="00576A6D">
        <w:rPr>
          <w:lang w:eastAsia="ar-SA"/>
        </w:rPr>
        <w:t xml:space="preserve"> as </w:t>
      </w:r>
      <w:proofErr w:type="spellStart"/>
      <w:r w:rsidRPr="00576A6D">
        <w:rPr>
          <w:lang w:eastAsia="ar-SA"/>
        </w:rPr>
        <w:t>err</w:t>
      </w:r>
      <w:proofErr w:type="spellEnd"/>
      <w:r w:rsidRPr="00576A6D">
        <w:rPr>
          <w:lang w:eastAsia="ar-SA"/>
        </w:rPr>
        <w:t>:</w:t>
      </w:r>
    </w:p>
    <w:p w14:paraId="3ECA826E" w14:textId="77777777" w:rsidR="009B6FAD" w:rsidRPr="00576A6D" w:rsidRDefault="009B6FAD" w:rsidP="000D00CE">
      <w:pPr>
        <w:pStyle w:val="Default"/>
        <w:pBdr>
          <w:top w:val="single" w:sz="4" w:space="1" w:color="auto"/>
          <w:left w:val="single" w:sz="4" w:space="4" w:color="auto"/>
          <w:bottom w:val="single" w:sz="4" w:space="1" w:color="auto"/>
          <w:right w:val="single" w:sz="4" w:space="4" w:color="auto"/>
        </w:pBdr>
        <w:ind w:left="2058" w:right="2180"/>
        <w:rPr>
          <w:lang w:eastAsia="ar-SA"/>
        </w:rPr>
      </w:pPr>
      <w:r w:rsidRPr="00576A6D">
        <w:rPr>
          <w:lang w:eastAsia="ar-SA"/>
        </w:rPr>
        <w:t xml:space="preserve">    </w:t>
      </w:r>
      <w:proofErr w:type="spellStart"/>
      <w:proofErr w:type="gramStart"/>
      <w:r w:rsidRPr="00576A6D">
        <w:rPr>
          <w:lang w:eastAsia="ar-SA"/>
        </w:rPr>
        <w:t>print</w:t>
      </w:r>
      <w:proofErr w:type="spellEnd"/>
      <w:r w:rsidRPr="00576A6D">
        <w:rPr>
          <w:lang w:eastAsia="ar-SA"/>
        </w:rPr>
        <w:t>(</w:t>
      </w:r>
      <w:proofErr w:type="spellStart"/>
      <w:proofErr w:type="gramEnd"/>
      <w:r w:rsidRPr="00576A6D">
        <w:rPr>
          <w:lang w:eastAsia="ar-SA"/>
        </w:rPr>
        <w:t>f"Erreur</w:t>
      </w:r>
      <w:proofErr w:type="spellEnd"/>
      <w:r w:rsidRPr="00576A6D">
        <w:rPr>
          <w:lang w:eastAsia="ar-SA"/>
        </w:rPr>
        <w:t xml:space="preserve"> de requête : {</w:t>
      </w:r>
      <w:proofErr w:type="spellStart"/>
      <w:r w:rsidRPr="00576A6D">
        <w:rPr>
          <w:lang w:eastAsia="ar-SA"/>
        </w:rPr>
        <w:t>err</w:t>
      </w:r>
      <w:proofErr w:type="spellEnd"/>
      <w:r w:rsidRPr="00576A6D">
        <w:rPr>
          <w:lang w:eastAsia="ar-SA"/>
        </w:rPr>
        <w:t>}, URL : {url}")</w:t>
      </w:r>
    </w:p>
    <w:p w14:paraId="79FA9544" w14:textId="77777777" w:rsidR="009B6FAD" w:rsidRPr="00BD2332" w:rsidRDefault="009B6FAD" w:rsidP="000D00CE">
      <w:pPr>
        <w:pStyle w:val="Default"/>
        <w:pBdr>
          <w:top w:val="single" w:sz="4" w:space="1" w:color="auto"/>
          <w:left w:val="single" w:sz="4" w:space="4" w:color="auto"/>
          <w:bottom w:val="single" w:sz="4" w:space="1" w:color="auto"/>
          <w:right w:val="single" w:sz="4" w:space="4" w:color="auto"/>
        </w:pBdr>
        <w:ind w:left="2058" w:right="2180"/>
        <w:rPr>
          <w:lang w:val="en-US" w:eastAsia="ar-SA"/>
        </w:rPr>
      </w:pPr>
      <w:r w:rsidRPr="00BD2332">
        <w:rPr>
          <w:lang w:val="en-US" w:eastAsia="ar-SA"/>
        </w:rPr>
        <w:t xml:space="preserve">except </w:t>
      </w:r>
      <w:proofErr w:type="spellStart"/>
      <w:proofErr w:type="gramStart"/>
      <w:r w:rsidRPr="00BD2332">
        <w:rPr>
          <w:lang w:val="en-US" w:eastAsia="ar-SA"/>
        </w:rPr>
        <w:t>requests.exceptions</w:t>
      </w:r>
      <w:proofErr w:type="gramEnd"/>
      <w:r w:rsidRPr="00BD2332">
        <w:rPr>
          <w:lang w:val="en-US" w:eastAsia="ar-SA"/>
        </w:rPr>
        <w:t>.JSONDecodeError</w:t>
      </w:r>
      <w:proofErr w:type="spellEnd"/>
      <w:r w:rsidRPr="00BD2332">
        <w:rPr>
          <w:lang w:val="en-US" w:eastAsia="ar-SA"/>
        </w:rPr>
        <w:t xml:space="preserve"> as </w:t>
      </w:r>
      <w:proofErr w:type="spellStart"/>
      <w:r w:rsidRPr="00BD2332">
        <w:rPr>
          <w:lang w:val="en-US" w:eastAsia="ar-SA"/>
        </w:rPr>
        <w:t>json_err</w:t>
      </w:r>
      <w:proofErr w:type="spellEnd"/>
      <w:r w:rsidRPr="00BD2332">
        <w:rPr>
          <w:lang w:val="en-US" w:eastAsia="ar-SA"/>
        </w:rPr>
        <w:t>:</w:t>
      </w:r>
    </w:p>
    <w:p w14:paraId="6843408B" w14:textId="2A29C624" w:rsidR="000D00CE" w:rsidRPr="006B6DD4" w:rsidRDefault="009B6FAD" w:rsidP="006B6DD4">
      <w:pPr>
        <w:pStyle w:val="Default"/>
        <w:pBdr>
          <w:top w:val="single" w:sz="4" w:space="1" w:color="auto"/>
          <w:left w:val="single" w:sz="4" w:space="4" w:color="auto"/>
          <w:bottom w:val="single" w:sz="4" w:space="1" w:color="auto"/>
          <w:right w:val="single" w:sz="4" w:space="4" w:color="auto"/>
        </w:pBdr>
        <w:spacing w:after="240"/>
        <w:ind w:left="2058" w:right="2180"/>
        <w:rPr>
          <w:lang w:eastAsia="ar-SA"/>
        </w:rPr>
      </w:pPr>
      <w:r w:rsidRPr="004E7D2D">
        <w:rPr>
          <w:lang w:val="en-US" w:eastAsia="ar-SA"/>
        </w:rPr>
        <w:t xml:space="preserve">    </w:t>
      </w:r>
      <w:proofErr w:type="spellStart"/>
      <w:proofErr w:type="gramStart"/>
      <w:r w:rsidRPr="00576A6D">
        <w:rPr>
          <w:lang w:eastAsia="ar-SA"/>
        </w:rPr>
        <w:t>print</w:t>
      </w:r>
      <w:proofErr w:type="spellEnd"/>
      <w:r w:rsidRPr="00576A6D">
        <w:rPr>
          <w:lang w:eastAsia="ar-SA"/>
        </w:rPr>
        <w:t>(</w:t>
      </w:r>
      <w:proofErr w:type="spellStart"/>
      <w:proofErr w:type="gramEnd"/>
      <w:r w:rsidRPr="00576A6D">
        <w:rPr>
          <w:lang w:eastAsia="ar-SA"/>
        </w:rPr>
        <w:t>f"Erreur</w:t>
      </w:r>
      <w:proofErr w:type="spellEnd"/>
      <w:r w:rsidRPr="00576A6D">
        <w:rPr>
          <w:lang w:eastAsia="ar-SA"/>
        </w:rPr>
        <w:t xml:space="preserve"> de décodage JSON : {</w:t>
      </w:r>
      <w:proofErr w:type="spellStart"/>
      <w:r w:rsidRPr="00576A6D">
        <w:rPr>
          <w:lang w:eastAsia="ar-SA"/>
        </w:rPr>
        <w:t>json_err</w:t>
      </w:r>
      <w:proofErr w:type="spellEnd"/>
      <w:r w:rsidRPr="00576A6D">
        <w:rPr>
          <w:lang w:eastAsia="ar-SA"/>
        </w:rPr>
        <w:t>}, Réponse : {</w:t>
      </w:r>
      <w:proofErr w:type="spellStart"/>
      <w:r w:rsidRPr="00576A6D">
        <w:rPr>
          <w:lang w:eastAsia="ar-SA"/>
        </w:rPr>
        <w:t>response.text</w:t>
      </w:r>
      <w:proofErr w:type="spellEnd"/>
      <w:r w:rsidRPr="00576A6D">
        <w:rPr>
          <w:lang w:eastAsia="ar-SA"/>
        </w:rPr>
        <w:t>}")</w:t>
      </w:r>
    </w:p>
    <w:p w14:paraId="54C0FFEC" w14:textId="026E9B2A" w:rsidR="009B6FAD" w:rsidRDefault="009B6FAD" w:rsidP="000D00CE">
      <w:pPr>
        <w:pStyle w:val="Paragraphedeliste"/>
        <w:numPr>
          <w:ilvl w:val="0"/>
          <w:numId w:val="52"/>
        </w:numPr>
        <w:tabs>
          <w:tab w:val="clear" w:pos="360"/>
          <w:tab w:val="num" w:pos="-984"/>
          <w:tab w:val="num" w:pos="2061"/>
        </w:tabs>
        <w:spacing w:after="120"/>
        <w:ind w:left="714" w:hanging="357"/>
        <w:contextualSpacing w:val="0"/>
      </w:pPr>
      <w:r>
        <w:t xml:space="preserve">Décodage de la réponse JSON et transformation en </w:t>
      </w:r>
      <w:proofErr w:type="spellStart"/>
      <w:r>
        <w:t>DataFrame</w:t>
      </w:r>
      <w:proofErr w:type="spellEnd"/>
      <w:r>
        <w:t xml:space="preserve"> Pandas</w:t>
      </w:r>
    </w:p>
    <w:p w14:paraId="700303E3" w14:textId="1F89BEEF" w:rsidR="009B6FAD" w:rsidRPr="000D00CE" w:rsidRDefault="009B6FAD" w:rsidP="000D00CE">
      <w:pPr>
        <w:spacing w:after="240"/>
        <w:ind w:left="714" w:firstLine="426"/>
        <w:rPr>
          <w:rFonts w:ascii="Arial" w:hAnsi="Arial" w:cs="Arial"/>
          <w:sz w:val="24"/>
          <w:szCs w:val="24"/>
        </w:rPr>
      </w:pPr>
      <w:r w:rsidRPr="00545551">
        <w:rPr>
          <w:rFonts w:ascii="Arial" w:hAnsi="Arial" w:cs="Arial"/>
          <w:sz w:val="24"/>
          <w:szCs w:val="24"/>
        </w:rPr>
        <w:t>Si la requête est réussie, nous décodons la réponse JSON en utilisant la méthode `</w:t>
      </w:r>
      <w:proofErr w:type="spellStart"/>
      <w:r w:rsidRPr="00545551">
        <w:rPr>
          <w:rFonts w:ascii="Arial" w:hAnsi="Arial" w:cs="Arial"/>
          <w:sz w:val="24"/>
          <w:szCs w:val="24"/>
        </w:rPr>
        <w:t>json</w:t>
      </w:r>
      <w:proofErr w:type="spellEnd"/>
      <w:r w:rsidRPr="00545551">
        <w:rPr>
          <w:rFonts w:ascii="Arial" w:hAnsi="Arial" w:cs="Arial"/>
          <w:sz w:val="24"/>
          <w:szCs w:val="24"/>
        </w:rPr>
        <w:t xml:space="preserve">` de l'objet réponse. Cette méthode convertit le JSON en un dictionnaire Python. Pour une manipulation et </w:t>
      </w:r>
      <w:proofErr w:type="gramStart"/>
      <w:r w:rsidRPr="00545551">
        <w:rPr>
          <w:rFonts w:ascii="Arial" w:hAnsi="Arial" w:cs="Arial"/>
          <w:sz w:val="24"/>
          <w:szCs w:val="24"/>
        </w:rPr>
        <w:t>une analyse aisées</w:t>
      </w:r>
      <w:proofErr w:type="gramEnd"/>
      <w:r w:rsidRPr="00545551">
        <w:rPr>
          <w:rFonts w:ascii="Arial" w:hAnsi="Arial" w:cs="Arial"/>
          <w:sz w:val="24"/>
          <w:szCs w:val="24"/>
        </w:rPr>
        <w:t xml:space="preserve"> des données, nous convertissons ce dictionnaire en un </w:t>
      </w:r>
      <w:proofErr w:type="spellStart"/>
      <w:r w:rsidRPr="00545551">
        <w:rPr>
          <w:rFonts w:ascii="Arial" w:hAnsi="Arial" w:cs="Arial"/>
          <w:sz w:val="24"/>
          <w:szCs w:val="24"/>
        </w:rPr>
        <w:t>DataFrame</w:t>
      </w:r>
      <w:proofErr w:type="spellEnd"/>
      <w:r w:rsidRPr="00545551">
        <w:rPr>
          <w:rFonts w:ascii="Arial" w:hAnsi="Arial" w:cs="Arial"/>
          <w:sz w:val="24"/>
          <w:szCs w:val="24"/>
        </w:rPr>
        <w:t xml:space="preserve"> Pandas.</w:t>
      </w:r>
    </w:p>
    <w:p w14:paraId="3EB9062A" w14:textId="77777777" w:rsidR="009B6FAD" w:rsidRPr="00CD3498" w:rsidRDefault="009B6FAD" w:rsidP="00545551">
      <w:pPr>
        <w:pStyle w:val="Default"/>
        <w:pBdr>
          <w:top w:val="single" w:sz="4" w:space="1" w:color="auto"/>
          <w:left w:val="single" w:sz="4" w:space="4" w:color="auto"/>
          <w:bottom w:val="single" w:sz="4" w:space="1" w:color="auto"/>
          <w:right w:val="single" w:sz="4" w:space="4" w:color="auto"/>
        </w:pBdr>
        <w:ind w:left="2268" w:right="2889"/>
        <w:rPr>
          <w:lang w:eastAsia="ar-SA"/>
        </w:rPr>
      </w:pPr>
      <w:proofErr w:type="gramStart"/>
      <w:r w:rsidRPr="00CD3498">
        <w:rPr>
          <w:lang w:eastAsia="ar-SA"/>
        </w:rPr>
        <w:lastRenderedPageBreak/>
        <w:t>data</w:t>
      </w:r>
      <w:proofErr w:type="gramEnd"/>
      <w:r w:rsidRPr="00CD3498">
        <w:rPr>
          <w:lang w:eastAsia="ar-SA"/>
        </w:rPr>
        <w:t xml:space="preserve"> = </w:t>
      </w:r>
      <w:proofErr w:type="spellStart"/>
      <w:r w:rsidRPr="00CD3498">
        <w:rPr>
          <w:lang w:eastAsia="ar-SA"/>
        </w:rPr>
        <w:t>response.json</w:t>
      </w:r>
      <w:proofErr w:type="spellEnd"/>
      <w:r w:rsidRPr="00CD3498">
        <w:rPr>
          <w:lang w:eastAsia="ar-SA"/>
        </w:rPr>
        <w:t>()  # Essayez de décoder la réponse JSON</w:t>
      </w:r>
    </w:p>
    <w:p w14:paraId="5B2E45E8" w14:textId="77777777" w:rsidR="009B6FAD" w:rsidRPr="00CD3498" w:rsidRDefault="009B6FAD" w:rsidP="000D00CE">
      <w:pPr>
        <w:pStyle w:val="Default"/>
        <w:pBdr>
          <w:top w:val="single" w:sz="4" w:space="1" w:color="auto"/>
          <w:left w:val="single" w:sz="4" w:space="4" w:color="auto"/>
          <w:bottom w:val="single" w:sz="4" w:space="1" w:color="auto"/>
          <w:right w:val="single" w:sz="4" w:space="4" w:color="auto"/>
        </w:pBdr>
        <w:spacing w:after="240"/>
        <w:ind w:left="2268" w:right="2889"/>
        <w:rPr>
          <w:lang w:val="en-US" w:eastAsia="ar-SA"/>
        </w:rPr>
      </w:pPr>
      <w:proofErr w:type="spellStart"/>
      <w:r w:rsidRPr="00CD3498">
        <w:rPr>
          <w:lang w:val="en-US" w:eastAsia="ar-SA"/>
        </w:rPr>
        <w:t>df</w:t>
      </w:r>
      <w:proofErr w:type="spellEnd"/>
      <w:r w:rsidRPr="00CD3498">
        <w:rPr>
          <w:lang w:val="en-US" w:eastAsia="ar-SA"/>
        </w:rPr>
        <w:t xml:space="preserve"> = </w:t>
      </w:r>
      <w:proofErr w:type="spellStart"/>
      <w:proofErr w:type="gramStart"/>
      <w:r w:rsidRPr="00CD3498">
        <w:rPr>
          <w:lang w:val="en-US" w:eastAsia="ar-SA"/>
        </w:rPr>
        <w:t>pd.DataFrame</w:t>
      </w:r>
      <w:proofErr w:type="spellEnd"/>
      <w:proofErr w:type="gramEnd"/>
      <w:r w:rsidRPr="00CD3498">
        <w:rPr>
          <w:lang w:val="en-US" w:eastAsia="ar-SA"/>
        </w:rPr>
        <w:t>(data)</w:t>
      </w:r>
    </w:p>
    <w:p w14:paraId="0018801C" w14:textId="77777777" w:rsidR="0059469F" w:rsidRDefault="0059469F" w:rsidP="0059469F">
      <w:pPr>
        <w:tabs>
          <w:tab w:val="num" w:pos="2061"/>
        </w:tabs>
        <w:spacing w:after="120"/>
      </w:pPr>
    </w:p>
    <w:p w14:paraId="193CCE85" w14:textId="325849EB" w:rsidR="009B6FAD" w:rsidRDefault="009B6FAD" w:rsidP="000D00CE">
      <w:pPr>
        <w:pStyle w:val="Paragraphedeliste"/>
        <w:numPr>
          <w:ilvl w:val="0"/>
          <w:numId w:val="52"/>
        </w:numPr>
        <w:tabs>
          <w:tab w:val="clear" w:pos="360"/>
          <w:tab w:val="num" w:pos="-984"/>
          <w:tab w:val="num" w:pos="2061"/>
        </w:tabs>
        <w:spacing w:after="120"/>
        <w:ind w:left="714" w:hanging="357"/>
        <w:contextualSpacing w:val="0"/>
      </w:pPr>
      <w:r>
        <w:t>Utilisation des données JSON dans l'application</w:t>
      </w:r>
    </w:p>
    <w:p w14:paraId="2DADAD0E" w14:textId="3138D80E" w:rsidR="006B6DD4" w:rsidRPr="00395CBA" w:rsidRDefault="009B6FAD" w:rsidP="00395CBA">
      <w:pPr>
        <w:spacing w:after="240"/>
        <w:ind w:left="714" w:firstLine="426"/>
        <w:rPr>
          <w:rFonts w:ascii="Arial" w:hAnsi="Arial" w:cs="Arial"/>
          <w:sz w:val="24"/>
          <w:szCs w:val="24"/>
        </w:rPr>
      </w:pPr>
      <w:r w:rsidRPr="00545551">
        <w:rPr>
          <w:rFonts w:ascii="Arial" w:hAnsi="Arial" w:cs="Arial"/>
          <w:sz w:val="24"/>
          <w:szCs w:val="24"/>
        </w:rPr>
        <w:t xml:space="preserve">Les données récupérées et transformées en </w:t>
      </w:r>
      <w:proofErr w:type="spellStart"/>
      <w:r w:rsidRPr="00545551">
        <w:rPr>
          <w:rFonts w:ascii="Arial" w:hAnsi="Arial" w:cs="Arial"/>
          <w:sz w:val="24"/>
          <w:szCs w:val="24"/>
        </w:rPr>
        <w:t>DataFrame</w:t>
      </w:r>
      <w:proofErr w:type="spellEnd"/>
      <w:r w:rsidRPr="00545551">
        <w:rPr>
          <w:rFonts w:ascii="Arial" w:hAnsi="Arial" w:cs="Arial"/>
          <w:sz w:val="24"/>
          <w:szCs w:val="24"/>
        </w:rPr>
        <w:t xml:space="preserve"> Pandas sont ensuite utilisées dans l'application pour diverses analyses et visualisations. Voici quelques exemples :</w:t>
      </w:r>
    </w:p>
    <w:p w14:paraId="34243F67" w14:textId="15D87FDB" w:rsidR="009B6FAD" w:rsidRDefault="009B6FAD" w:rsidP="00545551">
      <w:pPr>
        <w:pStyle w:val="Paragraphedeliste"/>
        <w:numPr>
          <w:ilvl w:val="0"/>
          <w:numId w:val="53"/>
        </w:numPr>
        <w:tabs>
          <w:tab w:val="clear" w:pos="3195"/>
          <w:tab w:val="num" w:pos="1494"/>
        </w:tabs>
        <w:spacing w:before="240"/>
        <w:ind w:left="1494"/>
      </w:pPr>
      <w:r w:rsidRPr="00CD3498">
        <w:t>Création de graphiques</w:t>
      </w:r>
    </w:p>
    <w:p w14:paraId="6DA1242A" w14:textId="77777777" w:rsidR="009B6FAD" w:rsidRDefault="009B6FAD" w:rsidP="00545551">
      <w:pPr>
        <w:pStyle w:val="Paragraphedeliste"/>
        <w:spacing w:before="240"/>
        <w:ind w:left="1494"/>
      </w:pPr>
    </w:p>
    <w:p w14:paraId="59F53F9D" w14:textId="77777777" w:rsidR="009B6FAD" w:rsidRDefault="009B6FAD" w:rsidP="00545551">
      <w:pPr>
        <w:pStyle w:val="Paragraphedeliste"/>
        <w:spacing w:before="240"/>
        <w:ind w:left="0"/>
        <w:jc w:val="center"/>
      </w:pPr>
      <w:r w:rsidRPr="00F46F35">
        <w:rPr>
          <w:noProof/>
        </w:rPr>
        <w:drawing>
          <wp:inline distT="0" distB="0" distL="0" distR="0" wp14:anchorId="63A9F682" wp14:editId="0A62CC9F">
            <wp:extent cx="5760720" cy="1764665"/>
            <wp:effectExtent l="0" t="0" r="0" b="6985"/>
            <wp:docPr id="1146827548"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27548" name="Image 1" descr="Une image contenant capture d’écran&#10;&#10;Description générée automatiquement"/>
                    <pic:cNvPicPr/>
                  </pic:nvPicPr>
                  <pic:blipFill>
                    <a:blip r:embed="rId23"/>
                    <a:stretch>
                      <a:fillRect/>
                    </a:stretch>
                  </pic:blipFill>
                  <pic:spPr>
                    <a:xfrm>
                      <a:off x="0" y="0"/>
                      <a:ext cx="5760720" cy="1764665"/>
                    </a:xfrm>
                    <a:prstGeom prst="rect">
                      <a:avLst/>
                    </a:prstGeom>
                  </pic:spPr>
                </pic:pic>
              </a:graphicData>
            </a:graphic>
          </wp:inline>
        </w:drawing>
      </w:r>
    </w:p>
    <w:p w14:paraId="30965AA7" w14:textId="77777777" w:rsidR="009B6FAD" w:rsidRDefault="009B6FAD" w:rsidP="00545551">
      <w:pPr>
        <w:pStyle w:val="Paragraphedeliste"/>
        <w:spacing w:before="240"/>
        <w:ind w:left="0"/>
        <w:jc w:val="center"/>
      </w:pPr>
    </w:p>
    <w:p w14:paraId="2D49D158" w14:textId="5E4DEBA3" w:rsidR="009B6FAD" w:rsidRPr="000D00CE" w:rsidRDefault="009B6FAD" w:rsidP="000D00CE">
      <w:pPr>
        <w:pStyle w:val="Paragraphedeliste"/>
        <w:numPr>
          <w:ilvl w:val="0"/>
          <w:numId w:val="53"/>
        </w:numPr>
        <w:tabs>
          <w:tab w:val="clear" w:pos="3195"/>
          <w:tab w:val="num" w:pos="1494"/>
        </w:tabs>
        <w:spacing w:before="240" w:after="240"/>
        <w:ind w:left="1494"/>
      </w:pPr>
      <w:r>
        <w:rPr>
          <w:lang w:eastAsia="ar-SA"/>
        </w:rPr>
        <w:t>Filtrage et sélection des données</w:t>
      </w:r>
    </w:p>
    <w:p w14:paraId="019C2E0A" w14:textId="74168D13" w:rsidR="009B6FAD" w:rsidRDefault="009B6FAD" w:rsidP="009B6FAD">
      <w:pPr>
        <w:pStyle w:val="Titre2"/>
        <w:numPr>
          <w:ilvl w:val="1"/>
          <w:numId w:val="47"/>
        </w:numPr>
        <w:spacing w:before="0"/>
      </w:pPr>
      <w:bookmarkStart w:id="51" w:name="_Toc167810453"/>
      <w:bookmarkStart w:id="52" w:name="_Toc176422048"/>
      <w:r>
        <w:t>Extraction de données depuis un fichier de données</w:t>
      </w:r>
      <w:bookmarkEnd w:id="51"/>
      <w:bookmarkEnd w:id="52"/>
    </w:p>
    <w:p w14:paraId="6DDD6ECB" w14:textId="202EFC3A" w:rsidR="009B6FAD" w:rsidRPr="000D00CE" w:rsidRDefault="009B6FAD" w:rsidP="000D00CE">
      <w:pPr>
        <w:spacing w:after="240"/>
        <w:ind w:firstLine="426"/>
        <w:rPr>
          <w:rFonts w:ascii="Arial" w:hAnsi="Arial" w:cs="Arial"/>
          <w:sz w:val="24"/>
          <w:szCs w:val="24"/>
        </w:rPr>
      </w:pPr>
      <w:r w:rsidRPr="000D00CE">
        <w:rPr>
          <w:rFonts w:ascii="Arial" w:hAnsi="Arial" w:cs="Arial"/>
          <w:sz w:val="24"/>
          <w:szCs w:val="24"/>
        </w:rPr>
        <w:t xml:space="preserve">Ce script traite des fichiers CSV de deux types différents, les concatène, ajoute une colonne de source, les enregistre dans une base de données et retourne les </w:t>
      </w:r>
      <w:proofErr w:type="spellStart"/>
      <w:r w:rsidRPr="000D00CE">
        <w:rPr>
          <w:rFonts w:ascii="Arial" w:hAnsi="Arial" w:cs="Arial"/>
          <w:sz w:val="24"/>
          <w:szCs w:val="24"/>
        </w:rPr>
        <w:t>DataFrames</w:t>
      </w:r>
      <w:proofErr w:type="spellEnd"/>
      <w:r w:rsidRPr="000D00CE">
        <w:rPr>
          <w:rFonts w:ascii="Arial" w:hAnsi="Arial" w:cs="Arial"/>
          <w:sz w:val="24"/>
          <w:szCs w:val="24"/>
        </w:rPr>
        <w:t xml:space="preserve"> résultants.</w:t>
      </w:r>
    </w:p>
    <w:p w14:paraId="62F0445A" w14:textId="77777777" w:rsidR="009B6FAD" w:rsidRDefault="009B6FAD" w:rsidP="000D00CE">
      <w:pPr>
        <w:pStyle w:val="Paragraphedeliste"/>
        <w:numPr>
          <w:ilvl w:val="0"/>
          <w:numId w:val="59"/>
        </w:numPr>
        <w:tabs>
          <w:tab w:val="num" w:pos="2061"/>
        </w:tabs>
        <w:spacing w:after="120"/>
        <w:contextualSpacing w:val="0"/>
      </w:pPr>
      <w:r>
        <w:t>Import des modules et création du moteur de base de données :</w:t>
      </w:r>
    </w:p>
    <w:p w14:paraId="367B0C09" w14:textId="77777777" w:rsidR="009B6FAD" w:rsidRDefault="009B6FAD" w:rsidP="000D00CE">
      <w:pPr>
        <w:pStyle w:val="Default"/>
        <w:pBdr>
          <w:top w:val="single" w:sz="4" w:space="1" w:color="auto"/>
          <w:left w:val="single" w:sz="4" w:space="4" w:color="auto"/>
          <w:bottom w:val="single" w:sz="4" w:space="1" w:color="auto"/>
          <w:right w:val="single" w:sz="4" w:space="4" w:color="auto"/>
        </w:pBdr>
        <w:ind w:left="2694" w:right="3030"/>
        <w:rPr>
          <w:lang w:eastAsia="ar-SA"/>
        </w:rPr>
      </w:pPr>
      <w:r>
        <w:rPr>
          <w:lang w:eastAsia="ar-SA"/>
        </w:rPr>
        <w:t xml:space="preserve">    </w:t>
      </w:r>
      <w:proofErr w:type="gramStart"/>
      <w:r>
        <w:rPr>
          <w:lang w:eastAsia="ar-SA"/>
        </w:rPr>
        <w:t>engine</w:t>
      </w:r>
      <w:proofErr w:type="gramEnd"/>
      <w:r>
        <w:rPr>
          <w:lang w:eastAsia="ar-SA"/>
        </w:rPr>
        <w:t xml:space="preserve"> = </w:t>
      </w:r>
      <w:proofErr w:type="spellStart"/>
      <w:r>
        <w:rPr>
          <w:lang w:eastAsia="ar-SA"/>
        </w:rPr>
        <w:t>create_engine</w:t>
      </w:r>
      <w:proofErr w:type="spellEnd"/>
      <w:r>
        <w:rPr>
          <w:lang w:eastAsia="ar-SA"/>
        </w:rPr>
        <w:t>(</w:t>
      </w:r>
      <w:proofErr w:type="spellStart"/>
      <w:r>
        <w:rPr>
          <w:lang w:eastAsia="ar-SA"/>
        </w:rPr>
        <w:t>base_de_donnees_url</w:t>
      </w:r>
      <w:proofErr w:type="spellEnd"/>
      <w:r>
        <w:rPr>
          <w:lang w:eastAsia="ar-SA"/>
        </w:rPr>
        <w:t>)</w:t>
      </w:r>
    </w:p>
    <w:p w14:paraId="298978DB" w14:textId="77777777" w:rsidR="009B6FAD" w:rsidRDefault="009B6FAD" w:rsidP="000D00CE">
      <w:pPr>
        <w:pStyle w:val="Default"/>
        <w:pBdr>
          <w:top w:val="single" w:sz="4" w:space="1" w:color="auto"/>
          <w:left w:val="single" w:sz="4" w:space="4" w:color="auto"/>
          <w:bottom w:val="single" w:sz="4" w:space="1" w:color="auto"/>
          <w:right w:val="single" w:sz="4" w:space="4" w:color="auto"/>
        </w:pBdr>
        <w:spacing w:after="240"/>
        <w:ind w:left="2694" w:right="3030"/>
        <w:rPr>
          <w:lang w:eastAsia="ar-SA"/>
        </w:rPr>
      </w:pPr>
      <w:r>
        <w:rPr>
          <w:lang w:eastAsia="ar-SA"/>
        </w:rPr>
        <w:t xml:space="preserve">    </w:t>
      </w:r>
      <w:proofErr w:type="spellStart"/>
      <w:proofErr w:type="gramStart"/>
      <w:r>
        <w:rPr>
          <w:lang w:eastAsia="ar-SA"/>
        </w:rPr>
        <w:t>resultats</w:t>
      </w:r>
      <w:proofErr w:type="spellEnd"/>
      <w:proofErr w:type="gramEnd"/>
      <w:r>
        <w:rPr>
          <w:lang w:eastAsia="ar-SA"/>
        </w:rPr>
        <w:t xml:space="preserve"> = {}</w:t>
      </w:r>
    </w:p>
    <w:p w14:paraId="19EE3D42" w14:textId="77777777" w:rsidR="009B6FAD" w:rsidRDefault="009B6FAD" w:rsidP="000D00CE">
      <w:pPr>
        <w:pStyle w:val="Paragraphedeliste"/>
        <w:numPr>
          <w:ilvl w:val="0"/>
          <w:numId w:val="59"/>
        </w:numPr>
        <w:tabs>
          <w:tab w:val="num" w:pos="927"/>
          <w:tab w:val="num" w:pos="2061"/>
        </w:tabs>
        <w:spacing w:after="120"/>
        <w:contextualSpacing w:val="0"/>
      </w:pPr>
      <w:r>
        <w:t>Traitement des fichiers CSV :</w:t>
      </w:r>
    </w:p>
    <w:p w14:paraId="63B0BC54" w14:textId="77777777" w:rsidR="009B6FAD" w:rsidRPr="003806E9" w:rsidRDefault="009B6FAD" w:rsidP="000D00CE">
      <w:pPr>
        <w:pStyle w:val="Default"/>
        <w:pBdr>
          <w:top w:val="single" w:sz="4" w:space="1" w:color="auto"/>
          <w:left w:val="single" w:sz="4" w:space="4" w:color="auto"/>
          <w:bottom w:val="single" w:sz="4" w:space="1" w:color="auto"/>
          <w:right w:val="single" w:sz="4" w:space="4" w:color="auto"/>
        </w:pBdr>
        <w:ind w:left="2268" w:right="1755"/>
        <w:rPr>
          <w:lang w:val="en-US" w:eastAsia="ar-SA"/>
        </w:rPr>
      </w:pPr>
      <w:r w:rsidRPr="003806E9">
        <w:rPr>
          <w:lang w:val="en-US" w:eastAsia="ar-SA"/>
        </w:rPr>
        <w:t xml:space="preserve">    for </w:t>
      </w:r>
      <w:proofErr w:type="spellStart"/>
      <w:r w:rsidRPr="003806E9">
        <w:rPr>
          <w:lang w:val="en-US" w:eastAsia="ar-SA"/>
        </w:rPr>
        <w:t>type_fichier</w:t>
      </w:r>
      <w:proofErr w:type="spellEnd"/>
      <w:r w:rsidRPr="003806E9">
        <w:rPr>
          <w:lang w:val="en-US" w:eastAsia="ar-SA"/>
        </w:rPr>
        <w:t xml:space="preserve"> in ['-1.csv', '-2.csv']:</w:t>
      </w:r>
    </w:p>
    <w:p w14:paraId="0E35DAEE" w14:textId="77777777" w:rsidR="009B6FAD" w:rsidRDefault="009B6FAD" w:rsidP="000D00CE">
      <w:pPr>
        <w:pStyle w:val="Default"/>
        <w:pBdr>
          <w:top w:val="single" w:sz="4" w:space="1" w:color="auto"/>
          <w:left w:val="single" w:sz="4" w:space="4" w:color="auto"/>
          <w:bottom w:val="single" w:sz="4" w:space="1" w:color="auto"/>
          <w:right w:val="single" w:sz="4" w:space="4" w:color="auto"/>
        </w:pBdr>
        <w:ind w:left="2268" w:right="1755"/>
        <w:rPr>
          <w:lang w:eastAsia="ar-SA"/>
        </w:rPr>
      </w:pPr>
      <w:r w:rsidRPr="003806E9">
        <w:rPr>
          <w:lang w:val="en-US" w:eastAsia="ar-SA"/>
        </w:rPr>
        <w:t xml:space="preserve">        </w:t>
      </w:r>
      <w:proofErr w:type="spellStart"/>
      <w:proofErr w:type="gramStart"/>
      <w:r>
        <w:rPr>
          <w:lang w:eastAsia="ar-SA"/>
        </w:rPr>
        <w:t>fichiers</w:t>
      </w:r>
      <w:proofErr w:type="gramEnd"/>
      <w:r>
        <w:rPr>
          <w:lang w:eastAsia="ar-SA"/>
        </w:rPr>
        <w:t>_csv</w:t>
      </w:r>
      <w:proofErr w:type="spellEnd"/>
      <w:r>
        <w:rPr>
          <w:lang w:eastAsia="ar-SA"/>
        </w:rPr>
        <w:t xml:space="preserve"> = </w:t>
      </w:r>
      <w:proofErr w:type="spellStart"/>
      <w:r>
        <w:rPr>
          <w:lang w:eastAsia="ar-SA"/>
        </w:rPr>
        <w:t>glob.glob</w:t>
      </w:r>
      <w:proofErr w:type="spellEnd"/>
      <w:r>
        <w:rPr>
          <w:lang w:eastAsia="ar-SA"/>
        </w:rPr>
        <w:t>(</w:t>
      </w:r>
      <w:proofErr w:type="spellStart"/>
      <w:r>
        <w:rPr>
          <w:lang w:eastAsia="ar-SA"/>
        </w:rPr>
        <w:t>os.path.join</w:t>
      </w:r>
      <w:proofErr w:type="spellEnd"/>
      <w:r>
        <w:rPr>
          <w:lang w:eastAsia="ar-SA"/>
        </w:rPr>
        <w:t>(</w:t>
      </w:r>
      <w:proofErr w:type="spellStart"/>
      <w:r>
        <w:rPr>
          <w:lang w:eastAsia="ar-SA"/>
        </w:rPr>
        <w:t>chemin_dossier</w:t>
      </w:r>
      <w:proofErr w:type="spellEnd"/>
      <w:r>
        <w:rPr>
          <w:lang w:eastAsia="ar-SA"/>
        </w:rPr>
        <w:t>, f'*{</w:t>
      </w:r>
      <w:proofErr w:type="spellStart"/>
      <w:r>
        <w:rPr>
          <w:lang w:eastAsia="ar-SA"/>
        </w:rPr>
        <w:t>type_fichier</w:t>
      </w:r>
      <w:proofErr w:type="spellEnd"/>
      <w:r>
        <w:rPr>
          <w:lang w:eastAsia="ar-SA"/>
        </w:rPr>
        <w:t>}'))</w:t>
      </w:r>
    </w:p>
    <w:p w14:paraId="393262B7" w14:textId="7F68EA54" w:rsidR="009B6FAD" w:rsidRDefault="009B6FAD" w:rsidP="000D00CE">
      <w:pPr>
        <w:pStyle w:val="Default"/>
        <w:pBdr>
          <w:top w:val="single" w:sz="4" w:space="1" w:color="auto"/>
          <w:left w:val="single" w:sz="4" w:space="4" w:color="auto"/>
          <w:bottom w:val="single" w:sz="4" w:space="1" w:color="auto"/>
          <w:right w:val="single" w:sz="4" w:space="4" w:color="auto"/>
        </w:pBdr>
        <w:spacing w:after="240"/>
        <w:ind w:left="2268" w:right="1755"/>
        <w:rPr>
          <w:lang w:eastAsia="ar-SA"/>
        </w:rPr>
      </w:pPr>
      <w:r>
        <w:rPr>
          <w:lang w:eastAsia="ar-SA"/>
        </w:rPr>
        <w:t xml:space="preserve">        </w:t>
      </w:r>
      <w:proofErr w:type="spellStart"/>
      <w:proofErr w:type="gramStart"/>
      <w:r>
        <w:rPr>
          <w:lang w:eastAsia="ar-SA"/>
        </w:rPr>
        <w:t>dataframes</w:t>
      </w:r>
      <w:proofErr w:type="spellEnd"/>
      <w:proofErr w:type="gramEnd"/>
      <w:r>
        <w:rPr>
          <w:lang w:eastAsia="ar-SA"/>
        </w:rPr>
        <w:t xml:space="preserve"> = [</w:t>
      </w:r>
      <w:proofErr w:type="spellStart"/>
      <w:r>
        <w:rPr>
          <w:lang w:eastAsia="ar-SA"/>
        </w:rPr>
        <w:t>pd.read_csv</w:t>
      </w:r>
      <w:proofErr w:type="spellEnd"/>
      <w:r>
        <w:rPr>
          <w:lang w:eastAsia="ar-SA"/>
        </w:rPr>
        <w:t xml:space="preserve">(fichier) for fichier in </w:t>
      </w:r>
      <w:proofErr w:type="spellStart"/>
      <w:r>
        <w:rPr>
          <w:lang w:eastAsia="ar-SA"/>
        </w:rPr>
        <w:t>fichiers_csv</w:t>
      </w:r>
      <w:proofErr w:type="spellEnd"/>
      <w:r>
        <w:rPr>
          <w:lang w:eastAsia="ar-SA"/>
        </w:rPr>
        <w:t>]</w:t>
      </w:r>
    </w:p>
    <w:p w14:paraId="5D01D41B" w14:textId="77777777" w:rsidR="009B6FAD" w:rsidRPr="000D00CE" w:rsidRDefault="009B6FAD" w:rsidP="000D00CE">
      <w:pPr>
        <w:spacing w:after="240"/>
        <w:ind w:left="714" w:firstLine="426"/>
        <w:rPr>
          <w:rFonts w:ascii="Arial" w:hAnsi="Arial" w:cs="Arial"/>
          <w:sz w:val="24"/>
          <w:szCs w:val="24"/>
        </w:rPr>
      </w:pPr>
      <w:r w:rsidRPr="000D00CE">
        <w:rPr>
          <w:rFonts w:ascii="Arial" w:hAnsi="Arial" w:cs="Arial"/>
          <w:sz w:val="24"/>
          <w:szCs w:val="24"/>
        </w:rPr>
        <w:t>La boucle `for` itère sur deux types de fichiers CSV : ceux qui se terminent par `-1.csv` et ceux qui se terminent par `-2.csv`. Pour chaque type de fichier, la fonction utilise `</w:t>
      </w:r>
      <w:proofErr w:type="spellStart"/>
      <w:r w:rsidRPr="000D00CE">
        <w:rPr>
          <w:rFonts w:ascii="Arial" w:hAnsi="Arial" w:cs="Arial"/>
          <w:sz w:val="24"/>
          <w:szCs w:val="24"/>
        </w:rPr>
        <w:t>glob</w:t>
      </w:r>
      <w:proofErr w:type="spellEnd"/>
      <w:r w:rsidRPr="000D00CE">
        <w:rPr>
          <w:rFonts w:ascii="Arial" w:hAnsi="Arial" w:cs="Arial"/>
          <w:sz w:val="24"/>
          <w:szCs w:val="24"/>
        </w:rPr>
        <w:t>` pour trouver tous les fichiers correspondants dans le dossier spécifié (`</w:t>
      </w:r>
      <w:proofErr w:type="spellStart"/>
      <w:r w:rsidRPr="000D00CE">
        <w:rPr>
          <w:rFonts w:ascii="Arial" w:hAnsi="Arial" w:cs="Arial"/>
          <w:sz w:val="24"/>
          <w:szCs w:val="24"/>
        </w:rPr>
        <w:t>chemin_dossier</w:t>
      </w:r>
      <w:proofErr w:type="spellEnd"/>
      <w:r w:rsidRPr="000D00CE">
        <w:rPr>
          <w:rFonts w:ascii="Arial" w:hAnsi="Arial" w:cs="Arial"/>
          <w:sz w:val="24"/>
          <w:szCs w:val="24"/>
        </w:rPr>
        <w:t xml:space="preserve">`). Les fichiers trouvés sont ensuite lus et </w:t>
      </w:r>
      <w:proofErr w:type="gramStart"/>
      <w:r w:rsidRPr="000D00CE">
        <w:rPr>
          <w:rFonts w:ascii="Arial" w:hAnsi="Arial" w:cs="Arial"/>
          <w:sz w:val="24"/>
          <w:szCs w:val="24"/>
        </w:rPr>
        <w:t>convertis en</w:t>
      </w:r>
      <w:proofErr w:type="gramEnd"/>
      <w:r w:rsidRPr="000D00CE">
        <w:rPr>
          <w:rFonts w:ascii="Arial" w:hAnsi="Arial" w:cs="Arial"/>
          <w:sz w:val="24"/>
          <w:szCs w:val="24"/>
        </w:rPr>
        <w:t xml:space="preserve"> </w:t>
      </w:r>
      <w:proofErr w:type="spellStart"/>
      <w:r w:rsidRPr="000D00CE">
        <w:rPr>
          <w:rFonts w:ascii="Arial" w:hAnsi="Arial" w:cs="Arial"/>
          <w:sz w:val="24"/>
          <w:szCs w:val="24"/>
        </w:rPr>
        <w:t>DataFrames</w:t>
      </w:r>
      <w:proofErr w:type="spellEnd"/>
      <w:r w:rsidRPr="000D00CE">
        <w:rPr>
          <w:rFonts w:ascii="Arial" w:hAnsi="Arial" w:cs="Arial"/>
          <w:sz w:val="24"/>
          <w:szCs w:val="24"/>
        </w:rPr>
        <w:t xml:space="preserve"> pandas.</w:t>
      </w:r>
    </w:p>
    <w:p w14:paraId="2A32F08B" w14:textId="77777777" w:rsidR="009B6FAD" w:rsidRDefault="009B6FAD" w:rsidP="000D00CE">
      <w:pPr>
        <w:pStyle w:val="Paragraphedeliste"/>
        <w:numPr>
          <w:ilvl w:val="0"/>
          <w:numId w:val="59"/>
        </w:numPr>
        <w:tabs>
          <w:tab w:val="num" w:pos="927"/>
          <w:tab w:val="num" w:pos="2061"/>
        </w:tabs>
        <w:spacing w:after="120"/>
        <w:contextualSpacing w:val="0"/>
      </w:pPr>
      <w:r>
        <w:t>Concaténation et ajout d'une colonne source :</w:t>
      </w:r>
    </w:p>
    <w:p w14:paraId="7F42CB13" w14:textId="77777777" w:rsidR="009B6FAD" w:rsidRPr="00C97AF3" w:rsidRDefault="009B6FAD" w:rsidP="00686F07">
      <w:pPr>
        <w:pStyle w:val="Default"/>
        <w:pBdr>
          <w:top w:val="single" w:sz="4" w:space="1" w:color="auto"/>
          <w:left w:val="single" w:sz="4" w:space="4" w:color="auto"/>
          <w:bottom w:val="single" w:sz="4" w:space="1" w:color="auto"/>
          <w:right w:val="single" w:sz="4" w:space="4" w:color="auto"/>
        </w:pBdr>
        <w:ind w:left="2835" w:right="2180"/>
        <w:rPr>
          <w:lang w:val="en-US" w:eastAsia="ar-SA"/>
        </w:rPr>
      </w:pPr>
      <w:r w:rsidRPr="00576A6D">
        <w:rPr>
          <w:lang w:eastAsia="ar-SA"/>
        </w:rPr>
        <w:t xml:space="preserve">    </w:t>
      </w:r>
      <w:r w:rsidRPr="00C97AF3">
        <w:rPr>
          <w:lang w:val="en-US" w:eastAsia="ar-SA"/>
        </w:rPr>
        <w:t xml:space="preserve">if </w:t>
      </w:r>
      <w:proofErr w:type="spellStart"/>
      <w:r w:rsidRPr="00C97AF3">
        <w:rPr>
          <w:lang w:val="en-US" w:eastAsia="ar-SA"/>
        </w:rPr>
        <w:t>dataframes</w:t>
      </w:r>
      <w:proofErr w:type="spellEnd"/>
      <w:r w:rsidRPr="00C97AF3">
        <w:rPr>
          <w:lang w:val="en-US" w:eastAsia="ar-SA"/>
        </w:rPr>
        <w:t>:</w:t>
      </w:r>
    </w:p>
    <w:p w14:paraId="40759C27" w14:textId="77777777" w:rsidR="009B6FAD" w:rsidRPr="00C97AF3" w:rsidRDefault="009B6FAD" w:rsidP="00686F07">
      <w:pPr>
        <w:pStyle w:val="Default"/>
        <w:pBdr>
          <w:top w:val="single" w:sz="4" w:space="1" w:color="auto"/>
          <w:left w:val="single" w:sz="4" w:space="4" w:color="auto"/>
          <w:bottom w:val="single" w:sz="4" w:space="1" w:color="auto"/>
          <w:right w:val="single" w:sz="4" w:space="4" w:color="auto"/>
        </w:pBdr>
        <w:ind w:left="2835" w:right="2180"/>
        <w:rPr>
          <w:lang w:val="en-US" w:eastAsia="ar-SA"/>
        </w:rPr>
      </w:pPr>
      <w:r w:rsidRPr="00C97AF3">
        <w:rPr>
          <w:lang w:val="en-US" w:eastAsia="ar-SA"/>
        </w:rPr>
        <w:t xml:space="preserve">        </w:t>
      </w:r>
      <w:proofErr w:type="spellStart"/>
      <w:r w:rsidRPr="00C97AF3">
        <w:rPr>
          <w:lang w:val="en-US" w:eastAsia="ar-SA"/>
        </w:rPr>
        <w:t>df_final</w:t>
      </w:r>
      <w:proofErr w:type="spellEnd"/>
      <w:r w:rsidRPr="00C97AF3">
        <w:rPr>
          <w:lang w:val="en-US" w:eastAsia="ar-SA"/>
        </w:rPr>
        <w:t xml:space="preserve"> = </w:t>
      </w:r>
      <w:proofErr w:type="spellStart"/>
      <w:proofErr w:type="gramStart"/>
      <w:r w:rsidRPr="00C97AF3">
        <w:rPr>
          <w:lang w:val="en-US" w:eastAsia="ar-SA"/>
        </w:rPr>
        <w:t>pd.concat</w:t>
      </w:r>
      <w:proofErr w:type="spellEnd"/>
      <w:proofErr w:type="gramEnd"/>
      <w:r w:rsidRPr="00C97AF3">
        <w:rPr>
          <w:lang w:val="en-US" w:eastAsia="ar-SA"/>
        </w:rPr>
        <w:t>(</w:t>
      </w:r>
      <w:proofErr w:type="spellStart"/>
      <w:r w:rsidRPr="00C97AF3">
        <w:rPr>
          <w:lang w:val="en-US" w:eastAsia="ar-SA"/>
        </w:rPr>
        <w:t>dataframes</w:t>
      </w:r>
      <w:proofErr w:type="spellEnd"/>
      <w:r w:rsidRPr="00C97AF3">
        <w:rPr>
          <w:lang w:val="en-US" w:eastAsia="ar-SA"/>
        </w:rPr>
        <w:t xml:space="preserve">, </w:t>
      </w:r>
      <w:proofErr w:type="spellStart"/>
      <w:r w:rsidRPr="00C97AF3">
        <w:rPr>
          <w:lang w:val="en-US" w:eastAsia="ar-SA"/>
        </w:rPr>
        <w:t>ignore_index</w:t>
      </w:r>
      <w:proofErr w:type="spellEnd"/>
      <w:r w:rsidRPr="00C97AF3">
        <w:rPr>
          <w:lang w:val="en-US" w:eastAsia="ar-SA"/>
        </w:rPr>
        <w:t>=True)</w:t>
      </w:r>
    </w:p>
    <w:p w14:paraId="09771F0B" w14:textId="539CA831" w:rsidR="009B6FAD" w:rsidRDefault="009B6FAD" w:rsidP="00686F07">
      <w:pPr>
        <w:pStyle w:val="Default"/>
        <w:pBdr>
          <w:top w:val="single" w:sz="4" w:space="1" w:color="auto"/>
          <w:left w:val="single" w:sz="4" w:space="4" w:color="auto"/>
          <w:bottom w:val="single" w:sz="4" w:space="1" w:color="auto"/>
          <w:right w:val="single" w:sz="4" w:space="4" w:color="auto"/>
        </w:pBdr>
        <w:spacing w:after="240"/>
        <w:ind w:left="2835" w:right="2180"/>
        <w:rPr>
          <w:lang w:eastAsia="ar-SA"/>
        </w:rPr>
      </w:pPr>
      <w:r w:rsidRPr="00C97AF3">
        <w:rPr>
          <w:lang w:val="en-US" w:eastAsia="ar-SA"/>
        </w:rPr>
        <w:t xml:space="preserve">        </w:t>
      </w:r>
      <w:proofErr w:type="spellStart"/>
      <w:proofErr w:type="gramStart"/>
      <w:r w:rsidRPr="00576A6D">
        <w:rPr>
          <w:lang w:eastAsia="ar-SA"/>
        </w:rPr>
        <w:t>df</w:t>
      </w:r>
      <w:proofErr w:type="gramEnd"/>
      <w:r w:rsidRPr="00576A6D">
        <w:rPr>
          <w:lang w:eastAsia="ar-SA"/>
        </w:rPr>
        <w:t>_final</w:t>
      </w:r>
      <w:proofErr w:type="spellEnd"/>
      <w:r w:rsidRPr="00576A6D">
        <w:rPr>
          <w:lang w:eastAsia="ar-SA"/>
        </w:rPr>
        <w:t xml:space="preserve">['Source'] = source </w:t>
      </w:r>
    </w:p>
    <w:p w14:paraId="39EEA0F8" w14:textId="77777777" w:rsidR="009B6FAD" w:rsidRDefault="009B6FAD" w:rsidP="000D00CE">
      <w:pPr>
        <w:spacing w:after="240"/>
        <w:ind w:left="714" w:firstLine="426"/>
        <w:rPr>
          <w:rFonts w:ascii="Arial" w:hAnsi="Arial" w:cs="Arial"/>
          <w:sz w:val="24"/>
          <w:szCs w:val="24"/>
        </w:rPr>
      </w:pPr>
      <w:r w:rsidRPr="000D00CE">
        <w:rPr>
          <w:rFonts w:ascii="Arial" w:hAnsi="Arial" w:cs="Arial"/>
          <w:sz w:val="24"/>
          <w:szCs w:val="24"/>
        </w:rPr>
        <w:lastRenderedPageBreak/>
        <w:t xml:space="preserve">Si des fichiers CSV ont été trouvés, les </w:t>
      </w:r>
      <w:proofErr w:type="spellStart"/>
      <w:r w:rsidRPr="000D00CE">
        <w:rPr>
          <w:rFonts w:ascii="Arial" w:hAnsi="Arial" w:cs="Arial"/>
          <w:sz w:val="24"/>
          <w:szCs w:val="24"/>
        </w:rPr>
        <w:t>DataFrames</w:t>
      </w:r>
      <w:proofErr w:type="spellEnd"/>
      <w:r w:rsidRPr="000D00CE">
        <w:rPr>
          <w:rFonts w:ascii="Arial" w:hAnsi="Arial" w:cs="Arial"/>
          <w:sz w:val="24"/>
          <w:szCs w:val="24"/>
        </w:rPr>
        <w:t xml:space="preserve"> sont concaténés en un seul </w:t>
      </w:r>
      <w:proofErr w:type="spellStart"/>
      <w:r w:rsidRPr="000D00CE">
        <w:rPr>
          <w:rFonts w:ascii="Arial" w:hAnsi="Arial" w:cs="Arial"/>
          <w:sz w:val="24"/>
          <w:szCs w:val="24"/>
        </w:rPr>
        <w:t>DataFrame</w:t>
      </w:r>
      <w:proofErr w:type="spellEnd"/>
      <w:r w:rsidRPr="000D00CE">
        <w:rPr>
          <w:rFonts w:ascii="Arial" w:hAnsi="Arial" w:cs="Arial"/>
          <w:sz w:val="24"/>
          <w:szCs w:val="24"/>
        </w:rPr>
        <w:t xml:space="preserve"> (`</w:t>
      </w:r>
      <w:proofErr w:type="spellStart"/>
      <w:r w:rsidRPr="000D00CE">
        <w:rPr>
          <w:rFonts w:ascii="Arial" w:hAnsi="Arial" w:cs="Arial"/>
          <w:sz w:val="24"/>
          <w:szCs w:val="24"/>
        </w:rPr>
        <w:t>df_final</w:t>
      </w:r>
      <w:proofErr w:type="spellEnd"/>
      <w:r w:rsidRPr="000D00CE">
        <w:rPr>
          <w:rFonts w:ascii="Arial" w:hAnsi="Arial" w:cs="Arial"/>
          <w:sz w:val="24"/>
          <w:szCs w:val="24"/>
        </w:rPr>
        <w:t xml:space="preserve">`). Une nouvelle colonne `Source` est ajoutée au </w:t>
      </w:r>
      <w:proofErr w:type="spellStart"/>
      <w:r w:rsidRPr="000D00CE">
        <w:rPr>
          <w:rFonts w:ascii="Arial" w:hAnsi="Arial" w:cs="Arial"/>
          <w:sz w:val="24"/>
          <w:szCs w:val="24"/>
        </w:rPr>
        <w:t>DataFrame</w:t>
      </w:r>
      <w:proofErr w:type="spellEnd"/>
      <w:r w:rsidRPr="000D00CE">
        <w:rPr>
          <w:rFonts w:ascii="Arial" w:hAnsi="Arial" w:cs="Arial"/>
          <w:sz w:val="24"/>
          <w:szCs w:val="24"/>
        </w:rPr>
        <w:t xml:space="preserve"> avec la valeur fournie par l'argument `source`.</w:t>
      </w:r>
    </w:p>
    <w:p w14:paraId="49162EC6" w14:textId="77777777" w:rsidR="0059469F" w:rsidRPr="000D00CE" w:rsidRDefault="0059469F" w:rsidP="000D00CE">
      <w:pPr>
        <w:spacing w:after="240"/>
        <w:ind w:left="714" w:firstLine="426"/>
        <w:rPr>
          <w:rFonts w:ascii="Arial" w:hAnsi="Arial" w:cs="Arial"/>
          <w:sz w:val="24"/>
          <w:szCs w:val="24"/>
        </w:rPr>
      </w:pPr>
    </w:p>
    <w:p w14:paraId="12A217DF" w14:textId="77777777" w:rsidR="009B6FAD" w:rsidRDefault="009B6FAD" w:rsidP="000D00CE">
      <w:pPr>
        <w:pStyle w:val="Paragraphedeliste"/>
        <w:numPr>
          <w:ilvl w:val="0"/>
          <w:numId w:val="59"/>
        </w:numPr>
        <w:tabs>
          <w:tab w:val="num" w:pos="927"/>
          <w:tab w:val="num" w:pos="2061"/>
        </w:tabs>
        <w:spacing w:after="120"/>
        <w:contextualSpacing w:val="0"/>
      </w:pPr>
      <w:r>
        <w:t>Enregistrement dans la base de données :</w:t>
      </w:r>
    </w:p>
    <w:p w14:paraId="6F7A8E51" w14:textId="77777777" w:rsidR="009B6FAD" w:rsidRPr="00C97AF3" w:rsidRDefault="009B6FAD" w:rsidP="00686F07">
      <w:pPr>
        <w:pStyle w:val="Default"/>
        <w:pBdr>
          <w:top w:val="single" w:sz="4" w:space="1" w:color="auto"/>
          <w:left w:val="single" w:sz="4" w:space="4" w:color="auto"/>
          <w:bottom w:val="single" w:sz="4" w:space="1" w:color="auto"/>
          <w:right w:val="single" w:sz="4" w:space="4" w:color="auto"/>
        </w:pBdr>
        <w:ind w:left="2835" w:right="2038"/>
        <w:rPr>
          <w:lang w:val="en-US" w:eastAsia="ar-SA"/>
        </w:rPr>
      </w:pPr>
      <w:r w:rsidRPr="00576A6D">
        <w:rPr>
          <w:lang w:eastAsia="ar-SA"/>
        </w:rPr>
        <w:t xml:space="preserve">    </w:t>
      </w:r>
      <w:proofErr w:type="spellStart"/>
      <w:r w:rsidRPr="00C97AF3">
        <w:rPr>
          <w:lang w:val="en-US" w:eastAsia="ar-SA"/>
        </w:rPr>
        <w:t>table_name</w:t>
      </w:r>
      <w:proofErr w:type="spellEnd"/>
      <w:r w:rsidRPr="00C97AF3">
        <w:rPr>
          <w:lang w:val="en-US" w:eastAsia="ar-SA"/>
        </w:rPr>
        <w:t xml:space="preserve"> = 'final' if '-1' in </w:t>
      </w:r>
      <w:proofErr w:type="spellStart"/>
      <w:r w:rsidRPr="00C97AF3">
        <w:rPr>
          <w:lang w:val="en-US" w:eastAsia="ar-SA"/>
        </w:rPr>
        <w:t>type_fichier</w:t>
      </w:r>
      <w:proofErr w:type="spellEnd"/>
      <w:r w:rsidRPr="00C97AF3">
        <w:rPr>
          <w:lang w:val="en-US" w:eastAsia="ar-SA"/>
        </w:rPr>
        <w:t xml:space="preserve"> else 'final_2'</w:t>
      </w:r>
    </w:p>
    <w:p w14:paraId="4BB29E21" w14:textId="77777777" w:rsidR="009B6FAD" w:rsidRPr="00C97AF3" w:rsidRDefault="009B6FAD" w:rsidP="00686F07">
      <w:pPr>
        <w:pStyle w:val="Default"/>
        <w:pBdr>
          <w:top w:val="single" w:sz="4" w:space="1" w:color="auto"/>
          <w:left w:val="single" w:sz="4" w:space="4" w:color="auto"/>
          <w:bottom w:val="single" w:sz="4" w:space="1" w:color="auto"/>
          <w:right w:val="single" w:sz="4" w:space="4" w:color="auto"/>
        </w:pBdr>
        <w:ind w:left="2835" w:right="2038"/>
        <w:rPr>
          <w:lang w:val="en-US" w:eastAsia="ar-SA"/>
        </w:rPr>
      </w:pPr>
      <w:r w:rsidRPr="00C97AF3">
        <w:rPr>
          <w:lang w:val="en-US" w:eastAsia="ar-SA"/>
        </w:rPr>
        <w:t xml:space="preserve">    </w:t>
      </w:r>
      <w:proofErr w:type="spellStart"/>
      <w:r w:rsidRPr="00C97AF3">
        <w:rPr>
          <w:lang w:val="en-US" w:eastAsia="ar-SA"/>
        </w:rPr>
        <w:t>df_final.to_</w:t>
      </w:r>
      <w:proofErr w:type="gramStart"/>
      <w:r w:rsidRPr="00C97AF3">
        <w:rPr>
          <w:lang w:val="en-US" w:eastAsia="ar-SA"/>
        </w:rPr>
        <w:t>sql</w:t>
      </w:r>
      <w:proofErr w:type="spellEnd"/>
      <w:r w:rsidRPr="00C97AF3">
        <w:rPr>
          <w:lang w:val="en-US" w:eastAsia="ar-SA"/>
        </w:rPr>
        <w:t>(</w:t>
      </w:r>
      <w:proofErr w:type="spellStart"/>
      <w:proofErr w:type="gramEnd"/>
      <w:r w:rsidRPr="00C97AF3">
        <w:rPr>
          <w:lang w:val="en-US" w:eastAsia="ar-SA"/>
        </w:rPr>
        <w:t>table_name</w:t>
      </w:r>
      <w:proofErr w:type="spellEnd"/>
      <w:r w:rsidRPr="00C97AF3">
        <w:rPr>
          <w:lang w:val="en-US" w:eastAsia="ar-SA"/>
        </w:rPr>
        <w:t xml:space="preserve">, engine, </w:t>
      </w:r>
      <w:proofErr w:type="spellStart"/>
      <w:r w:rsidRPr="00C97AF3">
        <w:rPr>
          <w:lang w:val="en-US" w:eastAsia="ar-SA"/>
        </w:rPr>
        <w:t>if_exists</w:t>
      </w:r>
      <w:proofErr w:type="spellEnd"/>
      <w:r w:rsidRPr="00C97AF3">
        <w:rPr>
          <w:lang w:val="en-US" w:eastAsia="ar-SA"/>
        </w:rPr>
        <w:t>='append', index=False)</w:t>
      </w:r>
    </w:p>
    <w:p w14:paraId="45615B69" w14:textId="10A0637D" w:rsidR="009B6FAD" w:rsidRDefault="009B6FAD" w:rsidP="00686F07">
      <w:pPr>
        <w:pStyle w:val="Default"/>
        <w:pBdr>
          <w:top w:val="single" w:sz="4" w:space="1" w:color="auto"/>
          <w:left w:val="single" w:sz="4" w:space="4" w:color="auto"/>
          <w:bottom w:val="single" w:sz="4" w:space="1" w:color="auto"/>
          <w:right w:val="single" w:sz="4" w:space="4" w:color="auto"/>
        </w:pBdr>
        <w:spacing w:after="240"/>
        <w:ind w:left="2835" w:right="2038"/>
        <w:rPr>
          <w:lang w:eastAsia="ar-SA"/>
        </w:rPr>
      </w:pPr>
      <w:r w:rsidRPr="00C97AF3">
        <w:rPr>
          <w:lang w:val="en-US" w:eastAsia="ar-SA"/>
        </w:rPr>
        <w:t xml:space="preserve">    </w:t>
      </w:r>
      <w:proofErr w:type="spellStart"/>
      <w:proofErr w:type="gramStart"/>
      <w:r w:rsidRPr="00576A6D">
        <w:rPr>
          <w:lang w:eastAsia="ar-SA"/>
        </w:rPr>
        <w:t>resultats</w:t>
      </w:r>
      <w:proofErr w:type="spellEnd"/>
      <w:proofErr w:type="gramEnd"/>
      <w:r w:rsidRPr="00576A6D">
        <w:rPr>
          <w:lang w:eastAsia="ar-SA"/>
        </w:rPr>
        <w:t>[</w:t>
      </w:r>
      <w:proofErr w:type="spellStart"/>
      <w:r w:rsidRPr="00576A6D">
        <w:rPr>
          <w:lang w:eastAsia="ar-SA"/>
        </w:rPr>
        <w:t>type_fichier</w:t>
      </w:r>
      <w:proofErr w:type="spellEnd"/>
      <w:r w:rsidRPr="00576A6D">
        <w:rPr>
          <w:lang w:eastAsia="ar-SA"/>
        </w:rPr>
        <w:t xml:space="preserve">] = </w:t>
      </w:r>
      <w:proofErr w:type="spellStart"/>
      <w:r w:rsidRPr="00576A6D">
        <w:rPr>
          <w:lang w:eastAsia="ar-SA"/>
        </w:rPr>
        <w:t>df_final</w:t>
      </w:r>
      <w:proofErr w:type="spellEnd"/>
    </w:p>
    <w:p w14:paraId="71F8E1B7" w14:textId="6CE73F0B" w:rsidR="009B6FAD" w:rsidRPr="00686F07" w:rsidRDefault="009B6FAD" w:rsidP="00686F07">
      <w:pPr>
        <w:spacing w:after="240"/>
        <w:ind w:left="714" w:firstLine="426"/>
        <w:rPr>
          <w:rFonts w:ascii="Arial" w:hAnsi="Arial" w:cs="Arial"/>
          <w:sz w:val="24"/>
          <w:szCs w:val="24"/>
        </w:rPr>
      </w:pPr>
      <w:r w:rsidRPr="000D00CE">
        <w:rPr>
          <w:rFonts w:ascii="Arial" w:hAnsi="Arial" w:cs="Arial"/>
          <w:sz w:val="24"/>
          <w:szCs w:val="24"/>
        </w:rPr>
        <w:t xml:space="preserve">En fonction du type de fichier, la fonction détermine le nom de la table dans laquelle les données seront stockées : `final` pour les fichiers `-1.csv` et `final_2` pour les fichiers `-2.csv`. Les données du </w:t>
      </w:r>
      <w:proofErr w:type="spellStart"/>
      <w:r w:rsidRPr="000D00CE">
        <w:rPr>
          <w:rFonts w:ascii="Arial" w:hAnsi="Arial" w:cs="Arial"/>
          <w:sz w:val="24"/>
          <w:szCs w:val="24"/>
        </w:rPr>
        <w:t>DataFrame</w:t>
      </w:r>
      <w:proofErr w:type="spellEnd"/>
      <w:r w:rsidRPr="000D00CE">
        <w:rPr>
          <w:rFonts w:ascii="Arial" w:hAnsi="Arial" w:cs="Arial"/>
          <w:sz w:val="24"/>
          <w:szCs w:val="24"/>
        </w:rPr>
        <w:t xml:space="preserve"> sont ensuite insérées dans la table correspondante de la base de données. Le </w:t>
      </w:r>
      <w:proofErr w:type="spellStart"/>
      <w:r w:rsidRPr="000D00CE">
        <w:rPr>
          <w:rFonts w:ascii="Arial" w:hAnsi="Arial" w:cs="Arial"/>
          <w:sz w:val="24"/>
          <w:szCs w:val="24"/>
        </w:rPr>
        <w:t>DataFrame</w:t>
      </w:r>
      <w:proofErr w:type="spellEnd"/>
      <w:r w:rsidRPr="000D00CE">
        <w:rPr>
          <w:rFonts w:ascii="Arial" w:hAnsi="Arial" w:cs="Arial"/>
          <w:sz w:val="24"/>
          <w:szCs w:val="24"/>
        </w:rPr>
        <w:t xml:space="preserve"> final est également stocké dans le dictionnaire `</w:t>
      </w:r>
      <w:proofErr w:type="spellStart"/>
      <w:r w:rsidRPr="000D00CE">
        <w:rPr>
          <w:rFonts w:ascii="Arial" w:hAnsi="Arial" w:cs="Arial"/>
          <w:sz w:val="24"/>
          <w:szCs w:val="24"/>
        </w:rPr>
        <w:t>resultats</w:t>
      </w:r>
      <w:proofErr w:type="spellEnd"/>
      <w:r w:rsidRPr="000D00CE">
        <w:rPr>
          <w:rFonts w:ascii="Arial" w:hAnsi="Arial" w:cs="Arial"/>
          <w:sz w:val="24"/>
          <w:szCs w:val="24"/>
        </w:rPr>
        <w:t>`.</w:t>
      </w:r>
    </w:p>
    <w:p w14:paraId="73F82064" w14:textId="77777777" w:rsidR="009B6FAD" w:rsidRDefault="009B6FAD" w:rsidP="000D00CE">
      <w:pPr>
        <w:pStyle w:val="Paragraphedeliste"/>
        <w:numPr>
          <w:ilvl w:val="0"/>
          <w:numId w:val="59"/>
        </w:numPr>
        <w:tabs>
          <w:tab w:val="num" w:pos="927"/>
          <w:tab w:val="num" w:pos="2061"/>
        </w:tabs>
        <w:spacing w:after="120"/>
        <w:contextualSpacing w:val="0"/>
      </w:pPr>
      <w:r>
        <w:t>Gestion des cas où aucun fichier n'est trouvé :</w:t>
      </w:r>
    </w:p>
    <w:p w14:paraId="10FF805C" w14:textId="77777777" w:rsidR="009B6FAD" w:rsidRPr="00576A6D" w:rsidRDefault="009B6FAD" w:rsidP="00686F07">
      <w:pPr>
        <w:pStyle w:val="Default"/>
        <w:pBdr>
          <w:top w:val="single" w:sz="4" w:space="1" w:color="auto"/>
          <w:left w:val="single" w:sz="4" w:space="4" w:color="auto"/>
          <w:bottom w:val="single" w:sz="4" w:space="1" w:color="auto"/>
          <w:right w:val="single" w:sz="4" w:space="4" w:color="auto"/>
        </w:pBdr>
        <w:ind w:left="3544" w:right="2463"/>
        <w:rPr>
          <w:lang w:eastAsia="ar-SA"/>
        </w:rPr>
      </w:pPr>
      <w:r w:rsidRPr="00576A6D">
        <w:rPr>
          <w:lang w:eastAsia="ar-SA"/>
        </w:rPr>
        <w:t xml:space="preserve">    </w:t>
      </w:r>
      <w:proofErr w:type="spellStart"/>
      <w:proofErr w:type="gramStart"/>
      <w:r w:rsidRPr="00576A6D">
        <w:rPr>
          <w:lang w:eastAsia="ar-SA"/>
        </w:rPr>
        <w:t>else</w:t>
      </w:r>
      <w:proofErr w:type="spellEnd"/>
      <w:r w:rsidRPr="00576A6D">
        <w:rPr>
          <w:lang w:eastAsia="ar-SA"/>
        </w:rPr>
        <w:t>:</w:t>
      </w:r>
      <w:proofErr w:type="gramEnd"/>
    </w:p>
    <w:p w14:paraId="5F2634A3" w14:textId="2254A6E6" w:rsidR="009B6FAD" w:rsidRDefault="009B6FAD" w:rsidP="00686F07">
      <w:pPr>
        <w:pStyle w:val="Default"/>
        <w:pBdr>
          <w:top w:val="single" w:sz="4" w:space="1" w:color="auto"/>
          <w:left w:val="single" w:sz="4" w:space="4" w:color="auto"/>
          <w:bottom w:val="single" w:sz="4" w:space="1" w:color="auto"/>
          <w:right w:val="single" w:sz="4" w:space="4" w:color="auto"/>
        </w:pBdr>
        <w:spacing w:after="240"/>
        <w:ind w:left="3544" w:right="2463"/>
        <w:rPr>
          <w:lang w:eastAsia="ar-SA"/>
        </w:rPr>
      </w:pPr>
      <w:r w:rsidRPr="00576A6D">
        <w:rPr>
          <w:lang w:eastAsia="ar-SA"/>
        </w:rPr>
        <w:t xml:space="preserve">        </w:t>
      </w:r>
      <w:proofErr w:type="spellStart"/>
      <w:proofErr w:type="gramStart"/>
      <w:r w:rsidRPr="00576A6D">
        <w:rPr>
          <w:lang w:eastAsia="ar-SA"/>
        </w:rPr>
        <w:t>resultats</w:t>
      </w:r>
      <w:proofErr w:type="spellEnd"/>
      <w:proofErr w:type="gramEnd"/>
      <w:r w:rsidRPr="00576A6D">
        <w:rPr>
          <w:lang w:eastAsia="ar-SA"/>
        </w:rPr>
        <w:t>[</w:t>
      </w:r>
      <w:proofErr w:type="spellStart"/>
      <w:r w:rsidRPr="00576A6D">
        <w:rPr>
          <w:lang w:eastAsia="ar-SA"/>
        </w:rPr>
        <w:t>type_fichier</w:t>
      </w:r>
      <w:proofErr w:type="spellEnd"/>
      <w:r w:rsidRPr="00576A6D">
        <w:rPr>
          <w:lang w:eastAsia="ar-SA"/>
        </w:rPr>
        <w:t xml:space="preserve">] = </w:t>
      </w:r>
      <w:proofErr w:type="spellStart"/>
      <w:r w:rsidRPr="00576A6D">
        <w:rPr>
          <w:lang w:eastAsia="ar-SA"/>
        </w:rPr>
        <w:t>pd.DataFrame</w:t>
      </w:r>
      <w:proofErr w:type="spellEnd"/>
      <w:r w:rsidRPr="00576A6D">
        <w:rPr>
          <w:lang w:eastAsia="ar-SA"/>
        </w:rPr>
        <w:t>()</w:t>
      </w:r>
    </w:p>
    <w:p w14:paraId="57BE27E8" w14:textId="77777777" w:rsidR="009B6FAD" w:rsidRPr="000D00CE" w:rsidRDefault="009B6FAD" w:rsidP="000D00CE">
      <w:pPr>
        <w:spacing w:after="240"/>
        <w:ind w:left="714" w:firstLine="426"/>
        <w:rPr>
          <w:rFonts w:ascii="Arial" w:hAnsi="Arial" w:cs="Arial"/>
          <w:sz w:val="24"/>
          <w:szCs w:val="24"/>
        </w:rPr>
      </w:pPr>
      <w:r w:rsidRPr="000D00CE">
        <w:rPr>
          <w:rFonts w:ascii="Arial" w:hAnsi="Arial" w:cs="Arial"/>
          <w:sz w:val="24"/>
          <w:szCs w:val="24"/>
        </w:rPr>
        <w:t xml:space="preserve">Si aucun fichier CSV correspondant n'est trouvé, un </w:t>
      </w:r>
      <w:proofErr w:type="spellStart"/>
      <w:r w:rsidRPr="000D00CE">
        <w:rPr>
          <w:rFonts w:ascii="Arial" w:hAnsi="Arial" w:cs="Arial"/>
          <w:sz w:val="24"/>
          <w:szCs w:val="24"/>
        </w:rPr>
        <w:t>DataFrame</w:t>
      </w:r>
      <w:proofErr w:type="spellEnd"/>
      <w:r w:rsidRPr="000D00CE">
        <w:rPr>
          <w:rFonts w:ascii="Arial" w:hAnsi="Arial" w:cs="Arial"/>
          <w:sz w:val="24"/>
          <w:szCs w:val="24"/>
        </w:rPr>
        <w:t xml:space="preserve"> vide est ajouté au dictionnaire `</w:t>
      </w:r>
      <w:proofErr w:type="spellStart"/>
      <w:r w:rsidRPr="000D00CE">
        <w:rPr>
          <w:rFonts w:ascii="Arial" w:hAnsi="Arial" w:cs="Arial"/>
          <w:sz w:val="24"/>
          <w:szCs w:val="24"/>
        </w:rPr>
        <w:t>resultats</w:t>
      </w:r>
      <w:proofErr w:type="spellEnd"/>
      <w:r w:rsidRPr="000D00CE">
        <w:rPr>
          <w:rFonts w:ascii="Arial" w:hAnsi="Arial" w:cs="Arial"/>
          <w:sz w:val="24"/>
          <w:szCs w:val="24"/>
        </w:rPr>
        <w:t>` pour le type de fichier concerné.</w:t>
      </w:r>
    </w:p>
    <w:p w14:paraId="350DCF31" w14:textId="77777777" w:rsidR="009B6FAD" w:rsidRDefault="009B6FAD" w:rsidP="000D00CE">
      <w:pPr>
        <w:pStyle w:val="Paragraphedeliste"/>
        <w:numPr>
          <w:ilvl w:val="0"/>
          <w:numId w:val="59"/>
        </w:numPr>
        <w:tabs>
          <w:tab w:val="num" w:pos="927"/>
          <w:tab w:val="num" w:pos="2061"/>
        </w:tabs>
        <w:spacing w:after="120"/>
        <w:contextualSpacing w:val="0"/>
      </w:pPr>
      <w:r>
        <w:t>Retour des résultats :</w:t>
      </w:r>
    </w:p>
    <w:p w14:paraId="6DD25175" w14:textId="77777777" w:rsidR="009B6FAD" w:rsidRPr="00047FC3" w:rsidRDefault="009B6FAD" w:rsidP="00686F07">
      <w:pPr>
        <w:pStyle w:val="Default"/>
        <w:pBdr>
          <w:top w:val="single" w:sz="4" w:space="1" w:color="auto"/>
          <w:left w:val="single" w:sz="4" w:space="4" w:color="auto"/>
          <w:bottom w:val="single" w:sz="4" w:space="1" w:color="auto"/>
          <w:right w:val="single" w:sz="4" w:space="4" w:color="auto"/>
        </w:pBdr>
        <w:spacing w:after="240"/>
        <w:ind w:left="3544" w:right="2463"/>
        <w:rPr>
          <w:lang w:val="en-US" w:eastAsia="ar-SA"/>
        </w:rPr>
      </w:pPr>
      <w:r w:rsidRPr="003806E9">
        <w:rPr>
          <w:lang w:val="en-US" w:eastAsia="ar-SA"/>
        </w:rPr>
        <w:t xml:space="preserve">    return </w:t>
      </w:r>
      <w:proofErr w:type="spellStart"/>
      <w:r w:rsidRPr="003806E9">
        <w:rPr>
          <w:lang w:val="en-US" w:eastAsia="ar-SA"/>
        </w:rPr>
        <w:t>resultats</w:t>
      </w:r>
      <w:proofErr w:type="spellEnd"/>
    </w:p>
    <w:p w14:paraId="388BDA5C" w14:textId="77777777" w:rsidR="009B6FAD" w:rsidRDefault="009B6FAD" w:rsidP="008B294D">
      <w:pPr>
        <w:pStyle w:val="Titre2"/>
        <w:numPr>
          <w:ilvl w:val="1"/>
          <w:numId w:val="47"/>
        </w:numPr>
        <w:spacing w:before="0"/>
      </w:pPr>
      <w:bookmarkStart w:id="53" w:name="_Toc167810454"/>
      <w:bookmarkStart w:id="54" w:name="_Toc176422049"/>
      <w:r>
        <w:t>Extraction de données depuis un système Big Data</w:t>
      </w:r>
      <w:bookmarkEnd w:id="53"/>
      <w:bookmarkEnd w:id="54"/>
    </w:p>
    <w:p w14:paraId="6844C1C7" w14:textId="77777777" w:rsidR="009B6FAD" w:rsidRPr="008B294D" w:rsidRDefault="009B6FAD" w:rsidP="008B294D">
      <w:pPr>
        <w:spacing w:after="240"/>
        <w:ind w:firstLine="426"/>
        <w:rPr>
          <w:rFonts w:ascii="Arial" w:hAnsi="Arial" w:cs="Arial"/>
          <w:sz w:val="24"/>
          <w:szCs w:val="24"/>
        </w:rPr>
      </w:pPr>
      <w:r w:rsidRPr="008B294D">
        <w:rPr>
          <w:rFonts w:ascii="Arial" w:hAnsi="Arial" w:cs="Arial"/>
          <w:sz w:val="24"/>
          <w:szCs w:val="24"/>
        </w:rPr>
        <w:t xml:space="preserve">Notre code permet d'afficher des données et des images stockées dans une base de données MongoDB via une interface web interactive créée avec </w:t>
      </w:r>
      <w:proofErr w:type="spellStart"/>
      <w:r w:rsidRPr="008B294D">
        <w:rPr>
          <w:rFonts w:ascii="Arial" w:hAnsi="Arial" w:cs="Arial"/>
          <w:sz w:val="24"/>
          <w:szCs w:val="24"/>
        </w:rPr>
        <w:t>Streamlit</w:t>
      </w:r>
      <w:proofErr w:type="spellEnd"/>
      <w:r w:rsidRPr="008B294D">
        <w:rPr>
          <w:rFonts w:ascii="Arial" w:hAnsi="Arial" w:cs="Arial"/>
          <w:sz w:val="24"/>
          <w:szCs w:val="24"/>
        </w:rPr>
        <w:t>. Voici un résumé du fonctionnement du code :</w:t>
      </w:r>
    </w:p>
    <w:p w14:paraId="30CADEA3" w14:textId="77777777" w:rsidR="009B6FAD" w:rsidRDefault="009B6FAD" w:rsidP="008B294D">
      <w:pPr>
        <w:pStyle w:val="Paragraphedeliste"/>
        <w:numPr>
          <w:ilvl w:val="0"/>
          <w:numId w:val="61"/>
        </w:numPr>
        <w:tabs>
          <w:tab w:val="clear" w:pos="786"/>
          <w:tab w:val="num" w:pos="2061"/>
        </w:tabs>
        <w:spacing w:after="120"/>
        <w:contextualSpacing w:val="0"/>
      </w:pPr>
      <w:r>
        <w:t>Connexion à la Base de Données MongoDB :</w:t>
      </w:r>
    </w:p>
    <w:p w14:paraId="71CBE9E7" w14:textId="77777777" w:rsidR="009B6FAD" w:rsidRPr="004F620A" w:rsidRDefault="009B6FAD" w:rsidP="008B294D">
      <w:pPr>
        <w:pStyle w:val="Default"/>
        <w:pBdr>
          <w:top w:val="single" w:sz="4" w:space="1" w:color="auto"/>
          <w:left w:val="single" w:sz="4" w:space="4" w:color="auto"/>
          <w:bottom w:val="single" w:sz="4" w:space="1" w:color="auto"/>
          <w:right w:val="single" w:sz="4" w:space="4" w:color="auto"/>
        </w:pBdr>
        <w:ind w:left="3119" w:right="1613"/>
        <w:rPr>
          <w:lang w:eastAsia="ar-SA"/>
        </w:rPr>
      </w:pPr>
      <w:proofErr w:type="gramStart"/>
      <w:r w:rsidRPr="004F620A">
        <w:rPr>
          <w:lang w:eastAsia="ar-SA"/>
        </w:rPr>
        <w:t>client</w:t>
      </w:r>
      <w:proofErr w:type="gramEnd"/>
      <w:r w:rsidRPr="004F620A">
        <w:rPr>
          <w:lang w:eastAsia="ar-SA"/>
        </w:rPr>
        <w:t xml:space="preserve"> = </w:t>
      </w:r>
      <w:proofErr w:type="spellStart"/>
      <w:r w:rsidRPr="004F620A">
        <w:rPr>
          <w:lang w:eastAsia="ar-SA"/>
        </w:rPr>
        <w:t>MongoClient</w:t>
      </w:r>
      <w:proofErr w:type="spellEnd"/>
      <w:r w:rsidRPr="004F620A">
        <w:rPr>
          <w:lang w:eastAsia="ar-SA"/>
        </w:rPr>
        <w:t>('</w:t>
      </w:r>
      <w:proofErr w:type="spellStart"/>
      <w:r w:rsidRPr="004F620A">
        <w:rPr>
          <w:lang w:eastAsia="ar-SA"/>
        </w:rPr>
        <w:t>mongodb</w:t>
      </w:r>
      <w:proofErr w:type="spellEnd"/>
      <w:r w:rsidRPr="004F620A">
        <w:rPr>
          <w:lang w:eastAsia="ar-SA"/>
        </w:rPr>
        <w:t>://</w:t>
      </w:r>
      <w:r>
        <w:rPr>
          <w:lang w:eastAsia="ar-SA"/>
        </w:rPr>
        <w:t>xxxx</w:t>
      </w:r>
      <w:r w:rsidRPr="004F620A">
        <w:rPr>
          <w:lang w:eastAsia="ar-SA"/>
        </w:rPr>
        <w:t>:</w:t>
      </w:r>
      <w:r>
        <w:rPr>
          <w:lang w:eastAsia="ar-SA"/>
        </w:rPr>
        <w:t>xxxxxxx</w:t>
      </w:r>
      <w:r w:rsidRPr="004F620A">
        <w:rPr>
          <w:lang w:eastAsia="ar-SA"/>
        </w:rPr>
        <w:t>@XXX.</w:t>
      </w:r>
      <w:r>
        <w:rPr>
          <w:lang w:eastAsia="ar-SA"/>
        </w:rPr>
        <w:t>XXX</w:t>
      </w:r>
      <w:r w:rsidRPr="004F620A">
        <w:rPr>
          <w:lang w:eastAsia="ar-SA"/>
        </w:rPr>
        <w:t>.</w:t>
      </w:r>
      <w:r>
        <w:rPr>
          <w:lang w:eastAsia="ar-SA"/>
        </w:rPr>
        <w:t>XXX</w:t>
      </w:r>
      <w:r w:rsidRPr="004F620A">
        <w:rPr>
          <w:lang w:eastAsia="ar-SA"/>
        </w:rPr>
        <w:t>.</w:t>
      </w:r>
      <w:r>
        <w:rPr>
          <w:lang w:eastAsia="ar-SA"/>
        </w:rPr>
        <w:t>XXX</w:t>
      </w:r>
      <w:r w:rsidRPr="004F620A">
        <w:rPr>
          <w:lang w:eastAsia="ar-SA"/>
        </w:rPr>
        <w:t>:27017/')</w:t>
      </w:r>
    </w:p>
    <w:p w14:paraId="36D94931" w14:textId="77777777" w:rsidR="009B6FAD" w:rsidRPr="009B6FAD" w:rsidRDefault="009B6FAD" w:rsidP="008B294D">
      <w:pPr>
        <w:pStyle w:val="Default"/>
        <w:pBdr>
          <w:top w:val="single" w:sz="4" w:space="1" w:color="auto"/>
          <w:left w:val="single" w:sz="4" w:space="4" w:color="auto"/>
          <w:bottom w:val="single" w:sz="4" w:space="1" w:color="auto"/>
          <w:right w:val="single" w:sz="4" w:space="4" w:color="auto"/>
        </w:pBdr>
        <w:ind w:left="3119" w:right="1613"/>
        <w:rPr>
          <w:lang w:eastAsia="ar-SA"/>
        </w:rPr>
      </w:pPr>
      <w:proofErr w:type="spellStart"/>
      <w:proofErr w:type="gramStart"/>
      <w:r w:rsidRPr="009B6FAD">
        <w:rPr>
          <w:lang w:eastAsia="ar-SA"/>
        </w:rPr>
        <w:t>db</w:t>
      </w:r>
      <w:proofErr w:type="spellEnd"/>
      <w:proofErr w:type="gramEnd"/>
      <w:r w:rsidRPr="009B6FAD">
        <w:rPr>
          <w:lang w:eastAsia="ar-SA"/>
        </w:rPr>
        <w:t xml:space="preserve"> = client['ANIMOV']</w:t>
      </w:r>
    </w:p>
    <w:p w14:paraId="48D9A375" w14:textId="77777777" w:rsidR="009B6FAD" w:rsidRPr="009B6FAD" w:rsidRDefault="009B6FAD" w:rsidP="008B294D">
      <w:pPr>
        <w:pStyle w:val="Default"/>
        <w:pBdr>
          <w:top w:val="single" w:sz="4" w:space="1" w:color="auto"/>
          <w:left w:val="single" w:sz="4" w:space="4" w:color="auto"/>
          <w:bottom w:val="single" w:sz="4" w:space="1" w:color="auto"/>
          <w:right w:val="single" w:sz="4" w:space="4" w:color="auto"/>
        </w:pBdr>
        <w:spacing w:after="240"/>
        <w:ind w:left="3119" w:right="1613"/>
        <w:rPr>
          <w:lang w:eastAsia="ar-SA"/>
        </w:rPr>
      </w:pPr>
      <w:proofErr w:type="gramStart"/>
      <w:r w:rsidRPr="009B6FAD">
        <w:rPr>
          <w:lang w:eastAsia="ar-SA"/>
        </w:rPr>
        <w:t>collection</w:t>
      </w:r>
      <w:proofErr w:type="gramEnd"/>
      <w:r w:rsidRPr="009B6FAD">
        <w:rPr>
          <w:lang w:eastAsia="ar-SA"/>
        </w:rPr>
        <w:t xml:space="preserve"> = </w:t>
      </w:r>
      <w:proofErr w:type="spellStart"/>
      <w:r w:rsidRPr="009B6FAD">
        <w:rPr>
          <w:lang w:eastAsia="ar-SA"/>
        </w:rPr>
        <w:t>db</w:t>
      </w:r>
      <w:proofErr w:type="spellEnd"/>
      <w:r w:rsidRPr="009B6FAD">
        <w:rPr>
          <w:lang w:eastAsia="ar-SA"/>
        </w:rPr>
        <w:t>['</w:t>
      </w:r>
      <w:proofErr w:type="spellStart"/>
      <w:r w:rsidRPr="009B6FAD">
        <w:rPr>
          <w:lang w:eastAsia="ar-SA"/>
        </w:rPr>
        <w:t>chevres</w:t>
      </w:r>
      <w:proofErr w:type="spellEnd"/>
      <w:r w:rsidRPr="009B6FAD">
        <w:rPr>
          <w:lang w:eastAsia="ar-SA"/>
        </w:rPr>
        <w:t>']</w:t>
      </w:r>
    </w:p>
    <w:p w14:paraId="6060A45B" w14:textId="77777777" w:rsidR="009B6FAD" w:rsidRDefault="009B6FAD" w:rsidP="008B294D">
      <w:pPr>
        <w:pStyle w:val="Paragraphedeliste"/>
        <w:numPr>
          <w:ilvl w:val="0"/>
          <w:numId w:val="61"/>
        </w:numPr>
        <w:tabs>
          <w:tab w:val="clear" w:pos="786"/>
          <w:tab w:val="num" w:pos="360"/>
          <w:tab w:val="num" w:pos="2061"/>
        </w:tabs>
        <w:spacing w:after="120"/>
        <w:contextualSpacing w:val="0"/>
      </w:pPr>
      <w:r>
        <w:t>Calcul du Nombre Total d'Enregistrements :</w:t>
      </w:r>
    </w:p>
    <w:p w14:paraId="768E23A0" w14:textId="77777777" w:rsidR="009B6FAD" w:rsidRDefault="009B6FAD" w:rsidP="0038222C">
      <w:pPr>
        <w:pStyle w:val="Default"/>
        <w:pBdr>
          <w:top w:val="single" w:sz="4" w:space="1" w:color="auto"/>
          <w:left w:val="single" w:sz="4" w:space="4" w:color="auto"/>
          <w:bottom w:val="single" w:sz="4" w:space="1" w:color="auto"/>
          <w:right w:val="single" w:sz="4" w:space="4" w:color="auto"/>
        </w:pBdr>
        <w:spacing w:after="240"/>
        <w:ind w:left="3119" w:right="1471"/>
        <w:rPr>
          <w:lang w:eastAsia="ar-SA"/>
        </w:rPr>
      </w:pPr>
      <w:r>
        <w:rPr>
          <w:lang w:eastAsia="ar-SA"/>
        </w:rPr>
        <w:t xml:space="preserve">    </w:t>
      </w:r>
      <w:proofErr w:type="spellStart"/>
      <w:proofErr w:type="gramStart"/>
      <w:r w:rsidRPr="009A4840">
        <w:rPr>
          <w:lang w:eastAsia="ar-SA"/>
        </w:rPr>
        <w:t>total</w:t>
      </w:r>
      <w:proofErr w:type="gramEnd"/>
      <w:r w:rsidRPr="009A4840">
        <w:rPr>
          <w:lang w:eastAsia="ar-SA"/>
        </w:rPr>
        <w:t>_enregistrements</w:t>
      </w:r>
      <w:proofErr w:type="spellEnd"/>
      <w:r w:rsidRPr="009A4840">
        <w:rPr>
          <w:lang w:eastAsia="ar-SA"/>
        </w:rPr>
        <w:t xml:space="preserve"> = </w:t>
      </w:r>
      <w:proofErr w:type="spellStart"/>
      <w:r w:rsidRPr="009A4840">
        <w:rPr>
          <w:lang w:eastAsia="ar-SA"/>
        </w:rPr>
        <w:t>collection.count_documents</w:t>
      </w:r>
      <w:proofErr w:type="spellEnd"/>
      <w:r w:rsidRPr="009A4840">
        <w:rPr>
          <w:lang w:eastAsia="ar-SA"/>
        </w:rPr>
        <w:t>({})</w:t>
      </w:r>
    </w:p>
    <w:p w14:paraId="45F9B8E5" w14:textId="77777777" w:rsidR="009B6FAD" w:rsidRDefault="009B6FAD" w:rsidP="008B294D">
      <w:pPr>
        <w:pStyle w:val="Paragraphedeliste"/>
        <w:numPr>
          <w:ilvl w:val="0"/>
          <w:numId w:val="61"/>
        </w:numPr>
        <w:tabs>
          <w:tab w:val="clear" w:pos="786"/>
          <w:tab w:val="num" w:pos="360"/>
          <w:tab w:val="num" w:pos="2061"/>
        </w:tabs>
        <w:spacing w:after="120"/>
        <w:contextualSpacing w:val="0"/>
      </w:pPr>
      <w:r>
        <w:t>Extraction des données</w:t>
      </w:r>
    </w:p>
    <w:p w14:paraId="18370821" w14:textId="77777777" w:rsidR="009B6FAD" w:rsidRPr="00576A6D" w:rsidRDefault="009B6FAD" w:rsidP="0038222C">
      <w:pPr>
        <w:pStyle w:val="Default"/>
        <w:pBdr>
          <w:top w:val="single" w:sz="4" w:space="1" w:color="auto"/>
          <w:left w:val="single" w:sz="4" w:space="4" w:color="auto"/>
          <w:bottom w:val="single" w:sz="4" w:space="1" w:color="auto"/>
          <w:right w:val="single" w:sz="4" w:space="4" w:color="auto"/>
        </w:pBdr>
        <w:spacing w:after="240"/>
        <w:ind w:left="3119" w:right="1471"/>
        <w:rPr>
          <w:lang w:val="en-US" w:eastAsia="ar-SA"/>
        </w:rPr>
      </w:pPr>
      <w:proofErr w:type="spellStart"/>
      <w:r w:rsidRPr="00576A6D">
        <w:rPr>
          <w:lang w:val="en-US" w:eastAsia="ar-SA"/>
        </w:rPr>
        <w:t>n_ieme_enregistrement</w:t>
      </w:r>
      <w:proofErr w:type="spellEnd"/>
      <w:r w:rsidRPr="00576A6D">
        <w:rPr>
          <w:lang w:val="en-US" w:eastAsia="ar-SA"/>
        </w:rPr>
        <w:t xml:space="preserve"> = </w:t>
      </w:r>
      <w:proofErr w:type="spellStart"/>
      <w:proofErr w:type="gramStart"/>
      <w:r w:rsidRPr="00576A6D">
        <w:rPr>
          <w:lang w:val="en-US" w:eastAsia="ar-SA"/>
        </w:rPr>
        <w:t>collection.find</w:t>
      </w:r>
      <w:proofErr w:type="spellEnd"/>
      <w:proofErr w:type="gramEnd"/>
      <w:r w:rsidRPr="00576A6D">
        <w:rPr>
          <w:lang w:val="en-US" w:eastAsia="ar-SA"/>
        </w:rPr>
        <w:t>().skip(n).limit(1).next()</w:t>
      </w:r>
    </w:p>
    <w:p w14:paraId="123F92C9" w14:textId="77777777" w:rsidR="009B6FAD" w:rsidRPr="008B294D" w:rsidRDefault="009B6FAD" w:rsidP="008B294D">
      <w:pPr>
        <w:spacing w:after="240"/>
        <w:ind w:left="714" w:firstLine="426"/>
        <w:rPr>
          <w:rFonts w:ascii="Arial" w:hAnsi="Arial" w:cs="Arial"/>
          <w:sz w:val="24"/>
          <w:szCs w:val="24"/>
        </w:rPr>
      </w:pPr>
      <w:r w:rsidRPr="008B294D">
        <w:rPr>
          <w:rFonts w:ascii="Arial" w:hAnsi="Arial" w:cs="Arial"/>
          <w:sz w:val="24"/>
          <w:szCs w:val="24"/>
        </w:rPr>
        <w:t xml:space="preserve">Le code extrait le </w:t>
      </w:r>
      <w:proofErr w:type="spellStart"/>
      <w:r w:rsidRPr="008B294D">
        <w:rPr>
          <w:rFonts w:ascii="Arial" w:hAnsi="Arial" w:cs="Arial"/>
          <w:sz w:val="24"/>
          <w:szCs w:val="24"/>
        </w:rPr>
        <w:t>n-ième</w:t>
      </w:r>
      <w:proofErr w:type="spellEnd"/>
      <w:r w:rsidRPr="008B294D">
        <w:rPr>
          <w:rFonts w:ascii="Arial" w:hAnsi="Arial" w:cs="Arial"/>
          <w:sz w:val="24"/>
          <w:szCs w:val="24"/>
        </w:rPr>
        <w:t xml:space="preserve"> enregistrement de la collection en fonction de l'indice n.</w:t>
      </w:r>
    </w:p>
    <w:p w14:paraId="2BEEF6B9" w14:textId="77777777" w:rsidR="009B6FAD" w:rsidRDefault="009B6FAD" w:rsidP="008B294D">
      <w:pPr>
        <w:pStyle w:val="Paragraphedeliste"/>
        <w:numPr>
          <w:ilvl w:val="0"/>
          <w:numId w:val="61"/>
        </w:numPr>
        <w:tabs>
          <w:tab w:val="clear" w:pos="786"/>
          <w:tab w:val="num" w:pos="360"/>
          <w:tab w:val="num" w:pos="2061"/>
        </w:tabs>
        <w:spacing w:after="120"/>
        <w:contextualSpacing w:val="0"/>
      </w:pPr>
      <w:r>
        <w:t>Vérification et Extraction des Données</w:t>
      </w:r>
    </w:p>
    <w:p w14:paraId="097BD88C" w14:textId="77777777" w:rsidR="009B6FAD" w:rsidRPr="00576A6D" w:rsidRDefault="009B6FAD" w:rsidP="0038222C">
      <w:pPr>
        <w:pStyle w:val="Default"/>
        <w:pBdr>
          <w:top w:val="single" w:sz="4" w:space="1" w:color="auto"/>
          <w:left w:val="single" w:sz="4" w:space="4" w:color="auto"/>
          <w:bottom w:val="single" w:sz="4" w:space="1" w:color="auto"/>
          <w:right w:val="single" w:sz="4" w:space="4" w:color="auto"/>
        </w:pBdr>
        <w:ind w:left="2552" w:right="1046"/>
        <w:rPr>
          <w:lang w:val="en-US" w:eastAsia="ar-SA"/>
        </w:rPr>
      </w:pPr>
      <w:r w:rsidRPr="00576A6D">
        <w:rPr>
          <w:lang w:val="en-US" w:eastAsia="ar-SA"/>
        </w:rPr>
        <w:t xml:space="preserve">if 'data' in </w:t>
      </w:r>
      <w:proofErr w:type="spellStart"/>
      <w:r w:rsidRPr="00576A6D">
        <w:rPr>
          <w:lang w:val="en-US" w:eastAsia="ar-SA"/>
        </w:rPr>
        <w:t>n_ieme_enregistrement</w:t>
      </w:r>
      <w:proofErr w:type="spellEnd"/>
      <w:r w:rsidRPr="00576A6D">
        <w:rPr>
          <w:lang w:val="en-US" w:eastAsia="ar-SA"/>
        </w:rPr>
        <w:t xml:space="preserve"> and </w:t>
      </w:r>
      <w:proofErr w:type="spellStart"/>
      <w:r w:rsidRPr="00576A6D">
        <w:rPr>
          <w:lang w:val="en-US" w:eastAsia="ar-SA"/>
        </w:rPr>
        <w:t>n_ieme_enregistrement</w:t>
      </w:r>
      <w:proofErr w:type="spellEnd"/>
      <w:r w:rsidRPr="00576A6D">
        <w:rPr>
          <w:lang w:val="en-US" w:eastAsia="ar-SA"/>
        </w:rPr>
        <w:t>['data']:</w:t>
      </w:r>
    </w:p>
    <w:p w14:paraId="6F2F3551" w14:textId="77777777" w:rsidR="009B6FAD" w:rsidRPr="00576A6D" w:rsidRDefault="009B6FAD" w:rsidP="0038222C">
      <w:pPr>
        <w:pStyle w:val="Default"/>
        <w:pBdr>
          <w:top w:val="single" w:sz="4" w:space="1" w:color="auto"/>
          <w:left w:val="single" w:sz="4" w:space="4" w:color="auto"/>
          <w:bottom w:val="single" w:sz="4" w:space="1" w:color="auto"/>
          <w:right w:val="single" w:sz="4" w:space="4" w:color="auto"/>
        </w:pBdr>
        <w:spacing w:after="240"/>
        <w:ind w:left="2552" w:right="1046"/>
        <w:rPr>
          <w:lang w:val="en-US" w:eastAsia="ar-SA"/>
        </w:rPr>
      </w:pPr>
      <w:r w:rsidRPr="00576A6D">
        <w:rPr>
          <w:lang w:val="en-US" w:eastAsia="ar-SA"/>
        </w:rPr>
        <w:t xml:space="preserve">    </w:t>
      </w:r>
      <w:proofErr w:type="spellStart"/>
      <w:r w:rsidRPr="00576A6D">
        <w:rPr>
          <w:lang w:val="en-US" w:eastAsia="ar-SA"/>
        </w:rPr>
        <w:t>detect_data</w:t>
      </w:r>
      <w:proofErr w:type="spellEnd"/>
      <w:r w:rsidRPr="00576A6D">
        <w:rPr>
          <w:lang w:val="en-US" w:eastAsia="ar-SA"/>
        </w:rPr>
        <w:t xml:space="preserve"> = </w:t>
      </w:r>
      <w:proofErr w:type="spellStart"/>
      <w:r w:rsidRPr="00576A6D">
        <w:rPr>
          <w:lang w:val="en-US" w:eastAsia="ar-SA"/>
        </w:rPr>
        <w:t>n_ieme_enregistrement</w:t>
      </w:r>
      <w:proofErr w:type="spellEnd"/>
      <w:r w:rsidRPr="00576A6D">
        <w:rPr>
          <w:lang w:val="en-US" w:eastAsia="ar-SA"/>
        </w:rPr>
        <w:t>['data</w:t>
      </w:r>
      <w:proofErr w:type="gramStart"/>
      <w:r w:rsidRPr="00576A6D">
        <w:rPr>
          <w:lang w:val="en-US" w:eastAsia="ar-SA"/>
        </w:rPr>
        <w:t>'][</w:t>
      </w:r>
      <w:proofErr w:type="spellStart"/>
      <w:proofErr w:type="gramEnd"/>
      <w:r w:rsidRPr="00576A6D">
        <w:rPr>
          <w:lang w:val="en-US" w:eastAsia="ar-SA"/>
        </w:rPr>
        <w:t>selected_option</w:t>
      </w:r>
      <w:proofErr w:type="spellEnd"/>
      <w:r w:rsidRPr="00576A6D">
        <w:rPr>
          <w:lang w:val="en-US" w:eastAsia="ar-SA"/>
        </w:rPr>
        <w:t>].get('detect', None)</w:t>
      </w:r>
    </w:p>
    <w:p w14:paraId="5C0E7982" w14:textId="26D2396B" w:rsidR="0059469F" w:rsidRPr="0059469F" w:rsidRDefault="009B6FAD" w:rsidP="0059469F">
      <w:pPr>
        <w:spacing w:after="240"/>
        <w:ind w:left="714" w:firstLine="426"/>
        <w:rPr>
          <w:rFonts w:ascii="Arial" w:hAnsi="Arial" w:cs="Arial"/>
          <w:sz w:val="24"/>
          <w:szCs w:val="24"/>
        </w:rPr>
      </w:pPr>
      <w:r w:rsidRPr="0038222C">
        <w:rPr>
          <w:rFonts w:ascii="Arial" w:hAnsi="Arial" w:cs="Arial"/>
          <w:sz w:val="24"/>
          <w:szCs w:val="24"/>
        </w:rPr>
        <w:lastRenderedPageBreak/>
        <w:t>Le code vérifie si le champ data existe et n'est pas vide, puis extrait les données.</w:t>
      </w:r>
    </w:p>
    <w:p w14:paraId="0C929394" w14:textId="730D309A" w:rsidR="009B6FAD" w:rsidRDefault="009B6FAD" w:rsidP="008B294D">
      <w:pPr>
        <w:pStyle w:val="Paragraphedeliste"/>
        <w:numPr>
          <w:ilvl w:val="0"/>
          <w:numId w:val="61"/>
        </w:numPr>
        <w:tabs>
          <w:tab w:val="clear" w:pos="786"/>
          <w:tab w:val="num" w:pos="360"/>
          <w:tab w:val="num" w:pos="2061"/>
        </w:tabs>
        <w:spacing w:after="120"/>
        <w:contextualSpacing w:val="0"/>
      </w:pPr>
      <w:r>
        <w:t>Affichage des Données (</w:t>
      </w:r>
      <w:proofErr w:type="spellStart"/>
      <w:r>
        <w:t>Streamlit</w:t>
      </w:r>
      <w:proofErr w:type="spellEnd"/>
      <w:r>
        <w:t>)</w:t>
      </w:r>
    </w:p>
    <w:p w14:paraId="6E3455F3" w14:textId="77777777" w:rsidR="009B6FAD" w:rsidRPr="009A4840" w:rsidRDefault="009B6FAD" w:rsidP="0038222C">
      <w:pPr>
        <w:pStyle w:val="Default"/>
        <w:pBdr>
          <w:top w:val="single" w:sz="4" w:space="1" w:color="auto"/>
          <w:left w:val="single" w:sz="4" w:space="4" w:color="auto"/>
          <w:bottom w:val="single" w:sz="4" w:space="1" w:color="auto"/>
          <w:right w:val="single" w:sz="4" w:space="4" w:color="auto"/>
        </w:pBdr>
        <w:ind w:left="2552" w:right="1046"/>
        <w:rPr>
          <w:lang w:val="en-US" w:eastAsia="ar-SA"/>
        </w:rPr>
      </w:pPr>
      <w:r w:rsidRPr="009A4840">
        <w:rPr>
          <w:lang w:val="en-US" w:eastAsia="ar-SA"/>
        </w:rPr>
        <w:t xml:space="preserve">    </w:t>
      </w:r>
      <w:proofErr w:type="spellStart"/>
      <w:r w:rsidRPr="009A4840">
        <w:rPr>
          <w:lang w:val="en-US" w:eastAsia="ar-SA"/>
        </w:rPr>
        <w:t>frame_data</w:t>
      </w:r>
      <w:proofErr w:type="spellEnd"/>
      <w:r w:rsidRPr="009A4840">
        <w:rPr>
          <w:lang w:val="en-US" w:eastAsia="ar-SA"/>
        </w:rPr>
        <w:t xml:space="preserve"> = </w:t>
      </w:r>
      <w:proofErr w:type="spellStart"/>
      <w:r w:rsidRPr="009A4840">
        <w:rPr>
          <w:lang w:val="en-US" w:eastAsia="ar-SA"/>
        </w:rPr>
        <w:t>n_ieme_enregistrement</w:t>
      </w:r>
      <w:proofErr w:type="spellEnd"/>
      <w:r w:rsidRPr="009A4840">
        <w:rPr>
          <w:lang w:val="en-US" w:eastAsia="ar-SA"/>
        </w:rPr>
        <w:t>['data</w:t>
      </w:r>
      <w:proofErr w:type="gramStart"/>
      <w:r w:rsidRPr="009A4840">
        <w:rPr>
          <w:lang w:val="en-US" w:eastAsia="ar-SA"/>
        </w:rPr>
        <w:t>'][</w:t>
      </w:r>
      <w:proofErr w:type="spellStart"/>
      <w:proofErr w:type="gramEnd"/>
      <w:r w:rsidRPr="009A4840">
        <w:rPr>
          <w:lang w:val="en-US" w:eastAsia="ar-SA"/>
        </w:rPr>
        <w:t>selected_option</w:t>
      </w:r>
      <w:proofErr w:type="spellEnd"/>
      <w:r w:rsidRPr="009A4840">
        <w:rPr>
          <w:lang w:val="en-US" w:eastAsia="ar-SA"/>
        </w:rPr>
        <w:t>].get('frame', None)</w:t>
      </w:r>
    </w:p>
    <w:p w14:paraId="68D24C87" w14:textId="77777777" w:rsidR="009B6FAD" w:rsidRPr="00576A6D" w:rsidRDefault="009B6FAD" w:rsidP="0038222C">
      <w:pPr>
        <w:pStyle w:val="Default"/>
        <w:pBdr>
          <w:top w:val="single" w:sz="4" w:space="1" w:color="auto"/>
          <w:left w:val="single" w:sz="4" w:space="4" w:color="auto"/>
          <w:bottom w:val="single" w:sz="4" w:space="1" w:color="auto"/>
          <w:right w:val="single" w:sz="4" w:space="4" w:color="auto"/>
        </w:pBdr>
        <w:ind w:left="2552" w:right="1046"/>
        <w:rPr>
          <w:lang w:val="pt-PT" w:eastAsia="ar-SA"/>
        </w:rPr>
      </w:pPr>
      <w:r w:rsidRPr="009A4840">
        <w:rPr>
          <w:lang w:val="en-US" w:eastAsia="ar-SA"/>
        </w:rPr>
        <w:t xml:space="preserve">    </w:t>
      </w:r>
      <w:r w:rsidRPr="00576A6D">
        <w:rPr>
          <w:lang w:val="pt-PT" w:eastAsia="ar-SA"/>
        </w:rPr>
        <w:t>if frame_data:</w:t>
      </w:r>
    </w:p>
    <w:p w14:paraId="66CEBD9E" w14:textId="77777777" w:rsidR="009B6FAD" w:rsidRPr="00576A6D" w:rsidRDefault="009B6FAD" w:rsidP="0038222C">
      <w:pPr>
        <w:pStyle w:val="Default"/>
        <w:pBdr>
          <w:top w:val="single" w:sz="4" w:space="1" w:color="auto"/>
          <w:left w:val="single" w:sz="4" w:space="4" w:color="auto"/>
          <w:bottom w:val="single" w:sz="4" w:space="1" w:color="auto"/>
          <w:right w:val="single" w:sz="4" w:space="4" w:color="auto"/>
        </w:pBdr>
        <w:ind w:left="2552" w:right="1046"/>
        <w:rPr>
          <w:lang w:val="pt-PT" w:eastAsia="ar-SA"/>
        </w:rPr>
      </w:pPr>
      <w:r w:rsidRPr="00576A6D">
        <w:rPr>
          <w:lang w:val="pt-PT" w:eastAsia="ar-SA"/>
        </w:rPr>
        <w:t xml:space="preserve">        image_data = base64.b64decode(frame_data)</w:t>
      </w:r>
    </w:p>
    <w:p w14:paraId="244D49CA" w14:textId="77777777" w:rsidR="009B6FAD" w:rsidRPr="00576A6D" w:rsidRDefault="009B6FAD" w:rsidP="0038222C">
      <w:pPr>
        <w:pStyle w:val="Default"/>
        <w:pBdr>
          <w:top w:val="single" w:sz="4" w:space="1" w:color="auto"/>
          <w:left w:val="single" w:sz="4" w:space="4" w:color="auto"/>
          <w:bottom w:val="single" w:sz="4" w:space="1" w:color="auto"/>
          <w:right w:val="single" w:sz="4" w:space="4" w:color="auto"/>
        </w:pBdr>
        <w:ind w:left="2552" w:right="1046"/>
        <w:rPr>
          <w:lang w:val="en-US" w:eastAsia="ar-SA"/>
        </w:rPr>
      </w:pPr>
      <w:r w:rsidRPr="00576A6D">
        <w:rPr>
          <w:lang w:val="pt-PT" w:eastAsia="ar-SA"/>
        </w:rPr>
        <w:t xml:space="preserve">        </w:t>
      </w:r>
      <w:r w:rsidRPr="00576A6D">
        <w:rPr>
          <w:lang w:val="en-US" w:eastAsia="ar-SA"/>
        </w:rPr>
        <w:t xml:space="preserve">image = </w:t>
      </w:r>
      <w:proofErr w:type="spellStart"/>
      <w:r w:rsidRPr="00576A6D">
        <w:rPr>
          <w:lang w:val="en-US" w:eastAsia="ar-SA"/>
        </w:rPr>
        <w:t>Image.open</w:t>
      </w:r>
      <w:proofErr w:type="spellEnd"/>
      <w:r w:rsidRPr="00576A6D">
        <w:rPr>
          <w:lang w:val="en-US" w:eastAsia="ar-SA"/>
        </w:rPr>
        <w:t>(</w:t>
      </w:r>
      <w:proofErr w:type="spellStart"/>
      <w:proofErr w:type="gramStart"/>
      <w:r w:rsidRPr="00576A6D">
        <w:rPr>
          <w:lang w:val="en-US" w:eastAsia="ar-SA"/>
        </w:rPr>
        <w:t>io.BytesIO</w:t>
      </w:r>
      <w:proofErr w:type="spellEnd"/>
      <w:proofErr w:type="gramEnd"/>
      <w:r w:rsidRPr="00576A6D">
        <w:rPr>
          <w:lang w:val="en-US" w:eastAsia="ar-SA"/>
        </w:rPr>
        <w:t>(</w:t>
      </w:r>
      <w:proofErr w:type="spellStart"/>
      <w:r w:rsidRPr="00576A6D">
        <w:rPr>
          <w:lang w:val="en-US" w:eastAsia="ar-SA"/>
        </w:rPr>
        <w:t>image_data</w:t>
      </w:r>
      <w:proofErr w:type="spellEnd"/>
      <w:r w:rsidRPr="00576A6D">
        <w:rPr>
          <w:lang w:val="en-US" w:eastAsia="ar-SA"/>
        </w:rPr>
        <w:t>))</w:t>
      </w:r>
    </w:p>
    <w:p w14:paraId="441499BB" w14:textId="77777777" w:rsidR="009B6FAD" w:rsidRDefault="009B6FAD" w:rsidP="0038222C">
      <w:pPr>
        <w:pStyle w:val="Default"/>
        <w:pBdr>
          <w:top w:val="single" w:sz="4" w:space="1" w:color="auto"/>
          <w:left w:val="single" w:sz="4" w:space="4" w:color="auto"/>
          <w:bottom w:val="single" w:sz="4" w:space="1" w:color="auto"/>
          <w:right w:val="single" w:sz="4" w:space="4" w:color="auto"/>
        </w:pBdr>
        <w:ind w:left="2552" w:right="1046"/>
        <w:rPr>
          <w:lang w:eastAsia="ar-SA"/>
        </w:rPr>
      </w:pPr>
      <w:r w:rsidRPr="00576A6D">
        <w:rPr>
          <w:lang w:val="en-US" w:eastAsia="ar-SA"/>
        </w:rPr>
        <w:t xml:space="preserve">        </w:t>
      </w:r>
      <w:proofErr w:type="spellStart"/>
      <w:proofErr w:type="gramStart"/>
      <w:r>
        <w:rPr>
          <w:lang w:eastAsia="ar-SA"/>
        </w:rPr>
        <w:t>st.write</w:t>
      </w:r>
      <w:proofErr w:type="spellEnd"/>
      <w:proofErr w:type="gramEnd"/>
      <w:r>
        <w:rPr>
          <w:lang w:eastAsia="ar-SA"/>
        </w:rPr>
        <w:t>("Frame :")</w:t>
      </w:r>
    </w:p>
    <w:p w14:paraId="6A4E765B" w14:textId="48F6DE7B" w:rsidR="00395CBA" w:rsidRPr="0059469F" w:rsidRDefault="009B6FAD" w:rsidP="0059469F">
      <w:pPr>
        <w:pStyle w:val="Default"/>
        <w:pBdr>
          <w:top w:val="single" w:sz="4" w:space="1" w:color="auto"/>
          <w:left w:val="single" w:sz="4" w:space="4" w:color="auto"/>
          <w:bottom w:val="single" w:sz="4" w:space="1" w:color="auto"/>
          <w:right w:val="single" w:sz="4" w:space="4" w:color="auto"/>
        </w:pBdr>
        <w:spacing w:after="240"/>
        <w:ind w:left="2552" w:right="1046"/>
        <w:rPr>
          <w:lang w:eastAsia="ar-SA"/>
        </w:rPr>
      </w:pPr>
      <w:r>
        <w:rPr>
          <w:lang w:eastAsia="ar-SA"/>
        </w:rPr>
        <w:t xml:space="preserve">        </w:t>
      </w:r>
      <w:proofErr w:type="spellStart"/>
      <w:proofErr w:type="gramStart"/>
      <w:r>
        <w:rPr>
          <w:lang w:eastAsia="ar-SA"/>
        </w:rPr>
        <w:t>st.image</w:t>
      </w:r>
      <w:proofErr w:type="spellEnd"/>
      <w:proofErr w:type="gramEnd"/>
      <w:r>
        <w:rPr>
          <w:lang w:eastAsia="ar-SA"/>
        </w:rPr>
        <w:t xml:space="preserve">(image, </w:t>
      </w:r>
      <w:proofErr w:type="spellStart"/>
      <w:r>
        <w:rPr>
          <w:lang w:eastAsia="ar-SA"/>
        </w:rPr>
        <w:t>caption</w:t>
      </w:r>
      <w:proofErr w:type="spellEnd"/>
      <w:r>
        <w:rPr>
          <w:lang w:eastAsia="ar-SA"/>
        </w:rPr>
        <w:t>=</w:t>
      </w:r>
      <w:proofErr w:type="spellStart"/>
      <w:r>
        <w:rPr>
          <w:lang w:eastAsia="ar-SA"/>
        </w:rPr>
        <w:t>f'Frame</w:t>
      </w:r>
      <w:proofErr w:type="spellEnd"/>
      <w:r>
        <w:rPr>
          <w:lang w:eastAsia="ar-SA"/>
        </w:rPr>
        <w:t xml:space="preserve"> {n}.')</w:t>
      </w:r>
    </w:p>
    <w:p w14:paraId="04201C55" w14:textId="476434E8" w:rsidR="009B6FAD" w:rsidRDefault="009B6FAD" w:rsidP="008B294D">
      <w:pPr>
        <w:pStyle w:val="Paragraphedeliste"/>
        <w:numPr>
          <w:ilvl w:val="0"/>
          <w:numId w:val="61"/>
        </w:numPr>
        <w:tabs>
          <w:tab w:val="clear" w:pos="786"/>
          <w:tab w:val="num" w:pos="360"/>
          <w:tab w:val="num" w:pos="2061"/>
        </w:tabs>
        <w:spacing w:after="120"/>
        <w:contextualSpacing w:val="0"/>
      </w:pPr>
      <w:r>
        <w:t>Gestion des Erreurs</w:t>
      </w:r>
    </w:p>
    <w:p w14:paraId="5EEB8892" w14:textId="77777777" w:rsidR="009B6FAD" w:rsidRPr="00576A6D" w:rsidRDefault="009B6FAD" w:rsidP="0038222C">
      <w:pPr>
        <w:pStyle w:val="Default"/>
        <w:pBdr>
          <w:top w:val="single" w:sz="4" w:space="1" w:color="auto"/>
          <w:left w:val="single" w:sz="4" w:space="4" w:color="auto"/>
          <w:bottom w:val="single" w:sz="4" w:space="1" w:color="auto"/>
          <w:right w:val="single" w:sz="4" w:space="4" w:color="auto"/>
        </w:pBdr>
        <w:ind w:left="2552" w:right="1046"/>
        <w:rPr>
          <w:lang w:eastAsia="ar-SA"/>
        </w:rPr>
      </w:pPr>
      <w:proofErr w:type="spellStart"/>
      <w:proofErr w:type="gramStart"/>
      <w:r w:rsidRPr="00576A6D">
        <w:rPr>
          <w:lang w:eastAsia="ar-SA"/>
        </w:rPr>
        <w:t>else</w:t>
      </w:r>
      <w:proofErr w:type="spellEnd"/>
      <w:r w:rsidRPr="00576A6D">
        <w:rPr>
          <w:lang w:eastAsia="ar-SA"/>
        </w:rPr>
        <w:t>:</w:t>
      </w:r>
      <w:proofErr w:type="gramEnd"/>
    </w:p>
    <w:p w14:paraId="0CE342E0" w14:textId="77777777" w:rsidR="009B6FAD" w:rsidRPr="00576A6D" w:rsidRDefault="009B6FAD" w:rsidP="0038222C">
      <w:pPr>
        <w:pStyle w:val="Default"/>
        <w:pBdr>
          <w:top w:val="single" w:sz="4" w:space="1" w:color="auto"/>
          <w:left w:val="single" w:sz="4" w:space="4" w:color="auto"/>
          <w:bottom w:val="single" w:sz="4" w:space="1" w:color="auto"/>
          <w:right w:val="single" w:sz="4" w:space="4" w:color="auto"/>
        </w:pBdr>
        <w:ind w:left="2552" w:right="1046"/>
        <w:rPr>
          <w:lang w:eastAsia="ar-SA"/>
        </w:rPr>
      </w:pPr>
      <w:r w:rsidRPr="00576A6D">
        <w:rPr>
          <w:lang w:eastAsia="ar-SA"/>
        </w:rPr>
        <w:t xml:space="preserve">    </w:t>
      </w:r>
      <w:proofErr w:type="spellStart"/>
      <w:proofErr w:type="gramStart"/>
      <w:r w:rsidRPr="00576A6D">
        <w:rPr>
          <w:lang w:eastAsia="ar-SA"/>
        </w:rPr>
        <w:t>st.error</w:t>
      </w:r>
      <w:proofErr w:type="spellEnd"/>
      <w:proofErr w:type="gramEnd"/>
      <w:r w:rsidRPr="00576A6D">
        <w:rPr>
          <w:lang w:eastAsia="ar-SA"/>
        </w:rPr>
        <w:t>("Le champ '</w:t>
      </w:r>
      <w:proofErr w:type="spellStart"/>
      <w:r w:rsidRPr="00576A6D">
        <w:rPr>
          <w:lang w:eastAsia="ar-SA"/>
        </w:rPr>
        <w:t>detect</w:t>
      </w:r>
      <w:proofErr w:type="spellEnd"/>
      <w:r w:rsidRPr="00576A6D">
        <w:rPr>
          <w:lang w:eastAsia="ar-SA"/>
        </w:rPr>
        <w:t>' est absent du premier élément de 'data'.")</w:t>
      </w:r>
    </w:p>
    <w:p w14:paraId="5060D79D" w14:textId="77777777" w:rsidR="006B6DD4" w:rsidRDefault="006B6DD4" w:rsidP="0038222C">
      <w:pPr>
        <w:spacing w:after="240"/>
        <w:ind w:left="714" w:firstLine="426"/>
        <w:rPr>
          <w:rFonts w:ascii="Arial" w:hAnsi="Arial" w:cs="Arial"/>
          <w:sz w:val="24"/>
          <w:szCs w:val="24"/>
        </w:rPr>
      </w:pPr>
    </w:p>
    <w:p w14:paraId="597A33B8" w14:textId="7AD4CA46" w:rsidR="009B6FAD" w:rsidRPr="0038222C" w:rsidRDefault="009B6FAD" w:rsidP="0038222C">
      <w:pPr>
        <w:spacing w:after="240"/>
        <w:ind w:left="714" w:firstLine="426"/>
        <w:rPr>
          <w:rFonts w:ascii="Arial" w:hAnsi="Arial" w:cs="Arial"/>
          <w:sz w:val="24"/>
          <w:szCs w:val="24"/>
        </w:rPr>
      </w:pPr>
      <w:r w:rsidRPr="0038222C">
        <w:rPr>
          <w:rFonts w:ascii="Arial" w:hAnsi="Arial" w:cs="Arial"/>
          <w:sz w:val="24"/>
          <w:szCs w:val="24"/>
        </w:rPr>
        <w:t>Si les données de détection ou l'image sont absentes, un message d'erreur est affiché pour informer l'utilisateur.</w:t>
      </w:r>
      <w:bookmarkEnd w:id="0"/>
    </w:p>
    <w:sectPr w:rsidR="009B6FAD" w:rsidRPr="0038222C" w:rsidSect="007540A6">
      <w:pgSz w:w="11907" w:h="16840" w:code="9"/>
      <w:pgMar w:top="1797" w:right="1080" w:bottom="1418"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7EFF0" w14:textId="77777777" w:rsidR="00F8371E" w:rsidRDefault="00F8371E" w:rsidP="008C3D9E">
      <w:r>
        <w:separator/>
      </w:r>
    </w:p>
  </w:endnote>
  <w:endnote w:type="continuationSeparator" w:id="0">
    <w:p w14:paraId="58D86083" w14:textId="77777777" w:rsidR="00F8371E" w:rsidRDefault="00F8371E" w:rsidP="008C3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erlin Sans FB Demi">
    <w:charset w:val="00"/>
    <w:family w:val="swiss"/>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Sans">
    <w:charset w:val="00"/>
    <w:family w:val="swiss"/>
    <w:pitch w:val="variable"/>
    <w:sig w:usb0="00000003" w:usb1="00000000" w:usb2="00000000" w:usb3="00000000" w:csb0="00000001" w:csb1="00000000"/>
  </w:font>
  <w:font w:name="Bitstream Vera Serif">
    <w:altName w:val="Times New Roman"/>
    <w:charset w:val="00"/>
    <w:family w:val="roman"/>
    <w:pitch w:val="variable"/>
  </w:font>
  <w:font w:name="Luxi Sans">
    <w:charset w:val="00"/>
    <w:family w:val="auto"/>
    <w:pitch w:val="variable"/>
  </w:font>
  <w:font w:name="Lucidasans">
    <w:altName w:val="Times New Roman"/>
    <w:charset w:val="00"/>
    <w:family w:val="auto"/>
    <w:pitch w:val="variable"/>
  </w:font>
  <w:font w:name="Arial Black">
    <w:panose1 w:val="020B0A04020102020204"/>
    <w:charset w:val="00"/>
    <w:family w:val="swiss"/>
    <w:pitch w:val="variable"/>
    <w:sig w:usb0="A00002AF" w:usb1="400078FB" w:usb2="00000000" w:usb3="00000000" w:csb0="0000009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58ABE" w14:textId="77777777" w:rsidR="00F8371E" w:rsidRDefault="00F8371E" w:rsidP="008C3D9E">
      <w:r>
        <w:separator/>
      </w:r>
    </w:p>
  </w:footnote>
  <w:footnote w:type="continuationSeparator" w:id="0">
    <w:p w14:paraId="2BAB65CE" w14:textId="77777777" w:rsidR="00F8371E" w:rsidRDefault="00F8371E" w:rsidP="008C3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name w:val="WW8Num2"/>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15:restartNumberingAfterBreak="0">
    <w:nsid w:val="00000005"/>
    <w:multiLevelType w:val="multilevel"/>
    <w:tmpl w:val="00000005"/>
    <w:name w:val="WW8Num3"/>
    <w:lvl w:ilvl="0">
      <w:start w:val="3"/>
      <w:numFmt w:val="decimal"/>
      <w:lvlText w:val="%1."/>
      <w:lvlJc w:val="left"/>
      <w:pPr>
        <w:tabs>
          <w:tab w:val="num" w:pos="360"/>
        </w:tabs>
        <w:ind w:left="360" w:hanging="360"/>
      </w:pPr>
    </w:lvl>
    <w:lvl w:ilvl="1">
      <w:start w:val="3"/>
      <w:numFmt w:val="decimal"/>
      <w:lvlText w:val="%1.%2"/>
      <w:lvlJc w:val="left"/>
      <w:pPr>
        <w:tabs>
          <w:tab w:val="num" w:pos="1128"/>
        </w:tabs>
        <w:ind w:left="1128" w:hanging="360"/>
      </w:pPr>
    </w:lvl>
    <w:lvl w:ilvl="2">
      <w:start w:val="1"/>
      <w:numFmt w:val="decimal"/>
      <w:lvlText w:val="%1.%2.%3."/>
      <w:lvlJc w:val="left"/>
      <w:pPr>
        <w:tabs>
          <w:tab w:val="num" w:pos="1896"/>
        </w:tabs>
        <w:ind w:left="1896" w:hanging="360"/>
      </w:pPr>
    </w:lvl>
    <w:lvl w:ilvl="3">
      <w:start w:val="1"/>
      <w:numFmt w:val="decimal"/>
      <w:lvlText w:val="%1.%2.%3.%4."/>
      <w:lvlJc w:val="left"/>
      <w:pPr>
        <w:tabs>
          <w:tab w:val="num" w:pos="2664"/>
        </w:tabs>
        <w:ind w:left="2664" w:hanging="360"/>
      </w:pPr>
    </w:lvl>
    <w:lvl w:ilvl="4">
      <w:start w:val="1"/>
      <w:numFmt w:val="decimal"/>
      <w:lvlText w:val="%1.%2.%3.%4.%5."/>
      <w:lvlJc w:val="left"/>
      <w:pPr>
        <w:tabs>
          <w:tab w:val="num" w:pos="3432"/>
        </w:tabs>
        <w:ind w:left="3432" w:hanging="360"/>
      </w:pPr>
    </w:lvl>
    <w:lvl w:ilvl="5">
      <w:start w:val="1"/>
      <w:numFmt w:val="decimal"/>
      <w:lvlText w:val="%1.%2.%3.%4.%5.%6."/>
      <w:lvlJc w:val="left"/>
      <w:pPr>
        <w:tabs>
          <w:tab w:val="num" w:pos="4200"/>
        </w:tabs>
        <w:ind w:left="4200" w:hanging="360"/>
      </w:pPr>
    </w:lvl>
    <w:lvl w:ilvl="6">
      <w:start w:val="1"/>
      <w:numFmt w:val="decimal"/>
      <w:lvlText w:val="%1.%2.%3.%4.%5.%6.%7."/>
      <w:lvlJc w:val="left"/>
      <w:pPr>
        <w:tabs>
          <w:tab w:val="num" w:pos="4968"/>
        </w:tabs>
        <w:ind w:left="4968" w:hanging="360"/>
      </w:pPr>
    </w:lvl>
    <w:lvl w:ilvl="7">
      <w:start w:val="1"/>
      <w:numFmt w:val="decimal"/>
      <w:lvlText w:val="%1.%2.%3.%4.%5.%6.%7.%8."/>
      <w:lvlJc w:val="left"/>
      <w:pPr>
        <w:tabs>
          <w:tab w:val="num" w:pos="5736"/>
        </w:tabs>
        <w:ind w:left="5736" w:hanging="360"/>
      </w:pPr>
    </w:lvl>
    <w:lvl w:ilvl="8">
      <w:start w:val="1"/>
      <w:numFmt w:val="decimal"/>
      <w:lvlText w:val="%1.%2.%3.%4.%5.%6.%7.%8.%9."/>
      <w:lvlJc w:val="left"/>
      <w:pPr>
        <w:tabs>
          <w:tab w:val="num" w:pos="6504"/>
        </w:tabs>
        <w:ind w:left="6504" w:hanging="360"/>
      </w:pPr>
    </w:lvl>
  </w:abstractNum>
  <w:abstractNum w:abstractNumId="2" w15:restartNumberingAfterBreak="0">
    <w:nsid w:val="00000006"/>
    <w:multiLevelType w:val="multilevel"/>
    <w:tmpl w:val="00000006"/>
    <w:name w:val="WW8Num4"/>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3" w15:restartNumberingAfterBreak="0">
    <w:nsid w:val="02EF437B"/>
    <w:multiLevelType w:val="hybridMultilevel"/>
    <w:tmpl w:val="EF9A6A42"/>
    <w:name w:val="WW8Num5"/>
    <w:lvl w:ilvl="0" w:tplc="7DC44720">
      <w:start w:val="1"/>
      <w:numFmt w:val="bullet"/>
      <w:lvlText w:val=""/>
      <w:lvlJc w:val="left"/>
      <w:pPr>
        <w:ind w:left="720" w:hanging="360"/>
      </w:pPr>
      <w:rPr>
        <w:rFonts w:ascii="Symbol" w:hAnsi="Symbol" w:hint="default"/>
      </w:rPr>
    </w:lvl>
    <w:lvl w:ilvl="1" w:tplc="1E26ECE2" w:tentative="1">
      <w:start w:val="1"/>
      <w:numFmt w:val="bullet"/>
      <w:lvlText w:val="o"/>
      <w:lvlJc w:val="left"/>
      <w:pPr>
        <w:ind w:left="1440" w:hanging="360"/>
      </w:pPr>
      <w:rPr>
        <w:rFonts w:ascii="Courier New" w:hAnsi="Courier New" w:cs="Courier New" w:hint="default"/>
      </w:rPr>
    </w:lvl>
    <w:lvl w:ilvl="2" w:tplc="37369D0A" w:tentative="1">
      <w:start w:val="1"/>
      <w:numFmt w:val="bullet"/>
      <w:lvlText w:val=""/>
      <w:lvlJc w:val="left"/>
      <w:pPr>
        <w:ind w:left="2160" w:hanging="360"/>
      </w:pPr>
      <w:rPr>
        <w:rFonts w:ascii="Wingdings" w:hAnsi="Wingdings" w:hint="default"/>
      </w:rPr>
    </w:lvl>
    <w:lvl w:ilvl="3" w:tplc="0900902C" w:tentative="1">
      <w:start w:val="1"/>
      <w:numFmt w:val="bullet"/>
      <w:lvlText w:val=""/>
      <w:lvlJc w:val="left"/>
      <w:pPr>
        <w:ind w:left="2880" w:hanging="360"/>
      </w:pPr>
      <w:rPr>
        <w:rFonts w:ascii="Symbol" w:hAnsi="Symbol" w:hint="default"/>
      </w:rPr>
    </w:lvl>
    <w:lvl w:ilvl="4" w:tplc="8D80DE96" w:tentative="1">
      <w:start w:val="1"/>
      <w:numFmt w:val="bullet"/>
      <w:lvlText w:val="o"/>
      <w:lvlJc w:val="left"/>
      <w:pPr>
        <w:ind w:left="3600" w:hanging="360"/>
      </w:pPr>
      <w:rPr>
        <w:rFonts w:ascii="Courier New" w:hAnsi="Courier New" w:cs="Courier New" w:hint="default"/>
      </w:rPr>
    </w:lvl>
    <w:lvl w:ilvl="5" w:tplc="AB7EA046" w:tentative="1">
      <w:start w:val="1"/>
      <w:numFmt w:val="bullet"/>
      <w:lvlText w:val=""/>
      <w:lvlJc w:val="left"/>
      <w:pPr>
        <w:ind w:left="4320" w:hanging="360"/>
      </w:pPr>
      <w:rPr>
        <w:rFonts w:ascii="Wingdings" w:hAnsi="Wingdings" w:hint="default"/>
      </w:rPr>
    </w:lvl>
    <w:lvl w:ilvl="6" w:tplc="1E6EC058" w:tentative="1">
      <w:start w:val="1"/>
      <w:numFmt w:val="bullet"/>
      <w:lvlText w:val=""/>
      <w:lvlJc w:val="left"/>
      <w:pPr>
        <w:ind w:left="5040" w:hanging="360"/>
      </w:pPr>
      <w:rPr>
        <w:rFonts w:ascii="Symbol" w:hAnsi="Symbol" w:hint="default"/>
      </w:rPr>
    </w:lvl>
    <w:lvl w:ilvl="7" w:tplc="833E6706" w:tentative="1">
      <w:start w:val="1"/>
      <w:numFmt w:val="bullet"/>
      <w:lvlText w:val="o"/>
      <w:lvlJc w:val="left"/>
      <w:pPr>
        <w:ind w:left="5760" w:hanging="360"/>
      </w:pPr>
      <w:rPr>
        <w:rFonts w:ascii="Courier New" w:hAnsi="Courier New" w:cs="Courier New" w:hint="default"/>
      </w:rPr>
    </w:lvl>
    <w:lvl w:ilvl="8" w:tplc="D2940472" w:tentative="1">
      <w:start w:val="1"/>
      <w:numFmt w:val="bullet"/>
      <w:lvlText w:val=""/>
      <w:lvlJc w:val="left"/>
      <w:pPr>
        <w:ind w:left="6480" w:hanging="360"/>
      </w:pPr>
      <w:rPr>
        <w:rFonts w:ascii="Wingdings" w:hAnsi="Wingdings" w:hint="default"/>
      </w:rPr>
    </w:lvl>
  </w:abstractNum>
  <w:abstractNum w:abstractNumId="4" w15:restartNumberingAfterBreak="0">
    <w:nsid w:val="045F627D"/>
    <w:multiLevelType w:val="hybridMultilevel"/>
    <w:tmpl w:val="48289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5926EBA"/>
    <w:multiLevelType w:val="multilevel"/>
    <w:tmpl w:val="AC26A576"/>
    <w:lvl w:ilvl="0">
      <w:start w:val="1"/>
      <w:numFmt w:val="lowerLetter"/>
      <w:lvlText w:val="%1."/>
      <w:lvlJc w:val="left"/>
      <w:pPr>
        <w:tabs>
          <w:tab w:val="num" w:pos="2628"/>
        </w:tabs>
        <w:ind w:left="2628"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2628" w:hanging="360"/>
      </w:pPr>
      <w:rPr>
        <w:rFonts w:ascii="Symbol" w:hAnsi="Symbol" w:hint="default"/>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7308"/>
        </w:tabs>
        <w:ind w:left="4500" w:hanging="792"/>
      </w:pPr>
      <w:rPr>
        <w:rFonts w:hint="default"/>
      </w:rPr>
    </w:lvl>
    <w:lvl w:ilvl="5">
      <w:start w:val="1"/>
      <w:numFmt w:val="decimal"/>
      <w:lvlText w:val="%1.%2.%3.%4.%5.%6."/>
      <w:lvlJc w:val="left"/>
      <w:pPr>
        <w:tabs>
          <w:tab w:val="num" w:pos="8388"/>
        </w:tabs>
        <w:ind w:left="5004" w:hanging="936"/>
      </w:pPr>
      <w:rPr>
        <w:rFonts w:hint="default"/>
      </w:rPr>
    </w:lvl>
    <w:lvl w:ilvl="6">
      <w:start w:val="1"/>
      <w:numFmt w:val="decimal"/>
      <w:lvlText w:val="%1.%2.%3.%4.%5.%6.%7."/>
      <w:lvlJc w:val="left"/>
      <w:pPr>
        <w:tabs>
          <w:tab w:val="num" w:pos="9468"/>
        </w:tabs>
        <w:ind w:left="5508" w:hanging="1080"/>
      </w:pPr>
      <w:rPr>
        <w:rFonts w:hint="default"/>
      </w:rPr>
    </w:lvl>
    <w:lvl w:ilvl="7">
      <w:start w:val="1"/>
      <w:numFmt w:val="decimal"/>
      <w:lvlText w:val="%1.%2.%3.%4.%5.%6.%7.%8."/>
      <w:lvlJc w:val="left"/>
      <w:pPr>
        <w:tabs>
          <w:tab w:val="num" w:pos="10188"/>
        </w:tabs>
        <w:ind w:left="6012" w:hanging="1224"/>
      </w:pPr>
      <w:rPr>
        <w:rFonts w:hint="default"/>
      </w:rPr>
    </w:lvl>
    <w:lvl w:ilvl="8">
      <w:start w:val="1"/>
      <w:numFmt w:val="decimal"/>
      <w:lvlText w:val="%1.%2.%3.%4.%5.%6.%7.%8.%9."/>
      <w:lvlJc w:val="left"/>
      <w:pPr>
        <w:tabs>
          <w:tab w:val="num" w:pos="11268"/>
        </w:tabs>
        <w:ind w:left="6588" w:hanging="1440"/>
      </w:pPr>
      <w:rPr>
        <w:rFonts w:hint="default"/>
      </w:rPr>
    </w:lvl>
  </w:abstractNum>
  <w:abstractNum w:abstractNumId="6" w15:restartNumberingAfterBreak="0">
    <w:nsid w:val="05973015"/>
    <w:multiLevelType w:val="hybridMultilevel"/>
    <w:tmpl w:val="F45E56EC"/>
    <w:lvl w:ilvl="0" w:tplc="FFFFFFFF">
      <w:start w:val="1"/>
      <w:numFmt w:val="decimal"/>
      <w:lvlText w:val="%1."/>
      <w:lvlJc w:val="left"/>
      <w:pPr>
        <w:ind w:left="2628" w:hanging="360"/>
      </w:pPr>
    </w:lvl>
    <w:lvl w:ilvl="1" w:tplc="FFFFFFFF" w:tentative="1">
      <w:start w:val="1"/>
      <w:numFmt w:val="lowerLetter"/>
      <w:lvlText w:val="%2."/>
      <w:lvlJc w:val="left"/>
      <w:pPr>
        <w:ind w:left="3348" w:hanging="360"/>
      </w:pPr>
    </w:lvl>
    <w:lvl w:ilvl="2" w:tplc="FFFFFFFF" w:tentative="1">
      <w:start w:val="1"/>
      <w:numFmt w:val="lowerRoman"/>
      <w:lvlText w:val="%3."/>
      <w:lvlJc w:val="right"/>
      <w:pPr>
        <w:ind w:left="4068" w:hanging="180"/>
      </w:pPr>
    </w:lvl>
    <w:lvl w:ilvl="3" w:tplc="FFFFFFFF" w:tentative="1">
      <w:start w:val="1"/>
      <w:numFmt w:val="decimal"/>
      <w:lvlText w:val="%4."/>
      <w:lvlJc w:val="left"/>
      <w:pPr>
        <w:ind w:left="4788" w:hanging="360"/>
      </w:pPr>
    </w:lvl>
    <w:lvl w:ilvl="4" w:tplc="FFFFFFFF" w:tentative="1">
      <w:start w:val="1"/>
      <w:numFmt w:val="lowerLetter"/>
      <w:lvlText w:val="%5."/>
      <w:lvlJc w:val="left"/>
      <w:pPr>
        <w:ind w:left="5508" w:hanging="360"/>
      </w:pPr>
    </w:lvl>
    <w:lvl w:ilvl="5" w:tplc="FFFFFFFF" w:tentative="1">
      <w:start w:val="1"/>
      <w:numFmt w:val="lowerRoman"/>
      <w:lvlText w:val="%6."/>
      <w:lvlJc w:val="right"/>
      <w:pPr>
        <w:ind w:left="6228" w:hanging="180"/>
      </w:pPr>
    </w:lvl>
    <w:lvl w:ilvl="6" w:tplc="FFFFFFFF" w:tentative="1">
      <w:start w:val="1"/>
      <w:numFmt w:val="decimal"/>
      <w:lvlText w:val="%7."/>
      <w:lvlJc w:val="left"/>
      <w:pPr>
        <w:ind w:left="6948" w:hanging="360"/>
      </w:pPr>
    </w:lvl>
    <w:lvl w:ilvl="7" w:tplc="FFFFFFFF" w:tentative="1">
      <w:start w:val="1"/>
      <w:numFmt w:val="lowerLetter"/>
      <w:lvlText w:val="%8."/>
      <w:lvlJc w:val="left"/>
      <w:pPr>
        <w:ind w:left="7668" w:hanging="360"/>
      </w:pPr>
    </w:lvl>
    <w:lvl w:ilvl="8" w:tplc="FFFFFFFF" w:tentative="1">
      <w:start w:val="1"/>
      <w:numFmt w:val="lowerRoman"/>
      <w:lvlText w:val="%9."/>
      <w:lvlJc w:val="right"/>
      <w:pPr>
        <w:ind w:left="8388" w:hanging="180"/>
      </w:pPr>
    </w:lvl>
  </w:abstractNum>
  <w:abstractNum w:abstractNumId="7" w15:restartNumberingAfterBreak="0">
    <w:nsid w:val="05F23FEA"/>
    <w:multiLevelType w:val="hybridMultilevel"/>
    <w:tmpl w:val="7D06C78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15:restartNumberingAfterBreak="0">
    <w:nsid w:val="08E55B84"/>
    <w:multiLevelType w:val="hybridMultilevel"/>
    <w:tmpl w:val="A54E418A"/>
    <w:name w:val="WW8Num6"/>
    <w:lvl w:ilvl="0" w:tplc="6DC21BFC">
      <w:start w:val="1"/>
      <w:numFmt w:val="bullet"/>
      <w:pStyle w:val="puce1"/>
      <w:lvlText w:val=""/>
      <w:lvlJc w:val="left"/>
      <w:pPr>
        <w:tabs>
          <w:tab w:val="num" w:pos="1440"/>
        </w:tabs>
        <w:ind w:left="1440" w:hanging="360"/>
      </w:pPr>
      <w:rPr>
        <w:rFonts w:ascii="Symbol" w:hAnsi="Symbol" w:hint="default"/>
      </w:rPr>
    </w:lvl>
    <w:lvl w:ilvl="1" w:tplc="D4BAA3C4">
      <w:start w:val="1"/>
      <w:numFmt w:val="bullet"/>
      <w:lvlText w:val="o"/>
      <w:lvlJc w:val="left"/>
      <w:pPr>
        <w:tabs>
          <w:tab w:val="num" w:pos="2177"/>
        </w:tabs>
        <w:ind w:left="2177" w:hanging="360"/>
      </w:pPr>
      <w:rPr>
        <w:rFonts w:ascii="Courier New" w:hAnsi="Courier New" w:hint="default"/>
      </w:rPr>
    </w:lvl>
    <w:lvl w:ilvl="2" w:tplc="0546A24C" w:tentative="1">
      <w:start w:val="1"/>
      <w:numFmt w:val="bullet"/>
      <w:lvlText w:val=""/>
      <w:lvlJc w:val="left"/>
      <w:pPr>
        <w:tabs>
          <w:tab w:val="num" w:pos="2897"/>
        </w:tabs>
        <w:ind w:left="2897" w:hanging="360"/>
      </w:pPr>
      <w:rPr>
        <w:rFonts w:ascii="Wingdings" w:hAnsi="Wingdings" w:hint="default"/>
      </w:rPr>
    </w:lvl>
    <w:lvl w:ilvl="3" w:tplc="DC100C1C" w:tentative="1">
      <w:start w:val="1"/>
      <w:numFmt w:val="bullet"/>
      <w:lvlText w:val=""/>
      <w:lvlJc w:val="left"/>
      <w:pPr>
        <w:tabs>
          <w:tab w:val="num" w:pos="3617"/>
        </w:tabs>
        <w:ind w:left="3617" w:hanging="360"/>
      </w:pPr>
      <w:rPr>
        <w:rFonts w:ascii="Symbol" w:hAnsi="Symbol" w:hint="default"/>
      </w:rPr>
    </w:lvl>
    <w:lvl w:ilvl="4" w:tplc="FC9CA1A2" w:tentative="1">
      <w:start w:val="1"/>
      <w:numFmt w:val="bullet"/>
      <w:lvlText w:val="o"/>
      <w:lvlJc w:val="left"/>
      <w:pPr>
        <w:tabs>
          <w:tab w:val="num" w:pos="4337"/>
        </w:tabs>
        <w:ind w:left="4337" w:hanging="360"/>
      </w:pPr>
      <w:rPr>
        <w:rFonts w:ascii="Courier New" w:hAnsi="Courier New" w:hint="default"/>
      </w:rPr>
    </w:lvl>
    <w:lvl w:ilvl="5" w:tplc="75385540" w:tentative="1">
      <w:start w:val="1"/>
      <w:numFmt w:val="bullet"/>
      <w:lvlText w:val=""/>
      <w:lvlJc w:val="left"/>
      <w:pPr>
        <w:tabs>
          <w:tab w:val="num" w:pos="5057"/>
        </w:tabs>
        <w:ind w:left="5057" w:hanging="360"/>
      </w:pPr>
      <w:rPr>
        <w:rFonts w:ascii="Wingdings" w:hAnsi="Wingdings" w:hint="default"/>
      </w:rPr>
    </w:lvl>
    <w:lvl w:ilvl="6" w:tplc="FF8AE8D2" w:tentative="1">
      <w:start w:val="1"/>
      <w:numFmt w:val="bullet"/>
      <w:lvlText w:val=""/>
      <w:lvlJc w:val="left"/>
      <w:pPr>
        <w:tabs>
          <w:tab w:val="num" w:pos="5777"/>
        </w:tabs>
        <w:ind w:left="5777" w:hanging="360"/>
      </w:pPr>
      <w:rPr>
        <w:rFonts w:ascii="Symbol" w:hAnsi="Symbol" w:hint="default"/>
      </w:rPr>
    </w:lvl>
    <w:lvl w:ilvl="7" w:tplc="4CA2706C" w:tentative="1">
      <w:start w:val="1"/>
      <w:numFmt w:val="bullet"/>
      <w:lvlText w:val="o"/>
      <w:lvlJc w:val="left"/>
      <w:pPr>
        <w:tabs>
          <w:tab w:val="num" w:pos="6497"/>
        </w:tabs>
        <w:ind w:left="6497" w:hanging="360"/>
      </w:pPr>
      <w:rPr>
        <w:rFonts w:ascii="Courier New" w:hAnsi="Courier New" w:hint="default"/>
      </w:rPr>
    </w:lvl>
    <w:lvl w:ilvl="8" w:tplc="7F709382" w:tentative="1">
      <w:start w:val="1"/>
      <w:numFmt w:val="bullet"/>
      <w:lvlText w:val=""/>
      <w:lvlJc w:val="left"/>
      <w:pPr>
        <w:tabs>
          <w:tab w:val="num" w:pos="7217"/>
        </w:tabs>
        <w:ind w:left="7217" w:hanging="360"/>
      </w:pPr>
      <w:rPr>
        <w:rFonts w:ascii="Wingdings" w:hAnsi="Wingdings" w:hint="default"/>
      </w:rPr>
    </w:lvl>
  </w:abstractNum>
  <w:abstractNum w:abstractNumId="9" w15:restartNumberingAfterBreak="0">
    <w:nsid w:val="097F7020"/>
    <w:multiLevelType w:val="hybridMultilevel"/>
    <w:tmpl w:val="0FB25EDC"/>
    <w:lvl w:ilvl="0" w:tplc="040C0001">
      <w:start w:val="1"/>
      <w:numFmt w:val="bullet"/>
      <w:pStyle w:val="puce2"/>
      <w:lvlText w:val=""/>
      <w:lvlJc w:val="left"/>
      <w:pPr>
        <w:tabs>
          <w:tab w:val="num" w:pos="1211"/>
        </w:tabs>
        <w:ind w:left="1134" w:hanging="283"/>
      </w:pPr>
      <w:rPr>
        <w:rFonts w:ascii="Wingdings" w:hAnsi="Wingdings" w:hint="default"/>
      </w:rPr>
    </w:lvl>
    <w:lvl w:ilvl="1" w:tplc="040C0003">
      <w:start w:val="1"/>
      <w:numFmt w:val="bullet"/>
      <w:lvlText w:val="o"/>
      <w:lvlJc w:val="left"/>
      <w:pPr>
        <w:tabs>
          <w:tab w:val="num" w:pos="2177"/>
        </w:tabs>
        <w:ind w:left="2177" w:hanging="360"/>
      </w:pPr>
      <w:rPr>
        <w:rFonts w:ascii="Courier New" w:hAnsi="Courier New" w:hint="default"/>
      </w:rPr>
    </w:lvl>
    <w:lvl w:ilvl="2" w:tplc="040C0005">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10" w15:restartNumberingAfterBreak="0">
    <w:nsid w:val="0AA92445"/>
    <w:multiLevelType w:val="multilevel"/>
    <w:tmpl w:val="6CD6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848B6"/>
    <w:multiLevelType w:val="multilevel"/>
    <w:tmpl w:val="5EC2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B37C9"/>
    <w:multiLevelType w:val="hybridMultilevel"/>
    <w:tmpl w:val="CE760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C17BF1"/>
    <w:multiLevelType w:val="hybridMultilevel"/>
    <w:tmpl w:val="3F422C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D7A7A77"/>
    <w:multiLevelType w:val="hybridMultilevel"/>
    <w:tmpl w:val="EDDEF1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36466C8"/>
    <w:multiLevelType w:val="multilevel"/>
    <w:tmpl w:val="C2DA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61D7B"/>
    <w:multiLevelType w:val="multilevel"/>
    <w:tmpl w:val="21980E12"/>
    <w:lvl w:ilvl="0">
      <w:start w:val="1"/>
      <w:numFmt w:val="decimal"/>
      <w:lvlText w:val="%1."/>
      <w:lvlJc w:val="left"/>
      <w:pPr>
        <w:tabs>
          <w:tab w:val="num" w:pos="360"/>
        </w:tabs>
        <w:ind w:left="360"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ascii="Tahoma" w:hAnsi="Tahoma" w:cs="Tahoma"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itre5"/>
      <w:lvlText w:val="%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7" w15:restartNumberingAfterBreak="0">
    <w:nsid w:val="2FBF7C4D"/>
    <w:multiLevelType w:val="hybridMultilevel"/>
    <w:tmpl w:val="C6900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310334"/>
    <w:multiLevelType w:val="multilevel"/>
    <w:tmpl w:val="2BAE0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919C4"/>
    <w:multiLevelType w:val="hybridMultilevel"/>
    <w:tmpl w:val="69705E42"/>
    <w:lvl w:ilvl="0" w:tplc="040C000F">
      <w:start w:val="1"/>
      <w:numFmt w:val="decimal"/>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0" w15:restartNumberingAfterBreak="0">
    <w:nsid w:val="396D53A7"/>
    <w:multiLevelType w:val="hybridMultilevel"/>
    <w:tmpl w:val="383E0144"/>
    <w:lvl w:ilvl="0" w:tplc="040C0001">
      <w:start w:val="1"/>
      <w:numFmt w:val="bullet"/>
      <w:lvlText w:val=""/>
      <w:lvlJc w:val="left"/>
      <w:pPr>
        <w:ind w:left="1807" w:hanging="360"/>
      </w:pPr>
      <w:rPr>
        <w:rFonts w:ascii="Symbol" w:hAnsi="Symbol" w:hint="default"/>
      </w:rPr>
    </w:lvl>
    <w:lvl w:ilvl="1" w:tplc="040C0003">
      <w:start w:val="1"/>
      <w:numFmt w:val="bullet"/>
      <w:lvlText w:val="o"/>
      <w:lvlJc w:val="left"/>
      <w:pPr>
        <w:ind w:left="2527" w:hanging="360"/>
      </w:pPr>
      <w:rPr>
        <w:rFonts w:ascii="Courier New" w:hAnsi="Courier New" w:cs="Courier New" w:hint="default"/>
      </w:rPr>
    </w:lvl>
    <w:lvl w:ilvl="2" w:tplc="040C0005" w:tentative="1">
      <w:start w:val="1"/>
      <w:numFmt w:val="bullet"/>
      <w:lvlText w:val=""/>
      <w:lvlJc w:val="left"/>
      <w:pPr>
        <w:ind w:left="3247" w:hanging="360"/>
      </w:pPr>
      <w:rPr>
        <w:rFonts w:ascii="Wingdings" w:hAnsi="Wingdings" w:hint="default"/>
      </w:rPr>
    </w:lvl>
    <w:lvl w:ilvl="3" w:tplc="040C0001" w:tentative="1">
      <w:start w:val="1"/>
      <w:numFmt w:val="bullet"/>
      <w:lvlText w:val=""/>
      <w:lvlJc w:val="left"/>
      <w:pPr>
        <w:ind w:left="3967" w:hanging="360"/>
      </w:pPr>
      <w:rPr>
        <w:rFonts w:ascii="Symbol" w:hAnsi="Symbol" w:hint="default"/>
      </w:rPr>
    </w:lvl>
    <w:lvl w:ilvl="4" w:tplc="040C0003" w:tentative="1">
      <w:start w:val="1"/>
      <w:numFmt w:val="bullet"/>
      <w:lvlText w:val="o"/>
      <w:lvlJc w:val="left"/>
      <w:pPr>
        <w:ind w:left="4687" w:hanging="360"/>
      </w:pPr>
      <w:rPr>
        <w:rFonts w:ascii="Courier New" w:hAnsi="Courier New" w:cs="Courier New" w:hint="default"/>
      </w:rPr>
    </w:lvl>
    <w:lvl w:ilvl="5" w:tplc="040C0005" w:tentative="1">
      <w:start w:val="1"/>
      <w:numFmt w:val="bullet"/>
      <w:lvlText w:val=""/>
      <w:lvlJc w:val="left"/>
      <w:pPr>
        <w:ind w:left="5407" w:hanging="360"/>
      </w:pPr>
      <w:rPr>
        <w:rFonts w:ascii="Wingdings" w:hAnsi="Wingdings" w:hint="default"/>
      </w:rPr>
    </w:lvl>
    <w:lvl w:ilvl="6" w:tplc="040C0001" w:tentative="1">
      <w:start w:val="1"/>
      <w:numFmt w:val="bullet"/>
      <w:lvlText w:val=""/>
      <w:lvlJc w:val="left"/>
      <w:pPr>
        <w:ind w:left="6127" w:hanging="360"/>
      </w:pPr>
      <w:rPr>
        <w:rFonts w:ascii="Symbol" w:hAnsi="Symbol" w:hint="default"/>
      </w:rPr>
    </w:lvl>
    <w:lvl w:ilvl="7" w:tplc="040C0003" w:tentative="1">
      <w:start w:val="1"/>
      <w:numFmt w:val="bullet"/>
      <w:lvlText w:val="o"/>
      <w:lvlJc w:val="left"/>
      <w:pPr>
        <w:ind w:left="6847" w:hanging="360"/>
      </w:pPr>
      <w:rPr>
        <w:rFonts w:ascii="Courier New" w:hAnsi="Courier New" w:cs="Courier New" w:hint="default"/>
      </w:rPr>
    </w:lvl>
    <w:lvl w:ilvl="8" w:tplc="040C0005" w:tentative="1">
      <w:start w:val="1"/>
      <w:numFmt w:val="bullet"/>
      <w:lvlText w:val=""/>
      <w:lvlJc w:val="left"/>
      <w:pPr>
        <w:ind w:left="7567" w:hanging="360"/>
      </w:pPr>
      <w:rPr>
        <w:rFonts w:ascii="Wingdings" w:hAnsi="Wingdings" w:hint="default"/>
      </w:rPr>
    </w:lvl>
  </w:abstractNum>
  <w:abstractNum w:abstractNumId="21" w15:restartNumberingAfterBreak="0">
    <w:nsid w:val="3A580B79"/>
    <w:multiLevelType w:val="multilevel"/>
    <w:tmpl w:val="B5168496"/>
    <w:lvl w:ilvl="0">
      <w:start w:val="1"/>
      <w:numFmt w:val="decimal"/>
      <w:lvlText w:val="%1."/>
      <w:lvlJc w:val="left"/>
      <w:pPr>
        <w:tabs>
          <w:tab w:val="num" w:pos="360"/>
        </w:tabs>
        <w:ind w:left="360"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360" w:hanging="360"/>
      </w:pPr>
      <w:rPr>
        <w:rFonts w:ascii="Symbol" w:hAnsi="Symbol" w:hint="default"/>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22" w15:restartNumberingAfterBreak="0">
    <w:nsid w:val="3D0B18D3"/>
    <w:multiLevelType w:val="hybridMultilevel"/>
    <w:tmpl w:val="3F703D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0C33C4E"/>
    <w:multiLevelType w:val="multilevel"/>
    <w:tmpl w:val="B5168496"/>
    <w:lvl w:ilvl="0">
      <w:start w:val="1"/>
      <w:numFmt w:val="decimal"/>
      <w:lvlText w:val="%1."/>
      <w:lvlJc w:val="left"/>
      <w:pPr>
        <w:tabs>
          <w:tab w:val="num" w:pos="2628"/>
        </w:tabs>
        <w:ind w:left="2628"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2628" w:hanging="360"/>
      </w:pPr>
      <w:rPr>
        <w:rFonts w:ascii="Symbol" w:hAnsi="Symbol" w:hint="default"/>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7308"/>
        </w:tabs>
        <w:ind w:left="4500" w:hanging="792"/>
      </w:pPr>
      <w:rPr>
        <w:rFonts w:hint="default"/>
      </w:rPr>
    </w:lvl>
    <w:lvl w:ilvl="5">
      <w:start w:val="1"/>
      <w:numFmt w:val="decimal"/>
      <w:lvlText w:val="%1.%2.%3.%4.%5.%6."/>
      <w:lvlJc w:val="left"/>
      <w:pPr>
        <w:tabs>
          <w:tab w:val="num" w:pos="8388"/>
        </w:tabs>
        <w:ind w:left="5004" w:hanging="936"/>
      </w:pPr>
      <w:rPr>
        <w:rFonts w:hint="default"/>
      </w:rPr>
    </w:lvl>
    <w:lvl w:ilvl="6">
      <w:start w:val="1"/>
      <w:numFmt w:val="decimal"/>
      <w:lvlText w:val="%1.%2.%3.%4.%5.%6.%7."/>
      <w:lvlJc w:val="left"/>
      <w:pPr>
        <w:tabs>
          <w:tab w:val="num" w:pos="9468"/>
        </w:tabs>
        <w:ind w:left="5508" w:hanging="1080"/>
      </w:pPr>
      <w:rPr>
        <w:rFonts w:hint="default"/>
      </w:rPr>
    </w:lvl>
    <w:lvl w:ilvl="7">
      <w:start w:val="1"/>
      <w:numFmt w:val="decimal"/>
      <w:lvlText w:val="%1.%2.%3.%4.%5.%6.%7.%8."/>
      <w:lvlJc w:val="left"/>
      <w:pPr>
        <w:tabs>
          <w:tab w:val="num" w:pos="10188"/>
        </w:tabs>
        <w:ind w:left="6012" w:hanging="1224"/>
      </w:pPr>
      <w:rPr>
        <w:rFonts w:hint="default"/>
      </w:rPr>
    </w:lvl>
    <w:lvl w:ilvl="8">
      <w:start w:val="1"/>
      <w:numFmt w:val="decimal"/>
      <w:lvlText w:val="%1.%2.%3.%4.%5.%6.%7.%8.%9."/>
      <w:lvlJc w:val="left"/>
      <w:pPr>
        <w:tabs>
          <w:tab w:val="num" w:pos="11268"/>
        </w:tabs>
        <w:ind w:left="6588" w:hanging="1440"/>
      </w:pPr>
      <w:rPr>
        <w:rFonts w:hint="default"/>
      </w:rPr>
    </w:lvl>
  </w:abstractNum>
  <w:abstractNum w:abstractNumId="24" w15:restartNumberingAfterBreak="0">
    <w:nsid w:val="424814E2"/>
    <w:multiLevelType w:val="multilevel"/>
    <w:tmpl w:val="AC26A576"/>
    <w:lvl w:ilvl="0">
      <w:start w:val="1"/>
      <w:numFmt w:val="lowerLetter"/>
      <w:lvlText w:val="%1."/>
      <w:lvlJc w:val="left"/>
      <w:pPr>
        <w:tabs>
          <w:tab w:val="num" w:pos="3195"/>
        </w:tabs>
        <w:ind w:left="3195"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3195" w:hanging="360"/>
      </w:pPr>
      <w:rPr>
        <w:rFonts w:ascii="Symbol" w:hAnsi="Symbol" w:hint="default"/>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7875"/>
        </w:tabs>
        <w:ind w:left="5067" w:hanging="792"/>
      </w:pPr>
      <w:rPr>
        <w:rFonts w:hint="default"/>
      </w:rPr>
    </w:lvl>
    <w:lvl w:ilvl="5">
      <w:start w:val="1"/>
      <w:numFmt w:val="decimal"/>
      <w:lvlText w:val="%1.%2.%3.%4.%5.%6."/>
      <w:lvlJc w:val="left"/>
      <w:pPr>
        <w:tabs>
          <w:tab w:val="num" w:pos="8955"/>
        </w:tabs>
        <w:ind w:left="5571" w:hanging="936"/>
      </w:pPr>
      <w:rPr>
        <w:rFonts w:hint="default"/>
      </w:rPr>
    </w:lvl>
    <w:lvl w:ilvl="6">
      <w:start w:val="1"/>
      <w:numFmt w:val="decimal"/>
      <w:lvlText w:val="%1.%2.%3.%4.%5.%6.%7."/>
      <w:lvlJc w:val="left"/>
      <w:pPr>
        <w:tabs>
          <w:tab w:val="num" w:pos="10035"/>
        </w:tabs>
        <w:ind w:left="6075" w:hanging="1080"/>
      </w:pPr>
      <w:rPr>
        <w:rFonts w:hint="default"/>
      </w:rPr>
    </w:lvl>
    <w:lvl w:ilvl="7">
      <w:start w:val="1"/>
      <w:numFmt w:val="decimal"/>
      <w:lvlText w:val="%1.%2.%3.%4.%5.%6.%7.%8."/>
      <w:lvlJc w:val="left"/>
      <w:pPr>
        <w:tabs>
          <w:tab w:val="num" w:pos="10755"/>
        </w:tabs>
        <w:ind w:left="6579" w:hanging="1224"/>
      </w:pPr>
      <w:rPr>
        <w:rFonts w:hint="default"/>
      </w:rPr>
    </w:lvl>
    <w:lvl w:ilvl="8">
      <w:start w:val="1"/>
      <w:numFmt w:val="decimal"/>
      <w:lvlText w:val="%1.%2.%3.%4.%5.%6.%7.%8.%9."/>
      <w:lvlJc w:val="left"/>
      <w:pPr>
        <w:tabs>
          <w:tab w:val="num" w:pos="11835"/>
        </w:tabs>
        <w:ind w:left="7155" w:hanging="1440"/>
      </w:pPr>
      <w:rPr>
        <w:rFonts w:hint="default"/>
      </w:rPr>
    </w:lvl>
  </w:abstractNum>
  <w:abstractNum w:abstractNumId="25" w15:restartNumberingAfterBreak="0">
    <w:nsid w:val="42C77CE1"/>
    <w:multiLevelType w:val="multilevel"/>
    <w:tmpl w:val="9BE62E12"/>
    <w:lvl w:ilvl="0">
      <w:start w:val="1"/>
      <w:numFmt w:val="decimal"/>
      <w:lvlText w:val="%1."/>
      <w:lvlJc w:val="left"/>
      <w:pPr>
        <w:tabs>
          <w:tab w:val="num" w:pos="360"/>
        </w:tabs>
        <w:ind w:left="360" w:hanging="360"/>
      </w:pPr>
      <w:rPr>
        <w:rFonts w:hint="default"/>
      </w:rPr>
    </w:lvl>
    <w:lvl w:ilvl="1">
      <w:start w:val="1"/>
      <w:numFmt w:val="upperRoman"/>
      <w:lvlText w:val="%2."/>
      <w:lvlJc w:val="right"/>
      <w:pPr>
        <w:ind w:left="360" w:hanging="360"/>
      </w:pPr>
    </w:lvl>
    <w:lvl w:ilvl="2">
      <w:start w:val="1"/>
      <w:numFmt w:val="decimal"/>
      <w:lvlText w:val="%1.%2.%3."/>
      <w:lvlJc w:val="left"/>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26" w15:restartNumberingAfterBreak="0">
    <w:nsid w:val="43EE4296"/>
    <w:multiLevelType w:val="multilevel"/>
    <w:tmpl w:val="4A94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145C8"/>
    <w:multiLevelType w:val="multilevel"/>
    <w:tmpl w:val="EA58CF20"/>
    <w:lvl w:ilvl="0">
      <w:start w:val="1"/>
      <w:numFmt w:val="decimal"/>
      <w:lvlText w:val="%1."/>
      <w:lvlJc w:val="left"/>
      <w:pPr>
        <w:tabs>
          <w:tab w:val="num" w:pos="3763"/>
        </w:tabs>
        <w:ind w:left="3763"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28" w15:restartNumberingAfterBreak="0">
    <w:nsid w:val="47EF5735"/>
    <w:multiLevelType w:val="hybridMultilevel"/>
    <w:tmpl w:val="7E2A87C6"/>
    <w:lvl w:ilvl="0" w:tplc="FFFFFFFF">
      <w:start w:val="1"/>
      <w:numFmt w:val="decimal"/>
      <w:lvlText w:val="%1."/>
      <w:lvlJc w:val="left"/>
      <w:pPr>
        <w:ind w:left="2421" w:hanging="360"/>
      </w:pPr>
      <w:rPr>
        <w:b w:val="0"/>
        <w:bCs w:val="0"/>
      </w:r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29" w15:restartNumberingAfterBreak="0">
    <w:nsid w:val="4BA53BA9"/>
    <w:multiLevelType w:val="hybridMultilevel"/>
    <w:tmpl w:val="0F2EC922"/>
    <w:lvl w:ilvl="0" w:tplc="040C0001">
      <w:start w:val="1"/>
      <w:numFmt w:val="bullet"/>
      <w:pStyle w:val="TextCliniketPuceCoche"/>
      <w:lvlText w:val=""/>
      <w:lvlJc w:val="left"/>
      <w:pPr>
        <w:tabs>
          <w:tab w:val="num" w:pos="1134"/>
        </w:tabs>
        <w:ind w:left="1134" w:hanging="340"/>
      </w:pPr>
      <w:rPr>
        <w:rFonts w:ascii="Wingdings" w:hAnsi="Wingdings" w:hint="default"/>
      </w:rPr>
    </w:lvl>
    <w:lvl w:ilvl="1" w:tplc="040C0003">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AF2D63"/>
    <w:multiLevelType w:val="hybridMultilevel"/>
    <w:tmpl w:val="B77C9B1E"/>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FE95950"/>
    <w:multiLevelType w:val="hybridMultilevel"/>
    <w:tmpl w:val="F45E56EC"/>
    <w:lvl w:ilvl="0" w:tplc="040C000F">
      <w:start w:val="1"/>
      <w:numFmt w:val="decimal"/>
      <w:lvlText w:val="%1."/>
      <w:lvlJc w:val="left"/>
      <w:pPr>
        <w:ind w:left="2628" w:hanging="360"/>
      </w:pPr>
    </w:lvl>
    <w:lvl w:ilvl="1" w:tplc="FFFFFFFF" w:tentative="1">
      <w:start w:val="1"/>
      <w:numFmt w:val="lowerLetter"/>
      <w:lvlText w:val="%2."/>
      <w:lvlJc w:val="left"/>
      <w:pPr>
        <w:ind w:left="3348" w:hanging="360"/>
      </w:pPr>
    </w:lvl>
    <w:lvl w:ilvl="2" w:tplc="FFFFFFFF" w:tentative="1">
      <w:start w:val="1"/>
      <w:numFmt w:val="lowerRoman"/>
      <w:lvlText w:val="%3."/>
      <w:lvlJc w:val="right"/>
      <w:pPr>
        <w:ind w:left="4068" w:hanging="180"/>
      </w:pPr>
    </w:lvl>
    <w:lvl w:ilvl="3" w:tplc="FFFFFFFF" w:tentative="1">
      <w:start w:val="1"/>
      <w:numFmt w:val="decimal"/>
      <w:lvlText w:val="%4."/>
      <w:lvlJc w:val="left"/>
      <w:pPr>
        <w:ind w:left="4788" w:hanging="360"/>
      </w:pPr>
    </w:lvl>
    <w:lvl w:ilvl="4" w:tplc="FFFFFFFF" w:tentative="1">
      <w:start w:val="1"/>
      <w:numFmt w:val="lowerLetter"/>
      <w:lvlText w:val="%5."/>
      <w:lvlJc w:val="left"/>
      <w:pPr>
        <w:ind w:left="5508" w:hanging="360"/>
      </w:pPr>
    </w:lvl>
    <w:lvl w:ilvl="5" w:tplc="FFFFFFFF" w:tentative="1">
      <w:start w:val="1"/>
      <w:numFmt w:val="lowerRoman"/>
      <w:lvlText w:val="%6."/>
      <w:lvlJc w:val="right"/>
      <w:pPr>
        <w:ind w:left="6228" w:hanging="180"/>
      </w:pPr>
    </w:lvl>
    <w:lvl w:ilvl="6" w:tplc="FFFFFFFF" w:tentative="1">
      <w:start w:val="1"/>
      <w:numFmt w:val="decimal"/>
      <w:lvlText w:val="%7."/>
      <w:lvlJc w:val="left"/>
      <w:pPr>
        <w:ind w:left="6948" w:hanging="360"/>
      </w:pPr>
    </w:lvl>
    <w:lvl w:ilvl="7" w:tplc="FFFFFFFF" w:tentative="1">
      <w:start w:val="1"/>
      <w:numFmt w:val="lowerLetter"/>
      <w:lvlText w:val="%8."/>
      <w:lvlJc w:val="left"/>
      <w:pPr>
        <w:ind w:left="7668" w:hanging="360"/>
      </w:pPr>
    </w:lvl>
    <w:lvl w:ilvl="8" w:tplc="FFFFFFFF" w:tentative="1">
      <w:start w:val="1"/>
      <w:numFmt w:val="lowerRoman"/>
      <w:lvlText w:val="%9."/>
      <w:lvlJc w:val="right"/>
      <w:pPr>
        <w:ind w:left="8388" w:hanging="180"/>
      </w:pPr>
    </w:lvl>
  </w:abstractNum>
  <w:abstractNum w:abstractNumId="32" w15:restartNumberingAfterBreak="0">
    <w:nsid w:val="525550D2"/>
    <w:multiLevelType w:val="multilevel"/>
    <w:tmpl w:val="B5168496"/>
    <w:lvl w:ilvl="0">
      <w:start w:val="1"/>
      <w:numFmt w:val="decimal"/>
      <w:lvlText w:val="%1."/>
      <w:lvlJc w:val="left"/>
      <w:pPr>
        <w:tabs>
          <w:tab w:val="num" w:pos="786"/>
        </w:tabs>
        <w:ind w:left="786"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786" w:hanging="360"/>
      </w:pPr>
      <w:rPr>
        <w:rFonts w:ascii="Symbol" w:hAnsi="Symbol" w:hint="default"/>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466"/>
        </w:tabs>
        <w:ind w:left="2658" w:hanging="792"/>
      </w:pPr>
      <w:rPr>
        <w:rFonts w:hint="default"/>
      </w:rPr>
    </w:lvl>
    <w:lvl w:ilvl="5">
      <w:start w:val="1"/>
      <w:numFmt w:val="decimal"/>
      <w:lvlText w:val="%1.%2.%3.%4.%5.%6."/>
      <w:lvlJc w:val="left"/>
      <w:pPr>
        <w:tabs>
          <w:tab w:val="num" w:pos="6546"/>
        </w:tabs>
        <w:ind w:left="3162" w:hanging="936"/>
      </w:pPr>
      <w:rPr>
        <w:rFonts w:hint="default"/>
      </w:rPr>
    </w:lvl>
    <w:lvl w:ilvl="6">
      <w:start w:val="1"/>
      <w:numFmt w:val="decimal"/>
      <w:lvlText w:val="%1.%2.%3.%4.%5.%6.%7."/>
      <w:lvlJc w:val="left"/>
      <w:pPr>
        <w:tabs>
          <w:tab w:val="num" w:pos="7626"/>
        </w:tabs>
        <w:ind w:left="3666" w:hanging="1080"/>
      </w:pPr>
      <w:rPr>
        <w:rFonts w:hint="default"/>
      </w:rPr>
    </w:lvl>
    <w:lvl w:ilvl="7">
      <w:start w:val="1"/>
      <w:numFmt w:val="decimal"/>
      <w:lvlText w:val="%1.%2.%3.%4.%5.%6.%7.%8."/>
      <w:lvlJc w:val="left"/>
      <w:pPr>
        <w:tabs>
          <w:tab w:val="num" w:pos="8346"/>
        </w:tabs>
        <w:ind w:left="4170" w:hanging="1224"/>
      </w:pPr>
      <w:rPr>
        <w:rFonts w:hint="default"/>
      </w:rPr>
    </w:lvl>
    <w:lvl w:ilvl="8">
      <w:start w:val="1"/>
      <w:numFmt w:val="decimal"/>
      <w:lvlText w:val="%1.%2.%3.%4.%5.%6.%7.%8.%9."/>
      <w:lvlJc w:val="left"/>
      <w:pPr>
        <w:tabs>
          <w:tab w:val="num" w:pos="9426"/>
        </w:tabs>
        <w:ind w:left="4746" w:hanging="1440"/>
      </w:pPr>
      <w:rPr>
        <w:rFonts w:hint="default"/>
      </w:rPr>
    </w:lvl>
  </w:abstractNum>
  <w:abstractNum w:abstractNumId="33" w15:restartNumberingAfterBreak="0">
    <w:nsid w:val="529E49B0"/>
    <w:multiLevelType w:val="hybridMultilevel"/>
    <w:tmpl w:val="948071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2A83A3A"/>
    <w:multiLevelType w:val="hybridMultilevel"/>
    <w:tmpl w:val="09B6C5E4"/>
    <w:lvl w:ilvl="0" w:tplc="EEDABFD6">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3E2302"/>
    <w:multiLevelType w:val="multilevel"/>
    <w:tmpl w:val="B5168496"/>
    <w:lvl w:ilvl="0">
      <w:start w:val="1"/>
      <w:numFmt w:val="decimal"/>
      <w:lvlText w:val="%1."/>
      <w:lvlJc w:val="left"/>
      <w:pPr>
        <w:tabs>
          <w:tab w:val="num" w:pos="2628"/>
        </w:tabs>
        <w:ind w:left="2628"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2628" w:hanging="360"/>
      </w:pPr>
      <w:rPr>
        <w:rFonts w:ascii="Symbol" w:hAnsi="Symbol" w:hint="default"/>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7308"/>
        </w:tabs>
        <w:ind w:left="4500" w:hanging="792"/>
      </w:pPr>
      <w:rPr>
        <w:rFonts w:hint="default"/>
      </w:rPr>
    </w:lvl>
    <w:lvl w:ilvl="5">
      <w:start w:val="1"/>
      <w:numFmt w:val="decimal"/>
      <w:lvlText w:val="%1.%2.%3.%4.%5.%6."/>
      <w:lvlJc w:val="left"/>
      <w:pPr>
        <w:tabs>
          <w:tab w:val="num" w:pos="8388"/>
        </w:tabs>
        <w:ind w:left="5004" w:hanging="936"/>
      </w:pPr>
      <w:rPr>
        <w:rFonts w:hint="default"/>
      </w:rPr>
    </w:lvl>
    <w:lvl w:ilvl="6">
      <w:start w:val="1"/>
      <w:numFmt w:val="decimal"/>
      <w:lvlText w:val="%1.%2.%3.%4.%5.%6.%7."/>
      <w:lvlJc w:val="left"/>
      <w:pPr>
        <w:tabs>
          <w:tab w:val="num" w:pos="9468"/>
        </w:tabs>
        <w:ind w:left="5508" w:hanging="1080"/>
      </w:pPr>
      <w:rPr>
        <w:rFonts w:hint="default"/>
      </w:rPr>
    </w:lvl>
    <w:lvl w:ilvl="7">
      <w:start w:val="1"/>
      <w:numFmt w:val="decimal"/>
      <w:lvlText w:val="%1.%2.%3.%4.%5.%6.%7.%8."/>
      <w:lvlJc w:val="left"/>
      <w:pPr>
        <w:tabs>
          <w:tab w:val="num" w:pos="10188"/>
        </w:tabs>
        <w:ind w:left="6012" w:hanging="1224"/>
      </w:pPr>
      <w:rPr>
        <w:rFonts w:hint="default"/>
      </w:rPr>
    </w:lvl>
    <w:lvl w:ilvl="8">
      <w:start w:val="1"/>
      <w:numFmt w:val="decimal"/>
      <w:lvlText w:val="%1.%2.%3.%4.%5.%6.%7.%8.%9."/>
      <w:lvlJc w:val="left"/>
      <w:pPr>
        <w:tabs>
          <w:tab w:val="num" w:pos="11268"/>
        </w:tabs>
        <w:ind w:left="6588" w:hanging="1440"/>
      </w:pPr>
      <w:rPr>
        <w:rFonts w:hint="default"/>
      </w:rPr>
    </w:lvl>
  </w:abstractNum>
  <w:abstractNum w:abstractNumId="36" w15:restartNumberingAfterBreak="0">
    <w:nsid w:val="5C5A457B"/>
    <w:multiLevelType w:val="multilevel"/>
    <w:tmpl w:val="ABA20CB4"/>
    <w:lvl w:ilvl="0">
      <w:start w:val="1"/>
      <w:numFmt w:val="bullet"/>
      <w:lvlText w:val=""/>
      <w:lvlJc w:val="left"/>
      <w:pPr>
        <w:tabs>
          <w:tab w:val="num" w:pos="3195"/>
        </w:tabs>
        <w:ind w:left="3195" w:hanging="360"/>
      </w:pPr>
      <w:rPr>
        <w:rFonts w:ascii="Symbol" w:hAnsi="Symbol"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3195" w:hanging="360"/>
      </w:pPr>
      <w:rPr>
        <w:rFonts w:ascii="Symbol" w:hAnsi="Symbol" w:hint="default"/>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7875"/>
        </w:tabs>
        <w:ind w:left="5067" w:hanging="792"/>
      </w:pPr>
      <w:rPr>
        <w:rFonts w:hint="default"/>
      </w:rPr>
    </w:lvl>
    <w:lvl w:ilvl="5">
      <w:start w:val="1"/>
      <w:numFmt w:val="decimal"/>
      <w:lvlText w:val="%1.%2.%3.%4.%5.%6."/>
      <w:lvlJc w:val="left"/>
      <w:pPr>
        <w:tabs>
          <w:tab w:val="num" w:pos="8955"/>
        </w:tabs>
        <w:ind w:left="5571" w:hanging="936"/>
      </w:pPr>
      <w:rPr>
        <w:rFonts w:hint="default"/>
      </w:rPr>
    </w:lvl>
    <w:lvl w:ilvl="6">
      <w:start w:val="1"/>
      <w:numFmt w:val="decimal"/>
      <w:lvlText w:val="%1.%2.%3.%4.%5.%6.%7."/>
      <w:lvlJc w:val="left"/>
      <w:pPr>
        <w:tabs>
          <w:tab w:val="num" w:pos="10035"/>
        </w:tabs>
        <w:ind w:left="6075" w:hanging="1080"/>
      </w:pPr>
      <w:rPr>
        <w:rFonts w:hint="default"/>
      </w:rPr>
    </w:lvl>
    <w:lvl w:ilvl="7">
      <w:start w:val="1"/>
      <w:numFmt w:val="decimal"/>
      <w:lvlText w:val="%1.%2.%3.%4.%5.%6.%7.%8."/>
      <w:lvlJc w:val="left"/>
      <w:pPr>
        <w:tabs>
          <w:tab w:val="num" w:pos="10755"/>
        </w:tabs>
        <w:ind w:left="6579" w:hanging="1224"/>
      </w:pPr>
      <w:rPr>
        <w:rFonts w:hint="default"/>
      </w:rPr>
    </w:lvl>
    <w:lvl w:ilvl="8">
      <w:start w:val="1"/>
      <w:numFmt w:val="decimal"/>
      <w:lvlText w:val="%1.%2.%3.%4.%5.%6.%7.%8.%9."/>
      <w:lvlJc w:val="left"/>
      <w:pPr>
        <w:tabs>
          <w:tab w:val="num" w:pos="11835"/>
        </w:tabs>
        <w:ind w:left="7155" w:hanging="1440"/>
      </w:pPr>
      <w:rPr>
        <w:rFonts w:hint="default"/>
      </w:rPr>
    </w:lvl>
  </w:abstractNum>
  <w:abstractNum w:abstractNumId="37" w15:restartNumberingAfterBreak="0">
    <w:nsid w:val="6416597F"/>
    <w:multiLevelType w:val="hybridMultilevel"/>
    <w:tmpl w:val="46DCD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42D607F"/>
    <w:multiLevelType w:val="multilevel"/>
    <w:tmpl w:val="7C1A5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42C8E"/>
    <w:multiLevelType w:val="hybridMultilevel"/>
    <w:tmpl w:val="0F1C2850"/>
    <w:lvl w:ilvl="0" w:tplc="59AA378A">
      <w:start w:val="1"/>
      <w:numFmt w:val="bullet"/>
      <w:lvlText w:val="-"/>
      <w:lvlJc w:val="left"/>
      <w:pPr>
        <w:ind w:left="576" w:hanging="360"/>
      </w:pPr>
      <w:rPr>
        <w:rFonts w:ascii="Lucida Sans Unicode" w:eastAsia="Times New Roman" w:hAnsi="Lucida Sans Unicode" w:cs="Lucida Sans Unicode" w:hint="default"/>
      </w:rPr>
    </w:lvl>
    <w:lvl w:ilvl="1" w:tplc="040C0003" w:tentative="1">
      <w:start w:val="1"/>
      <w:numFmt w:val="bullet"/>
      <w:lvlText w:val="o"/>
      <w:lvlJc w:val="left"/>
      <w:pPr>
        <w:ind w:left="1296" w:hanging="360"/>
      </w:pPr>
      <w:rPr>
        <w:rFonts w:ascii="Courier New" w:hAnsi="Courier New" w:cs="Courier New" w:hint="default"/>
      </w:rPr>
    </w:lvl>
    <w:lvl w:ilvl="2" w:tplc="040C0005" w:tentative="1">
      <w:start w:val="1"/>
      <w:numFmt w:val="bullet"/>
      <w:lvlText w:val=""/>
      <w:lvlJc w:val="left"/>
      <w:pPr>
        <w:ind w:left="2016" w:hanging="360"/>
      </w:pPr>
      <w:rPr>
        <w:rFonts w:ascii="Wingdings" w:hAnsi="Wingdings" w:hint="default"/>
      </w:rPr>
    </w:lvl>
    <w:lvl w:ilvl="3" w:tplc="040C0001" w:tentative="1">
      <w:start w:val="1"/>
      <w:numFmt w:val="bullet"/>
      <w:lvlText w:val=""/>
      <w:lvlJc w:val="left"/>
      <w:pPr>
        <w:ind w:left="2736" w:hanging="360"/>
      </w:pPr>
      <w:rPr>
        <w:rFonts w:ascii="Symbol" w:hAnsi="Symbol" w:hint="default"/>
      </w:rPr>
    </w:lvl>
    <w:lvl w:ilvl="4" w:tplc="040C0003" w:tentative="1">
      <w:start w:val="1"/>
      <w:numFmt w:val="bullet"/>
      <w:lvlText w:val="o"/>
      <w:lvlJc w:val="left"/>
      <w:pPr>
        <w:ind w:left="3456" w:hanging="360"/>
      </w:pPr>
      <w:rPr>
        <w:rFonts w:ascii="Courier New" w:hAnsi="Courier New" w:cs="Courier New" w:hint="default"/>
      </w:rPr>
    </w:lvl>
    <w:lvl w:ilvl="5" w:tplc="040C0005" w:tentative="1">
      <w:start w:val="1"/>
      <w:numFmt w:val="bullet"/>
      <w:lvlText w:val=""/>
      <w:lvlJc w:val="left"/>
      <w:pPr>
        <w:ind w:left="4176" w:hanging="360"/>
      </w:pPr>
      <w:rPr>
        <w:rFonts w:ascii="Wingdings" w:hAnsi="Wingdings" w:hint="default"/>
      </w:rPr>
    </w:lvl>
    <w:lvl w:ilvl="6" w:tplc="040C0001" w:tentative="1">
      <w:start w:val="1"/>
      <w:numFmt w:val="bullet"/>
      <w:lvlText w:val=""/>
      <w:lvlJc w:val="left"/>
      <w:pPr>
        <w:ind w:left="4896" w:hanging="360"/>
      </w:pPr>
      <w:rPr>
        <w:rFonts w:ascii="Symbol" w:hAnsi="Symbol" w:hint="default"/>
      </w:rPr>
    </w:lvl>
    <w:lvl w:ilvl="7" w:tplc="040C0003" w:tentative="1">
      <w:start w:val="1"/>
      <w:numFmt w:val="bullet"/>
      <w:lvlText w:val="o"/>
      <w:lvlJc w:val="left"/>
      <w:pPr>
        <w:ind w:left="5616" w:hanging="360"/>
      </w:pPr>
      <w:rPr>
        <w:rFonts w:ascii="Courier New" w:hAnsi="Courier New" w:cs="Courier New" w:hint="default"/>
      </w:rPr>
    </w:lvl>
    <w:lvl w:ilvl="8" w:tplc="040C0005" w:tentative="1">
      <w:start w:val="1"/>
      <w:numFmt w:val="bullet"/>
      <w:lvlText w:val=""/>
      <w:lvlJc w:val="left"/>
      <w:pPr>
        <w:ind w:left="6336" w:hanging="360"/>
      </w:pPr>
      <w:rPr>
        <w:rFonts w:ascii="Wingdings" w:hAnsi="Wingdings" w:hint="default"/>
      </w:rPr>
    </w:lvl>
  </w:abstractNum>
  <w:abstractNum w:abstractNumId="40" w15:restartNumberingAfterBreak="0">
    <w:nsid w:val="68A96693"/>
    <w:multiLevelType w:val="multilevel"/>
    <w:tmpl w:val="A2E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9259C"/>
    <w:multiLevelType w:val="multilevel"/>
    <w:tmpl w:val="2B72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5705AD"/>
    <w:multiLevelType w:val="hybridMultilevel"/>
    <w:tmpl w:val="F45E56EC"/>
    <w:lvl w:ilvl="0" w:tplc="FFFFFFF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3" w15:restartNumberingAfterBreak="0">
    <w:nsid w:val="6D576963"/>
    <w:multiLevelType w:val="hybridMultilevel"/>
    <w:tmpl w:val="69705E42"/>
    <w:lvl w:ilvl="0" w:tplc="FFFFFFF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4" w15:restartNumberingAfterBreak="0">
    <w:nsid w:val="6D8E1CB8"/>
    <w:multiLevelType w:val="hybridMultilevel"/>
    <w:tmpl w:val="0C34A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090047F"/>
    <w:multiLevelType w:val="multilevel"/>
    <w:tmpl w:val="5A8E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D75F1"/>
    <w:multiLevelType w:val="multilevel"/>
    <w:tmpl w:val="85BAD9F4"/>
    <w:lvl w:ilvl="0">
      <w:start w:val="1"/>
      <w:numFmt w:val="decimal"/>
      <w:pStyle w:val="Titre1"/>
      <w:lvlText w:val="%1."/>
      <w:lvlJc w:val="left"/>
      <w:pPr>
        <w:tabs>
          <w:tab w:val="num" w:pos="3763"/>
        </w:tabs>
        <w:ind w:left="3763" w:hanging="360"/>
      </w:pPr>
      <w:rPr>
        <w:rFonts w:hint="default"/>
      </w:rPr>
    </w:lvl>
    <w:lvl w:ilvl="1">
      <w:start w:val="1"/>
      <w:numFmt w:val="decimal"/>
      <w:pStyle w:val="Titre2"/>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1.%2.%3."/>
      <w:lvlJc w:val="left"/>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47" w15:restartNumberingAfterBreak="0">
    <w:nsid w:val="750513AD"/>
    <w:multiLevelType w:val="hybridMultilevel"/>
    <w:tmpl w:val="FE00ECB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8" w15:restartNumberingAfterBreak="0">
    <w:nsid w:val="76DA6C1D"/>
    <w:multiLevelType w:val="multilevel"/>
    <w:tmpl w:val="B5168496"/>
    <w:lvl w:ilvl="0">
      <w:start w:val="1"/>
      <w:numFmt w:val="decimal"/>
      <w:lvlText w:val="%1."/>
      <w:lvlJc w:val="left"/>
      <w:pPr>
        <w:tabs>
          <w:tab w:val="num" w:pos="2628"/>
        </w:tabs>
        <w:ind w:left="2628"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2628" w:hanging="360"/>
      </w:pPr>
      <w:rPr>
        <w:rFonts w:ascii="Symbol" w:hAnsi="Symbol" w:hint="default"/>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7308"/>
        </w:tabs>
        <w:ind w:left="4500" w:hanging="792"/>
      </w:pPr>
      <w:rPr>
        <w:rFonts w:hint="default"/>
      </w:rPr>
    </w:lvl>
    <w:lvl w:ilvl="5">
      <w:start w:val="1"/>
      <w:numFmt w:val="decimal"/>
      <w:lvlText w:val="%1.%2.%3.%4.%5.%6."/>
      <w:lvlJc w:val="left"/>
      <w:pPr>
        <w:tabs>
          <w:tab w:val="num" w:pos="8388"/>
        </w:tabs>
        <w:ind w:left="5004" w:hanging="936"/>
      </w:pPr>
      <w:rPr>
        <w:rFonts w:hint="default"/>
      </w:rPr>
    </w:lvl>
    <w:lvl w:ilvl="6">
      <w:start w:val="1"/>
      <w:numFmt w:val="decimal"/>
      <w:lvlText w:val="%1.%2.%3.%4.%5.%6.%7."/>
      <w:lvlJc w:val="left"/>
      <w:pPr>
        <w:tabs>
          <w:tab w:val="num" w:pos="9468"/>
        </w:tabs>
        <w:ind w:left="5508" w:hanging="1080"/>
      </w:pPr>
      <w:rPr>
        <w:rFonts w:hint="default"/>
      </w:rPr>
    </w:lvl>
    <w:lvl w:ilvl="7">
      <w:start w:val="1"/>
      <w:numFmt w:val="decimal"/>
      <w:lvlText w:val="%1.%2.%3.%4.%5.%6.%7.%8."/>
      <w:lvlJc w:val="left"/>
      <w:pPr>
        <w:tabs>
          <w:tab w:val="num" w:pos="10188"/>
        </w:tabs>
        <w:ind w:left="6012" w:hanging="1224"/>
      </w:pPr>
      <w:rPr>
        <w:rFonts w:hint="default"/>
      </w:rPr>
    </w:lvl>
    <w:lvl w:ilvl="8">
      <w:start w:val="1"/>
      <w:numFmt w:val="decimal"/>
      <w:lvlText w:val="%1.%2.%3.%4.%5.%6.%7.%8.%9."/>
      <w:lvlJc w:val="left"/>
      <w:pPr>
        <w:tabs>
          <w:tab w:val="num" w:pos="11268"/>
        </w:tabs>
        <w:ind w:left="6588" w:hanging="1440"/>
      </w:pPr>
      <w:rPr>
        <w:rFonts w:hint="default"/>
      </w:rPr>
    </w:lvl>
  </w:abstractNum>
  <w:abstractNum w:abstractNumId="49" w15:restartNumberingAfterBreak="0">
    <w:nsid w:val="78080ED8"/>
    <w:multiLevelType w:val="multilevel"/>
    <w:tmpl w:val="B5168496"/>
    <w:lvl w:ilvl="0">
      <w:start w:val="1"/>
      <w:numFmt w:val="decimal"/>
      <w:lvlText w:val="%1."/>
      <w:lvlJc w:val="left"/>
      <w:pPr>
        <w:tabs>
          <w:tab w:val="num" w:pos="786"/>
        </w:tabs>
        <w:ind w:left="786"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786" w:hanging="360"/>
      </w:pPr>
      <w:rPr>
        <w:rFonts w:ascii="Symbol" w:hAnsi="Symbol" w:hint="default"/>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466"/>
        </w:tabs>
        <w:ind w:left="2658" w:hanging="792"/>
      </w:pPr>
      <w:rPr>
        <w:rFonts w:hint="default"/>
      </w:rPr>
    </w:lvl>
    <w:lvl w:ilvl="5">
      <w:start w:val="1"/>
      <w:numFmt w:val="decimal"/>
      <w:lvlText w:val="%1.%2.%3.%4.%5.%6."/>
      <w:lvlJc w:val="left"/>
      <w:pPr>
        <w:tabs>
          <w:tab w:val="num" w:pos="6546"/>
        </w:tabs>
        <w:ind w:left="3162" w:hanging="936"/>
      </w:pPr>
      <w:rPr>
        <w:rFonts w:hint="default"/>
      </w:rPr>
    </w:lvl>
    <w:lvl w:ilvl="6">
      <w:start w:val="1"/>
      <w:numFmt w:val="decimal"/>
      <w:lvlText w:val="%1.%2.%3.%4.%5.%6.%7."/>
      <w:lvlJc w:val="left"/>
      <w:pPr>
        <w:tabs>
          <w:tab w:val="num" w:pos="7626"/>
        </w:tabs>
        <w:ind w:left="3666" w:hanging="1080"/>
      </w:pPr>
      <w:rPr>
        <w:rFonts w:hint="default"/>
      </w:rPr>
    </w:lvl>
    <w:lvl w:ilvl="7">
      <w:start w:val="1"/>
      <w:numFmt w:val="decimal"/>
      <w:lvlText w:val="%1.%2.%3.%4.%5.%6.%7.%8."/>
      <w:lvlJc w:val="left"/>
      <w:pPr>
        <w:tabs>
          <w:tab w:val="num" w:pos="8346"/>
        </w:tabs>
        <w:ind w:left="4170" w:hanging="1224"/>
      </w:pPr>
      <w:rPr>
        <w:rFonts w:hint="default"/>
      </w:rPr>
    </w:lvl>
    <w:lvl w:ilvl="8">
      <w:start w:val="1"/>
      <w:numFmt w:val="decimal"/>
      <w:lvlText w:val="%1.%2.%3.%4.%5.%6.%7.%8.%9."/>
      <w:lvlJc w:val="left"/>
      <w:pPr>
        <w:tabs>
          <w:tab w:val="num" w:pos="9426"/>
        </w:tabs>
        <w:ind w:left="4746" w:hanging="1440"/>
      </w:pPr>
      <w:rPr>
        <w:rFonts w:hint="default"/>
      </w:rPr>
    </w:lvl>
  </w:abstractNum>
  <w:abstractNum w:abstractNumId="50" w15:restartNumberingAfterBreak="0">
    <w:nsid w:val="783724DC"/>
    <w:multiLevelType w:val="multilevel"/>
    <w:tmpl w:val="DD4649CA"/>
    <w:lvl w:ilvl="0">
      <w:start w:val="1"/>
      <w:numFmt w:val="decimal"/>
      <w:pStyle w:val="xTitreClinik"/>
      <w:lvlText w:val="%1."/>
      <w:lvlJc w:val="left"/>
      <w:pPr>
        <w:tabs>
          <w:tab w:val="num" w:pos="360"/>
        </w:tabs>
        <w:ind w:left="360"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51" w15:restartNumberingAfterBreak="0">
    <w:nsid w:val="7AEE3D81"/>
    <w:multiLevelType w:val="multilevel"/>
    <w:tmpl w:val="AC26A576"/>
    <w:lvl w:ilvl="0">
      <w:start w:val="1"/>
      <w:numFmt w:val="lowerLetter"/>
      <w:lvlText w:val="%1."/>
      <w:lvlJc w:val="left"/>
      <w:pPr>
        <w:tabs>
          <w:tab w:val="num" w:pos="3195"/>
        </w:tabs>
        <w:ind w:left="3195"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3195" w:hanging="360"/>
      </w:pPr>
      <w:rPr>
        <w:rFonts w:ascii="Symbol" w:hAnsi="Symbol" w:hint="default"/>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7875"/>
        </w:tabs>
        <w:ind w:left="5067" w:hanging="792"/>
      </w:pPr>
      <w:rPr>
        <w:rFonts w:hint="default"/>
      </w:rPr>
    </w:lvl>
    <w:lvl w:ilvl="5">
      <w:start w:val="1"/>
      <w:numFmt w:val="decimal"/>
      <w:lvlText w:val="%1.%2.%3.%4.%5.%6."/>
      <w:lvlJc w:val="left"/>
      <w:pPr>
        <w:tabs>
          <w:tab w:val="num" w:pos="8955"/>
        </w:tabs>
        <w:ind w:left="5571" w:hanging="936"/>
      </w:pPr>
      <w:rPr>
        <w:rFonts w:hint="default"/>
      </w:rPr>
    </w:lvl>
    <w:lvl w:ilvl="6">
      <w:start w:val="1"/>
      <w:numFmt w:val="decimal"/>
      <w:lvlText w:val="%1.%2.%3.%4.%5.%6.%7."/>
      <w:lvlJc w:val="left"/>
      <w:pPr>
        <w:tabs>
          <w:tab w:val="num" w:pos="10035"/>
        </w:tabs>
        <w:ind w:left="6075" w:hanging="1080"/>
      </w:pPr>
      <w:rPr>
        <w:rFonts w:hint="default"/>
      </w:rPr>
    </w:lvl>
    <w:lvl w:ilvl="7">
      <w:start w:val="1"/>
      <w:numFmt w:val="decimal"/>
      <w:lvlText w:val="%1.%2.%3.%4.%5.%6.%7.%8."/>
      <w:lvlJc w:val="left"/>
      <w:pPr>
        <w:tabs>
          <w:tab w:val="num" w:pos="10755"/>
        </w:tabs>
        <w:ind w:left="6579" w:hanging="1224"/>
      </w:pPr>
      <w:rPr>
        <w:rFonts w:hint="default"/>
      </w:rPr>
    </w:lvl>
    <w:lvl w:ilvl="8">
      <w:start w:val="1"/>
      <w:numFmt w:val="decimal"/>
      <w:lvlText w:val="%1.%2.%3.%4.%5.%6.%7.%8.%9."/>
      <w:lvlJc w:val="left"/>
      <w:pPr>
        <w:tabs>
          <w:tab w:val="num" w:pos="11835"/>
        </w:tabs>
        <w:ind w:left="7155" w:hanging="1440"/>
      </w:pPr>
      <w:rPr>
        <w:rFonts w:hint="default"/>
      </w:rPr>
    </w:lvl>
  </w:abstractNum>
  <w:abstractNum w:abstractNumId="52" w15:restartNumberingAfterBreak="0">
    <w:nsid w:val="7D865CCC"/>
    <w:multiLevelType w:val="hybridMultilevel"/>
    <w:tmpl w:val="F45E56EC"/>
    <w:lvl w:ilvl="0" w:tplc="FFFFFFFF">
      <w:start w:val="1"/>
      <w:numFmt w:val="decimal"/>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53" w15:restartNumberingAfterBreak="0">
    <w:nsid w:val="7E3038BE"/>
    <w:multiLevelType w:val="multilevel"/>
    <w:tmpl w:val="409A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267893">
    <w:abstractNumId w:val="27"/>
  </w:num>
  <w:num w:numId="2" w16cid:durableId="310864926">
    <w:abstractNumId w:val="50"/>
  </w:num>
  <w:num w:numId="3" w16cid:durableId="1385062815">
    <w:abstractNumId w:val="8"/>
  </w:num>
  <w:num w:numId="4" w16cid:durableId="1888759406">
    <w:abstractNumId w:val="9"/>
  </w:num>
  <w:num w:numId="5" w16cid:durableId="1606419411">
    <w:abstractNumId w:val="29"/>
  </w:num>
  <w:num w:numId="6" w16cid:durableId="39406085">
    <w:abstractNumId w:val="16"/>
  </w:num>
  <w:num w:numId="7" w16cid:durableId="1015113158">
    <w:abstractNumId w:val="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4417596">
    <w:abstractNumId w:val="17"/>
  </w:num>
  <w:num w:numId="9" w16cid:durableId="999501451">
    <w:abstractNumId w:val="4"/>
  </w:num>
  <w:num w:numId="10" w16cid:durableId="765926719">
    <w:abstractNumId w:val="44"/>
  </w:num>
  <w:num w:numId="11" w16cid:durableId="2069380065">
    <w:abstractNumId w:val="37"/>
  </w:num>
  <w:num w:numId="12" w16cid:durableId="1497384705">
    <w:abstractNumId w:val="27"/>
  </w:num>
  <w:num w:numId="13" w16cid:durableId="360667382">
    <w:abstractNumId w:val="14"/>
  </w:num>
  <w:num w:numId="14" w16cid:durableId="1674916826">
    <w:abstractNumId w:val="27"/>
  </w:num>
  <w:num w:numId="15" w16cid:durableId="532040709">
    <w:abstractNumId w:val="27"/>
  </w:num>
  <w:num w:numId="16" w16cid:durableId="652217372">
    <w:abstractNumId w:val="19"/>
  </w:num>
  <w:num w:numId="17" w16cid:durableId="1221209109">
    <w:abstractNumId w:val="33"/>
  </w:num>
  <w:num w:numId="18" w16cid:durableId="826751853">
    <w:abstractNumId w:val="7"/>
  </w:num>
  <w:num w:numId="19" w16cid:durableId="2145154733">
    <w:abstractNumId w:val="39"/>
  </w:num>
  <w:num w:numId="20" w16cid:durableId="1564025703">
    <w:abstractNumId w:val="27"/>
  </w:num>
  <w:num w:numId="21" w16cid:durableId="1318076446">
    <w:abstractNumId w:val="27"/>
  </w:num>
  <w:num w:numId="22" w16cid:durableId="982657273">
    <w:abstractNumId w:val="43"/>
  </w:num>
  <w:num w:numId="23" w16cid:durableId="617225882">
    <w:abstractNumId w:val="27"/>
  </w:num>
  <w:num w:numId="24" w16cid:durableId="1447307813">
    <w:abstractNumId w:val="27"/>
  </w:num>
  <w:num w:numId="25" w16cid:durableId="1569611645">
    <w:abstractNumId w:val="27"/>
  </w:num>
  <w:num w:numId="26" w16cid:durableId="1295017243">
    <w:abstractNumId w:val="27"/>
  </w:num>
  <w:num w:numId="27" w16cid:durableId="598216859">
    <w:abstractNumId w:val="27"/>
  </w:num>
  <w:num w:numId="28" w16cid:durableId="757555183">
    <w:abstractNumId w:val="27"/>
  </w:num>
  <w:num w:numId="29" w16cid:durableId="514926341">
    <w:abstractNumId w:val="27"/>
  </w:num>
  <w:num w:numId="30" w16cid:durableId="199828803">
    <w:abstractNumId w:val="27"/>
  </w:num>
  <w:num w:numId="31" w16cid:durableId="732046031">
    <w:abstractNumId w:val="27"/>
  </w:num>
  <w:num w:numId="32" w16cid:durableId="778525578">
    <w:abstractNumId w:val="27"/>
  </w:num>
  <w:num w:numId="33" w16cid:durableId="578173339">
    <w:abstractNumId w:val="27"/>
  </w:num>
  <w:num w:numId="34" w16cid:durableId="1993440657">
    <w:abstractNumId w:val="27"/>
  </w:num>
  <w:num w:numId="35" w16cid:durableId="1422528289">
    <w:abstractNumId w:val="27"/>
  </w:num>
  <w:num w:numId="36" w16cid:durableId="1208493043">
    <w:abstractNumId w:val="27"/>
  </w:num>
  <w:num w:numId="37" w16cid:durableId="254172992">
    <w:abstractNumId w:val="27"/>
  </w:num>
  <w:num w:numId="38" w16cid:durableId="1632907219">
    <w:abstractNumId w:val="27"/>
  </w:num>
  <w:num w:numId="39" w16cid:durableId="992180276">
    <w:abstractNumId w:val="20"/>
  </w:num>
  <w:num w:numId="40" w16cid:durableId="472530009">
    <w:abstractNumId w:val="27"/>
  </w:num>
  <w:num w:numId="41" w16cid:durableId="1349018622">
    <w:abstractNumId w:val="27"/>
  </w:num>
  <w:num w:numId="42" w16cid:durableId="1138957174">
    <w:abstractNumId w:val="23"/>
  </w:num>
  <w:num w:numId="43" w16cid:durableId="357438080">
    <w:abstractNumId w:val="31"/>
  </w:num>
  <w:num w:numId="44" w16cid:durableId="1305701054">
    <w:abstractNumId w:val="24"/>
  </w:num>
  <w:num w:numId="45" w16cid:durableId="1491826321">
    <w:abstractNumId w:val="52"/>
  </w:num>
  <w:num w:numId="46" w16cid:durableId="786512218">
    <w:abstractNumId w:val="5"/>
  </w:num>
  <w:num w:numId="47" w16cid:durableId="310449828">
    <w:abstractNumId w:val="25"/>
  </w:num>
  <w:num w:numId="48" w16cid:durableId="1301495808">
    <w:abstractNumId w:val="28"/>
  </w:num>
  <w:num w:numId="49" w16cid:durableId="814644678">
    <w:abstractNumId w:val="27"/>
  </w:num>
  <w:num w:numId="50" w16cid:durableId="1327902966">
    <w:abstractNumId w:val="35"/>
  </w:num>
  <w:num w:numId="51" w16cid:durableId="1583948875">
    <w:abstractNumId w:val="48"/>
  </w:num>
  <w:num w:numId="52" w16cid:durableId="491262851">
    <w:abstractNumId w:val="21"/>
  </w:num>
  <w:num w:numId="53" w16cid:durableId="1280918847">
    <w:abstractNumId w:val="36"/>
  </w:num>
  <w:num w:numId="54" w16cid:durableId="1564828287">
    <w:abstractNumId w:val="27"/>
  </w:num>
  <w:num w:numId="55" w16cid:durableId="1769813161">
    <w:abstractNumId w:val="27"/>
  </w:num>
  <w:num w:numId="56" w16cid:durableId="2039234985">
    <w:abstractNumId w:val="27"/>
  </w:num>
  <w:num w:numId="57" w16cid:durableId="1747068628">
    <w:abstractNumId w:val="27"/>
  </w:num>
  <w:num w:numId="58" w16cid:durableId="2096782842">
    <w:abstractNumId w:val="27"/>
  </w:num>
  <w:num w:numId="59" w16cid:durableId="517625020">
    <w:abstractNumId w:val="49"/>
  </w:num>
  <w:num w:numId="60" w16cid:durableId="39675354">
    <w:abstractNumId w:val="27"/>
  </w:num>
  <w:num w:numId="61" w16cid:durableId="1307780006">
    <w:abstractNumId w:val="32"/>
  </w:num>
  <w:num w:numId="62" w16cid:durableId="942374820">
    <w:abstractNumId w:val="27"/>
  </w:num>
  <w:num w:numId="63" w16cid:durableId="1810396161">
    <w:abstractNumId w:val="27"/>
  </w:num>
  <w:num w:numId="64" w16cid:durableId="2127385628">
    <w:abstractNumId w:val="27"/>
  </w:num>
  <w:num w:numId="65" w16cid:durableId="592709307">
    <w:abstractNumId w:val="40"/>
  </w:num>
  <w:num w:numId="66" w16cid:durableId="43023858">
    <w:abstractNumId w:val="12"/>
  </w:num>
  <w:num w:numId="67" w16cid:durableId="1763186708">
    <w:abstractNumId w:val="30"/>
  </w:num>
  <w:num w:numId="68" w16cid:durableId="869689205">
    <w:abstractNumId w:val="27"/>
  </w:num>
  <w:num w:numId="69" w16cid:durableId="692850644">
    <w:abstractNumId w:val="27"/>
  </w:num>
  <w:num w:numId="70" w16cid:durableId="955912675">
    <w:abstractNumId w:val="27"/>
  </w:num>
  <w:num w:numId="71" w16cid:durableId="1025255335">
    <w:abstractNumId w:val="27"/>
  </w:num>
  <w:num w:numId="72" w16cid:durableId="1237784960">
    <w:abstractNumId w:val="6"/>
  </w:num>
  <w:num w:numId="73" w16cid:durableId="1168210539">
    <w:abstractNumId w:val="51"/>
  </w:num>
  <w:num w:numId="74" w16cid:durableId="731779022">
    <w:abstractNumId w:val="10"/>
  </w:num>
  <w:num w:numId="75" w16cid:durableId="1869491388">
    <w:abstractNumId w:val="11"/>
  </w:num>
  <w:num w:numId="76" w16cid:durableId="440926856">
    <w:abstractNumId w:val="41"/>
  </w:num>
  <w:num w:numId="77" w16cid:durableId="751778059">
    <w:abstractNumId w:val="26"/>
  </w:num>
  <w:num w:numId="78" w16cid:durableId="1769472162">
    <w:abstractNumId w:val="15"/>
  </w:num>
  <w:num w:numId="79" w16cid:durableId="1751539948">
    <w:abstractNumId w:val="38"/>
  </w:num>
  <w:num w:numId="80" w16cid:durableId="938947604">
    <w:abstractNumId w:val="53"/>
  </w:num>
  <w:num w:numId="81" w16cid:durableId="1559627448">
    <w:abstractNumId w:val="18"/>
  </w:num>
  <w:num w:numId="82" w16cid:durableId="1464538557">
    <w:abstractNumId w:val="45"/>
  </w:num>
  <w:num w:numId="83" w16cid:durableId="1324239093">
    <w:abstractNumId w:val="13"/>
  </w:num>
  <w:num w:numId="84" w16cid:durableId="947463836">
    <w:abstractNumId w:val="47"/>
  </w:num>
  <w:num w:numId="85" w16cid:durableId="267583670">
    <w:abstractNumId w:val="46"/>
  </w:num>
  <w:num w:numId="86" w16cid:durableId="2099061572">
    <w:abstractNumId w:val="22"/>
  </w:num>
  <w:num w:numId="87" w16cid:durableId="1082721183">
    <w:abstractNumId w:val="46"/>
  </w:num>
  <w:num w:numId="88" w16cid:durableId="208420842">
    <w:abstractNumId w:val="46"/>
  </w:num>
  <w:num w:numId="89" w16cid:durableId="1643581911">
    <w:abstractNumId w:val="46"/>
  </w:num>
  <w:num w:numId="90" w16cid:durableId="845897570">
    <w:abstractNumId w:val="46"/>
  </w:num>
  <w:num w:numId="91" w16cid:durableId="1630815632">
    <w:abstractNumId w:val="46"/>
  </w:num>
  <w:num w:numId="92" w16cid:durableId="490416686">
    <w:abstractNumId w:val="46"/>
  </w:num>
  <w:num w:numId="93" w16cid:durableId="408817736">
    <w:abstractNumId w:val="46"/>
  </w:num>
  <w:num w:numId="94" w16cid:durableId="905870661">
    <w:abstractNumId w:val="46"/>
  </w:num>
  <w:num w:numId="95" w16cid:durableId="345794426">
    <w:abstractNumId w:val="46"/>
  </w:num>
  <w:num w:numId="96" w16cid:durableId="31417270">
    <w:abstractNumId w:val="46"/>
  </w:num>
  <w:num w:numId="97" w16cid:durableId="1379747502">
    <w:abstractNumId w:val="46"/>
  </w:num>
  <w:num w:numId="98" w16cid:durableId="695809009">
    <w:abstractNumId w:val="46"/>
  </w:num>
  <w:num w:numId="99" w16cid:durableId="676271842">
    <w:abstractNumId w:val="46"/>
  </w:num>
  <w:num w:numId="100" w16cid:durableId="1330403651">
    <w:abstractNumId w:val="46"/>
  </w:num>
  <w:num w:numId="101" w16cid:durableId="822816745">
    <w:abstractNumId w:val="46"/>
  </w:num>
  <w:num w:numId="102" w16cid:durableId="12078260">
    <w:abstractNumId w:val="46"/>
  </w:num>
  <w:num w:numId="103" w16cid:durableId="390202592">
    <w:abstractNumId w:val="46"/>
  </w:num>
  <w:num w:numId="104" w16cid:durableId="197477344">
    <w:abstractNumId w:val="46"/>
  </w:num>
  <w:num w:numId="105" w16cid:durableId="420179856">
    <w:abstractNumId w:val="46"/>
  </w:num>
  <w:num w:numId="106" w16cid:durableId="1672952772">
    <w:abstractNumId w:val="46"/>
  </w:num>
  <w:num w:numId="107" w16cid:durableId="2147309944">
    <w:abstractNumId w:val="46"/>
  </w:num>
  <w:num w:numId="108" w16cid:durableId="998576222">
    <w:abstractNumId w:val="46"/>
  </w:num>
  <w:num w:numId="109" w16cid:durableId="276372483">
    <w:abstractNumId w:val="46"/>
  </w:num>
  <w:num w:numId="110" w16cid:durableId="1389644780">
    <w:abstractNumId w:val="46"/>
  </w:num>
  <w:num w:numId="111" w16cid:durableId="476069099">
    <w:abstractNumId w:val="46"/>
  </w:num>
  <w:num w:numId="112" w16cid:durableId="1182932898">
    <w:abstractNumId w:val="46"/>
  </w:num>
  <w:num w:numId="113" w16cid:durableId="1339428014">
    <w:abstractNumId w:val="46"/>
  </w:num>
  <w:num w:numId="114" w16cid:durableId="2069185181">
    <w:abstractNumId w:val="46"/>
  </w:num>
  <w:num w:numId="115" w16cid:durableId="834147805">
    <w:abstractNumId w:val="46"/>
  </w:num>
  <w:num w:numId="116" w16cid:durableId="897858401">
    <w:abstractNumId w:val="46"/>
  </w:num>
  <w:num w:numId="117" w16cid:durableId="109859346">
    <w:abstractNumId w:val="46"/>
  </w:num>
  <w:num w:numId="118" w16cid:durableId="1063406818">
    <w:abstractNumId w:val="46"/>
  </w:num>
  <w:num w:numId="119" w16cid:durableId="924266705">
    <w:abstractNumId w:val="46"/>
  </w:num>
  <w:num w:numId="120" w16cid:durableId="317001433">
    <w:abstractNumId w:val="46"/>
  </w:num>
  <w:num w:numId="121" w16cid:durableId="1114792539">
    <w:abstractNumId w:val="46"/>
  </w:num>
  <w:num w:numId="122" w16cid:durableId="536045986">
    <w:abstractNumId w:val="46"/>
  </w:num>
  <w:num w:numId="123" w16cid:durableId="1789273573">
    <w:abstractNumId w:val="42"/>
  </w:num>
  <w:num w:numId="124" w16cid:durableId="1716078909">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16"/>
    <w:rsid w:val="00000190"/>
    <w:rsid w:val="00000672"/>
    <w:rsid w:val="000008E2"/>
    <w:rsid w:val="00002C60"/>
    <w:rsid w:val="00003983"/>
    <w:rsid w:val="000101C9"/>
    <w:rsid w:val="00013D30"/>
    <w:rsid w:val="00013D9A"/>
    <w:rsid w:val="000147EC"/>
    <w:rsid w:val="000154C8"/>
    <w:rsid w:val="00021329"/>
    <w:rsid w:val="000241C6"/>
    <w:rsid w:val="00025BCC"/>
    <w:rsid w:val="00025D5F"/>
    <w:rsid w:val="00027030"/>
    <w:rsid w:val="00027325"/>
    <w:rsid w:val="000275A2"/>
    <w:rsid w:val="000275DA"/>
    <w:rsid w:val="00030DBD"/>
    <w:rsid w:val="00031EFA"/>
    <w:rsid w:val="00033C53"/>
    <w:rsid w:val="000340E1"/>
    <w:rsid w:val="00035D64"/>
    <w:rsid w:val="00036DCB"/>
    <w:rsid w:val="00036EEB"/>
    <w:rsid w:val="0003716A"/>
    <w:rsid w:val="000374CF"/>
    <w:rsid w:val="00041FA6"/>
    <w:rsid w:val="00043229"/>
    <w:rsid w:val="00044CE0"/>
    <w:rsid w:val="00044F79"/>
    <w:rsid w:val="00045059"/>
    <w:rsid w:val="000508C5"/>
    <w:rsid w:val="00050AC4"/>
    <w:rsid w:val="00050ED4"/>
    <w:rsid w:val="0005150F"/>
    <w:rsid w:val="0005337E"/>
    <w:rsid w:val="000541AC"/>
    <w:rsid w:val="00055765"/>
    <w:rsid w:val="00063FB7"/>
    <w:rsid w:val="00064182"/>
    <w:rsid w:val="00064F76"/>
    <w:rsid w:val="00065764"/>
    <w:rsid w:val="00065FBA"/>
    <w:rsid w:val="00066009"/>
    <w:rsid w:val="00066636"/>
    <w:rsid w:val="000738B3"/>
    <w:rsid w:val="00073A71"/>
    <w:rsid w:val="000749C2"/>
    <w:rsid w:val="000762A2"/>
    <w:rsid w:val="00077962"/>
    <w:rsid w:val="0008135C"/>
    <w:rsid w:val="0008408F"/>
    <w:rsid w:val="00084D3B"/>
    <w:rsid w:val="000855CD"/>
    <w:rsid w:val="00086E1C"/>
    <w:rsid w:val="0009099D"/>
    <w:rsid w:val="000910D0"/>
    <w:rsid w:val="00095105"/>
    <w:rsid w:val="00096AF4"/>
    <w:rsid w:val="00096D57"/>
    <w:rsid w:val="000A030B"/>
    <w:rsid w:val="000A2D12"/>
    <w:rsid w:val="000A2F38"/>
    <w:rsid w:val="000B0A2A"/>
    <w:rsid w:val="000B1E8F"/>
    <w:rsid w:val="000B4524"/>
    <w:rsid w:val="000B5955"/>
    <w:rsid w:val="000B5E25"/>
    <w:rsid w:val="000B66B0"/>
    <w:rsid w:val="000B7413"/>
    <w:rsid w:val="000B76A2"/>
    <w:rsid w:val="000C2EF3"/>
    <w:rsid w:val="000C500C"/>
    <w:rsid w:val="000C6F49"/>
    <w:rsid w:val="000C766E"/>
    <w:rsid w:val="000C7916"/>
    <w:rsid w:val="000D00CE"/>
    <w:rsid w:val="000D246F"/>
    <w:rsid w:val="000D289B"/>
    <w:rsid w:val="000D2951"/>
    <w:rsid w:val="000D356F"/>
    <w:rsid w:val="000D52D2"/>
    <w:rsid w:val="000D55E2"/>
    <w:rsid w:val="000D6FBB"/>
    <w:rsid w:val="000D7868"/>
    <w:rsid w:val="000D7B5B"/>
    <w:rsid w:val="000D7EB8"/>
    <w:rsid w:val="000E099B"/>
    <w:rsid w:val="000E1226"/>
    <w:rsid w:val="000E57D5"/>
    <w:rsid w:val="000E7ABE"/>
    <w:rsid w:val="000F0318"/>
    <w:rsid w:val="000F172F"/>
    <w:rsid w:val="000F1EC5"/>
    <w:rsid w:val="000F3593"/>
    <w:rsid w:val="000F3805"/>
    <w:rsid w:val="000F4C43"/>
    <w:rsid w:val="000F7CF0"/>
    <w:rsid w:val="001007EA"/>
    <w:rsid w:val="00101029"/>
    <w:rsid w:val="001012CD"/>
    <w:rsid w:val="00102991"/>
    <w:rsid w:val="00105DD6"/>
    <w:rsid w:val="001062EF"/>
    <w:rsid w:val="0010677D"/>
    <w:rsid w:val="001068EC"/>
    <w:rsid w:val="00107FBB"/>
    <w:rsid w:val="00110F73"/>
    <w:rsid w:val="001124B9"/>
    <w:rsid w:val="00113240"/>
    <w:rsid w:val="001145FE"/>
    <w:rsid w:val="001209EF"/>
    <w:rsid w:val="00120C8A"/>
    <w:rsid w:val="00122373"/>
    <w:rsid w:val="00124600"/>
    <w:rsid w:val="00125849"/>
    <w:rsid w:val="00125E20"/>
    <w:rsid w:val="001266D8"/>
    <w:rsid w:val="00127E3B"/>
    <w:rsid w:val="00132B4B"/>
    <w:rsid w:val="00133CB7"/>
    <w:rsid w:val="00134581"/>
    <w:rsid w:val="0013500B"/>
    <w:rsid w:val="001360FB"/>
    <w:rsid w:val="00136AB6"/>
    <w:rsid w:val="00137FCA"/>
    <w:rsid w:val="001408D6"/>
    <w:rsid w:val="0014358B"/>
    <w:rsid w:val="00144B79"/>
    <w:rsid w:val="0014569F"/>
    <w:rsid w:val="00145F63"/>
    <w:rsid w:val="00146161"/>
    <w:rsid w:val="00146556"/>
    <w:rsid w:val="00146FCC"/>
    <w:rsid w:val="00146FDA"/>
    <w:rsid w:val="0014728C"/>
    <w:rsid w:val="001515FF"/>
    <w:rsid w:val="001520E4"/>
    <w:rsid w:val="00153799"/>
    <w:rsid w:val="00153EB3"/>
    <w:rsid w:val="00161020"/>
    <w:rsid w:val="00161F42"/>
    <w:rsid w:val="00163F06"/>
    <w:rsid w:val="00166F92"/>
    <w:rsid w:val="0016712D"/>
    <w:rsid w:val="001671F4"/>
    <w:rsid w:val="001704CE"/>
    <w:rsid w:val="00170700"/>
    <w:rsid w:val="00171DB8"/>
    <w:rsid w:val="00171FBD"/>
    <w:rsid w:val="0017257A"/>
    <w:rsid w:val="001734AE"/>
    <w:rsid w:val="00173DF4"/>
    <w:rsid w:val="0017660D"/>
    <w:rsid w:val="00176FAD"/>
    <w:rsid w:val="00181609"/>
    <w:rsid w:val="00185245"/>
    <w:rsid w:val="00187448"/>
    <w:rsid w:val="0018796F"/>
    <w:rsid w:val="001918F8"/>
    <w:rsid w:val="00191F5F"/>
    <w:rsid w:val="001928E0"/>
    <w:rsid w:val="00196480"/>
    <w:rsid w:val="001A0240"/>
    <w:rsid w:val="001A187E"/>
    <w:rsid w:val="001A2256"/>
    <w:rsid w:val="001A3001"/>
    <w:rsid w:val="001A6595"/>
    <w:rsid w:val="001A70D3"/>
    <w:rsid w:val="001B2091"/>
    <w:rsid w:val="001B6601"/>
    <w:rsid w:val="001B6C12"/>
    <w:rsid w:val="001B7367"/>
    <w:rsid w:val="001C02FE"/>
    <w:rsid w:val="001C1F5C"/>
    <w:rsid w:val="001C2446"/>
    <w:rsid w:val="001C24B5"/>
    <w:rsid w:val="001C29B0"/>
    <w:rsid w:val="001C5C25"/>
    <w:rsid w:val="001C6935"/>
    <w:rsid w:val="001C7CB1"/>
    <w:rsid w:val="001D2348"/>
    <w:rsid w:val="001D3AC3"/>
    <w:rsid w:val="001D426B"/>
    <w:rsid w:val="001D55EA"/>
    <w:rsid w:val="001D7C8A"/>
    <w:rsid w:val="001D7FAB"/>
    <w:rsid w:val="001E2844"/>
    <w:rsid w:val="001E2FEA"/>
    <w:rsid w:val="001E46B4"/>
    <w:rsid w:val="001E64D0"/>
    <w:rsid w:val="001E66FA"/>
    <w:rsid w:val="001E6EB1"/>
    <w:rsid w:val="001E7E33"/>
    <w:rsid w:val="001F2CF8"/>
    <w:rsid w:val="001F4B22"/>
    <w:rsid w:val="00201D09"/>
    <w:rsid w:val="0020329B"/>
    <w:rsid w:val="0020469B"/>
    <w:rsid w:val="0020497C"/>
    <w:rsid w:val="00205E7B"/>
    <w:rsid w:val="00207D9D"/>
    <w:rsid w:val="00212D5A"/>
    <w:rsid w:val="00213B2E"/>
    <w:rsid w:val="00216B40"/>
    <w:rsid w:val="002218BC"/>
    <w:rsid w:val="00224629"/>
    <w:rsid w:val="0022498F"/>
    <w:rsid w:val="00224B1C"/>
    <w:rsid w:val="00227C65"/>
    <w:rsid w:val="0023404C"/>
    <w:rsid w:val="00236261"/>
    <w:rsid w:val="0024111A"/>
    <w:rsid w:val="00241FEA"/>
    <w:rsid w:val="00242535"/>
    <w:rsid w:val="002426D9"/>
    <w:rsid w:val="00244618"/>
    <w:rsid w:val="002453A2"/>
    <w:rsid w:val="0024552F"/>
    <w:rsid w:val="00246FA1"/>
    <w:rsid w:val="00251937"/>
    <w:rsid w:val="00255F01"/>
    <w:rsid w:val="00260478"/>
    <w:rsid w:val="002606F4"/>
    <w:rsid w:val="00261E2D"/>
    <w:rsid w:val="00263F4D"/>
    <w:rsid w:val="002650DD"/>
    <w:rsid w:val="002670B8"/>
    <w:rsid w:val="00267C38"/>
    <w:rsid w:val="0027540C"/>
    <w:rsid w:val="00275F88"/>
    <w:rsid w:val="00276909"/>
    <w:rsid w:val="002845AC"/>
    <w:rsid w:val="00284716"/>
    <w:rsid w:val="002859ED"/>
    <w:rsid w:val="002862B9"/>
    <w:rsid w:val="0028683B"/>
    <w:rsid w:val="00287CE6"/>
    <w:rsid w:val="002950BC"/>
    <w:rsid w:val="002957FE"/>
    <w:rsid w:val="002960D0"/>
    <w:rsid w:val="00297F99"/>
    <w:rsid w:val="002A07D1"/>
    <w:rsid w:val="002A0E16"/>
    <w:rsid w:val="002A5646"/>
    <w:rsid w:val="002A631A"/>
    <w:rsid w:val="002A6C2A"/>
    <w:rsid w:val="002A755B"/>
    <w:rsid w:val="002A7998"/>
    <w:rsid w:val="002A7D44"/>
    <w:rsid w:val="002B0FE7"/>
    <w:rsid w:val="002B145D"/>
    <w:rsid w:val="002B1671"/>
    <w:rsid w:val="002B247C"/>
    <w:rsid w:val="002B28D2"/>
    <w:rsid w:val="002B3AB9"/>
    <w:rsid w:val="002B4396"/>
    <w:rsid w:val="002B5737"/>
    <w:rsid w:val="002B7F10"/>
    <w:rsid w:val="002C55B8"/>
    <w:rsid w:val="002D3D28"/>
    <w:rsid w:val="002D4DD7"/>
    <w:rsid w:val="002D7248"/>
    <w:rsid w:val="002D7A60"/>
    <w:rsid w:val="002E03FA"/>
    <w:rsid w:val="002E44B9"/>
    <w:rsid w:val="002E4F4E"/>
    <w:rsid w:val="002E6E13"/>
    <w:rsid w:val="002F1C16"/>
    <w:rsid w:val="002F3DFF"/>
    <w:rsid w:val="002F484F"/>
    <w:rsid w:val="002F4ACD"/>
    <w:rsid w:val="002F4EA9"/>
    <w:rsid w:val="00301318"/>
    <w:rsid w:val="003034B7"/>
    <w:rsid w:val="0030380E"/>
    <w:rsid w:val="00304142"/>
    <w:rsid w:val="00306810"/>
    <w:rsid w:val="00306921"/>
    <w:rsid w:val="00306994"/>
    <w:rsid w:val="00307CCD"/>
    <w:rsid w:val="00310412"/>
    <w:rsid w:val="00310940"/>
    <w:rsid w:val="003133D2"/>
    <w:rsid w:val="00313560"/>
    <w:rsid w:val="003143E2"/>
    <w:rsid w:val="003169F0"/>
    <w:rsid w:val="00316EBD"/>
    <w:rsid w:val="003170CE"/>
    <w:rsid w:val="003207E4"/>
    <w:rsid w:val="0032256E"/>
    <w:rsid w:val="003228D1"/>
    <w:rsid w:val="0032355A"/>
    <w:rsid w:val="00324E9E"/>
    <w:rsid w:val="00324FA7"/>
    <w:rsid w:val="0032778D"/>
    <w:rsid w:val="00330D4A"/>
    <w:rsid w:val="003330F0"/>
    <w:rsid w:val="003337B9"/>
    <w:rsid w:val="00334EC3"/>
    <w:rsid w:val="003402E4"/>
    <w:rsid w:val="003425D0"/>
    <w:rsid w:val="00344F83"/>
    <w:rsid w:val="00351910"/>
    <w:rsid w:val="0035386B"/>
    <w:rsid w:val="00354168"/>
    <w:rsid w:val="00360FF5"/>
    <w:rsid w:val="00361C29"/>
    <w:rsid w:val="0036297B"/>
    <w:rsid w:val="00362B4E"/>
    <w:rsid w:val="00363B6A"/>
    <w:rsid w:val="00363C72"/>
    <w:rsid w:val="00365DFA"/>
    <w:rsid w:val="003668F9"/>
    <w:rsid w:val="00370107"/>
    <w:rsid w:val="00370235"/>
    <w:rsid w:val="0037120A"/>
    <w:rsid w:val="003715FD"/>
    <w:rsid w:val="00371AF2"/>
    <w:rsid w:val="00371E9C"/>
    <w:rsid w:val="00373BD5"/>
    <w:rsid w:val="0037444C"/>
    <w:rsid w:val="00381CB9"/>
    <w:rsid w:val="0038222C"/>
    <w:rsid w:val="00382426"/>
    <w:rsid w:val="00382958"/>
    <w:rsid w:val="00382D01"/>
    <w:rsid w:val="003845C4"/>
    <w:rsid w:val="00385FE1"/>
    <w:rsid w:val="003874E4"/>
    <w:rsid w:val="00387D6E"/>
    <w:rsid w:val="00390007"/>
    <w:rsid w:val="00390479"/>
    <w:rsid w:val="003924D0"/>
    <w:rsid w:val="0039500D"/>
    <w:rsid w:val="00395CBA"/>
    <w:rsid w:val="00396EE9"/>
    <w:rsid w:val="00397029"/>
    <w:rsid w:val="003A0A95"/>
    <w:rsid w:val="003A1CD3"/>
    <w:rsid w:val="003A1DCA"/>
    <w:rsid w:val="003A2005"/>
    <w:rsid w:val="003A437A"/>
    <w:rsid w:val="003A5692"/>
    <w:rsid w:val="003A59D0"/>
    <w:rsid w:val="003A5D2F"/>
    <w:rsid w:val="003B03CC"/>
    <w:rsid w:val="003B323E"/>
    <w:rsid w:val="003B391C"/>
    <w:rsid w:val="003B3A28"/>
    <w:rsid w:val="003B7925"/>
    <w:rsid w:val="003C1610"/>
    <w:rsid w:val="003D0030"/>
    <w:rsid w:val="003D04B6"/>
    <w:rsid w:val="003D0658"/>
    <w:rsid w:val="003D5B33"/>
    <w:rsid w:val="003D7143"/>
    <w:rsid w:val="003D75CB"/>
    <w:rsid w:val="003E3981"/>
    <w:rsid w:val="003E413E"/>
    <w:rsid w:val="003E4A29"/>
    <w:rsid w:val="003E50BB"/>
    <w:rsid w:val="003F14C2"/>
    <w:rsid w:val="003F20ED"/>
    <w:rsid w:val="003F233F"/>
    <w:rsid w:val="003F3481"/>
    <w:rsid w:val="003F36C5"/>
    <w:rsid w:val="003F55E7"/>
    <w:rsid w:val="003F7C99"/>
    <w:rsid w:val="004012F7"/>
    <w:rsid w:val="00402E9F"/>
    <w:rsid w:val="00405726"/>
    <w:rsid w:val="00405871"/>
    <w:rsid w:val="00406848"/>
    <w:rsid w:val="004069DD"/>
    <w:rsid w:val="00406DB0"/>
    <w:rsid w:val="00407923"/>
    <w:rsid w:val="00407D23"/>
    <w:rsid w:val="004136FE"/>
    <w:rsid w:val="00417CFE"/>
    <w:rsid w:val="00417E5E"/>
    <w:rsid w:val="004253ED"/>
    <w:rsid w:val="00433E13"/>
    <w:rsid w:val="0043416C"/>
    <w:rsid w:val="0043645C"/>
    <w:rsid w:val="004369EA"/>
    <w:rsid w:val="00436C93"/>
    <w:rsid w:val="0043739C"/>
    <w:rsid w:val="00440773"/>
    <w:rsid w:val="004435CF"/>
    <w:rsid w:val="0044382B"/>
    <w:rsid w:val="00445744"/>
    <w:rsid w:val="00446741"/>
    <w:rsid w:val="00447ED7"/>
    <w:rsid w:val="00451548"/>
    <w:rsid w:val="004530E8"/>
    <w:rsid w:val="00454BDA"/>
    <w:rsid w:val="00455D3E"/>
    <w:rsid w:val="00461D34"/>
    <w:rsid w:val="0046369D"/>
    <w:rsid w:val="00465C95"/>
    <w:rsid w:val="004661B5"/>
    <w:rsid w:val="004664D2"/>
    <w:rsid w:val="004765D4"/>
    <w:rsid w:val="004768C1"/>
    <w:rsid w:val="004806EA"/>
    <w:rsid w:val="00480E00"/>
    <w:rsid w:val="00481328"/>
    <w:rsid w:val="00482009"/>
    <w:rsid w:val="004828EA"/>
    <w:rsid w:val="00483B63"/>
    <w:rsid w:val="00484342"/>
    <w:rsid w:val="004854EB"/>
    <w:rsid w:val="0048559B"/>
    <w:rsid w:val="00491AA6"/>
    <w:rsid w:val="0049443A"/>
    <w:rsid w:val="004950DF"/>
    <w:rsid w:val="00496A75"/>
    <w:rsid w:val="004A06DB"/>
    <w:rsid w:val="004A1EBF"/>
    <w:rsid w:val="004A29B0"/>
    <w:rsid w:val="004A551F"/>
    <w:rsid w:val="004A7C31"/>
    <w:rsid w:val="004B0083"/>
    <w:rsid w:val="004B6E0E"/>
    <w:rsid w:val="004C1952"/>
    <w:rsid w:val="004C1BC1"/>
    <w:rsid w:val="004C5054"/>
    <w:rsid w:val="004C5256"/>
    <w:rsid w:val="004C54F2"/>
    <w:rsid w:val="004C59EF"/>
    <w:rsid w:val="004C66E0"/>
    <w:rsid w:val="004D016C"/>
    <w:rsid w:val="004D01D0"/>
    <w:rsid w:val="004D0413"/>
    <w:rsid w:val="004D1B32"/>
    <w:rsid w:val="004D31FB"/>
    <w:rsid w:val="004D3FF8"/>
    <w:rsid w:val="004D508C"/>
    <w:rsid w:val="004D7573"/>
    <w:rsid w:val="004E19FA"/>
    <w:rsid w:val="004E60BB"/>
    <w:rsid w:val="004E793E"/>
    <w:rsid w:val="004E7D2D"/>
    <w:rsid w:val="004F0F0D"/>
    <w:rsid w:val="004F0FDD"/>
    <w:rsid w:val="004F40C0"/>
    <w:rsid w:val="004F63BB"/>
    <w:rsid w:val="00500E72"/>
    <w:rsid w:val="0050398B"/>
    <w:rsid w:val="00503D6B"/>
    <w:rsid w:val="00507304"/>
    <w:rsid w:val="0051101E"/>
    <w:rsid w:val="00511B73"/>
    <w:rsid w:val="0051715B"/>
    <w:rsid w:val="0052365A"/>
    <w:rsid w:val="00524AF6"/>
    <w:rsid w:val="00525CFC"/>
    <w:rsid w:val="00526AC0"/>
    <w:rsid w:val="00527BDD"/>
    <w:rsid w:val="00527FCC"/>
    <w:rsid w:val="00531A66"/>
    <w:rsid w:val="005337B8"/>
    <w:rsid w:val="005338E5"/>
    <w:rsid w:val="00533EDC"/>
    <w:rsid w:val="00534150"/>
    <w:rsid w:val="005364F9"/>
    <w:rsid w:val="005368C9"/>
    <w:rsid w:val="005377DA"/>
    <w:rsid w:val="005402AC"/>
    <w:rsid w:val="00543471"/>
    <w:rsid w:val="00543881"/>
    <w:rsid w:val="00545551"/>
    <w:rsid w:val="005478A3"/>
    <w:rsid w:val="00547FE9"/>
    <w:rsid w:val="00551EC0"/>
    <w:rsid w:val="00554C60"/>
    <w:rsid w:val="00560BEE"/>
    <w:rsid w:val="00560EFD"/>
    <w:rsid w:val="0056153A"/>
    <w:rsid w:val="00562ACF"/>
    <w:rsid w:val="0056360B"/>
    <w:rsid w:val="00565BC3"/>
    <w:rsid w:val="00565C06"/>
    <w:rsid w:val="005670EB"/>
    <w:rsid w:val="00574D18"/>
    <w:rsid w:val="0057510F"/>
    <w:rsid w:val="005770D5"/>
    <w:rsid w:val="00580C42"/>
    <w:rsid w:val="00580DF6"/>
    <w:rsid w:val="00581FCF"/>
    <w:rsid w:val="00591B9E"/>
    <w:rsid w:val="00591E6F"/>
    <w:rsid w:val="0059469F"/>
    <w:rsid w:val="0059714A"/>
    <w:rsid w:val="005A31E3"/>
    <w:rsid w:val="005A3BF3"/>
    <w:rsid w:val="005A3D52"/>
    <w:rsid w:val="005A44D1"/>
    <w:rsid w:val="005A4A77"/>
    <w:rsid w:val="005A4C66"/>
    <w:rsid w:val="005A4D70"/>
    <w:rsid w:val="005A628E"/>
    <w:rsid w:val="005A6F6A"/>
    <w:rsid w:val="005A729A"/>
    <w:rsid w:val="005B06BF"/>
    <w:rsid w:val="005B0BCC"/>
    <w:rsid w:val="005B1BD3"/>
    <w:rsid w:val="005B236F"/>
    <w:rsid w:val="005B3F5D"/>
    <w:rsid w:val="005B51FA"/>
    <w:rsid w:val="005B5FF0"/>
    <w:rsid w:val="005B7837"/>
    <w:rsid w:val="005C05BC"/>
    <w:rsid w:val="005C1EA5"/>
    <w:rsid w:val="005C1EA7"/>
    <w:rsid w:val="005C33B4"/>
    <w:rsid w:val="005C3E87"/>
    <w:rsid w:val="005C6F29"/>
    <w:rsid w:val="005D425A"/>
    <w:rsid w:val="005E0ABD"/>
    <w:rsid w:val="005E1142"/>
    <w:rsid w:val="005E18A3"/>
    <w:rsid w:val="005E2035"/>
    <w:rsid w:val="005E5CF2"/>
    <w:rsid w:val="005E75DF"/>
    <w:rsid w:val="005F29C4"/>
    <w:rsid w:val="005F2F61"/>
    <w:rsid w:val="005F4901"/>
    <w:rsid w:val="005F4C7D"/>
    <w:rsid w:val="005F60FD"/>
    <w:rsid w:val="005F6356"/>
    <w:rsid w:val="006028D4"/>
    <w:rsid w:val="006038FD"/>
    <w:rsid w:val="00603A6E"/>
    <w:rsid w:val="00604F5E"/>
    <w:rsid w:val="00606008"/>
    <w:rsid w:val="006061E1"/>
    <w:rsid w:val="00610538"/>
    <w:rsid w:val="00610A2F"/>
    <w:rsid w:val="006117CA"/>
    <w:rsid w:val="00617283"/>
    <w:rsid w:val="00620832"/>
    <w:rsid w:val="00623C2B"/>
    <w:rsid w:val="00623E3E"/>
    <w:rsid w:val="00624354"/>
    <w:rsid w:val="0062479B"/>
    <w:rsid w:val="00626744"/>
    <w:rsid w:val="00627544"/>
    <w:rsid w:val="00627ADA"/>
    <w:rsid w:val="00635195"/>
    <w:rsid w:val="006363C1"/>
    <w:rsid w:val="00640DBD"/>
    <w:rsid w:val="006413A6"/>
    <w:rsid w:val="00641D75"/>
    <w:rsid w:val="00642E99"/>
    <w:rsid w:val="00645469"/>
    <w:rsid w:val="00645659"/>
    <w:rsid w:val="00647D60"/>
    <w:rsid w:val="00650ED2"/>
    <w:rsid w:val="006524C3"/>
    <w:rsid w:val="006539AB"/>
    <w:rsid w:val="006561F3"/>
    <w:rsid w:val="00657DEC"/>
    <w:rsid w:val="0066223E"/>
    <w:rsid w:val="0066472B"/>
    <w:rsid w:val="00667442"/>
    <w:rsid w:val="006703BA"/>
    <w:rsid w:val="00671E1A"/>
    <w:rsid w:val="00672C88"/>
    <w:rsid w:val="00673086"/>
    <w:rsid w:val="00673BC5"/>
    <w:rsid w:val="00676929"/>
    <w:rsid w:val="0068082C"/>
    <w:rsid w:val="0068220B"/>
    <w:rsid w:val="00682386"/>
    <w:rsid w:val="0068397F"/>
    <w:rsid w:val="0068537F"/>
    <w:rsid w:val="00685506"/>
    <w:rsid w:val="00686F07"/>
    <w:rsid w:val="0069007A"/>
    <w:rsid w:val="006915CD"/>
    <w:rsid w:val="00692230"/>
    <w:rsid w:val="00692990"/>
    <w:rsid w:val="00692F3A"/>
    <w:rsid w:val="00694D07"/>
    <w:rsid w:val="00696F56"/>
    <w:rsid w:val="006979DD"/>
    <w:rsid w:val="006A0D42"/>
    <w:rsid w:val="006A4579"/>
    <w:rsid w:val="006A4E9E"/>
    <w:rsid w:val="006B12DC"/>
    <w:rsid w:val="006B32D6"/>
    <w:rsid w:val="006B3960"/>
    <w:rsid w:val="006B6148"/>
    <w:rsid w:val="006B6DD4"/>
    <w:rsid w:val="006B70AC"/>
    <w:rsid w:val="006B710E"/>
    <w:rsid w:val="006B7BDC"/>
    <w:rsid w:val="006C15B0"/>
    <w:rsid w:val="006C1BEE"/>
    <w:rsid w:val="006C32C5"/>
    <w:rsid w:val="006C3ADF"/>
    <w:rsid w:val="006C7A0D"/>
    <w:rsid w:val="006C7FC9"/>
    <w:rsid w:val="006D0FAB"/>
    <w:rsid w:val="006D509E"/>
    <w:rsid w:val="006D5944"/>
    <w:rsid w:val="006D6987"/>
    <w:rsid w:val="006D7D57"/>
    <w:rsid w:val="006E04F4"/>
    <w:rsid w:val="006E090D"/>
    <w:rsid w:val="006E1941"/>
    <w:rsid w:val="006E21D6"/>
    <w:rsid w:val="006E246B"/>
    <w:rsid w:val="006E2E66"/>
    <w:rsid w:val="006E7EEC"/>
    <w:rsid w:val="006F052A"/>
    <w:rsid w:val="006F0B88"/>
    <w:rsid w:val="006F3900"/>
    <w:rsid w:val="006F3F28"/>
    <w:rsid w:val="006F408B"/>
    <w:rsid w:val="006F4E31"/>
    <w:rsid w:val="006F6058"/>
    <w:rsid w:val="006F6805"/>
    <w:rsid w:val="006F6A01"/>
    <w:rsid w:val="0070013D"/>
    <w:rsid w:val="00700923"/>
    <w:rsid w:val="00701634"/>
    <w:rsid w:val="00707442"/>
    <w:rsid w:val="00713927"/>
    <w:rsid w:val="00714A2C"/>
    <w:rsid w:val="00716E81"/>
    <w:rsid w:val="00721D51"/>
    <w:rsid w:val="00723146"/>
    <w:rsid w:val="00725915"/>
    <w:rsid w:val="0072692A"/>
    <w:rsid w:val="00730431"/>
    <w:rsid w:val="00730CCB"/>
    <w:rsid w:val="0073119B"/>
    <w:rsid w:val="007329CA"/>
    <w:rsid w:val="00733171"/>
    <w:rsid w:val="0073480C"/>
    <w:rsid w:val="007370C1"/>
    <w:rsid w:val="00741D70"/>
    <w:rsid w:val="00742C9F"/>
    <w:rsid w:val="00743795"/>
    <w:rsid w:val="0074412D"/>
    <w:rsid w:val="00745E45"/>
    <w:rsid w:val="00745FFD"/>
    <w:rsid w:val="00750902"/>
    <w:rsid w:val="007540A6"/>
    <w:rsid w:val="0075668A"/>
    <w:rsid w:val="00757D91"/>
    <w:rsid w:val="00757F8C"/>
    <w:rsid w:val="0076125F"/>
    <w:rsid w:val="007629DD"/>
    <w:rsid w:val="007650B4"/>
    <w:rsid w:val="007652A7"/>
    <w:rsid w:val="00767DE1"/>
    <w:rsid w:val="007703E0"/>
    <w:rsid w:val="0077084D"/>
    <w:rsid w:val="0077089F"/>
    <w:rsid w:val="00770A9F"/>
    <w:rsid w:val="0077203A"/>
    <w:rsid w:val="00776F40"/>
    <w:rsid w:val="007774B2"/>
    <w:rsid w:val="00782F50"/>
    <w:rsid w:val="00783664"/>
    <w:rsid w:val="007857CE"/>
    <w:rsid w:val="0079020B"/>
    <w:rsid w:val="007903C9"/>
    <w:rsid w:val="00791C21"/>
    <w:rsid w:val="00792E83"/>
    <w:rsid w:val="00792F25"/>
    <w:rsid w:val="0079305C"/>
    <w:rsid w:val="00795FDA"/>
    <w:rsid w:val="00796D4C"/>
    <w:rsid w:val="007971BF"/>
    <w:rsid w:val="007A33A9"/>
    <w:rsid w:val="007A549E"/>
    <w:rsid w:val="007A74C7"/>
    <w:rsid w:val="007A750B"/>
    <w:rsid w:val="007B00A7"/>
    <w:rsid w:val="007B073C"/>
    <w:rsid w:val="007B0836"/>
    <w:rsid w:val="007B1F5A"/>
    <w:rsid w:val="007B309C"/>
    <w:rsid w:val="007B5389"/>
    <w:rsid w:val="007B75D2"/>
    <w:rsid w:val="007B7953"/>
    <w:rsid w:val="007C10E5"/>
    <w:rsid w:val="007C2F37"/>
    <w:rsid w:val="007C462F"/>
    <w:rsid w:val="007C75FE"/>
    <w:rsid w:val="007C776E"/>
    <w:rsid w:val="007D0B52"/>
    <w:rsid w:val="007D58B5"/>
    <w:rsid w:val="007D62E2"/>
    <w:rsid w:val="007E1C83"/>
    <w:rsid w:val="007E2844"/>
    <w:rsid w:val="007E2D9A"/>
    <w:rsid w:val="007E403F"/>
    <w:rsid w:val="007E796F"/>
    <w:rsid w:val="007F04BA"/>
    <w:rsid w:val="007F1E14"/>
    <w:rsid w:val="007F289B"/>
    <w:rsid w:val="007F44FF"/>
    <w:rsid w:val="007F5DA5"/>
    <w:rsid w:val="007F7F26"/>
    <w:rsid w:val="008020E6"/>
    <w:rsid w:val="00804B40"/>
    <w:rsid w:val="00806DDD"/>
    <w:rsid w:val="00811E9A"/>
    <w:rsid w:val="008237F2"/>
    <w:rsid w:val="00824A75"/>
    <w:rsid w:val="008257F9"/>
    <w:rsid w:val="008265AB"/>
    <w:rsid w:val="008267C9"/>
    <w:rsid w:val="00827F68"/>
    <w:rsid w:val="0083211B"/>
    <w:rsid w:val="00833319"/>
    <w:rsid w:val="00833B43"/>
    <w:rsid w:val="00834911"/>
    <w:rsid w:val="0083516B"/>
    <w:rsid w:val="0083545C"/>
    <w:rsid w:val="008355BA"/>
    <w:rsid w:val="00835DA9"/>
    <w:rsid w:val="00842E3B"/>
    <w:rsid w:val="00843EF9"/>
    <w:rsid w:val="00844D67"/>
    <w:rsid w:val="00846918"/>
    <w:rsid w:val="008473EF"/>
    <w:rsid w:val="00850235"/>
    <w:rsid w:val="008534E4"/>
    <w:rsid w:val="00853B72"/>
    <w:rsid w:val="00857FAF"/>
    <w:rsid w:val="008605DB"/>
    <w:rsid w:val="0086062A"/>
    <w:rsid w:val="008608BC"/>
    <w:rsid w:val="00860CDD"/>
    <w:rsid w:val="00862701"/>
    <w:rsid w:val="00862AC0"/>
    <w:rsid w:val="00864904"/>
    <w:rsid w:val="008656BC"/>
    <w:rsid w:val="00866821"/>
    <w:rsid w:val="00870B6F"/>
    <w:rsid w:val="00871C79"/>
    <w:rsid w:val="00872579"/>
    <w:rsid w:val="0087435C"/>
    <w:rsid w:val="0087539D"/>
    <w:rsid w:val="00877B9F"/>
    <w:rsid w:val="008828DB"/>
    <w:rsid w:val="00885D57"/>
    <w:rsid w:val="00886AD4"/>
    <w:rsid w:val="00890B61"/>
    <w:rsid w:val="00891A8B"/>
    <w:rsid w:val="008956D7"/>
    <w:rsid w:val="00895A90"/>
    <w:rsid w:val="008965A3"/>
    <w:rsid w:val="00896C45"/>
    <w:rsid w:val="008A0520"/>
    <w:rsid w:val="008A5D15"/>
    <w:rsid w:val="008A688A"/>
    <w:rsid w:val="008B14EF"/>
    <w:rsid w:val="008B1AB4"/>
    <w:rsid w:val="008B294D"/>
    <w:rsid w:val="008B31EA"/>
    <w:rsid w:val="008B32A4"/>
    <w:rsid w:val="008B6654"/>
    <w:rsid w:val="008B7DC5"/>
    <w:rsid w:val="008C0461"/>
    <w:rsid w:val="008C24BE"/>
    <w:rsid w:val="008C2FFB"/>
    <w:rsid w:val="008C3D9E"/>
    <w:rsid w:val="008C5033"/>
    <w:rsid w:val="008C70E7"/>
    <w:rsid w:val="008C7B97"/>
    <w:rsid w:val="008D03ED"/>
    <w:rsid w:val="008D2BEF"/>
    <w:rsid w:val="008D3190"/>
    <w:rsid w:val="008D4F4A"/>
    <w:rsid w:val="008D73B8"/>
    <w:rsid w:val="008E293F"/>
    <w:rsid w:val="008E2AF7"/>
    <w:rsid w:val="008E36AC"/>
    <w:rsid w:val="008E746B"/>
    <w:rsid w:val="008F5002"/>
    <w:rsid w:val="008F6D71"/>
    <w:rsid w:val="009004AF"/>
    <w:rsid w:val="00900608"/>
    <w:rsid w:val="0090190F"/>
    <w:rsid w:val="00907078"/>
    <w:rsid w:val="0090769E"/>
    <w:rsid w:val="009077FD"/>
    <w:rsid w:val="00907C05"/>
    <w:rsid w:val="00911FC2"/>
    <w:rsid w:val="00913C0E"/>
    <w:rsid w:val="00917847"/>
    <w:rsid w:val="00917D46"/>
    <w:rsid w:val="0092292F"/>
    <w:rsid w:val="0092323D"/>
    <w:rsid w:val="00924E7E"/>
    <w:rsid w:val="009252E7"/>
    <w:rsid w:val="00926CE5"/>
    <w:rsid w:val="0092785D"/>
    <w:rsid w:val="00930989"/>
    <w:rsid w:val="00930E6D"/>
    <w:rsid w:val="00934772"/>
    <w:rsid w:val="0093504A"/>
    <w:rsid w:val="00935EEC"/>
    <w:rsid w:val="009410C5"/>
    <w:rsid w:val="00942F3E"/>
    <w:rsid w:val="009438B6"/>
    <w:rsid w:val="00944429"/>
    <w:rsid w:val="00944ECF"/>
    <w:rsid w:val="00945300"/>
    <w:rsid w:val="009458E9"/>
    <w:rsid w:val="00950B58"/>
    <w:rsid w:val="00950CA6"/>
    <w:rsid w:val="009523B5"/>
    <w:rsid w:val="00952CF8"/>
    <w:rsid w:val="00962BFB"/>
    <w:rsid w:val="00965681"/>
    <w:rsid w:val="00966532"/>
    <w:rsid w:val="00966AF2"/>
    <w:rsid w:val="00967383"/>
    <w:rsid w:val="00967A0A"/>
    <w:rsid w:val="00967AF8"/>
    <w:rsid w:val="0097512F"/>
    <w:rsid w:val="0097632B"/>
    <w:rsid w:val="00976388"/>
    <w:rsid w:val="0098190E"/>
    <w:rsid w:val="009819AF"/>
    <w:rsid w:val="0098244A"/>
    <w:rsid w:val="009825C5"/>
    <w:rsid w:val="00983610"/>
    <w:rsid w:val="009922D1"/>
    <w:rsid w:val="009A2BF8"/>
    <w:rsid w:val="009A3EBA"/>
    <w:rsid w:val="009A4A3E"/>
    <w:rsid w:val="009A5962"/>
    <w:rsid w:val="009A78A9"/>
    <w:rsid w:val="009B08CB"/>
    <w:rsid w:val="009B1A92"/>
    <w:rsid w:val="009B1C35"/>
    <w:rsid w:val="009B2D8C"/>
    <w:rsid w:val="009B67C6"/>
    <w:rsid w:val="009B6FAD"/>
    <w:rsid w:val="009C138E"/>
    <w:rsid w:val="009C234D"/>
    <w:rsid w:val="009C246F"/>
    <w:rsid w:val="009C39FB"/>
    <w:rsid w:val="009C49D6"/>
    <w:rsid w:val="009C5972"/>
    <w:rsid w:val="009C6D76"/>
    <w:rsid w:val="009D0F36"/>
    <w:rsid w:val="009D1EE4"/>
    <w:rsid w:val="009D22C2"/>
    <w:rsid w:val="009D2402"/>
    <w:rsid w:val="009D5A22"/>
    <w:rsid w:val="009D634B"/>
    <w:rsid w:val="009E1A73"/>
    <w:rsid w:val="009E1B58"/>
    <w:rsid w:val="009E2773"/>
    <w:rsid w:val="009E3495"/>
    <w:rsid w:val="009E64D1"/>
    <w:rsid w:val="009E7B36"/>
    <w:rsid w:val="009F13EE"/>
    <w:rsid w:val="009F28BE"/>
    <w:rsid w:val="009F36CB"/>
    <w:rsid w:val="009F546E"/>
    <w:rsid w:val="009F55DC"/>
    <w:rsid w:val="009F567C"/>
    <w:rsid w:val="00A00F44"/>
    <w:rsid w:val="00A010E0"/>
    <w:rsid w:val="00A01998"/>
    <w:rsid w:val="00A03F15"/>
    <w:rsid w:val="00A03F1E"/>
    <w:rsid w:val="00A105A0"/>
    <w:rsid w:val="00A1212E"/>
    <w:rsid w:val="00A12783"/>
    <w:rsid w:val="00A13405"/>
    <w:rsid w:val="00A148AC"/>
    <w:rsid w:val="00A15733"/>
    <w:rsid w:val="00A16497"/>
    <w:rsid w:val="00A170A5"/>
    <w:rsid w:val="00A179A0"/>
    <w:rsid w:val="00A219D6"/>
    <w:rsid w:val="00A22D18"/>
    <w:rsid w:val="00A24632"/>
    <w:rsid w:val="00A30905"/>
    <w:rsid w:val="00A31580"/>
    <w:rsid w:val="00A33C94"/>
    <w:rsid w:val="00A34103"/>
    <w:rsid w:val="00A34A38"/>
    <w:rsid w:val="00A35FDB"/>
    <w:rsid w:val="00A4145F"/>
    <w:rsid w:val="00A4516E"/>
    <w:rsid w:val="00A454CB"/>
    <w:rsid w:val="00A47A7B"/>
    <w:rsid w:val="00A502E3"/>
    <w:rsid w:val="00A51D4F"/>
    <w:rsid w:val="00A5206E"/>
    <w:rsid w:val="00A52C3A"/>
    <w:rsid w:val="00A536DB"/>
    <w:rsid w:val="00A53AFB"/>
    <w:rsid w:val="00A55562"/>
    <w:rsid w:val="00A56569"/>
    <w:rsid w:val="00A624C5"/>
    <w:rsid w:val="00A62B6B"/>
    <w:rsid w:val="00A65D9F"/>
    <w:rsid w:val="00A673BD"/>
    <w:rsid w:val="00A67443"/>
    <w:rsid w:val="00A73827"/>
    <w:rsid w:val="00A74AB5"/>
    <w:rsid w:val="00A76585"/>
    <w:rsid w:val="00A80B18"/>
    <w:rsid w:val="00A8137B"/>
    <w:rsid w:val="00A82E56"/>
    <w:rsid w:val="00A85423"/>
    <w:rsid w:val="00A85620"/>
    <w:rsid w:val="00A875CB"/>
    <w:rsid w:val="00A91451"/>
    <w:rsid w:val="00A91962"/>
    <w:rsid w:val="00A930F7"/>
    <w:rsid w:val="00A94FAC"/>
    <w:rsid w:val="00A9533D"/>
    <w:rsid w:val="00A965D6"/>
    <w:rsid w:val="00AA219C"/>
    <w:rsid w:val="00AA6F00"/>
    <w:rsid w:val="00AA77EF"/>
    <w:rsid w:val="00AB0FEC"/>
    <w:rsid w:val="00AB158D"/>
    <w:rsid w:val="00AB21FC"/>
    <w:rsid w:val="00AB29EE"/>
    <w:rsid w:val="00AB401E"/>
    <w:rsid w:val="00AB46D4"/>
    <w:rsid w:val="00AC2316"/>
    <w:rsid w:val="00AC4EAC"/>
    <w:rsid w:val="00AC7BAC"/>
    <w:rsid w:val="00AD262A"/>
    <w:rsid w:val="00AD464C"/>
    <w:rsid w:val="00AD5154"/>
    <w:rsid w:val="00AD5FB6"/>
    <w:rsid w:val="00AE07C2"/>
    <w:rsid w:val="00AE21C8"/>
    <w:rsid w:val="00AE3F78"/>
    <w:rsid w:val="00AE482C"/>
    <w:rsid w:val="00AE5B23"/>
    <w:rsid w:val="00AE7B5A"/>
    <w:rsid w:val="00AF0370"/>
    <w:rsid w:val="00AF3863"/>
    <w:rsid w:val="00AF3F7A"/>
    <w:rsid w:val="00AF5D9D"/>
    <w:rsid w:val="00AF7DE3"/>
    <w:rsid w:val="00B02416"/>
    <w:rsid w:val="00B030E0"/>
    <w:rsid w:val="00B035CC"/>
    <w:rsid w:val="00B07BBF"/>
    <w:rsid w:val="00B07BDA"/>
    <w:rsid w:val="00B07DC2"/>
    <w:rsid w:val="00B100EA"/>
    <w:rsid w:val="00B10F8A"/>
    <w:rsid w:val="00B11E3D"/>
    <w:rsid w:val="00B127CA"/>
    <w:rsid w:val="00B12A6E"/>
    <w:rsid w:val="00B12E90"/>
    <w:rsid w:val="00B130F4"/>
    <w:rsid w:val="00B13780"/>
    <w:rsid w:val="00B17AE9"/>
    <w:rsid w:val="00B20779"/>
    <w:rsid w:val="00B218D4"/>
    <w:rsid w:val="00B2324C"/>
    <w:rsid w:val="00B24ABF"/>
    <w:rsid w:val="00B26902"/>
    <w:rsid w:val="00B2764F"/>
    <w:rsid w:val="00B27CB2"/>
    <w:rsid w:val="00B30E90"/>
    <w:rsid w:val="00B34DD5"/>
    <w:rsid w:val="00B3654B"/>
    <w:rsid w:val="00B40931"/>
    <w:rsid w:val="00B40AE4"/>
    <w:rsid w:val="00B40E75"/>
    <w:rsid w:val="00B41EAE"/>
    <w:rsid w:val="00B4254A"/>
    <w:rsid w:val="00B43053"/>
    <w:rsid w:val="00B43947"/>
    <w:rsid w:val="00B43B88"/>
    <w:rsid w:val="00B4428C"/>
    <w:rsid w:val="00B44522"/>
    <w:rsid w:val="00B52C9D"/>
    <w:rsid w:val="00B53B77"/>
    <w:rsid w:val="00B53DC5"/>
    <w:rsid w:val="00B54D2C"/>
    <w:rsid w:val="00B5504D"/>
    <w:rsid w:val="00B5606A"/>
    <w:rsid w:val="00B5762C"/>
    <w:rsid w:val="00B615A0"/>
    <w:rsid w:val="00B6388F"/>
    <w:rsid w:val="00B66286"/>
    <w:rsid w:val="00B6631A"/>
    <w:rsid w:val="00B668E3"/>
    <w:rsid w:val="00B66EC2"/>
    <w:rsid w:val="00B70EA7"/>
    <w:rsid w:val="00B7543F"/>
    <w:rsid w:val="00B76FC3"/>
    <w:rsid w:val="00B7738D"/>
    <w:rsid w:val="00B8123C"/>
    <w:rsid w:val="00B85F72"/>
    <w:rsid w:val="00B86968"/>
    <w:rsid w:val="00B86AF5"/>
    <w:rsid w:val="00B86D30"/>
    <w:rsid w:val="00B94087"/>
    <w:rsid w:val="00B968C9"/>
    <w:rsid w:val="00BA039D"/>
    <w:rsid w:val="00BA1969"/>
    <w:rsid w:val="00BA301E"/>
    <w:rsid w:val="00BA3498"/>
    <w:rsid w:val="00BA52D4"/>
    <w:rsid w:val="00BA64DD"/>
    <w:rsid w:val="00BA6517"/>
    <w:rsid w:val="00BB0B6B"/>
    <w:rsid w:val="00BB13EB"/>
    <w:rsid w:val="00BB25D6"/>
    <w:rsid w:val="00BB7B06"/>
    <w:rsid w:val="00BC0183"/>
    <w:rsid w:val="00BC0FF5"/>
    <w:rsid w:val="00BC2066"/>
    <w:rsid w:val="00BC3289"/>
    <w:rsid w:val="00BC4063"/>
    <w:rsid w:val="00BC5416"/>
    <w:rsid w:val="00BD0CA0"/>
    <w:rsid w:val="00BD2B68"/>
    <w:rsid w:val="00BD6439"/>
    <w:rsid w:val="00BD71CF"/>
    <w:rsid w:val="00BD7E06"/>
    <w:rsid w:val="00BE06ED"/>
    <w:rsid w:val="00BE0BC4"/>
    <w:rsid w:val="00BE0D95"/>
    <w:rsid w:val="00BE236C"/>
    <w:rsid w:val="00BE6672"/>
    <w:rsid w:val="00BE668A"/>
    <w:rsid w:val="00BF09A2"/>
    <w:rsid w:val="00BF2325"/>
    <w:rsid w:val="00BF2E57"/>
    <w:rsid w:val="00BF3A75"/>
    <w:rsid w:val="00BF3B21"/>
    <w:rsid w:val="00BF757E"/>
    <w:rsid w:val="00C01A83"/>
    <w:rsid w:val="00C058F0"/>
    <w:rsid w:val="00C07FB4"/>
    <w:rsid w:val="00C108C3"/>
    <w:rsid w:val="00C1181E"/>
    <w:rsid w:val="00C11C59"/>
    <w:rsid w:val="00C13221"/>
    <w:rsid w:val="00C14C54"/>
    <w:rsid w:val="00C158D8"/>
    <w:rsid w:val="00C15AA9"/>
    <w:rsid w:val="00C15C5A"/>
    <w:rsid w:val="00C162A4"/>
    <w:rsid w:val="00C165E1"/>
    <w:rsid w:val="00C23198"/>
    <w:rsid w:val="00C2350B"/>
    <w:rsid w:val="00C30EC5"/>
    <w:rsid w:val="00C31793"/>
    <w:rsid w:val="00C32630"/>
    <w:rsid w:val="00C329E7"/>
    <w:rsid w:val="00C335F4"/>
    <w:rsid w:val="00C34123"/>
    <w:rsid w:val="00C366A6"/>
    <w:rsid w:val="00C40869"/>
    <w:rsid w:val="00C4259B"/>
    <w:rsid w:val="00C503F9"/>
    <w:rsid w:val="00C50EE7"/>
    <w:rsid w:val="00C51552"/>
    <w:rsid w:val="00C51F8F"/>
    <w:rsid w:val="00C54EE0"/>
    <w:rsid w:val="00C57442"/>
    <w:rsid w:val="00C60796"/>
    <w:rsid w:val="00C60FA9"/>
    <w:rsid w:val="00C640B3"/>
    <w:rsid w:val="00C72D5A"/>
    <w:rsid w:val="00C734F0"/>
    <w:rsid w:val="00C73E8A"/>
    <w:rsid w:val="00C777DB"/>
    <w:rsid w:val="00C77DD2"/>
    <w:rsid w:val="00C806AA"/>
    <w:rsid w:val="00C81A33"/>
    <w:rsid w:val="00C84261"/>
    <w:rsid w:val="00C84ED0"/>
    <w:rsid w:val="00C92717"/>
    <w:rsid w:val="00C927B5"/>
    <w:rsid w:val="00CA1B5F"/>
    <w:rsid w:val="00CA67BF"/>
    <w:rsid w:val="00CB2491"/>
    <w:rsid w:val="00CB2E61"/>
    <w:rsid w:val="00CB39EA"/>
    <w:rsid w:val="00CB64EC"/>
    <w:rsid w:val="00CC0DC4"/>
    <w:rsid w:val="00CC0F1A"/>
    <w:rsid w:val="00CC4979"/>
    <w:rsid w:val="00CC52AC"/>
    <w:rsid w:val="00CD0DB2"/>
    <w:rsid w:val="00CD702B"/>
    <w:rsid w:val="00CD7F9F"/>
    <w:rsid w:val="00CE1599"/>
    <w:rsid w:val="00CE2058"/>
    <w:rsid w:val="00CE44FF"/>
    <w:rsid w:val="00CE47CB"/>
    <w:rsid w:val="00CF0BF2"/>
    <w:rsid w:val="00CF1A62"/>
    <w:rsid w:val="00CF3D32"/>
    <w:rsid w:val="00CF512E"/>
    <w:rsid w:val="00CF5E31"/>
    <w:rsid w:val="00D0061E"/>
    <w:rsid w:val="00D0170F"/>
    <w:rsid w:val="00D01B65"/>
    <w:rsid w:val="00D01DFE"/>
    <w:rsid w:val="00D02A1E"/>
    <w:rsid w:val="00D05CC4"/>
    <w:rsid w:val="00D066F8"/>
    <w:rsid w:val="00D06B0C"/>
    <w:rsid w:val="00D06CFE"/>
    <w:rsid w:val="00D07E46"/>
    <w:rsid w:val="00D1185D"/>
    <w:rsid w:val="00D1498D"/>
    <w:rsid w:val="00D159AE"/>
    <w:rsid w:val="00D1755D"/>
    <w:rsid w:val="00D209C0"/>
    <w:rsid w:val="00D2318E"/>
    <w:rsid w:val="00D24611"/>
    <w:rsid w:val="00D25E2A"/>
    <w:rsid w:val="00D30776"/>
    <w:rsid w:val="00D3121C"/>
    <w:rsid w:val="00D32E2E"/>
    <w:rsid w:val="00D34524"/>
    <w:rsid w:val="00D349D2"/>
    <w:rsid w:val="00D34FAF"/>
    <w:rsid w:val="00D37C19"/>
    <w:rsid w:val="00D37C62"/>
    <w:rsid w:val="00D40E21"/>
    <w:rsid w:val="00D41F80"/>
    <w:rsid w:val="00D42831"/>
    <w:rsid w:val="00D46F88"/>
    <w:rsid w:val="00D50648"/>
    <w:rsid w:val="00D5169D"/>
    <w:rsid w:val="00D51753"/>
    <w:rsid w:val="00D521B7"/>
    <w:rsid w:val="00D55EBF"/>
    <w:rsid w:val="00D56B0C"/>
    <w:rsid w:val="00D57AB3"/>
    <w:rsid w:val="00D636EA"/>
    <w:rsid w:val="00D63B46"/>
    <w:rsid w:val="00D65B7E"/>
    <w:rsid w:val="00D6724A"/>
    <w:rsid w:val="00D70DB2"/>
    <w:rsid w:val="00D718AC"/>
    <w:rsid w:val="00D72889"/>
    <w:rsid w:val="00D728B3"/>
    <w:rsid w:val="00D73933"/>
    <w:rsid w:val="00D74DF1"/>
    <w:rsid w:val="00D7580E"/>
    <w:rsid w:val="00D75C0D"/>
    <w:rsid w:val="00D75FFB"/>
    <w:rsid w:val="00D77987"/>
    <w:rsid w:val="00D823CD"/>
    <w:rsid w:val="00D840F3"/>
    <w:rsid w:val="00D84CB0"/>
    <w:rsid w:val="00D8553D"/>
    <w:rsid w:val="00D90BCD"/>
    <w:rsid w:val="00D90CC5"/>
    <w:rsid w:val="00D91017"/>
    <w:rsid w:val="00D916E8"/>
    <w:rsid w:val="00D92A71"/>
    <w:rsid w:val="00D93FD5"/>
    <w:rsid w:val="00D96FAF"/>
    <w:rsid w:val="00D974EE"/>
    <w:rsid w:val="00DA2E38"/>
    <w:rsid w:val="00DA60AC"/>
    <w:rsid w:val="00DA6CC7"/>
    <w:rsid w:val="00DA72A5"/>
    <w:rsid w:val="00DB0974"/>
    <w:rsid w:val="00DB16E6"/>
    <w:rsid w:val="00DB1DF2"/>
    <w:rsid w:val="00DB2B79"/>
    <w:rsid w:val="00DB4E9F"/>
    <w:rsid w:val="00DC195C"/>
    <w:rsid w:val="00DC73EA"/>
    <w:rsid w:val="00DD31C6"/>
    <w:rsid w:val="00DD5061"/>
    <w:rsid w:val="00DD6270"/>
    <w:rsid w:val="00DD6C3C"/>
    <w:rsid w:val="00DD7E92"/>
    <w:rsid w:val="00DE0FB5"/>
    <w:rsid w:val="00DE1F7B"/>
    <w:rsid w:val="00DE2EF7"/>
    <w:rsid w:val="00DE5562"/>
    <w:rsid w:val="00DE72AF"/>
    <w:rsid w:val="00DF02A6"/>
    <w:rsid w:val="00DF12BB"/>
    <w:rsid w:val="00DF6C28"/>
    <w:rsid w:val="00E00341"/>
    <w:rsid w:val="00E0116C"/>
    <w:rsid w:val="00E01550"/>
    <w:rsid w:val="00E02DD7"/>
    <w:rsid w:val="00E0400B"/>
    <w:rsid w:val="00E04AE8"/>
    <w:rsid w:val="00E108C1"/>
    <w:rsid w:val="00E134D5"/>
    <w:rsid w:val="00E15D22"/>
    <w:rsid w:val="00E2196D"/>
    <w:rsid w:val="00E22BF9"/>
    <w:rsid w:val="00E2329A"/>
    <w:rsid w:val="00E232CE"/>
    <w:rsid w:val="00E24E71"/>
    <w:rsid w:val="00E25215"/>
    <w:rsid w:val="00E31788"/>
    <w:rsid w:val="00E3698B"/>
    <w:rsid w:val="00E40CB8"/>
    <w:rsid w:val="00E46DAC"/>
    <w:rsid w:val="00E535BA"/>
    <w:rsid w:val="00E53A69"/>
    <w:rsid w:val="00E5444F"/>
    <w:rsid w:val="00E6126B"/>
    <w:rsid w:val="00E62154"/>
    <w:rsid w:val="00E62B95"/>
    <w:rsid w:val="00E62C96"/>
    <w:rsid w:val="00E630F8"/>
    <w:rsid w:val="00E70544"/>
    <w:rsid w:val="00E723E4"/>
    <w:rsid w:val="00E72C39"/>
    <w:rsid w:val="00E72F15"/>
    <w:rsid w:val="00E753C7"/>
    <w:rsid w:val="00E75B8B"/>
    <w:rsid w:val="00E76C7E"/>
    <w:rsid w:val="00E76CF9"/>
    <w:rsid w:val="00E8099C"/>
    <w:rsid w:val="00E860C0"/>
    <w:rsid w:val="00E86349"/>
    <w:rsid w:val="00E87008"/>
    <w:rsid w:val="00E875A8"/>
    <w:rsid w:val="00E93FC5"/>
    <w:rsid w:val="00E95A0A"/>
    <w:rsid w:val="00EA28D9"/>
    <w:rsid w:val="00EA2B71"/>
    <w:rsid w:val="00EA428F"/>
    <w:rsid w:val="00EA47D6"/>
    <w:rsid w:val="00EA581A"/>
    <w:rsid w:val="00EA5998"/>
    <w:rsid w:val="00EA6CE5"/>
    <w:rsid w:val="00EB0BD9"/>
    <w:rsid w:val="00EB301F"/>
    <w:rsid w:val="00EB3D6B"/>
    <w:rsid w:val="00EB456A"/>
    <w:rsid w:val="00EB5BE3"/>
    <w:rsid w:val="00EB6169"/>
    <w:rsid w:val="00EB6481"/>
    <w:rsid w:val="00EB6A00"/>
    <w:rsid w:val="00EB6B17"/>
    <w:rsid w:val="00EC0C28"/>
    <w:rsid w:val="00EC0E68"/>
    <w:rsid w:val="00EC2079"/>
    <w:rsid w:val="00EC2910"/>
    <w:rsid w:val="00EC37E6"/>
    <w:rsid w:val="00EC3EBB"/>
    <w:rsid w:val="00EC4754"/>
    <w:rsid w:val="00ED142C"/>
    <w:rsid w:val="00ED1653"/>
    <w:rsid w:val="00ED3684"/>
    <w:rsid w:val="00ED391B"/>
    <w:rsid w:val="00ED42B4"/>
    <w:rsid w:val="00ED5A9E"/>
    <w:rsid w:val="00ED77EB"/>
    <w:rsid w:val="00ED7A23"/>
    <w:rsid w:val="00EE0BC3"/>
    <w:rsid w:val="00EE0EFF"/>
    <w:rsid w:val="00EE3A8F"/>
    <w:rsid w:val="00EE3D83"/>
    <w:rsid w:val="00EE4393"/>
    <w:rsid w:val="00EE665E"/>
    <w:rsid w:val="00EE68B2"/>
    <w:rsid w:val="00EE6FC4"/>
    <w:rsid w:val="00EE751C"/>
    <w:rsid w:val="00EF0D2F"/>
    <w:rsid w:val="00EF18F9"/>
    <w:rsid w:val="00EF312E"/>
    <w:rsid w:val="00EF413D"/>
    <w:rsid w:val="00EF56DF"/>
    <w:rsid w:val="00F0431F"/>
    <w:rsid w:val="00F04D71"/>
    <w:rsid w:val="00F04F60"/>
    <w:rsid w:val="00F06090"/>
    <w:rsid w:val="00F07EE9"/>
    <w:rsid w:val="00F155AD"/>
    <w:rsid w:val="00F20A78"/>
    <w:rsid w:val="00F21BE2"/>
    <w:rsid w:val="00F220EC"/>
    <w:rsid w:val="00F235D0"/>
    <w:rsid w:val="00F23D87"/>
    <w:rsid w:val="00F241E3"/>
    <w:rsid w:val="00F2634B"/>
    <w:rsid w:val="00F26C20"/>
    <w:rsid w:val="00F26EE5"/>
    <w:rsid w:val="00F309AD"/>
    <w:rsid w:val="00F316D8"/>
    <w:rsid w:val="00F34118"/>
    <w:rsid w:val="00F406EA"/>
    <w:rsid w:val="00F40F9E"/>
    <w:rsid w:val="00F43012"/>
    <w:rsid w:val="00F433C3"/>
    <w:rsid w:val="00F502D9"/>
    <w:rsid w:val="00F51496"/>
    <w:rsid w:val="00F53239"/>
    <w:rsid w:val="00F5604D"/>
    <w:rsid w:val="00F61310"/>
    <w:rsid w:val="00F61E29"/>
    <w:rsid w:val="00F630AE"/>
    <w:rsid w:val="00F630F7"/>
    <w:rsid w:val="00F63414"/>
    <w:rsid w:val="00F640F0"/>
    <w:rsid w:val="00F653F7"/>
    <w:rsid w:val="00F66128"/>
    <w:rsid w:val="00F7230A"/>
    <w:rsid w:val="00F77430"/>
    <w:rsid w:val="00F77E5B"/>
    <w:rsid w:val="00F80CF9"/>
    <w:rsid w:val="00F831F0"/>
    <w:rsid w:val="00F8348F"/>
    <w:rsid w:val="00F8371E"/>
    <w:rsid w:val="00F8682C"/>
    <w:rsid w:val="00F90704"/>
    <w:rsid w:val="00F9176E"/>
    <w:rsid w:val="00F93A60"/>
    <w:rsid w:val="00FA0086"/>
    <w:rsid w:val="00FA5821"/>
    <w:rsid w:val="00FA7F3F"/>
    <w:rsid w:val="00FB1163"/>
    <w:rsid w:val="00FB12BC"/>
    <w:rsid w:val="00FB5637"/>
    <w:rsid w:val="00FB6D2D"/>
    <w:rsid w:val="00FB6E61"/>
    <w:rsid w:val="00FC1CE7"/>
    <w:rsid w:val="00FC2CD9"/>
    <w:rsid w:val="00FC3420"/>
    <w:rsid w:val="00FC419E"/>
    <w:rsid w:val="00FC5611"/>
    <w:rsid w:val="00FC6CD7"/>
    <w:rsid w:val="00FC7DCD"/>
    <w:rsid w:val="00FC7E5F"/>
    <w:rsid w:val="00FC7FFA"/>
    <w:rsid w:val="00FD1D73"/>
    <w:rsid w:val="00FD3162"/>
    <w:rsid w:val="00FD43CA"/>
    <w:rsid w:val="00FD62F4"/>
    <w:rsid w:val="00FE1398"/>
    <w:rsid w:val="00FE1859"/>
    <w:rsid w:val="00FE2B9F"/>
    <w:rsid w:val="00FE5E4A"/>
    <w:rsid w:val="00FE63D7"/>
    <w:rsid w:val="00FF0EB4"/>
    <w:rsid w:val="00FF239C"/>
    <w:rsid w:val="00FF55BB"/>
    <w:rsid w:val="00FF56AD"/>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7FEB6B"/>
  <w15:docId w15:val="{26B67EE2-B71E-4B7A-AAF8-DBE4E109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ucida Sans Unicode" w:eastAsia="Times New Roman" w:hAnsi="Lucida Sans Unicode" w:cs="Times New Roman"/>
        <w:sz w:val="16"/>
        <w:szCs w:val="16"/>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A75"/>
    <w:pPr>
      <w:jc w:val="both"/>
    </w:pPr>
    <w:rPr>
      <w:sz w:val="22"/>
      <w:szCs w:val="22"/>
      <w:lang w:eastAsia="ar-SA"/>
    </w:rPr>
  </w:style>
  <w:style w:type="paragraph" w:styleId="Titre1">
    <w:name w:val="heading 1"/>
    <w:basedOn w:val="Default"/>
    <w:next w:val="Default"/>
    <w:link w:val="Titre1Car"/>
    <w:qFormat/>
    <w:rsid w:val="00125E20"/>
    <w:pPr>
      <w:numPr>
        <w:numId w:val="85"/>
      </w:numPr>
      <w:pBdr>
        <w:bottom w:val="single" w:sz="4" w:space="1" w:color="auto"/>
      </w:pBdr>
      <w:shd w:val="clear" w:color="auto" w:fill="E6E6E6"/>
      <w:spacing w:before="240" w:after="240"/>
      <w:outlineLvl w:val="0"/>
    </w:pPr>
    <w:rPr>
      <w:rFonts w:ascii="Tahoma" w:hAnsi="Tahoma" w:cs="Times New Roman"/>
      <w:b/>
      <w:bCs/>
      <w:smallCaps/>
      <w:color w:val="333399"/>
      <w:sz w:val="28"/>
      <w:szCs w:val="28"/>
    </w:rPr>
  </w:style>
  <w:style w:type="paragraph" w:styleId="Titre2">
    <w:name w:val="heading 2"/>
    <w:basedOn w:val="Default"/>
    <w:next w:val="Default"/>
    <w:link w:val="Titre2Car"/>
    <w:qFormat/>
    <w:rsid w:val="00E22BF9"/>
    <w:pPr>
      <w:numPr>
        <w:ilvl w:val="1"/>
        <w:numId w:val="85"/>
      </w:numPr>
      <w:spacing w:before="480" w:after="120"/>
      <w:outlineLvl w:val="1"/>
    </w:pPr>
    <w:rPr>
      <w:rFonts w:cs="Arial"/>
      <w:b/>
      <w:smallCaps/>
      <w:color w:val="000080"/>
      <w:sz w:val="24"/>
      <w:lang w:eastAsia="ar-SA"/>
    </w:rPr>
  </w:style>
  <w:style w:type="paragraph" w:styleId="Titre3">
    <w:name w:val="heading 3"/>
    <w:aliases w:val="Titre 3 Car Car Car"/>
    <w:basedOn w:val="Titre2"/>
    <w:next w:val="Default"/>
    <w:link w:val="Titre3Car"/>
    <w:qFormat/>
    <w:rsid w:val="006038FD"/>
    <w:pPr>
      <w:numPr>
        <w:ilvl w:val="2"/>
      </w:numPr>
      <w:tabs>
        <w:tab w:val="left" w:pos="1134"/>
      </w:tabs>
      <w:spacing w:before="360"/>
      <w:outlineLvl w:val="2"/>
    </w:pPr>
    <w:rPr>
      <w:b w:val="0"/>
      <w:smallCaps w:val="0"/>
      <w:sz w:val="22"/>
      <w:szCs w:val="22"/>
    </w:rPr>
  </w:style>
  <w:style w:type="paragraph" w:styleId="Titre4">
    <w:name w:val="heading 4"/>
    <w:basedOn w:val="Titre3"/>
    <w:next w:val="Default"/>
    <w:qFormat/>
    <w:rsid w:val="00EF18F9"/>
    <w:pPr>
      <w:numPr>
        <w:ilvl w:val="3"/>
      </w:numPr>
      <w:outlineLvl w:val="3"/>
    </w:pPr>
  </w:style>
  <w:style w:type="paragraph" w:styleId="Titre5">
    <w:name w:val="heading 5"/>
    <w:basedOn w:val="Titre4"/>
    <w:next w:val="Normal"/>
    <w:link w:val="Titre5Car"/>
    <w:unhideWhenUsed/>
    <w:qFormat/>
    <w:rsid w:val="00966AF2"/>
    <w:pPr>
      <w:numPr>
        <w:ilvl w:val="4"/>
        <w:numId w:val="6"/>
      </w:numPr>
      <w:tabs>
        <w:tab w:val="clear" w:pos="5040"/>
      </w:tabs>
      <w:ind w:left="1985" w:hanging="397"/>
      <w:outlineLvl w:val="4"/>
    </w:pPr>
  </w:style>
  <w:style w:type="paragraph" w:styleId="Titre6">
    <w:name w:val="heading 6"/>
    <w:basedOn w:val="Normal"/>
    <w:next w:val="Normal"/>
    <w:link w:val="Titre6Car"/>
    <w:qFormat/>
    <w:rsid w:val="009F36CB"/>
    <w:pPr>
      <w:tabs>
        <w:tab w:val="num" w:pos="1152"/>
      </w:tabs>
      <w:spacing w:before="240" w:after="60"/>
      <w:ind w:left="1152" w:hanging="1152"/>
      <w:jc w:val="left"/>
      <w:outlineLvl w:val="5"/>
    </w:pPr>
    <w:rPr>
      <w:rFonts w:ascii="Times New Roman" w:hAnsi="Times New Roman"/>
      <w:b/>
      <w:bCs/>
      <w:color w:val="000000"/>
    </w:rPr>
  </w:style>
  <w:style w:type="paragraph" w:styleId="Titre7">
    <w:name w:val="heading 7"/>
    <w:basedOn w:val="Normal"/>
    <w:next w:val="Normal"/>
    <w:link w:val="Titre7Car"/>
    <w:qFormat/>
    <w:rsid w:val="009F36CB"/>
    <w:pPr>
      <w:tabs>
        <w:tab w:val="num" w:pos="1296"/>
      </w:tabs>
      <w:spacing w:before="240" w:after="60"/>
      <w:ind w:left="1296" w:hanging="1296"/>
      <w:jc w:val="left"/>
      <w:outlineLvl w:val="6"/>
    </w:pPr>
    <w:rPr>
      <w:rFonts w:ascii="Times New Roman" w:hAnsi="Times New Roman"/>
      <w:color w:val="000000"/>
      <w:sz w:val="24"/>
    </w:rPr>
  </w:style>
  <w:style w:type="paragraph" w:styleId="Titre8">
    <w:name w:val="heading 8"/>
    <w:basedOn w:val="Normal"/>
    <w:next w:val="Normal"/>
    <w:link w:val="Titre8Car"/>
    <w:qFormat/>
    <w:rsid w:val="009F36CB"/>
    <w:pPr>
      <w:tabs>
        <w:tab w:val="num" w:pos="1440"/>
      </w:tabs>
      <w:spacing w:before="240" w:after="60"/>
      <w:ind w:left="1440" w:hanging="1440"/>
      <w:jc w:val="left"/>
      <w:outlineLvl w:val="7"/>
    </w:pPr>
    <w:rPr>
      <w:rFonts w:ascii="Times New Roman" w:hAnsi="Times New Roman"/>
      <w:i/>
      <w:iCs/>
      <w:color w:val="000000"/>
      <w:sz w:val="24"/>
    </w:rPr>
  </w:style>
  <w:style w:type="paragraph" w:styleId="Titre9">
    <w:name w:val="heading 9"/>
    <w:basedOn w:val="Normal"/>
    <w:next w:val="Normal"/>
    <w:link w:val="Titre9Car"/>
    <w:qFormat/>
    <w:rsid w:val="009F36CB"/>
    <w:pPr>
      <w:tabs>
        <w:tab w:val="num" w:pos="1584"/>
      </w:tabs>
      <w:spacing w:before="240" w:after="60"/>
      <w:ind w:left="1584" w:hanging="1584"/>
      <w:jc w:val="left"/>
      <w:outlineLvl w:val="8"/>
    </w:pPr>
    <w:rPr>
      <w:rFonts w:ascii="Arial" w:hAnsi="Arial" w:cs="Arial"/>
      <w:color w:val="0000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link w:val="DefaultCar"/>
    <w:rsid w:val="00667442"/>
    <w:pPr>
      <w:autoSpaceDE w:val="0"/>
      <w:autoSpaceDN w:val="0"/>
      <w:adjustRightInd w:val="0"/>
    </w:pPr>
    <w:rPr>
      <w:rFonts w:ascii="Arial" w:hAnsi="Arial" w:cs="Berlin Sans FB Demi"/>
      <w:color w:val="000000"/>
      <w:szCs w:val="24"/>
    </w:rPr>
  </w:style>
  <w:style w:type="paragraph" w:styleId="TM1">
    <w:name w:val="toc 1"/>
    <w:basedOn w:val="Default"/>
    <w:next w:val="Default"/>
    <w:autoRedefine/>
    <w:uiPriority w:val="39"/>
    <w:rsid w:val="00D50648"/>
    <w:pPr>
      <w:tabs>
        <w:tab w:val="left" w:pos="480"/>
        <w:tab w:val="right" w:leader="dot" w:pos="9062"/>
      </w:tabs>
      <w:autoSpaceDE/>
      <w:autoSpaceDN/>
      <w:adjustRightInd/>
      <w:spacing w:before="120" w:after="120"/>
    </w:pPr>
    <w:rPr>
      <w:rFonts w:ascii="Times New Roman" w:hAnsi="Times New Roman" w:cs="Times New Roman"/>
      <w:b/>
      <w:bCs/>
      <w:caps/>
      <w:color w:val="auto"/>
      <w:sz w:val="20"/>
      <w:szCs w:val="20"/>
    </w:rPr>
  </w:style>
  <w:style w:type="character" w:styleId="Lienhypertexte">
    <w:name w:val="Hyperlink"/>
    <w:uiPriority w:val="99"/>
    <w:rsid w:val="007F04BA"/>
    <w:rPr>
      <w:rFonts w:cs="Berlin Sans FB Demi"/>
      <w:color w:val="000000"/>
    </w:rPr>
  </w:style>
  <w:style w:type="paragraph" w:styleId="TM2">
    <w:name w:val="toc 2"/>
    <w:basedOn w:val="Default"/>
    <w:next w:val="Default"/>
    <w:autoRedefine/>
    <w:uiPriority w:val="39"/>
    <w:rsid w:val="007F04BA"/>
    <w:pPr>
      <w:autoSpaceDE/>
      <w:autoSpaceDN/>
      <w:adjustRightInd/>
      <w:ind w:left="240"/>
    </w:pPr>
    <w:rPr>
      <w:rFonts w:ascii="Times New Roman" w:hAnsi="Times New Roman" w:cs="Times New Roman"/>
      <w:smallCaps/>
      <w:color w:val="auto"/>
      <w:sz w:val="20"/>
      <w:szCs w:val="20"/>
    </w:rPr>
  </w:style>
  <w:style w:type="paragraph" w:styleId="TM3">
    <w:name w:val="toc 3"/>
    <w:basedOn w:val="Default"/>
    <w:next w:val="Default"/>
    <w:autoRedefine/>
    <w:uiPriority w:val="39"/>
    <w:rsid w:val="007F04BA"/>
    <w:pPr>
      <w:autoSpaceDE/>
      <w:autoSpaceDN/>
      <w:adjustRightInd/>
      <w:ind w:left="480"/>
    </w:pPr>
    <w:rPr>
      <w:rFonts w:ascii="Times New Roman" w:hAnsi="Times New Roman" w:cs="Times New Roman"/>
      <w:i/>
      <w:iCs/>
      <w:color w:val="auto"/>
      <w:sz w:val="20"/>
      <w:szCs w:val="20"/>
    </w:rPr>
  </w:style>
  <w:style w:type="paragraph" w:styleId="Corpsdetexte">
    <w:name w:val="Body Text"/>
    <w:basedOn w:val="Default"/>
    <w:next w:val="Default"/>
    <w:rsid w:val="005C3E87"/>
    <w:pPr>
      <w:spacing w:after="120"/>
    </w:pPr>
    <w:rPr>
      <w:rFonts w:ascii="Arial Narrow" w:hAnsi="Arial Narrow" w:cs="Times New Roman"/>
      <w:color w:val="auto"/>
    </w:rPr>
  </w:style>
  <w:style w:type="paragraph" w:customStyle="1" w:styleId="Blocdecitation">
    <w:name w:val="Bloc de citation"/>
    <w:basedOn w:val="Default"/>
    <w:next w:val="Default"/>
    <w:rsid w:val="005C3E87"/>
    <w:pPr>
      <w:spacing w:before="120" w:after="60"/>
    </w:pPr>
    <w:rPr>
      <w:rFonts w:ascii="Arial Narrow" w:hAnsi="Arial Narrow" w:cs="Times New Roman"/>
      <w:color w:val="auto"/>
    </w:rPr>
  </w:style>
  <w:style w:type="paragraph" w:customStyle="1" w:styleId="Corpdetextetitre">
    <w:name w:val="Corp de texte titre"/>
    <w:basedOn w:val="Default"/>
    <w:next w:val="Default"/>
    <w:rsid w:val="005C3E87"/>
    <w:pPr>
      <w:spacing w:after="120"/>
    </w:pPr>
    <w:rPr>
      <w:rFonts w:ascii="Arial Narrow" w:hAnsi="Arial Narrow" w:cs="Times New Roman"/>
      <w:color w:val="auto"/>
    </w:rPr>
  </w:style>
  <w:style w:type="paragraph" w:styleId="Listepuces">
    <w:name w:val="List Bullet"/>
    <w:basedOn w:val="Default"/>
    <w:next w:val="Default"/>
    <w:rsid w:val="005C3E87"/>
    <w:pPr>
      <w:spacing w:after="60"/>
    </w:pPr>
    <w:rPr>
      <w:rFonts w:ascii="Arial Narrow" w:hAnsi="Arial Narrow" w:cs="Times New Roman"/>
      <w:color w:val="auto"/>
    </w:rPr>
  </w:style>
  <w:style w:type="paragraph" w:customStyle="1" w:styleId="StyleCorpsdetexteArialJustifi">
    <w:name w:val="Style Corps de texte + Arial Justifié"/>
    <w:basedOn w:val="Corpsdetexte"/>
    <w:rsid w:val="00A94FAC"/>
    <w:pPr>
      <w:ind w:left="1134"/>
      <w:jc w:val="both"/>
    </w:pPr>
    <w:rPr>
      <w:rFonts w:ascii="Arial" w:hAnsi="Arial"/>
      <w:sz w:val="20"/>
      <w:szCs w:val="20"/>
    </w:rPr>
  </w:style>
  <w:style w:type="table" w:styleId="Grilledutableau">
    <w:name w:val="Table Grid"/>
    <w:basedOn w:val="TableauNormal"/>
    <w:rsid w:val="00F93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rsid w:val="00917D46"/>
    <w:pPr>
      <w:ind w:left="720"/>
    </w:pPr>
    <w:rPr>
      <w:sz w:val="18"/>
      <w:szCs w:val="18"/>
    </w:rPr>
  </w:style>
  <w:style w:type="paragraph" w:styleId="TM5">
    <w:name w:val="toc 5"/>
    <w:basedOn w:val="Normal"/>
    <w:next w:val="Normal"/>
    <w:autoRedefine/>
    <w:uiPriority w:val="39"/>
    <w:rsid w:val="00917D46"/>
    <w:pPr>
      <w:ind w:left="960"/>
    </w:pPr>
    <w:rPr>
      <w:sz w:val="18"/>
      <w:szCs w:val="18"/>
    </w:rPr>
  </w:style>
  <w:style w:type="paragraph" w:styleId="TM6">
    <w:name w:val="toc 6"/>
    <w:basedOn w:val="Normal"/>
    <w:next w:val="Normal"/>
    <w:autoRedefine/>
    <w:uiPriority w:val="39"/>
    <w:rsid w:val="00917D46"/>
    <w:pPr>
      <w:ind w:left="1200"/>
    </w:pPr>
    <w:rPr>
      <w:sz w:val="18"/>
      <w:szCs w:val="18"/>
    </w:rPr>
  </w:style>
  <w:style w:type="paragraph" w:styleId="TM7">
    <w:name w:val="toc 7"/>
    <w:basedOn w:val="Normal"/>
    <w:next w:val="Normal"/>
    <w:autoRedefine/>
    <w:uiPriority w:val="39"/>
    <w:rsid w:val="00917D46"/>
    <w:pPr>
      <w:ind w:left="1440"/>
    </w:pPr>
    <w:rPr>
      <w:sz w:val="18"/>
      <w:szCs w:val="18"/>
    </w:rPr>
  </w:style>
  <w:style w:type="paragraph" w:styleId="TM8">
    <w:name w:val="toc 8"/>
    <w:basedOn w:val="Normal"/>
    <w:next w:val="Normal"/>
    <w:autoRedefine/>
    <w:uiPriority w:val="39"/>
    <w:rsid w:val="00917D46"/>
    <w:pPr>
      <w:ind w:left="1680"/>
    </w:pPr>
    <w:rPr>
      <w:sz w:val="18"/>
      <w:szCs w:val="18"/>
    </w:rPr>
  </w:style>
  <w:style w:type="paragraph" w:styleId="TM9">
    <w:name w:val="toc 9"/>
    <w:basedOn w:val="Normal"/>
    <w:next w:val="Normal"/>
    <w:autoRedefine/>
    <w:uiPriority w:val="39"/>
    <w:rsid w:val="00917D46"/>
    <w:pPr>
      <w:ind w:left="1920"/>
    </w:pPr>
    <w:rPr>
      <w:sz w:val="18"/>
      <w:szCs w:val="18"/>
    </w:rPr>
  </w:style>
  <w:style w:type="paragraph" w:customStyle="1" w:styleId="StyleListepucesArialJustifi">
    <w:name w:val="Style Liste à puces + Arial Justifié"/>
    <w:basedOn w:val="Listepuces"/>
    <w:rsid w:val="005A44D1"/>
    <w:pPr>
      <w:ind w:left="1418"/>
      <w:jc w:val="both"/>
    </w:pPr>
    <w:rPr>
      <w:rFonts w:ascii="Arial" w:hAnsi="Arial"/>
      <w:sz w:val="20"/>
      <w:szCs w:val="20"/>
    </w:rPr>
  </w:style>
  <w:style w:type="character" w:customStyle="1" w:styleId="StyleArial">
    <w:name w:val="Style Arial"/>
    <w:basedOn w:val="Policepardfaut"/>
    <w:rsid w:val="005A44D1"/>
    <w:rPr>
      <w:rFonts w:ascii="Arial" w:hAnsi="Arial"/>
      <w:sz w:val="20"/>
      <w:szCs w:val="20"/>
    </w:rPr>
  </w:style>
  <w:style w:type="character" w:styleId="MachinecrireHTML">
    <w:name w:val="HTML Typewriter"/>
    <w:basedOn w:val="Policepardfaut"/>
    <w:rsid w:val="00361C29"/>
    <w:rPr>
      <w:rFonts w:ascii="Courier New" w:eastAsia="Times New Roman" w:hAnsi="Courier New" w:cs="Courier New"/>
      <w:sz w:val="20"/>
      <w:szCs w:val="20"/>
    </w:rPr>
  </w:style>
  <w:style w:type="paragraph" w:styleId="Retraitcorpsdetexte">
    <w:name w:val="Body Text Indent"/>
    <w:basedOn w:val="Normal"/>
    <w:rsid w:val="001F2CF8"/>
    <w:rPr>
      <w:sz w:val="18"/>
      <w:szCs w:val="18"/>
    </w:rPr>
  </w:style>
  <w:style w:type="table" w:styleId="Tableauprofessionnel">
    <w:name w:val="Table Professional"/>
    <w:basedOn w:val="TableauNormal"/>
    <w:rsid w:val="00064F76"/>
    <w:rPr>
      <w:rFonts w:ascii="Arial" w:hAnsi="Arial"/>
    </w:rPr>
    <w:tblPr>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En-tte">
    <w:name w:val="header"/>
    <w:basedOn w:val="Normal"/>
    <w:rsid w:val="00C366A6"/>
    <w:pPr>
      <w:tabs>
        <w:tab w:val="center" w:pos="4536"/>
        <w:tab w:val="right" w:pos="9072"/>
      </w:tabs>
    </w:pPr>
  </w:style>
  <w:style w:type="paragraph" w:styleId="Pieddepage">
    <w:name w:val="footer"/>
    <w:basedOn w:val="Normal"/>
    <w:link w:val="PieddepageCar"/>
    <w:uiPriority w:val="99"/>
    <w:rsid w:val="00C366A6"/>
    <w:pPr>
      <w:tabs>
        <w:tab w:val="center" w:pos="4536"/>
        <w:tab w:val="right" w:pos="9072"/>
      </w:tabs>
    </w:pPr>
  </w:style>
  <w:style w:type="paragraph" w:customStyle="1" w:styleId="StyleArialJustifi">
    <w:name w:val="Style Arial Justifié"/>
    <w:basedOn w:val="Normal"/>
    <w:rsid w:val="00C366A6"/>
    <w:rPr>
      <w:rFonts w:ascii="Arial" w:hAnsi="Arial"/>
      <w:sz w:val="20"/>
      <w:szCs w:val="20"/>
    </w:rPr>
  </w:style>
  <w:style w:type="character" w:styleId="Numrodepage">
    <w:name w:val="page number"/>
    <w:basedOn w:val="Policepardfaut"/>
    <w:rsid w:val="00055765"/>
  </w:style>
  <w:style w:type="character" w:styleId="Lienhypertextesuivivisit">
    <w:name w:val="FollowedHyperlink"/>
    <w:basedOn w:val="Policepardfaut"/>
    <w:rsid w:val="0068220B"/>
    <w:rPr>
      <w:color w:val="FF0080"/>
      <w:u w:val="single"/>
    </w:rPr>
  </w:style>
  <w:style w:type="paragraph" w:styleId="Lgende">
    <w:name w:val="caption"/>
    <w:basedOn w:val="Normal"/>
    <w:next w:val="Normal"/>
    <w:qFormat/>
    <w:rsid w:val="00FD3162"/>
    <w:rPr>
      <w:b/>
      <w:bCs/>
      <w:sz w:val="20"/>
      <w:szCs w:val="20"/>
    </w:rPr>
  </w:style>
  <w:style w:type="paragraph" w:styleId="Textedebulles">
    <w:name w:val="Balloon Text"/>
    <w:basedOn w:val="Normal"/>
    <w:semiHidden/>
    <w:rsid w:val="00911FC2"/>
    <w:rPr>
      <w:rFonts w:ascii="Tahoma" w:hAnsi="Tahoma" w:cs="Tahoma"/>
      <w:szCs w:val="16"/>
    </w:rPr>
  </w:style>
  <w:style w:type="character" w:customStyle="1" w:styleId="texte4">
    <w:name w:val="texte4"/>
    <w:basedOn w:val="Policepardfaut"/>
    <w:rsid w:val="002F3DFF"/>
    <w:rPr>
      <w:rFonts w:ascii="Verdana" w:hAnsi="Verdana" w:hint="default"/>
      <w:color w:val="000000"/>
      <w:sz w:val="22"/>
      <w:szCs w:val="22"/>
    </w:rPr>
  </w:style>
  <w:style w:type="character" w:customStyle="1" w:styleId="DefaultCar">
    <w:name w:val="Default Car"/>
    <w:basedOn w:val="Policepardfaut"/>
    <w:link w:val="Default"/>
    <w:rsid w:val="007C2F37"/>
    <w:rPr>
      <w:rFonts w:ascii="Arial" w:hAnsi="Arial" w:cs="Berlin Sans FB Demi"/>
      <w:color w:val="000000"/>
      <w:szCs w:val="24"/>
      <w:lang w:val="fr-FR" w:eastAsia="fr-FR" w:bidi="ar-SA"/>
    </w:rPr>
  </w:style>
  <w:style w:type="character" w:customStyle="1" w:styleId="Titre1Car">
    <w:name w:val="Titre 1 Car"/>
    <w:basedOn w:val="DefaultCar"/>
    <w:link w:val="Titre1"/>
    <w:rsid w:val="00125E20"/>
    <w:rPr>
      <w:rFonts w:ascii="Tahoma" w:hAnsi="Tahoma" w:cs="Berlin Sans FB Demi"/>
      <w:b/>
      <w:bCs/>
      <w:smallCaps/>
      <w:color w:val="333399"/>
      <w:sz w:val="28"/>
      <w:szCs w:val="28"/>
      <w:shd w:val="clear" w:color="auto" w:fill="E6E6E6"/>
      <w:lang w:val="fr-FR" w:eastAsia="fr-FR" w:bidi="ar-SA"/>
    </w:rPr>
  </w:style>
  <w:style w:type="character" w:customStyle="1" w:styleId="Titre2Car">
    <w:name w:val="Titre 2 Car"/>
    <w:basedOn w:val="DefaultCar"/>
    <w:link w:val="Titre2"/>
    <w:rsid w:val="00E22BF9"/>
    <w:rPr>
      <w:rFonts w:ascii="Arial" w:hAnsi="Arial" w:cs="Arial"/>
      <w:b/>
      <w:smallCaps/>
      <w:color w:val="000080"/>
      <w:sz w:val="24"/>
      <w:szCs w:val="24"/>
      <w:lang w:val="fr-FR" w:eastAsia="ar-SA" w:bidi="ar-SA"/>
    </w:rPr>
  </w:style>
  <w:style w:type="character" w:customStyle="1" w:styleId="Titre3Car">
    <w:name w:val="Titre 3 Car"/>
    <w:aliases w:val="Titre 3 Car Car Car Car"/>
    <w:basedOn w:val="Titre2Car"/>
    <w:link w:val="Titre3"/>
    <w:rsid w:val="006038FD"/>
    <w:rPr>
      <w:rFonts w:ascii="Arial" w:hAnsi="Arial" w:cs="Arial"/>
      <w:b w:val="0"/>
      <w:smallCaps w:val="0"/>
      <w:color w:val="000080"/>
      <w:sz w:val="22"/>
      <w:szCs w:val="22"/>
      <w:lang w:val="fr-FR" w:eastAsia="ar-SA" w:bidi="ar-SA"/>
    </w:rPr>
  </w:style>
  <w:style w:type="paragraph" w:customStyle="1" w:styleId="exemple">
    <w:name w:val="exemple"/>
    <w:basedOn w:val="Normal"/>
    <w:rsid w:val="00C57442"/>
    <w:pPr>
      <w:spacing w:before="100" w:beforeAutospacing="1" w:after="100" w:afterAutospacing="1"/>
    </w:pPr>
    <w:rPr>
      <w:rFonts w:ascii="Verdana" w:hAnsi="Verdana"/>
      <w:color w:val="000000"/>
      <w:sz w:val="15"/>
      <w:szCs w:val="15"/>
    </w:rPr>
  </w:style>
  <w:style w:type="paragraph" w:customStyle="1" w:styleId="gros">
    <w:name w:val="gros"/>
    <w:basedOn w:val="Normal"/>
    <w:rsid w:val="00C57442"/>
    <w:pPr>
      <w:spacing w:before="100" w:beforeAutospacing="1" w:after="100" w:afterAutospacing="1"/>
    </w:pPr>
    <w:rPr>
      <w:rFonts w:ascii="Arial" w:hAnsi="Arial" w:cs="Arial"/>
      <w:b/>
      <w:bCs/>
      <w:color w:val="000000"/>
      <w:sz w:val="30"/>
      <w:szCs w:val="30"/>
    </w:rPr>
  </w:style>
  <w:style w:type="paragraph" w:customStyle="1" w:styleId="StyleCentr">
    <w:name w:val="Style Centré"/>
    <w:basedOn w:val="Titre"/>
    <w:rsid w:val="00465C95"/>
    <w:rPr>
      <w:szCs w:val="20"/>
    </w:rPr>
  </w:style>
  <w:style w:type="character" w:customStyle="1" w:styleId="StyleLucidaSans">
    <w:name w:val="Style Lucida Sans"/>
    <w:rsid w:val="006A0D42"/>
    <w:rPr>
      <w:rFonts w:ascii="Lucida Sans" w:hAnsi="Lucida Sans"/>
      <w:color w:val="003366"/>
      <w:sz w:val="20"/>
      <w:szCs w:val="20"/>
    </w:rPr>
  </w:style>
  <w:style w:type="paragraph" w:styleId="Titre">
    <w:name w:val="Title"/>
    <w:basedOn w:val="Normal"/>
    <w:next w:val="Titre1"/>
    <w:qFormat/>
    <w:rsid w:val="00D65B7E"/>
    <w:pPr>
      <w:spacing w:before="240" w:after="60"/>
      <w:jc w:val="center"/>
      <w:outlineLvl w:val="0"/>
    </w:pPr>
    <w:rPr>
      <w:rFonts w:cs="Arial"/>
      <w:b/>
      <w:bCs/>
      <w:kern w:val="28"/>
      <w:sz w:val="56"/>
      <w:szCs w:val="32"/>
    </w:rPr>
  </w:style>
  <w:style w:type="paragraph" w:customStyle="1" w:styleId="TextClinik">
    <w:name w:val="TextClinik"/>
    <w:basedOn w:val="Normal"/>
    <w:link w:val="TextClinikCar1"/>
    <w:autoRedefine/>
    <w:rsid w:val="00181609"/>
    <w:rPr>
      <w:rFonts w:ascii="Times New Roman" w:hAnsi="Times New Roman"/>
      <w:sz w:val="24"/>
    </w:rPr>
  </w:style>
  <w:style w:type="character" w:customStyle="1" w:styleId="TextClinikCar1">
    <w:name w:val="TextClinik Car1"/>
    <w:basedOn w:val="Policepardfaut"/>
    <w:link w:val="TextClinik"/>
    <w:rsid w:val="00181609"/>
    <w:rPr>
      <w:sz w:val="24"/>
      <w:szCs w:val="22"/>
    </w:rPr>
  </w:style>
  <w:style w:type="character" w:customStyle="1" w:styleId="Titre5Car">
    <w:name w:val="Titre 5 Car"/>
    <w:basedOn w:val="Policepardfaut"/>
    <w:link w:val="Titre5"/>
    <w:rsid w:val="00966AF2"/>
    <w:rPr>
      <w:rFonts w:ascii="Arial" w:hAnsi="Arial" w:cs="Arial"/>
      <w:color w:val="000080"/>
      <w:sz w:val="22"/>
      <w:szCs w:val="22"/>
      <w:lang w:eastAsia="ar-SA"/>
    </w:rPr>
  </w:style>
  <w:style w:type="character" w:customStyle="1" w:styleId="Titre6Car">
    <w:name w:val="Titre 6 Car"/>
    <w:basedOn w:val="Policepardfaut"/>
    <w:link w:val="Titre6"/>
    <w:rsid w:val="009F36CB"/>
    <w:rPr>
      <w:b/>
      <w:bCs/>
      <w:color w:val="000000"/>
      <w:sz w:val="22"/>
      <w:szCs w:val="22"/>
    </w:rPr>
  </w:style>
  <w:style w:type="character" w:customStyle="1" w:styleId="Titre7Car">
    <w:name w:val="Titre 7 Car"/>
    <w:basedOn w:val="Policepardfaut"/>
    <w:link w:val="Titre7"/>
    <w:rsid w:val="009F36CB"/>
    <w:rPr>
      <w:color w:val="000000"/>
      <w:sz w:val="24"/>
      <w:szCs w:val="24"/>
    </w:rPr>
  </w:style>
  <w:style w:type="character" w:customStyle="1" w:styleId="Titre8Car">
    <w:name w:val="Titre 8 Car"/>
    <w:basedOn w:val="Policepardfaut"/>
    <w:link w:val="Titre8"/>
    <w:rsid w:val="009F36CB"/>
    <w:rPr>
      <w:i/>
      <w:iCs/>
      <w:color w:val="000000"/>
      <w:sz w:val="24"/>
      <w:szCs w:val="24"/>
    </w:rPr>
  </w:style>
  <w:style w:type="character" w:customStyle="1" w:styleId="Titre9Car">
    <w:name w:val="Titre 9 Car"/>
    <w:basedOn w:val="Policepardfaut"/>
    <w:link w:val="Titre9"/>
    <w:rsid w:val="009F36CB"/>
    <w:rPr>
      <w:rFonts w:ascii="Arial" w:hAnsi="Arial" w:cs="Arial"/>
      <w:color w:val="000000"/>
      <w:sz w:val="22"/>
      <w:szCs w:val="22"/>
    </w:rPr>
  </w:style>
  <w:style w:type="paragraph" w:styleId="Liste">
    <w:name w:val="List"/>
    <w:basedOn w:val="Corpsdetexte"/>
    <w:rsid w:val="009F36CB"/>
    <w:pPr>
      <w:widowControl w:val="0"/>
      <w:suppressAutoHyphens/>
      <w:autoSpaceDE/>
      <w:autoSpaceDN/>
      <w:adjustRightInd/>
    </w:pPr>
    <w:rPr>
      <w:rFonts w:ascii="Bitstream Vera Serif" w:eastAsia="Luxi Sans" w:hAnsi="Bitstream Vera Serif" w:cs="Lucidasans"/>
      <w:sz w:val="24"/>
      <w:szCs w:val="20"/>
    </w:rPr>
  </w:style>
  <w:style w:type="paragraph" w:customStyle="1" w:styleId="StyleJustifiAvant6ptAprs6pt">
    <w:name w:val="Style Justifié Avant : 6 pt Après : 6 pt"/>
    <w:basedOn w:val="Normal"/>
    <w:rsid w:val="009F36CB"/>
    <w:pPr>
      <w:spacing w:before="120" w:after="120"/>
    </w:pPr>
    <w:rPr>
      <w:rFonts w:ascii="Times New Roman" w:hAnsi="Times New Roman"/>
      <w:color w:val="000000"/>
      <w:sz w:val="32"/>
      <w:szCs w:val="20"/>
    </w:rPr>
  </w:style>
  <w:style w:type="paragraph" w:customStyle="1" w:styleId="xTitreClinik">
    <w:name w:val="x Titre Clinik"/>
    <w:basedOn w:val="Normal"/>
    <w:autoRedefine/>
    <w:rsid w:val="009F36CB"/>
    <w:pPr>
      <w:numPr>
        <w:numId w:val="2"/>
      </w:numPr>
      <w:spacing w:before="360" w:after="240"/>
      <w:jc w:val="left"/>
      <w:outlineLvl w:val="0"/>
    </w:pPr>
    <w:rPr>
      <w:rFonts w:ascii="Arial Black" w:hAnsi="Arial Black"/>
      <w:b/>
      <w:bCs/>
      <w:spacing w:val="6"/>
      <w:sz w:val="36"/>
      <w:szCs w:val="36"/>
      <w:u w:val="single"/>
    </w:rPr>
  </w:style>
  <w:style w:type="paragraph" w:customStyle="1" w:styleId="xyTitreClinik">
    <w:name w:val="x.y Titre Clinik"/>
    <w:basedOn w:val="Normal"/>
    <w:autoRedefine/>
    <w:rsid w:val="009F36CB"/>
    <w:pPr>
      <w:spacing w:before="240" w:after="120"/>
      <w:outlineLvl w:val="1"/>
    </w:pPr>
    <w:rPr>
      <w:rFonts w:ascii="Garamond" w:hAnsi="Garamond"/>
      <w:b/>
      <w:bCs/>
      <w:caps/>
      <w:spacing w:val="6"/>
      <w:sz w:val="26"/>
      <w:szCs w:val="26"/>
    </w:rPr>
  </w:style>
  <w:style w:type="paragraph" w:customStyle="1" w:styleId="xyzTitreClinik">
    <w:name w:val="x.y.z Titre Clinik"/>
    <w:basedOn w:val="Normal"/>
    <w:autoRedefine/>
    <w:rsid w:val="009F36CB"/>
    <w:pPr>
      <w:tabs>
        <w:tab w:val="num" w:pos="1418"/>
      </w:tabs>
      <w:spacing w:before="240" w:after="120"/>
      <w:ind w:left="2268" w:hanging="1134"/>
      <w:outlineLvl w:val="2"/>
    </w:pPr>
    <w:rPr>
      <w:rFonts w:ascii="Garamond" w:hAnsi="Garamond"/>
      <w:b/>
      <w:bCs/>
      <w:spacing w:val="6"/>
      <w:sz w:val="24"/>
      <w:u w:val="single"/>
    </w:rPr>
  </w:style>
  <w:style w:type="paragraph" w:customStyle="1" w:styleId="xyzwTitreClinik">
    <w:name w:val="x.y.z.w Titre Clinik"/>
    <w:basedOn w:val="Normal"/>
    <w:autoRedefine/>
    <w:rsid w:val="009F36CB"/>
    <w:pPr>
      <w:tabs>
        <w:tab w:val="left" w:pos="2608"/>
        <w:tab w:val="num" w:pos="3402"/>
      </w:tabs>
      <w:spacing w:before="240" w:after="240"/>
      <w:ind w:left="3402" w:hanging="1304"/>
      <w:jc w:val="left"/>
      <w:outlineLvl w:val="3"/>
    </w:pPr>
    <w:rPr>
      <w:rFonts w:ascii="Garamond" w:hAnsi="Garamond"/>
      <w:i/>
      <w:iCs/>
      <w:spacing w:val="6"/>
      <w:sz w:val="24"/>
      <w:u w:val="single"/>
    </w:rPr>
  </w:style>
  <w:style w:type="paragraph" w:customStyle="1" w:styleId="xyzwvTitre">
    <w:name w:val="x.y.z.w.v Titre"/>
    <w:basedOn w:val="xyzwTitreClinik"/>
    <w:rsid w:val="009F36CB"/>
    <w:pPr>
      <w:numPr>
        <w:ilvl w:val="4"/>
      </w:numPr>
      <w:tabs>
        <w:tab w:val="num" w:pos="3175"/>
        <w:tab w:val="left" w:pos="3345"/>
        <w:tab w:val="num" w:pos="3402"/>
      </w:tabs>
      <w:spacing w:after="120"/>
      <w:ind w:left="3175" w:hanging="227"/>
      <w:outlineLvl w:val="4"/>
    </w:pPr>
    <w:rPr>
      <w:sz w:val="22"/>
    </w:rPr>
  </w:style>
  <w:style w:type="paragraph" w:customStyle="1" w:styleId="TextCliniketPuces">
    <w:name w:val="TextClinik et Puces"/>
    <w:basedOn w:val="Normal"/>
    <w:autoRedefine/>
    <w:rsid w:val="009F36CB"/>
    <w:pPr>
      <w:spacing w:before="120" w:after="120"/>
      <w:contextualSpacing/>
    </w:pPr>
    <w:rPr>
      <w:rFonts w:ascii="Times New Roman" w:hAnsi="Times New Roman"/>
      <w:bCs/>
      <w:sz w:val="24"/>
    </w:rPr>
  </w:style>
  <w:style w:type="paragraph" w:customStyle="1" w:styleId="NormalAvant1">
    <w:name w:val="Normal + Avant : 1"/>
    <w:aliases w:val="9 cm,Première ligne : 0 cm"/>
    <w:basedOn w:val="Normal"/>
    <w:rsid w:val="009F36CB"/>
    <w:pPr>
      <w:ind w:left="1080"/>
    </w:pPr>
    <w:rPr>
      <w:rFonts w:ascii="Times New Roman" w:hAnsi="Times New Roman"/>
      <w:sz w:val="24"/>
    </w:rPr>
  </w:style>
  <w:style w:type="paragraph" w:customStyle="1" w:styleId="puce1">
    <w:name w:val="puce1"/>
    <w:basedOn w:val="TextClinik"/>
    <w:rsid w:val="009F36CB"/>
    <w:pPr>
      <w:numPr>
        <w:numId w:val="3"/>
      </w:numPr>
      <w:spacing w:after="120"/>
    </w:pPr>
  </w:style>
  <w:style w:type="character" w:customStyle="1" w:styleId="TextClinikPuceFlecheCar">
    <w:name w:val="TextClinik + PuceFleche Car"/>
    <w:basedOn w:val="Policepardfaut"/>
    <w:rsid w:val="009F36CB"/>
    <w:rPr>
      <w:noProof w:val="0"/>
      <w:sz w:val="24"/>
      <w:szCs w:val="24"/>
      <w:lang w:val="fr-FR" w:eastAsia="fr-FR" w:bidi="ar-SA"/>
    </w:rPr>
  </w:style>
  <w:style w:type="paragraph" w:styleId="Retraitcorpsdetexte2">
    <w:name w:val="Body Text Indent 2"/>
    <w:basedOn w:val="Normal"/>
    <w:link w:val="Retraitcorpsdetexte2Car"/>
    <w:rsid w:val="009F36CB"/>
    <w:pPr>
      <w:widowControl w:val="0"/>
      <w:suppressAutoHyphens/>
      <w:spacing w:after="120" w:line="480" w:lineRule="auto"/>
      <w:ind w:left="283"/>
      <w:jc w:val="left"/>
    </w:pPr>
    <w:rPr>
      <w:rFonts w:ascii="Bitstream Vera Serif" w:eastAsia="Luxi Sans" w:hAnsi="Bitstream Vera Serif"/>
      <w:sz w:val="24"/>
      <w:szCs w:val="20"/>
    </w:rPr>
  </w:style>
  <w:style w:type="character" w:customStyle="1" w:styleId="Retraitcorpsdetexte2Car">
    <w:name w:val="Retrait corps de texte 2 Car"/>
    <w:basedOn w:val="Policepardfaut"/>
    <w:link w:val="Retraitcorpsdetexte2"/>
    <w:rsid w:val="009F36CB"/>
    <w:rPr>
      <w:rFonts w:ascii="Bitstream Vera Serif" w:eastAsia="Luxi Sans" w:hAnsi="Bitstream Vera Serif"/>
      <w:sz w:val="24"/>
    </w:rPr>
  </w:style>
  <w:style w:type="paragraph" w:customStyle="1" w:styleId="StyleTitre2JustifiAvant6ptAprs6pt">
    <w:name w:val="Style Titre 2 + Justifié Avant : 6 pt Après : 6 pt"/>
    <w:basedOn w:val="Titre2"/>
    <w:autoRedefine/>
    <w:rsid w:val="009F36CB"/>
    <w:pPr>
      <w:keepNext/>
      <w:tabs>
        <w:tab w:val="num" w:pos="1080"/>
      </w:tabs>
      <w:autoSpaceDE/>
      <w:autoSpaceDN/>
      <w:adjustRightInd/>
      <w:spacing w:before="120"/>
      <w:ind w:left="576" w:hanging="576"/>
      <w:jc w:val="both"/>
    </w:pPr>
    <w:rPr>
      <w:rFonts w:ascii="Times New Roman" w:hAnsi="Times New Roman" w:cs="Times New Roman"/>
      <w:bCs/>
      <w:color w:val="000000"/>
      <w:sz w:val="32"/>
      <w:szCs w:val="32"/>
    </w:rPr>
  </w:style>
  <w:style w:type="paragraph" w:customStyle="1" w:styleId="puce2">
    <w:name w:val="puce2"/>
    <w:basedOn w:val="TextClinik"/>
    <w:rsid w:val="009F36CB"/>
    <w:pPr>
      <w:numPr>
        <w:numId w:val="4"/>
      </w:numPr>
      <w:spacing w:after="120"/>
    </w:pPr>
  </w:style>
  <w:style w:type="paragraph" w:customStyle="1" w:styleId="TextCliniketPuceCoche">
    <w:name w:val="TextClinik et PuceCoche"/>
    <w:basedOn w:val="Normal"/>
    <w:rsid w:val="009F36CB"/>
    <w:pPr>
      <w:numPr>
        <w:numId w:val="5"/>
      </w:numPr>
      <w:jc w:val="left"/>
    </w:pPr>
    <w:rPr>
      <w:rFonts w:ascii="Arial" w:hAnsi="Arial" w:cs="Arial"/>
      <w:szCs w:val="20"/>
    </w:rPr>
  </w:style>
  <w:style w:type="paragraph" w:customStyle="1" w:styleId="Tttt">
    <w:name w:val="Tttt"/>
    <w:basedOn w:val="Titre3"/>
    <w:rsid w:val="009F36CB"/>
    <w:pPr>
      <w:keepNext/>
      <w:tabs>
        <w:tab w:val="clear" w:pos="1134"/>
        <w:tab w:val="num" w:pos="720"/>
      </w:tabs>
      <w:autoSpaceDE/>
      <w:autoSpaceDN/>
      <w:adjustRightInd/>
      <w:spacing w:after="60"/>
      <w:ind w:left="720" w:hanging="720"/>
    </w:pPr>
    <w:rPr>
      <w:rFonts w:cs="Times New Roman"/>
      <w:b/>
      <w:bCs/>
      <w:color w:val="000000"/>
      <w:sz w:val="20"/>
      <w:szCs w:val="32"/>
    </w:rPr>
  </w:style>
  <w:style w:type="paragraph" w:styleId="NormalWeb">
    <w:name w:val="Normal (Web)"/>
    <w:basedOn w:val="Normal"/>
    <w:uiPriority w:val="99"/>
    <w:unhideWhenUsed/>
    <w:rsid w:val="00BA301E"/>
    <w:pPr>
      <w:spacing w:before="100" w:beforeAutospacing="1" w:after="100" w:afterAutospacing="1"/>
      <w:jc w:val="left"/>
    </w:pPr>
    <w:rPr>
      <w:rFonts w:ascii="Times New Roman" w:hAnsi="Times New Roman"/>
      <w:sz w:val="24"/>
      <w:lang w:eastAsia="fr-FR"/>
    </w:rPr>
  </w:style>
  <w:style w:type="character" w:styleId="lev">
    <w:name w:val="Strong"/>
    <w:basedOn w:val="Policepardfaut"/>
    <w:uiPriority w:val="22"/>
    <w:qFormat/>
    <w:rsid w:val="00BA301E"/>
    <w:rPr>
      <w:b/>
      <w:bCs/>
    </w:rPr>
  </w:style>
  <w:style w:type="paragraph" w:styleId="Paragraphedeliste">
    <w:name w:val="List Paragraph"/>
    <w:basedOn w:val="Normal"/>
    <w:uiPriority w:val="34"/>
    <w:qFormat/>
    <w:rsid w:val="00063FB7"/>
    <w:pPr>
      <w:ind w:left="720"/>
      <w:contextualSpacing/>
      <w:jc w:val="left"/>
    </w:pPr>
    <w:rPr>
      <w:rFonts w:ascii="Calibri" w:hAnsi="Calibri"/>
      <w:sz w:val="24"/>
      <w:lang w:eastAsia="fr-FR"/>
    </w:rPr>
  </w:style>
  <w:style w:type="paragraph" w:styleId="En-ttedetabledesmatires">
    <w:name w:val="TOC Heading"/>
    <w:basedOn w:val="Titre1"/>
    <w:next w:val="Normal"/>
    <w:uiPriority w:val="39"/>
    <w:unhideWhenUsed/>
    <w:qFormat/>
    <w:rsid w:val="005F4901"/>
    <w:pPr>
      <w:keepNext/>
      <w:keepLines/>
      <w:numPr>
        <w:numId w:val="0"/>
      </w:numPr>
      <w:pBdr>
        <w:bottom w:val="none" w:sz="0" w:space="0" w:color="auto"/>
      </w:pBdr>
      <w:shd w:val="clear" w:color="auto" w:fill="auto"/>
      <w:autoSpaceDE/>
      <w:autoSpaceDN/>
      <w:adjustRightInd/>
      <w:spacing w:after="0" w:line="259" w:lineRule="auto"/>
      <w:outlineLvl w:val="9"/>
    </w:pPr>
    <w:rPr>
      <w:rFonts w:asciiTheme="majorHAnsi" w:eastAsiaTheme="majorEastAsia" w:hAnsiTheme="majorHAnsi" w:cstheme="majorBidi"/>
      <w:b w:val="0"/>
      <w:bCs w:val="0"/>
      <w:smallCaps w:val="0"/>
      <w:color w:val="365F91" w:themeColor="accent1" w:themeShade="BF"/>
      <w:sz w:val="32"/>
      <w:szCs w:val="32"/>
    </w:rPr>
  </w:style>
  <w:style w:type="character" w:customStyle="1" w:styleId="PieddepageCar">
    <w:name w:val="Pied de page Car"/>
    <w:basedOn w:val="Policepardfaut"/>
    <w:link w:val="Pieddepage"/>
    <w:uiPriority w:val="99"/>
    <w:rsid w:val="00330D4A"/>
    <w:rPr>
      <w:sz w:val="22"/>
      <w:szCs w:val="22"/>
      <w:lang w:eastAsia="ar-SA"/>
    </w:rPr>
  </w:style>
  <w:style w:type="character" w:styleId="CodeHTML">
    <w:name w:val="HTML Code"/>
    <w:basedOn w:val="Policepardfaut"/>
    <w:uiPriority w:val="99"/>
    <w:semiHidden/>
    <w:unhideWhenUsed/>
    <w:rsid w:val="00126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4369">
      <w:bodyDiv w:val="1"/>
      <w:marLeft w:val="0"/>
      <w:marRight w:val="0"/>
      <w:marTop w:val="0"/>
      <w:marBottom w:val="0"/>
      <w:divBdr>
        <w:top w:val="none" w:sz="0" w:space="0" w:color="auto"/>
        <w:left w:val="none" w:sz="0" w:space="0" w:color="auto"/>
        <w:bottom w:val="none" w:sz="0" w:space="0" w:color="auto"/>
        <w:right w:val="none" w:sz="0" w:space="0" w:color="auto"/>
      </w:divBdr>
      <w:divsChild>
        <w:div w:id="1349873635">
          <w:marLeft w:val="0"/>
          <w:marRight w:val="0"/>
          <w:marTop w:val="0"/>
          <w:marBottom w:val="0"/>
          <w:divBdr>
            <w:top w:val="none" w:sz="0" w:space="0" w:color="auto"/>
            <w:left w:val="none" w:sz="0" w:space="0" w:color="auto"/>
            <w:bottom w:val="none" w:sz="0" w:space="0" w:color="auto"/>
            <w:right w:val="none" w:sz="0" w:space="0" w:color="auto"/>
          </w:divBdr>
          <w:divsChild>
            <w:div w:id="320817556">
              <w:marLeft w:val="0"/>
              <w:marRight w:val="0"/>
              <w:marTop w:val="0"/>
              <w:marBottom w:val="0"/>
              <w:divBdr>
                <w:top w:val="none" w:sz="0" w:space="0" w:color="auto"/>
                <w:left w:val="none" w:sz="0" w:space="0" w:color="auto"/>
                <w:bottom w:val="none" w:sz="0" w:space="0" w:color="auto"/>
                <w:right w:val="none" w:sz="0" w:space="0" w:color="auto"/>
              </w:divBdr>
            </w:div>
            <w:div w:id="1170487322">
              <w:marLeft w:val="0"/>
              <w:marRight w:val="0"/>
              <w:marTop w:val="0"/>
              <w:marBottom w:val="0"/>
              <w:divBdr>
                <w:top w:val="none" w:sz="0" w:space="0" w:color="auto"/>
                <w:left w:val="none" w:sz="0" w:space="0" w:color="auto"/>
                <w:bottom w:val="none" w:sz="0" w:space="0" w:color="auto"/>
                <w:right w:val="none" w:sz="0" w:space="0" w:color="auto"/>
              </w:divBdr>
            </w:div>
            <w:div w:id="1241065888">
              <w:marLeft w:val="0"/>
              <w:marRight w:val="0"/>
              <w:marTop w:val="0"/>
              <w:marBottom w:val="0"/>
              <w:divBdr>
                <w:top w:val="none" w:sz="0" w:space="0" w:color="auto"/>
                <w:left w:val="none" w:sz="0" w:space="0" w:color="auto"/>
                <w:bottom w:val="none" w:sz="0" w:space="0" w:color="auto"/>
                <w:right w:val="none" w:sz="0" w:space="0" w:color="auto"/>
              </w:divBdr>
            </w:div>
            <w:div w:id="1916937738">
              <w:marLeft w:val="0"/>
              <w:marRight w:val="0"/>
              <w:marTop w:val="0"/>
              <w:marBottom w:val="0"/>
              <w:divBdr>
                <w:top w:val="none" w:sz="0" w:space="0" w:color="auto"/>
                <w:left w:val="none" w:sz="0" w:space="0" w:color="auto"/>
                <w:bottom w:val="none" w:sz="0" w:space="0" w:color="auto"/>
                <w:right w:val="none" w:sz="0" w:space="0" w:color="auto"/>
              </w:divBdr>
            </w:div>
            <w:div w:id="1569850633">
              <w:marLeft w:val="0"/>
              <w:marRight w:val="0"/>
              <w:marTop w:val="0"/>
              <w:marBottom w:val="0"/>
              <w:divBdr>
                <w:top w:val="none" w:sz="0" w:space="0" w:color="auto"/>
                <w:left w:val="none" w:sz="0" w:space="0" w:color="auto"/>
                <w:bottom w:val="none" w:sz="0" w:space="0" w:color="auto"/>
                <w:right w:val="none" w:sz="0" w:space="0" w:color="auto"/>
              </w:divBdr>
            </w:div>
            <w:div w:id="643393822">
              <w:marLeft w:val="0"/>
              <w:marRight w:val="0"/>
              <w:marTop w:val="0"/>
              <w:marBottom w:val="0"/>
              <w:divBdr>
                <w:top w:val="none" w:sz="0" w:space="0" w:color="auto"/>
                <w:left w:val="none" w:sz="0" w:space="0" w:color="auto"/>
                <w:bottom w:val="none" w:sz="0" w:space="0" w:color="auto"/>
                <w:right w:val="none" w:sz="0" w:space="0" w:color="auto"/>
              </w:divBdr>
            </w:div>
            <w:div w:id="993098175">
              <w:marLeft w:val="0"/>
              <w:marRight w:val="0"/>
              <w:marTop w:val="0"/>
              <w:marBottom w:val="0"/>
              <w:divBdr>
                <w:top w:val="none" w:sz="0" w:space="0" w:color="auto"/>
                <w:left w:val="none" w:sz="0" w:space="0" w:color="auto"/>
                <w:bottom w:val="none" w:sz="0" w:space="0" w:color="auto"/>
                <w:right w:val="none" w:sz="0" w:space="0" w:color="auto"/>
              </w:divBdr>
            </w:div>
            <w:div w:id="1082411908">
              <w:marLeft w:val="0"/>
              <w:marRight w:val="0"/>
              <w:marTop w:val="0"/>
              <w:marBottom w:val="0"/>
              <w:divBdr>
                <w:top w:val="none" w:sz="0" w:space="0" w:color="auto"/>
                <w:left w:val="none" w:sz="0" w:space="0" w:color="auto"/>
                <w:bottom w:val="none" w:sz="0" w:space="0" w:color="auto"/>
                <w:right w:val="none" w:sz="0" w:space="0" w:color="auto"/>
              </w:divBdr>
            </w:div>
            <w:div w:id="563375979">
              <w:marLeft w:val="0"/>
              <w:marRight w:val="0"/>
              <w:marTop w:val="0"/>
              <w:marBottom w:val="0"/>
              <w:divBdr>
                <w:top w:val="none" w:sz="0" w:space="0" w:color="auto"/>
                <w:left w:val="none" w:sz="0" w:space="0" w:color="auto"/>
                <w:bottom w:val="none" w:sz="0" w:space="0" w:color="auto"/>
                <w:right w:val="none" w:sz="0" w:space="0" w:color="auto"/>
              </w:divBdr>
            </w:div>
            <w:div w:id="8340250">
              <w:marLeft w:val="0"/>
              <w:marRight w:val="0"/>
              <w:marTop w:val="0"/>
              <w:marBottom w:val="0"/>
              <w:divBdr>
                <w:top w:val="none" w:sz="0" w:space="0" w:color="auto"/>
                <w:left w:val="none" w:sz="0" w:space="0" w:color="auto"/>
                <w:bottom w:val="none" w:sz="0" w:space="0" w:color="auto"/>
                <w:right w:val="none" w:sz="0" w:space="0" w:color="auto"/>
              </w:divBdr>
            </w:div>
            <w:div w:id="1395858744">
              <w:marLeft w:val="0"/>
              <w:marRight w:val="0"/>
              <w:marTop w:val="0"/>
              <w:marBottom w:val="0"/>
              <w:divBdr>
                <w:top w:val="none" w:sz="0" w:space="0" w:color="auto"/>
                <w:left w:val="none" w:sz="0" w:space="0" w:color="auto"/>
                <w:bottom w:val="none" w:sz="0" w:space="0" w:color="auto"/>
                <w:right w:val="none" w:sz="0" w:space="0" w:color="auto"/>
              </w:divBdr>
            </w:div>
            <w:div w:id="1914504353">
              <w:marLeft w:val="0"/>
              <w:marRight w:val="0"/>
              <w:marTop w:val="0"/>
              <w:marBottom w:val="0"/>
              <w:divBdr>
                <w:top w:val="none" w:sz="0" w:space="0" w:color="auto"/>
                <w:left w:val="none" w:sz="0" w:space="0" w:color="auto"/>
                <w:bottom w:val="none" w:sz="0" w:space="0" w:color="auto"/>
                <w:right w:val="none" w:sz="0" w:space="0" w:color="auto"/>
              </w:divBdr>
            </w:div>
            <w:div w:id="593906061">
              <w:marLeft w:val="0"/>
              <w:marRight w:val="0"/>
              <w:marTop w:val="0"/>
              <w:marBottom w:val="0"/>
              <w:divBdr>
                <w:top w:val="none" w:sz="0" w:space="0" w:color="auto"/>
                <w:left w:val="none" w:sz="0" w:space="0" w:color="auto"/>
                <w:bottom w:val="none" w:sz="0" w:space="0" w:color="auto"/>
                <w:right w:val="none" w:sz="0" w:space="0" w:color="auto"/>
              </w:divBdr>
            </w:div>
            <w:div w:id="1363241347">
              <w:marLeft w:val="0"/>
              <w:marRight w:val="0"/>
              <w:marTop w:val="0"/>
              <w:marBottom w:val="0"/>
              <w:divBdr>
                <w:top w:val="none" w:sz="0" w:space="0" w:color="auto"/>
                <w:left w:val="none" w:sz="0" w:space="0" w:color="auto"/>
                <w:bottom w:val="none" w:sz="0" w:space="0" w:color="auto"/>
                <w:right w:val="none" w:sz="0" w:space="0" w:color="auto"/>
              </w:divBdr>
            </w:div>
            <w:div w:id="1768848484">
              <w:marLeft w:val="0"/>
              <w:marRight w:val="0"/>
              <w:marTop w:val="0"/>
              <w:marBottom w:val="0"/>
              <w:divBdr>
                <w:top w:val="none" w:sz="0" w:space="0" w:color="auto"/>
                <w:left w:val="none" w:sz="0" w:space="0" w:color="auto"/>
                <w:bottom w:val="none" w:sz="0" w:space="0" w:color="auto"/>
                <w:right w:val="none" w:sz="0" w:space="0" w:color="auto"/>
              </w:divBdr>
            </w:div>
            <w:div w:id="646131655">
              <w:marLeft w:val="0"/>
              <w:marRight w:val="0"/>
              <w:marTop w:val="0"/>
              <w:marBottom w:val="0"/>
              <w:divBdr>
                <w:top w:val="none" w:sz="0" w:space="0" w:color="auto"/>
                <w:left w:val="none" w:sz="0" w:space="0" w:color="auto"/>
                <w:bottom w:val="none" w:sz="0" w:space="0" w:color="auto"/>
                <w:right w:val="none" w:sz="0" w:space="0" w:color="auto"/>
              </w:divBdr>
            </w:div>
            <w:div w:id="1795446776">
              <w:marLeft w:val="0"/>
              <w:marRight w:val="0"/>
              <w:marTop w:val="0"/>
              <w:marBottom w:val="0"/>
              <w:divBdr>
                <w:top w:val="none" w:sz="0" w:space="0" w:color="auto"/>
                <w:left w:val="none" w:sz="0" w:space="0" w:color="auto"/>
                <w:bottom w:val="none" w:sz="0" w:space="0" w:color="auto"/>
                <w:right w:val="none" w:sz="0" w:space="0" w:color="auto"/>
              </w:divBdr>
            </w:div>
            <w:div w:id="1833062832">
              <w:marLeft w:val="0"/>
              <w:marRight w:val="0"/>
              <w:marTop w:val="0"/>
              <w:marBottom w:val="0"/>
              <w:divBdr>
                <w:top w:val="none" w:sz="0" w:space="0" w:color="auto"/>
                <w:left w:val="none" w:sz="0" w:space="0" w:color="auto"/>
                <w:bottom w:val="none" w:sz="0" w:space="0" w:color="auto"/>
                <w:right w:val="none" w:sz="0" w:space="0" w:color="auto"/>
              </w:divBdr>
            </w:div>
            <w:div w:id="1971326025">
              <w:marLeft w:val="0"/>
              <w:marRight w:val="0"/>
              <w:marTop w:val="0"/>
              <w:marBottom w:val="0"/>
              <w:divBdr>
                <w:top w:val="none" w:sz="0" w:space="0" w:color="auto"/>
                <w:left w:val="none" w:sz="0" w:space="0" w:color="auto"/>
                <w:bottom w:val="none" w:sz="0" w:space="0" w:color="auto"/>
                <w:right w:val="none" w:sz="0" w:space="0" w:color="auto"/>
              </w:divBdr>
            </w:div>
            <w:div w:id="1375693613">
              <w:marLeft w:val="0"/>
              <w:marRight w:val="0"/>
              <w:marTop w:val="0"/>
              <w:marBottom w:val="0"/>
              <w:divBdr>
                <w:top w:val="none" w:sz="0" w:space="0" w:color="auto"/>
                <w:left w:val="none" w:sz="0" w:space="0" w:color="auto"/>
                <w:bottom w:val="none" w:sz="0" w:space="0" w:color="auto"/>
                <w:right w:val="none" w:sz="0" w:space="0" w:color="auto"/>
              </w:divBdr>
            </w:div>
            <w:div w:id="1450317260">
              <w:marLeft w:val="0"/>
              <w:marRight w:val="0"/>
              <w:marTop w:val="0"/>
              <w:marBottom w:val="0"/>
              <w:divBdr>
                <w:top w:val="none" w:sz="0" w:space="0" w:color="auto"/>
                <w:left w:val="none" w:sz="0" w:space="0" w:color="auto"/>
                <w:bottom w:val="none" w:sz="0" w:space="0" w:color="auto"/>
                <w:right w:val="none" w:sz="0" w:space="0" w:color="auto"/>
              </w:divBdr>
            </w:div>
            <w:div w:id="1142424900">
              <w:marLeft w:val="0"/>
              <w:marRight w:val="0"/>
              <w:marTop w:val="0"/>
              <w:marBottom w:val="0"/>
              <w:divBdr>
                <w:top w:val="none" w:sz="0" w:space="0" w:color="auto"/>
                <w:left w:val="none" w:sz="0" w:space="0" w:color="auto"/>
                <w:bottom w:val="none" w:sz="0" w:space="0" w:color="auto"/>
                <w:right w:val="none" w:sz="0" w:space="0" w:color="auto"/>
              </w:divBdr>
            </w:div>
            <w:div w:id="193276620">
              <w:marLeft w:val="0"/>
              <w:marRight w:val="0"/>
              <w:marTop w:val="0"/>
              <w:marBottom w:val="0"/>
              <w:divBdr>
                <w:top w:val="none" w:sz="0" w:space="0" w:color="auto"/>
                <w:left w:val="none" w:sz="0" w:space="0" w:color="auto"/>
                <w:bottom w:val="none" w:sz="0" w:space="0" w:color="auto"/>
                <w:right w:val="none" w:sz="0" w:space="0" w:color="auto"/>
              </w:divBdr>
            </w:div>
            <w:div w:id="2045208025">
              <w:marLeft w:val="0"/>
              <w:marRight w:val="0"/>
              <w:marTop w:val="0"/>
              <w:marBottom w:val="0"/>
              <w:divBdr>
                <w:top w:val="none" w:sz="0" w:space="0" w:color="auto"/>
                <w:left w:val="none" w:sz="0" w:space="0" w:color="auto"/>
                <w:bottom w:val="none" w:sz="0" w:space="0" w:color="auto"/>
                <w:right w:val="none" w:sz="0" w:space="0" w:color="auto"/>
              </w:divBdr>
            </w:div>
            <w:div w:id="1670136579">
              <w:marLeft w:val="0"/>
              <w:marRight w:val="0"/>
              <w:marTop w:val="0"/>
              <w:marBottom w:val="0"/>
              <w:divBdr>
                <w:top w:val="none" w:sz="0" w:space="0" w:color="auto"/>
                <w:left w:val="none" w:sz="0" w:space="0" w:color="auto"/>
                <w:bottom w:val="none" w:sz="0" w:space="0" w:color="auto"/>
                <w:right w:val="none" w:sz="0" w:space="0" w:color="auto"/>
              </w:divBdr>
            </w:div>
            <w:div w:id="1615207382">
              <w:marLeft w:val="0"/>
              <w:marRight w:val="0"/>
              <w:marTop w:val="0"/>
              <w:marBottom w:val="0"/>
              <w:divBdr>
                <w:top w:val="none" w:sz="0" w:space="0" w:color="auto"/>
                <w:left w:val="none" w:sz="0" w:space="0" w:color="auto"/>
                <w:bottom w:val="none" w:sz="0" w:space="0" w:color="auto"/>
                <w:right w:val="none" w:sz="0" w:space="0" w:color="auto"/>
              </w:divBdr>
            </w:div>
            <w:div w:id="19882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42">
      <w:bodyDiv w:val="1"/>
      <w:marLeft w:val="0"/>
      <w:marRight w:val="0"/>
      <w:marTop w:val="0"/>
      <w:marBottom w:val="0"/>
      <w:divBdr>
        <w:top w:val="none" w:sz="0" w:space="0" w:color="auto"/>
        <w:left w:val="none" w:sz="0" w:space="0" w:color="auto"/>
        <w:bottom w:val="none" w:sz="0" w:space="0" w:color="auto"/>
        <w:right w:val="none" w:sz="0" w:space="0" w:color="auto"/>
      </w:divBdr>
    </w:div>
    <w:div w:id="282003652">
      <w:bodyDiv w:val="1"/>
      <w:marLeft w:val="0"/>
      <w:marRight w:val="0"/>
      <w:marTop w:val="0"/>
      <w:marBottom w:val="0"/>
      <w:divBdr>
        <w:top w:val="none" w:sz="0" w:space="0" w:color="auto"/>
        <w:left w:val="none" w:sz="0" w:space="0" w:color="auto"/>
        <w:bottom w:val="none" w:sz="0" w:space="0" w:color="auto"/>
        <w:right w:val="none" w:sz="0" w:space="0" w:color="auto"/>
      </w:divBdr>
    </w:div>
    <w:div w:id="336074804">
      <w:bodyDiv w:val="1"/>
      <w:marLeft w:val="0"/>
      <w:marRight w:val="0"/>
      <w:marTop w:val="0"/>
      <w:marBottom w:val="0"/>
      <w:divBdr>
        <w:top w:val="none" w:sz="0" w:space="0" w:color="auto"/>
        <w:left w:val="none" w:sz="0" w:space="0" w:color="auto"/>
        <w:bottom w:val="none" w:sz="0" w:space="0" w:color="auto"/>
        <w:right w:val="none" w:sz="0" w:space="0" w:color="auto"/>
      </w:divBdr>
      <w:divsChild>
        <w:div w:id="671838887">
          <w:marLeft w:val="0"/>
          <w:marRight w:val="0"/>
          <w:marTop w:val="0"/>
          <w:marBottom w:val="0"/>
          <w:divBdr>
            <w:top w:val="none" w:sz="0" w:space="0" w:color="auto"/>
            <w:left w:val="none" w:sz="0" w:space="0" w:color="auto"/>
            <w:bottom w:val="none" w:sz="0" w:space="0" w:color="auto"/>
            <w:right w:val="none" w:sz="0" w:space="0" w:color="auto"/>
          </w:divBdr>
          <w:divsChild>
            <w:div w:id="1183590054">
              <w:marLeft w:val="0"/>
              <w:marRight w:val="0"/>
              <w:marTop w:val="0"/>
              <w:marBottom w:val="0"/>
              <w:divBdr>
                <w:top w:val="none" w:sz="0" w:space="0" w:color="auto"/>
                <w:left w:val="none" w:sz="0" w:space="0" w:color="auto"/>
                <w:bottom w:val="none" w:sz="0" w:space="0" w:color="auto"/>
                <w:right w:val="none" w:sz="0" w:space="0" w:color="auto"/>
              </w:divBdr>
            </w:div>
            <w:div w:id="1089471910">
              <w:marLeft w:val="0"/>
              <w:marRight w:val="0"/>
              <w:marTop w:val="0"/>
              <w:marBottom w:val="0"/>
              <w:divBdr>
                <w:top w:val="none" w:sz="0" w:space="0" w:color="auto"/>
                <w:left w:val="none" w:sz="0" w:space="0" w:color="auto"/>
                <w:bottom w:val="none" w:sz="0" w:space="0" w:color="auto"/>
                <w:right w:val="none" w:sz="0" w:space="0" w:color="auto"/>
              </w:divBdr>
            </w:div>
            <w:div w:id="1004165120">
              <w:marLeft w:val="0"/>
              <w:marRight w:val="0"/>
              <w:marTop w:val="0"/>
              <w:marBottom w:val="0"/>
              <w:divBdr>
                <w:top w:val="none" w:sz="0" w:space="0" w:color="auto"/>
                <w:left w:val="none" w:sz="0" w:space="0" w:color="auto"/>
                <w:bottom w:val="none" w:sz="0" w:space="0" w:color="auto"/>
                <w:right w:val="none" w:sz="0" w:space="0" w:color="auto"/>
              </w:divBdr>
            </w:div>
            <w:div w:id="242033668">
              <w:marLeft w:val="0"/>
              <w:marRight w:val="0"/>
              <w:marTop w:val="0"/>
              <w:marBottom w:val="0"/>
              <w:divBdr>
                <w:top w:val="none" w:sz="0" w:space="0" w:color="auto"/>
                <w:left w:val="none" w:sz="0" w:space="0" w:color="auto"/>
                <w:bottom w:val="none" w:sz="0" w:space="0" w:color="auto"/>
                <w:right w:val="none" w:sz="0" w:space="0" w:color="auto"/>
              </w:divBdr>
            </w:div>
            <w:div w:id="1293635515">
              <w:marLeft w:val="0"/>
              <w:marRight w:val="0"/>
              <w:marTop w:val="0"/>
              <w:marBottom w:val="0"/>
              <w:divBdr>
                <w:top w:val="none" w:sz="0" w:space="0" w:color="auto"/>
                <w:left w:val="none" w:sz="0" w:space="0" w:color="auto"/>
                <w:bottom w:val="none" w:sz="0" w:space="0" w:color="auto"/>
                <w:right w:val="none" w:sz="0" w:space="0" w:color="auto"/>
              </w:divBdr>
            </w:div>
            <w:div w:id="1561280650">
              <w:marLeft w:val="0"/>
              <w:marRight w:val="0"/>
              <w:marTop w:val="0"/>
              <w:marBottom w:val="0"/>
              <w:divBdr>
                <w:top w:val="none" w:sz="0" w:space="0" w:color="auto"/>
                <w:left w:val="none" w:sz="0" w:space="0" w:color="auto"/>
                <w:bottom w:val="none" w:sz="0" w:space="0" w:color="auto"/>
                <w:right w:val="none" w:sz="0" w:space="0" w:color="auto"/>
              </w:divBdr>
            </w:div>
            <w:div w:id="2024284316">
              <w:marLeft w:val="0"/>
              <w:marRight w:val="0"/>
              <w:marTop w:val="0"/>
              <w:marBottom w:val="0"/>
              <w:divBdr>
                <w:top w:val="none" w:sz="0" w:space="0" w:color="auto"/>
                <w:left w:val="none" w:sz="0" w:space="0" w:color="auto"/>
                <w:bottom w:val="none" w:sz="0" w:space="0" w:color="auto"/>
                <w:right w:val="none" w:sz="0" w:space="0" w:color="auto"/>
              </w:divBdr>
            </w:div>
            <w:div w:id="398132151">
              <w:marLeft w:val="0"/>
              <w:marRight w:val="0"/>
              <w:marTop w:val="0"/>
              <w:marBottom w:val="0"/>
              <w:divBdr>
                <w:top w:val="none" w:sz="0" w:space="0" w:color="auto"/>
                <w:left w:val="none" w:sz="0" w:space="0" w:color="auto"/>
                <w:bottom w:val="none" w:sz="0" w:space="0" w:color="auto"/>
                <w:right w:val="none" w:sz="0" w:space="0" w:color="auto"/>
              </w:divBdr>
            </w:div>
            <w:div w:id="18169103">
              <w:marLeft w:val="0"/>
              <w:marRight w:val="0"/>
              <w:marTop w:val="0"/>
              <w:marBottom w:val="0"/>
              <w:divBdr>
                <w:top w:val="none" w:sz="0" w:space="0" w:color="auto"/>
                <w:left w:val="none" w:sz="0" w:space="0" w:color="auto"/>
                <w:bottom w:val="none" w:sz="0" w:space="0" w:color="auto"/>
                <w:right w:val="none" w:sz="0" w:space="0" w:color="auto"/>
              </w:divBdr>
            </w:div>
            <w:div w:id="206573019">
              <w:marLeft w:val="0"/>
              <w:marRight w:val="0"/>
              <w:marTop w:val="0"/>
              <w:marBottom w:val="0"/>
              <w:divBdr>
                <w:top w:val="none" w:sz="0" w:space="0" w:color="auto"/>
                <w:left w:val="none" w:sz="0" w:space="0" w:color="auto"/>
                <w:bottom w:val="none" w:sz="0" w:space="0" w:color="auto"/>
                <w:right w:val="none" w:sz="0" w:space="0" w:color="auto"/>
              </w:divBdr>
            </w:div>
            <w:div w:id="86584893">
              <w:marLeft w:val="0"/>
              <w:marRight w:val="0"/>
              <w:marTop w:val="0"/>
              <w:marBottom w:val="0"/>
              <w:divBdr>
                <w:top w:val="none" w:sz="0" w:space="0" w:color="auto"/>
                <w:left w:val="none" w:sz="0" w:space="0" w:color="auto"/>
                <w:bottom w:val="none" w:sz="0" w:space="0" w:color="auto"/>
                <w:right w:val="none" w:sz="0" w:space="0" w:color="auto"/>
              </w:divBdr>
            </w:div>
            <w:div w:id="1813909698">
              <w:marLeft w:val="0"/>
              <w:marRight w:val="0"/>
              <w:marTop w:val="0"/>
              <w:marBottom w:val="0"/>
              <w:divBdr>
                <w:top w:val="none" w:sz="0" w:space="0" w:color="auto"/>
                <w:left w:val="none" w:sz="0" w:space="0" w:color="auto"/>
                <w:bottom w:val="none" w:sz="0" w:space="0" w:color="auto"/>
                <w:right w:val="none" w:sz="0" w:space="0" w:color="auto"/>
              </w:divBdr>
            </w:div>
            <w:div w:id="1757897442">
              <w:marLeft w:val="0"/>
              <w:marRight w:val="0"/>
              <w:marTop w:val="0"/>
              <w:marBottom w:val="0"/>
              <w:divBdr>
                <w:top w:val="none" w:sz="0" w:space="0" w:color="auto"/>
                <w:left w:val="none" w:sz="0" w:space="0" w:color="auto"/>
                <w:bottom w:val="none" w:sz="0" w:space="0" w:color="auto"/>
                <w:right w:val="none" w:sz="0" w:space="0" w:color="auto"/>
              </w:divBdr>
            </w:div>
            <w:div w:id="354232223">
              <w:marLeft w:val="0"/>
              <w:marRight w:val="0"/>
              <w:marTop w:val="0"/>
              <w:marBottom w:val="0"/>
              <w:divBdr>
                <w:top w:val="none" w:sz="0" w:space="0" w:color="auto"/>
                <w:left w:val="none" w:sz="0" w:space="0" w:color="auto"/>
                <w:bottom w:val="none" w:sz="0" w:space="0" w:color="auto"/>
                <w:right w:val="none" w:sz="0" w:space="0" w:color="auto"/>
              </w:divBdr>
            </w:div>
            <w:div w:id="469597880">
              <w:marLeft w:val="0"/>
              <w:marRight w:val="0"/>
              <w:marTop w:val="0"/>
              <w:marBottom w:val="0"/>
              <w:divBdr>
                <w:top w:val="none" w:sz="0" w:space="0" w:color="auto"/>
                <w:left w:val="none" w:sz="0" w:space="0" w:color="auto"/>
                <w:bottom w:val="none" w:sz="0" w:space="0" w:color="auto"/>
                <w:right w:val="none" w:sz="0" w:space="0" w:color="auto"/>
              </w:divBdr>
            </w:div>
            <w:div w:id="318000267">
              <w:marLeft w:val="0"/>
              <w:marRight w:val="0"/>
              <w:marTop w:val="0"/>
              <w:marBottom w:val="0"/>
              <w:divBdr>
                <w:top w:val="none" w:sz="0" w:space="0" w:color="auto"/>
                <w:left w:val="none" w:sz="0" w:space="0" w:color="auto"/>
                <w:bottom w:val="none" w:sz="0" w:space="0" w:color="auto"/>
                <w:right w:val="none" w:sz="0" w:space="0" w:color="auto"/>
              </w:divBdr>
            </w:div>
            <w:div w:id="480924867">
              <w:marLeft w:val="0"/>
              <w:marRight w:val="0"/>
              <w:marTop w:val="0"/>
              <w:marBottom w:val="0"/>
              <w:divBdr>
                <w:top w:val="none" w:sz="0" w:space="0" w:color="auto"/>
                <w:left w:val="none" w:sz="0" w:space="0" w:color="auto"/>
                <w:bottom w:val="none" w:sz="0" w:space="0" w:color="auto"/>
                <w:right w:val="none" w:sz="0" w:space="0" w:color="auto"/>
              </w:divBdr>
            </w:div>
            <w:div w:id="1332101559">
              <w:marLeft w:val="0"/>
              <w:marRight w:val="0"/>
              <w:marTop w:val="0"/>
              <w:marBottom w:val="0"/>
              <w:divBdr>
                <w:top w:val="none" w:sz="0" w:space="0" w:color="auto"/>
                <w:left w:val="none" w:sz="0" w:space="0" w:color="auto"/>
                <w:bottom w:val="none" w:sz="0" w:space="0" w:color="auto"/>
                <w:right w:val="none" w:sz="0" w:space="0" w:color="auto"/>
              </w:divBdr>
            </w:div>
            <w:div w:id="699547362">
              <w:marLeft w:val="0"/>
              <w:marRight w:val="0"/>
              <w:marTop w:val="0"/>
              <w:marBottom w:val="0"/>
              <w:divBdr>
                <w:top w:val="none" w:sz="0" w:space="0" w:color="auto"/>
                <w:left w:val="none" w:sz="0" w:space="0" w:color="auto"/>
                <w:bottom w:val="none" w:sz="0" w:space="0" w:color="auto"/>
                <w:right w:val="none" w:sz="0" w:space="0" w:color="auto"/>
              </w:divBdr>
            </w:div>
            <w:div w:id="2071877844">
              <w:marLeft w:val="0"/>
              <w:marRight w:val="0"/>
              <w:marTop w:val="0"/>
              <w:marBottom w:val="0"/>
              <w:divBdr>
                <w:top w:val="none" w:sz="0" w:space="0" w:color="auto"/>
                <w:left w:val="none" w:sz="0" w:space="0" w:color="auto"/>
                <w:bottom w:val="none" w:sz="0" w:space="0" w:color="auto"/>
                <w:right w:val="none" w:sz="0" w:space="0" w:color="auto"/>
              </w:divBdr>
            </w:div>
            <w:div w:id="1780371476">
              <w:marLeft w:val="0"/>
              <w:marRight w:val="0"/>
              <w:marTop w:val="0"/>
              <w:marBottom w:val="0"/>
              <w:divBdr>
                <w:top w:val="none" w:sz="0" w:space="0" w:color="auto"/>
                <w:left w:val="none" w:sz="0" w:space="0" w:color="auto"/>
                <w:bottom w:val="none" w:sz="0" w:space="0" w:color="auto"/>
                <w:right w:val="none" w:sz="0" w:space="0" w:color="auto"/>
              </w:divBdr>
            </w:div>
            <w:div w:id="512496462">
              <w:marLeft w:val="0"/>
              <w:marRight w:val="0"/>
              <w:marTop w:val="0"/>
              <w:marBottom w:val="0"/>
              <w:divBdr>
                <w:top w:val="none" w:sz="0" w:space="0" w:color="auto"/>
                <w:left w:val="none" w:sz="0" w:space="0" w:color="auto"/>
                <w:bottom w:val="none" w:sz="0" w:space="0" w:color="auto"/>
                <w:right w:val="none" w:sz="0" w:space="0" w:color="auto"/>
              </w:divBdr>
            </w:div>
            <w:div w:id="835152746">
              <w:marLeft w:val="0"/>
              <w:marRight w:val="0"/>
              <w:marTop w:val="0"/>
              <w:marBottom w:val="0"/>
              <w:divBdr>
                <w:top w:val="none" w:sz="0" w:space="0" w:color="auto"/>
                <w:left w:val="none" w:sz="0" w:space="0" w:color="auto"/>
                <w:bottom w:val="none" w:sz="0" w:space="0" w:color="auto"/>
                <w:right w:val="none" w:sz="0" w:space="0" w:color="auto"/>
              </w:divBdr>
            </w:div>
            <w:div w:id="1816948107">
              <w:marLeft w:val="0"/>
              <w:marRight w:val="0"/>
              <w:marTop w:val="0"/>
              <w:marBottom w:val="0"/>
              <w:divBdr>
                <w:top w:val="none" w:sz="0" w:space="0" w:color="auto"/>
                <w:left w:val="none" w:sz="0" w:space="0" w:color="auto"/>
                <w:bottom w:val="none" w:sz="0" w:space="0" w:color="auto"/>
                <w:right w:val="none" w:sz="0" w:space="0" w:color="auto"/>
              </w:divBdr>
            </w:div>
            <w:div w:id="650981962">
              <w:marLeft w:val="0"/>
              <w:marRight w:val="0"/>
              <w:marTop w:val="0"/>
              <w:marBottom w:val="0"/>
              <w:divBdr>
                <w:top w:val="none" w:sz="0" w:space="0" w:color="auto"/>
                <w:left w:val="none" w:sz="0" w:space="0" w:color="auto"/>
                <w:bottom w:val="none" w:sz="0" w:space="0" w:color="auto"/>
                <w:right w:val="none" w:sz="0" w:space="0" w:color="auto"/>
              </w:divBdr>
            </w:div>
            <w:div w:id="1236747407">
              <w:marLeft w:val="0"/>
              <w:marRight w:val="0"/>
              <w:marTop w:val="0"/>
              <w:marBottom w:val="0"/>
              <w:divBdr>
                <w:top w:val="none" w:sz="0" w:space="0" w:color="auto"/>
                <w:left w:val="none" w:sz="0" w:space="0" w:color="auto"/>
                <w:bottom w:val="none" w:sz="0" w:space="0" w:color="auto"/>
                <w:right w:val="none" w:sz="0" w:space="0" w:color="auto"/>
              </w:divBdr>
            </w:div>
            <w:div w:id="868491519">
              <w:marLeft w:val="0"/>
              <w:marRight w:val="0"/>
              <w:marTop w:val="0"/>
              <w:marBottom w:val="0"/>
              <w:divBdr>
                <w:top w:val="none" w:sz="0" w:space="0" w:color="auto"/>
                <w:left w:val="none" w:sz="0" w:space="0" w:color="auto"/>
                <w:bottom w:val="none" w:sz="0" w:space="0" w:color="auto"/>
                <w:right w:val="none" w:sz="0" w:space="0" w:color="auto"/>
              </w:divBdr>
            </w:div>
            <w:div w:id="1786802647">
              <w:marLeft w:val="0"/>
              <w:marRight w:val="0"/>
              <w:marTop w:val="0"/>
              <w:marBottom w:val="0"/>
              <w:divBdr>
                <w:top w:val="none" w:sz="0" w:space="0" w:color="auto"/>
                <w:left w:val="none" w:sz="0" w:space="0" w:color="auto"/>
                <w:bottom w:val="none" w:sz="0" w:space="0" w:color="auto"/>
                <w:right w:val="none" w:sz="0" w:space="0" w:color="auto"/>
              </w:divBdr>
            </w:div>
            <w:div w:id="10568461">
              <w:marLeft w:val="0"/>
              <w:marRight w:val="0"/>
              <w:marTop w:val="0"/>
              <w:marBottom w:val="0"/>
              <w:divBdr>
                <w:top w:val="none" w:sz="0" w:space="0" w:color="auto"/>
                <w:left w:val="none" w:sz="0" w:space="0" w:color="auto"/>
                <w:bottom w:val="none" w:sz="0" w:space="0" w:color="auto"/>
                <w:right w:val="none" w:sz="0" w:space="0" w:color="auto"/>
              </w:divBdr>
            </w:div>
            <w:div w:id="1658999006">
              <w:marLeft w:val="0"/>
              <w:marRight w:val="0"/>
              <w:marTop w:val="0"/>
              <w:marBottom w:val="0"/>
              <w:divBdr>
                <w:top w:val="none" w:sz="0" w:space="0" w:color="auto"/>
                <w:left w:val="none" w:sz="0" w:space="0" w:color="auto"/>
                <w:bottom w:val="none" w:sz="0" w:space="0" w:color="auto"/>
                <w:right w:val="none" w:sz="0" w:space="0" w:color="auto"/>
              </w:divBdr>
            </w:div>
            <w:div w:id="1801727308">
              <w:marLeft w:val="0"/>
              <w:marRight w:val="0"/>
              <w:marTop w:val="0"/>
              <w:marBottom w:val="0"/>
              <w:divBdr>
                <w:top w:val="none" w:sz="0" w:space="0" w:color="auto"/>
                <w:left w:val="none" w:sz="0" w:space="0" w:color="auto"/>
                <w:bottom w:val="none" w:sz="0" w:space="0" w:color="auto"/>
                <w:right w:val="none" w:sz="0" w:space="0" w:color="auto"/>
              </w:divBdr>
            </w:div>
            <w:div w:id="1255045760">
              <w:marLeft w:val="0"/>
              <w:marRight w:val="0"/>
              <w:marTop w:val="0"/>
              <w:marBottom w:val="0"/>
              <w:divBdr>
                <w:top w:val="none" w:sz="0" w:space="0" w:color="auto"/>
                <w:left w:val="none" w:sz="0" w:space="0" w:color="auto"/>
                <w:bottom w:val="none" w:sz="0" w:space="0" w:color="auto"/>
                <w:right w:val="none" w:sz="0" w:space="0" w:color="auto"/>
              </w:divBdr>
            </w:div>
            <w:div w:id="453259034">
              <w:marLeft w:val="0"/>
              <w:marRight w:val="0"/>
              <w:marTop w:val="0"/>
              <w:marBottom w:val="0"/>
              <w:divBdr>
                <w:top w:val="none" w:sz="0" w:space="0" w:color="auto"/>
                <w:left w:val="none" w:sz="0" w:space="0" w:color="auto"/>
                <w:bottom w:val="none" w:sz="0" w:space="0" w:color="auto"/>
                <w:right w:val="none" w:sz="0" w:space="0" w:color="auto"/>
              </w:divBdr>
            </w:div>
            <w:div w:id="560677773">
              <w:marLeft w:val="0"/>
              <w:marRight w:val="0"/>
              <w:marTop w:val="0"/>
              <w:marBottom w:val="0"/>
              <w:divBdr>
                <w:top w:val="none" w:sz="0" w:space="0" w:color="auto"/>
                <w:left w:val="none" w:sz="0" w:space="0" w:color="auto"/>
                <w:bottom w:val="none" w:sz="0" w:space="0" w:color="auto"/>
                <w:right w:val="none" w:sz="0" w:space="0" w:color="auto"/>
              </w:divBdr>
            </w:div>
            <w:div w:id="312174289">
              <w:marLeft w:val="0"/>
              <w:marRight w:val="0"/>
              <w:marTop w:val="0"/>
              <w:marBottom w:val="0"/>
              <w:divBdr>
                <w:top w:val="none" w:sz="0" w:space="0" w:color="auto"/>
                <w:left w:val="none" w:sz="0" w:space="0" w:color="auto"/>
                <w:bottom w:val="none" w:sz="0" w:space="0" w:color="auto"/>
                <w:right w:val="none" w:sz="0" w:space="0" w:color="auto"/>
              </w:divBdr>
            </w:div>
            <w:div w:id="268053238">
              <w:marLeft w:val="0"/>
              <w:marRight w:val="0"/>
              <w:marTop w:val="0"/>
              <w:marBottom w:val="0"/>
              <w:divBdr>
                <w:top w:val="none" w:sz="0" w:space="0" w:color="auto"/>
                <w:left w:val="none" w:sz="0" w:space="0" w:color="auto"/>
                <w:bottom w:val="none" w:sz="0" w:space="0" w:color="auto"/>
                <w:right w:val="none" w:sz="0" w:space="0" w:color="auto"/>
              </w:divBdr>
            </w:div>
            <w:div w:id="866406890">
              <w:marLeft w:val="0"/>
              <w:marRight w:val="0"/>
              <w:marTop w:val="0"/>
              <w:marBottom w:val="0"/>
              <w:divBdr>
                <w:top w:val="none" w:sz="0" w:space="0" w:color="auto"/>
                <w:left w:val="none" w:sz="0" w:space="0" w:color="auto"/>
                <w:bottom w:val="none" w:sz="0" w:space="0" w:color="auto"/>
                <w:right w:val="none" w:sz="0" w:space="0" w:color="auto"/>
              </w:divBdr>
            </w:div>
            <w:div w:id="785386997">
              <w:marLeft w:val="0"/>
              <w:marRight w:val="0"/>
              <w:marTop w:val="0"/>
              <w:marBottom w:val="0"/>
              <w:divBdr>
                <w:top w:val="none" w:sz="0" w:space="0" w:color="auto"/>
                <w:left w:val="none" w:sz="0" w:space="0" w:color="auto"/>
                <w:bottom w:val="none" w:sz="0" w:space="0" w:color="auto"/>
                <w:right w:val="none" w:sz="0" w:space="0" w:color="auto"/>
              </w:divBdr>
            </w:div>
            <w:div w:id="1779252475">
              <w:marLeft w:val="0"/>
              <w:marRight w:val="0"/>
              <w:marTop w:val="0"/>
              <w:marBottom w:val="0"/>
              <w:divBdr>
                <w:top w:val="none" w:sz="0" w:space="0" w:color="auto"/>
                <w:left w:val="none" w:sz="0" w:space="0" w:color="auto"/>
                <w:bottom w:val="none" w:sz="0" w:space="0" w:color="auto"/>
                <w:right w:val="none" w:sz="0" w:space="0" w:color="auto"/>
              </w:divBdr>
            </w:div>
            <w:div w:id="1985772971">
              <w:marLeft w:val="0"/>
              <w:marRight w:val="0"/>
              <w:marTop w:val="0"/>
              <w:marBottom w:val="0"/>
              <w:divBdr>
                <w:top w:val="none" w:sz="0" w:space="0" w:color="auto"/>
                <w:left w:val="none" w:sz="0" w:space="0" w:color="auto"/>
                <w:bottom w:val="none" w:sz="0" w:space="0" w:color="auto"/>
                <w:right w:val="none" w:sz="0" w:space="0" w:color="auto"/>
              </w:divBdr>
            </w:div>
            <w:div w:id="967201641">
              <w:marLeft w:val="0"/>
              <w:marRight w:val="0"/>
              <w:marTop w:val="0"/>
              <w:marBottom w:val="0"/>
              <w:divBdr>
                <w:top w:val="none" w:sz="0" w:space="0" w:color="auto"/>
                <w:left w:val="none" w:sz="0" w:space="0" w:color="auto"/>
                <w:bottom w:val="none" w:sz="0" w:space="0" w:color="auto"/>
                <w:right w:val="none" w:sz="0" w:space="0" w:color="auto"/>
              </w:divBdr>
            </w:div>
            <w:div w:id="2125999542">
              <w:marLeft w:val="0"/>
              <w:marRight w:val="0"/>
              <w:marTop w:val="0"/>
              <w:marBottom w:val="0"/>
              <w:divBdr>
                <w:top w:val="none" w:sz="0" w:space="0" w:color="auto"/>
                <w:left w:val="none" w:sz="0" w:space="0" w:color="auto"/>
                <w:bottom w:val="none" w:sz="0" w:space="0" w:color="auto"/>
                <w:right w:val="none" w:sz="0" w:space="0" w:color="auto"/>
              </w:divBdr>
            </w:div>
            <w:div w:id="1203176520">
              <w:marLeft w:val="0"/>
              <w:marRight w:val="0"/>
              <w:marTop w:val="0"/>
              <w:marBottom w:val="0"/>
              <w:divBdr>
                <w:top w:val="none" w:sz="0" w:space="0" w:color="auto"/>
                <w:left w:val="none" w:sz="0" w:space="0" w:color="auto"/>
                <w:bottom w:val="none" w:sz="0" w:space="0" w:color="auto"/>
                <w:right w:val="none" w:sz="0" w:space="0" w:color="auto"/>
              </w:divBdr>
            </w:div>
            <w:div w:id="1414743578">
              <w:marLeft w:val="0"/>
              <w:marRight w:val="0"/>
              <w:marTop w:val="0"/>
              <w:marBottom w:val="0"/>
              <w:divBdr>
                <w:top w:val="none" w:sz="0" w:space="0" w:color="auto"/>
                <w:left w:val="none" w:sz="0" w:space="0" w:color="auto"/>
                <w:bottom w:val="none" w:sz="0" w:space="0" w:color="auto"/>
                <w:right w:val="none" w:sz="0" w:space="0" w:color="auto"/>
              </w:divBdr>
            </w:div>
            <w:div w:id="1620188750">
              <w:marLeft w:val="0"/>
              <w:marRight w:val="0"/>
              <w:marTop w:val="0"/>
              <w:marBottom w:val="0"/>
              <w:divBdr>
                <w:top w:val="none" w:sz="0" w:space="0" w:color="auto"/>
                <w:left w:val="none" w:sz="0" w:space="0" w:color="auto"/>
                <w:bottom w:val="none" w:sz="0" w:space="0" w:color="auto"/>
                <w:right w:val="none" w:sz="0" w:space="0" w:color="auto"/>
              </w:divBdr>
            </w:div>
            <w:div w:id="543560618">
              <w:marLeft w:val="0"/>
              <w:marRight w:val="0"/>
              <w:marTop w:val="0"/>
              <w:marBottom w:val="0"/>
              <w:divBdr>
                <w:top w:val="none" w:sz="0" w:space="0" w:color="auto"/>
                <w:left w:val="none" w:sz="0" w:space="0" w:color="auto"/>
                <w:bottom w:val="none" w:sz="0" w:space="0" w:color="auto"/>
                <w:right w:val="none" w:sz="0" w:space="0" w:color="auto"/>
              </w:divBdr>
            </w:div>
            <w:div w:id="1926841212">
              <w:marLeft w:val="0"/>
              <w:marRight w:val="0"/>
              <w:marTop w:val="0"/>
              <w:marBottom w:val="0"/>
              <w:divBdr>
                <w:top w:val="none" w:sz="0" w:space="0" w:color="auto"/>
                <w:left w:val="none" w:sz="0" w:space="0" w:color="auto"/>
                <w:bottom w:val="none" w:sz="0" w:space="0" w:color="auto"/>
                <w:right w:val="none" w:sz="0" w:space="0" w:color="auto"/>
              </w:divBdr>
            </w:div>
            <w:div w:id="2076392272">
              <w:marLeft w:val="0"/>
              <w:marRight w:val="0"/>
              <w:marTop w:val="0"/>
              <w:marBottom w:val="0"/>
              <w:divBdr>
                <w:top w:val="none" w:sz="0" w:space="0" w:color="auto"/>
                <w:left w:val="none" w:sz="0" w:space="0" w:color="auto"/>
                <w:bottom w:val="none" w:sz="0" w:space="0" w:color="auto"/>
                <w:right w:val="none" w:sz="0" w:space="0" w:color="auto"/>
              </w:divBdr>
            </w:div>
            <w:div w:id="63257583">
              <w:marLeft w:val="0"/>
              <w:marRight w:val="0"/>
              <w:marTop w:val="0"/>
              <w:marBottom w:val="0"/>
              <w:divBdr>
                <w:top w:val="none" w:sz="0" w:space="0" w:color="auto"/>
                <w:left w:val="none" w:sz="0" w:space="0" w:color="auto"/>
                <w:bottom w:val="none" w:sz="0" w:space="0" w:color="auto"/>
                <w:right w:val="none" w:sz="0" w:space="0" w:color="auto"/>
              </w:divBdr>
            </w:div>
            <w:div w:id="1763136489">
              <w:marLeft w:val="0"/>
              <w:marRight w:val="0"/>
              <w:marTop w:val="0"/>
              <w:marBottom w:val="0"/>
              <w:divBdr>
                <w:top w:val="none" w:sz="0" w:space="0" w:color="auto"/>
                <w:left w:val="none" w:sz="0" w:space="0" w:color="auto"/>
                <w:bottom w:val="none" w:sz="0" w:space="0" w:color="auto"/>
                <w:right w:val="none" w:sz="0" w:space="0" w:color="auto"/>
              </w:divBdr>
            </w:div>
            <w:div w:id="1044908859">
              <w:marLeft w:val="0"/>
              <w:marRight w:val="0"/>
              <w:marTop w:val="0"/>
              <w:marBottom w:val="0"/>
              <w:divBdr>
                <w:top w:val="none" w:sz="0" w:space="0" w:color="auto"/>
                <w:left w:val="none" w:sz="0" w:space="0" w:color="auto"/>
                <w:bottom w:val="none" w:sz="0" w:space="0" w:color="auto"/>
                <w:right w:val="none" w:sz="0" w:space="0" w:color="auto"/>
              </w:divBdr>
            </w:div>
            <w:div w:id="1737388809">
              <w:marLeft w:val="0"/>
              <w:marRight w:val="0"/>
              <w:marTop w:val="0"/>
              <w:marBottom w:val="0"/>
              <w:divBdr>
                <w:top w:val="none" w:sz="0" w:space="0" w:color="auto"/>
                <w:left w:val="none" w:sz="0" w:space="0" w:color="auto"/>
                <w:bottom w:val="none" w:sz="0" w:space="0" w:color="auto"/>
                <w:right w:val="none" w:sz="0" w:space="0" w:color="auto"/>
              </w:divBdr>
            </w:div>
            <w:div w:id="1098406715">
              <w:marLeft w:val="0"/>
              <w:marRight w:val="0"/>
              <w:marTop w:val="0"/>
              <w:marBottom w:val="0"/>
              <w:divBdr>
                <w:top w:val="none" w:sz="0" w:space="0" w:color="auto"/>
                <w:left w:val="none" w:sz="0" w:space="0" w:color="auto"/>
                <w:bottom w:val="none" w:sz="0" w:space="0" w:color="auto"/>
                <w:right w:val="none" w:sz="0" w:space="0" w:color="auto"/>
              </w:divBdr>
            </w:div>
            <w:div w:id="421024978">
              <w:marLeft w:val="0"/>
              <w:marRight w:val="0"/>
              <w:marTop w:val="0"/>
              <w:marBottom w:val="0"/>
              <w:divBdr>
                <w:top w:val="none" w:sz="0" w:space="0" w:color="auto"/>
                <w:left w:val="none" w:sz="0" w:space="0" w:color="auto"/>
                <w:bottom w:val="none" w:sz="0" w:space="0" w:color="auto"/>
                <w:right w:val="none" w:sz="0" w:space="0" w:color="auto"/>
              </w:divBdr>
            </w:div>
            <w:div w:id="249974981">
              <w:marLeft w:val="0"/>
              <w:marRight w:val="0"/>
              <w:marTop w:val="0"/>
              <w:marBottom w:val="0"/>
              <w:divBdr>
                <w:top w:val="none" w:sz="0" w:space="0" w:color="auto"/>
                <w:left w:val="none" w:sz="0" w:space="0" w:color="auto"/>
                <w:bottom w:val="none" w:sz="0" w:space="0" w:color="auto"/>
                <w:right w:val="none" w:sz="0" w:space="0" w:color="auto"/>
              </w:divBdr>
            </w:div>
            <w:div w:id="852114816">
              <w:marLeft w:val="0"/>
              <w:marRight w:val="0"/>
              <w:marTop w:val="0"/>
              <w:marBottom w:val="0"/>
              <w:divBdr>
                <w:top w:val="none" w:sz="0" w:space="0" w:color="auto"/>
                <w:left w:val="none" w:sz="0" w:space="0" w:color="auto"/>
                <w:bottom w:val="none" w:sz="0" w:space="0" w:color="auto"/>
                <w:right w:val="none" w:sz="0" w:space="0" w:color="auto"/>
              </w:divBdr>
            </w:div>
            <w:div w:id="1784689039">
              <w:marLeft w:val="0"/>
              <w:marRight w:val="0"/>
              <w:marTop w:val="0"/>
              <w:marBottom w:val="0"/>
              <w:divBdr>
                <w:top w:val="none" w:sz="0" w:space="0" w:color="auto"/>
                <w:left w:val="none" w:sz="0" w:space="0" w:color="auto"/>
                <w:bottom w:val="none" w:sz="0" w:space="0" w:color="auto"/>
                <w:right w:val="none" w:sz="0" w:space="0" w:color="auto"/>
              </w:divBdr>
            </w:div>
            <w:div w:id="1290286553">
              <w:marLeft w:val="0"/>
              <w:marRight w:val="0"/>
              <w:marTop w:val="0"/>
              <w:marBottom w:val="0"/>
              <w:divBdr>
                <w:top w:val="none" w:sz="0" w:space="0" w:color="auto"/>
                <w:left w:val="none" w:sz="0" w:space="0" w:color="auto"/>
                <w:bottom w:val="none" w:sz="0" w:space="0" w:color="auto"/>
                <w:right w:val="none" w:sz="0" w:space="0" w:color="auto"/>
              </w:divBdr>
            </w:div>
            <w:div w:id="1446658321">
              <w:marLeft w:val="0"/>
              <w:marRight w:val="0"/>
              <w:marTop w:val="0"/>
              <w:marBottom w:val="0"/>
              <w:divBdr>
                <w:top w:val="none" w:sz="0" w:space="0" w:color="auto"/>
                <w:left w:val="none" w:sz="0" w:space="0" w:color="auto"/>
                <w:bottom w:val="none" w:sz="0" w:space="0" w:color="auto"/>
                <w:right w:val="none" w:sz="0" w:space="0" w:color="auto"/>
              </w:divBdr>
            </w:div>
            <w:div w:id="1164590322">
              <w:marLeft w:val="0"/>
              <w:marRight w:val="0"/>
              <w:marTop w:val="0"/>
              <w:marBottom w:val="0"/>
              <w:divBdr>
                <w:top w:val="none" w:sz="0" w:space="0" w:color="auto"/>
                <w:left w:val="none" w:sz="0" w:space="0" w:color="auto"/>
                <w:bottom w:val="none" w:sz="0" w:space="0" w:color="auto"/>
                <w:right w:val="none" w:sz="0" w:space="0" w:color="auto"/>
              </w:divBdr>
            </w:div>
            <w:div w:id="687562061">
              <w:marLeft w:val="0"/>
              <w:marRight w:val="0"/>
              <w:marTop w:val="0"/>
              <w:marBottom w:val="0"/>
              <w:divBdr>
                <w:top w:val="none" w:sz="0" w:space="0" w:color="auto"/>
                <w:left w:val="none" w:sz="0" w:space="0" w:color="auto"/>
                <w:bottom w:val="none" w:sz="0" w:space="0" w:color="auto"/>
                <w:right w:val="none" w:sz="0" w:space="0" w:color="auto"/>
              </w:divBdr>
            </w:div>
            <w:div w:id="1836650443">
              <w:marLeft w:val="0"/>
              <w:marRight w:val="0"/>
              <w:marTop w:val="0"/>
              <w:marBottom w:val="0"/>
              <w:divBdr>
                <w:top w:val="none" w:sz="0" w:space="0" w:color="auto"/>
                <w:left w:val="none" w:sz="0" w:space="0" w:color="auto"/>
                <w:bottom w:val="none" w:sz="0" w:space="0" w:color="auto"/>
                <w:right w:val="none" w:sz="0" w:space="0" w:color="auto"/>
              </w:divBdr>
            </w:div>
            <w:div w:id="2045521749">
              <w:marLeft w:val="0"/>
              <w:marRight w:val="0"/>
              <w:marTop w:val="0"/>
              <w:marBottom w:val="0"/>
              <w:divBdr>
                <w:top w:val="none" w:sz="0" w:space="0" w:color="auto"/>
                <w:left w:val="none" w:sz="0" w:space="0" w:color="auto"/>
                <w:bottom w:val="none" w:sz="0" w:space="0" w:color="auto"/>
                <w:right w:val="none" w:sz="0" w:space="0" w:color="auto"/>
              </w:divBdr>
            </w:div>
            <w:div w:id="1589339910">
              <w:marLeft w:val="0"/>
              <w:marRight w:val="0"/>
              <w:marTop w:val="0"/>
              <w:marBottom w:val="0"/>
              <w:divBdr>
                <w:top w:val="none" w:sz="0" w:space="0" w:color="auto"/>
                <w:left w:val="none" w:sz="0" w:space="0" w:color="auto"/>
                <w:bottom w:val="none" w:sz="0" w:space="0" w:color="auto"/>
                <w:right w:val="none" w:sz="0" w:space="0" w:color="auto"/>
              </w:divBdr>
            </w:div>
            <w:div w:id="2108385981">
              <w:marLeft w:val="0"/>
              <w:marRight w:val="0"/>
              <w:marTop w:val="0"/>
              <w:marBottom w:val="0"/>
              <w:divBdr>
                <w:top w:val="none" w:sz="0" w:space="0" w:color="auto"/>
                <w:left w:val="none" w:sz="0" w:space="0" w:color="auto"/>
                <w:bottom w:val="none" w:sz="0" w:space="0" w:color="auto"/>
                <w:right w:val="none" w:sz="0" w:space="0" w:color="auto"/>
              </w:divBdr>
            </w:div>
            <w:div w:id="2096123807">
              <w:marLeft w:val="0"/>
              <w:marRight w:val="0"/>
              <w:marTop w:val="0"/>
              <w:marBottom w:val="0"/>
              <w:divBdr>
                <w:top w:val="none" w:sz="0" w:space="0" w:color="auto"/>
                <w:left w:val="none" w:sz="0" w:space="0" w:color="auto"/>
                <w:bottom w:val="none" w:sz="0" w:space="0" w:color="auto"/>
                <w:right w:val="none" w:sz="0" w:space="0" w:color="auto"/>
              </w:divBdr>
            </w:div>
            <w:div w:id="355540568">
              <w:marLeft w:val="0"/>
              <w:marRight w:val="0"/>
              <w:marTop w:val="0"/>
              <w:marBottom w:val="0"/>
              <w:divBdr>
                <w:top w:val="none" w:sz="0" w:space="0" w:color="auto"/>
                <w:left w:val="none" w:sz="0" w:space="0" w:color="auto"/>
                <w:bottom w:val="none" w:sz="0" w:space="0" w:color="auto"/>
                <w:right w:val="none" w:sz="0" w:space="0" w:color="auto"/>
              </w:divBdr>
            </w:div>
            <w:div w:id="714081468">
              <w:marLeft w:val="0"/>
              <w:marRight w:val="0"/>
              <w:marTop w:val="0"/>
              <w:marBottom w:val="0"/>
              <w:divBdr>
                <w:top w:val="none" w:sz="0" w:space="0" w:color="auto"/>
                <w:left w:val="none" w:sz="0" w:space="0" w:color="auto"/>
                <w:bottom w:val="none" w:sz="0" w:space="0" w:color="auto"/>
                <w:right w:val="none" w:sz="0" w:space="0" w:color="auto"/>
              </w:divBdr>
            </w:div>
            <w:div w:id="713577197">
              <w:marLeft w:val="0"/>
              <w:marRight w:val="0"/>
              <w:marTop w:val="0"/>
              <w:marBottom w:val="0"/>
              <w:divBdr>
                <w:top w:val="none" w:sz="0" w:space="0" w:color="auto"/>
                <w:left w:val="none" w:sz="0" w:space="0" w:color="auto"/>
                <w:bottom w:val="none" w:sz="0" w:space="0" w:color="auto"/>
                <w:right w:val="none" w:sz="0" w:space="0" w:color="auto"/>
              </w:divBdr>
            </w:div>
            <w:div w:id="3867917">
              <w:marLeft w:val="0"/>
              <w:marRight w:val="0"/>
              <w:marTop w:val="0"/>
              <w:marBottom w:val="0"/>
              <w:divBdr>
                <w:top w:val="none" w:sz="0" w:space="0" w:color="auto"/>
                <w:left w:val="none" w:sz="0" w:space="0" w:color="auto"/>
                <w:bottom w:val="none" w:sz="0" w:space="0" w:color="auto"/>
                <w:right w:val="none" w:sz="0" w:space="0" w:color="auto"/>
              </w:divBdr>
            </w:div>
            <w:div w:id="1024482713">
              <w:marLeft w:val="0"/>
              <w:marRight w:val="0"/>
              <w:marTop w:val="0"/>
              <w:marBottom w:val="0"/>
              <w:divBdr>
                <w:top w:val="none" w:sz="0" w:space="0" w:color="auto"/>
                <w:left w:val="none" w:sz="0" w:space="0" w:color="auto"/>
                <w:bottom w:val="none" w:sz="0" w:space="0" w:color="auto"/>
                <w:right w:val="none" w:sz="0" w:space="0" w:color="auto"/>
              </w:divBdr>
            </w:div>
            <w:div w:id="1807775516">
              <w:marLeft w:val="0"/>
              <w:marRight w:val="0"/>
              <w:marTop w:val="0"/>
              <w:marBottom w:val="0"/>
              <w:divBdr>
                <w:top w:val="none" w:sz="0" w:space="0" w:color="auto"/>
                <w:left w:val="none" w:sz="0" w:space="0" w:color="auto"/>
                <w:bottom w:val="none" w:sz="0" w:space="0" w:color="auto"/>
                <w:right w:val="none" w:sz="0" w:space="0" w:color="auto"/>
              </w:divBdr>
            </w:div>
            <w:div w:id="134640381">
              <w:marLeft w:val="0"/>
              <w:marRight w:val="0"/>
              <w:marTop w:val="0"/>
              <w:marBottom w:val="0"/>
              <w:divBdr>
                <w:top w:val="none" w:sz="0" w:space="0" w:color="auto"/>
                <w:left w:val="none" w:sz="0" w:space="0" w:color="auto"/>
                <w:bottom w:val="none" w:sz="0" w:space="0" w:color="auto"/>
                <w:right w:val="none" w:sz="0" w:space="0" w:color="auto"/>
              </w:divBdr>
            </w:div>
            <w:div w:id="164519990">
              <w:marLeft w:val="0"/>
              <w:marRight w:val="0"/>
              <w:marTop w:val="0"/>
              <w:marBottom w:val="0"/>
              <w:divBdr>
                <w:top w:val="none" w:sz="0" w:space="0" w:color="auto"/>
                <w:left w:val="none" w:sz="0" w:space="0" w:color="auto"/>
                <w:bottom w:val="none" w:sz="0" w:space="0" w:color="auto"/>
                <w:right w:val="none" w:sz="0" w:space="0" w:color="auto"/>
              </w:divBdr>
            </w:div>
            <w:div w:id="763258547">
              <w:marLeft w:val="0"/>
              <w:marRight w:val="0"/>
              <w:marTop w:val="0"/>
              <w:marBottom w:val="0"/>
              <w:divBdr>
                <w:top w:val="none" w:sz="0" w:space="0" w:color="auto"/>
                <w:left w:val="none" w:sz="0" w:space="0" w:color="auto"/>
                <w:bottom w:val="none" w:sz="0" w:space="0" w:color="auto"/>
                <w:right w:val="none" w:sz="0" w:space="0" w:color="auto"/>
              </w:divBdr>
            </w:div>
            <w:div w:id="300232589">
              <w:marLeft w:val="0"/>
              <w:marRight w:val="0"/>
              <w:marTop w:val="0"/>
              <w:marBottom w:val="0"/>
              <w:divBdr>
                <w:top w:val="none" w:sz="0" w:space="0" w:color="auto"/>
                <w:left w:val="none" w:sz="0" w:space="0" w:color="auto"/>
                <w:bottom w:val="none" w:sz="0" w:space="0" w:color="auto"/>
                <w:right w:val="none" w:sz="0" w:space="0" w:color="auto"/>
              </w:divBdr>
            </w:div>
            <w:div w:id="12014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7341">
      <w:bodyDiv w:val="1"/>
      <w:marLeft w:val="0"/>
      <w:marRight w:val="0"/>
      <w:marTop w:val="0"/>
      <w:marBottom w:val="0"/>
      <w:divBdr>
        <w:top w:val="none" w:sz="0" w:space="0" w:color="auto"/>
        <w:left w:val="none" w:sz="0" w:space="0" w:color="auto"/>
        <w:bottom w:val="none" w:sz="0" w:space="0" w:color="auto"/>
        <w:right w:val="none" w:sz="0" w:space="0" w:color="auto"/>
      </w:divBdr>
      <w:divsChild>
        <w:div w:id="1064832268">
          <w:marLeft w:val="0"/>
          <w:marRight w:val="0"/>
          <w:marTop w:val="0"/>
          <w:marBottom w:val="0"/>
          <w:divBdr>
            <w:top w:val="none" w:sz="0" w:space="0" w:color="auto"/>
            <w:left w:val="none" w:sz="0" w:space="0" w:color="auto"/>
            <w:bottom w:val="none" w:sz="0" w:space="0" w:color="auto"/>
            <w:right w:val="none" w:sz="0" w:space="0" w:color="auto"/>
          </w:divBdr>
          <w:divsChild>
            <w:div w:id="135995624">
              <w:marLeft w:val="0"/>
              <w:marRight w:val="0"/>
              <w:marTop w:val="0"/>
              <w:marBottom w:val="0"/>
              <w:divBdr>
                <w:top w:val="none" w:sz="0" w:space="0" w:color="auto"/>
                <w:left w:val="none" w:sz="0" w:space="0" w:color="auto"/>
                <w:bottom w:val="none" w:sz="0" w:space="0" w:color="auto"/>
                <w:right w:val="none" w:sz="0" w:space="0" w:color="auto"/>
              </w:divBdr>
            </w:div>
            <w:div w:id="1820686737">
              <w:marLeft w:val="0"/>
              <w:marRight w:val="0"/>
              <w:marTop w:val="0"/>
              <w:marBottom w:val="0"/>
              <w:divBdr>
                <w:top w:val="none" w:sz="0" w:space="0" w:color="auto"/>
                <w:left w:val="none" w:sz="0" w:space="0" w:color="auto"/>
                <w:bottom w:val="none" w:sz="0" w:space="0" w:color="auto"/>
                <w:right w:val="none" w:sz="0" w:space="0" w:color="auto"/>
              </w:divBdr>
            </w:div>
            <w:div w:id="1435636425">
              <w:marLeft w:val="0"/>
              <w:marRight w:val="0"/>
              <w:marTop w:val="0"/>
              <w:marBottom w:val="0"/>
              <w:divBdr>
                <w:top w:val="none" w:sz="0" w:space="0" w:color="auto"/>
                <w:left w:val="none" w:sz="0" w:space="0" w:color="auto"/>
                <w:bottom w:val="none" w:sz="0" w:space="0" w:color="auto"/>
                <w:right w:val="none" w:sz="0" w:space="0" w:color="auto"/>
              </w:divBdr>
            </w:div>
            <w:div w:id="1196306609">
              <w:marLeft w:val="0"/>
              <w:marRight w:val="0"/>
              <w:marTop w:val="0"/>
              <w:marBottom w:val="0"/>
              <w:divBdr>
                <w:top w:val="none" w:sz="0" w:space="0" w:color="auto"/>
                <w:left w:val="none" w:sz="0" w:space="0" w:color="auto"/>
                <w:bottom w:val="none" w:sz="0" w:space="0" w:color="auto"/>
                <w:right w:val="none" w:sz="0" w:space="0" w:color="auto"/>
              </w:divBdr>
            </w:div>
            <w:div w:id="85350195">
              <w:marLeft w:val="0"/>
              <w:marRight w:val="0"/>
              <w:marTop w:val="0"/>
              <w:marBottom w:val="0"/>
              <w:divBdr>
                <w:top w:val="none" w:sz="0" w:space="0" w:color="auto"/>
                <w:left w:val="none" w:sz="0" w:space="0" w:color="auto"/>
                <w:bottom w:val="none" w:sz="0" w:space="0" w:color="auto"/>
                <w:right w:val="none" w:sz="0" w:space="0" w:color="auto"/>
              </w:divBdr>
            </w:div>
            <w:div w:id="1494760992">
              <w:marLeft w:val="0"/>
              <w:marRight w:val="0"/>
              <w:marTop w:val="0"/>
              <w:marBottom w:val="0"/>
              <w:divBdr>
                <w:top w:val="none" w:sz="0" w:space="0" w:color="auto"/>
                <w:left w:val="none" w:sz="0" w:space="0" w:color="auto"/>
                <w:bottom w:val="none" w:sz="0" w:space="0" w:color="auto"/>
                <w:right w:val="none" w:sz="0" w:space="0" w:color="auto"/>
              </w:divBdr>
            </w:div>
            <w:div w:id="1801070772">
              <w:marLeft w:val="0"/>
              <w:marRight w:val="0"/>
              <w:marTop w:val="0"/>
              <w:marBottom w:val="0"/>
              <w:divBdr>
                <w:top w:val="none" w:sz="0" w:space="0" w:color="auto"/>
                <w:left w:val="none" w:sz="0" w:space="0" w:color="auto"/>
                <w:bottom w:val="none" w:sz="0" w:space="0" w:color="auto"/>
                <w:right w:val="none" w:sz="0" w:space="0" w:color="auto"/>
              </w:divBdr>
            </w:div>
            <w:div w:id="543249627">
              <w:marLeft w:val="0"/>
              <w:marRight w:val="0"/>
              <w:marTop w:val="0"/>
              <w:marBottom w:val="0"/>
              <w:divBdr>
                <w:top w:val="none" w:sz="0" w:space="0" w:color="auto"/>
                <w:left w:val="none" w:sz="0" w:space="0" w:color="auto"/>
                <w:bottom w:val="none" w:sz="0" w:space="0" w:color="auto"/>
                <w:right w:val="none" w:sz="0" w:space="0" w:color="auto"/>
              </w:divBdr>
            </w:div>
            <w:div w:id="2091458761">
              <w:marLeft w:val="0"/>
              <w:marRight w:val="0"/>
              <w:marTop w:val="0"/>
              <w:marBottom w:val="0"/>
              <w:divBdr>
                <w:top w:val="none" w:sz="0" w:space="0" w:color="auto"/>
                <w:left w:val="none" w:sz="0" w:space="0" w:color="auto"/>
                <w:bottom w:val="none" w:sz="0" w:space="0" w:color="auto"/>
                <w:right w:val="none" w:sz="0" w:space="0" w:color="auto"/>
              </w:divBdr>
            </w:div>
            <w:div w:id="1634868710">
              <w:marLeft w:val="0"/>
              <w:marRight w:val="0"/>
              <w:marTop w:val="0"/>
              <w:marBottom w:val="0"/>
              <w:divBdr>
                <w:top w:val="none" w:sz="0" w:space="0" w:color="auto"/>
                <w:left w:val="none" w:sz="0" w:space="0" w:color="auto"/>
                <w:bottom w:val="none" w:sz="0" w:space="0" w:color="auto"/>
                <w:right w:val="none" w:sz="0" w:space="0" w:color="auto"/>
              </w:divBdr>
            </w:div>
            <w:div w:id="2130929449">
              <w:marLeft w:val="0"/>
              <w:marRight w:val="0"/>
              <w:marTop w:val="0"/>
              <w:marBottom w:val="0"/>
              <w:divBdr>
                <w:top w:val="none" w:sz="0" w:space="0" w:color="auto"/>
                <w:left w:val="none" w:sz="0" w:space="0" w:color="auto"/>
                <w:bottom w:val="none" w:sz="0" w:space="0" w:color="auto"/>
                <w:right w:val="none" w:sz="0" w:space="0" w:color="auto"/>
              </w:divBdr>
            </w:div>
            <w:div w:id="1182628977">
              <w:marLeft w:val="0"/>
              <w:marRight w:val="0"/>
              <w:marTop w:val="0"/>
              <w:marBottom w:val="0"/>
              <w:divBdr>
                <w:top w:val="none" w:sz="0" w:space="0" w:color="auto"/>
                <w:left w:val="none" w:sz="0" w:space="0" w:color="auto"/>
                <w:bottom w:val="none" w:sz="0" w:space="0" w:color="auto"/>
                <w:right w:val="none" w:sz="0" w:space="0" w:color="auto"/>
              </w:divBdr>
            </w:div>
            <w:div w:id="435950392">
              <w:marLeft w:val="0"/>
              <w:marRight w:val="0"/>
              <w:marTop w:val="0"/>
              <w:marBottom w:val="0"/>
              <w:divBdr>
                <w:top w:val="none" w:sz="0" w:space="0" w:color="auto"/>
                <w:left w:val="none" w:sz="0" w:space="0" w:color="auto"/>
                <w:bottom w:val="none" w:sz="0" w:space="0" w:color="auto"/>
                <w:right w:val="none" w:sz="0" w:space="0" w:color="auto"/>
              </w:divBdr>
            </w:div>
            <w:div w:id="1268121640">
              <w:marLeft w:val="0"/>
              <w:marRight w:val="0"/>
              <w:marTop w:val="0"/>
              <w:marBottom w:val="0"/>
              <w:divBdr>
                <w:top w:val="none" w:sz="0" w:space="0" w:color="auto"/>
                <w:left w:val="none" w:sz="0" w:space="0" w:color="auto"/>
                <w:bottom w:val="none" w:sz="0" w:space="0" w:color="auto"/>
                <w:right w:val="none" w:sz="0" w:space="0" w:color="auto"/>
              </w:divBdr>
            </w:div>
            <w:div w:id="1953396310">
              <w:marLeft w:val="0"/>
              <w:marRight w:val="0"/>
              <w:marTop w:val="0"/>
              <w:marBottom w:val="0"/>
              <w:divBdr>
                <w:top w:val="none" w:sz="0" w:space="0" w:color="auto"/>
                <w:left w:val="none" w:sz="0" w:space="0" w:color="auto"/>
                <w:bottom w:val="none" w:sz="0" w:space="0" w:color="auto"/>
                <w:right w:val="none" w:sz="0" w:space="0" w:color="auto"/>
              </w:divBdr>
            </w:div>
            <w:div w:id="1876700381">
              <w:marLeft w:val="0"/>
              <w:marRight w:val="0"/>
              <w:marTop w:val="0"/>
              <w:marBottom w:val="0"/>
              <w:divBdr>
                <w:top w:val="none" w:sz="0" w:space="0" w:color="auto"/>
                <w:left w:val="none" w:sz="0" w:space="0" w:color="auto"/>
                <w:bottom w:val="none" w:sz="0" w:space="0" w:color="auto"/>
                <w:right w:val="none" w:sz="0" w:space="0" w:color="auto"/>
              </w:divBdr>
            </w:div>
            <w:div w:id="999845077">
              <w:marLeft w:val="0"/>
              <w:marRight w:val="0"/>
              <w:marTop w:val="0"/>
              <w:marBottom w:val="0"/>
              <w:divBdr>
                <w:top w:val="none" w:sz="0" w:space="0" w:color="auto"/>
                <w:left w:val="none" w:sz="0" w:space="0" w:color="auto"/>
                <w:bottom w:val="none" w:sz="0" w:space="0" w:color="auto"/>
                <w:right w:val="none" w:sz="0" w:space="0" w:color="auto"/>
              </w:divBdr>
            </w:div>
            <w:div w:id="1486623995">
              <w:marLeft w:val="0"/>
              <w:marRight w:val="0"/>
              <w:marTop w:val="0"/>
              <w:marBottom w:val="0"/>
              <w:divBdr>
                <w:top w:val="none" w:sz="0" w:space="0" w:color="auto"/>
                <w:left w:val="none" w:sz="0" w:space="0" w:color="auto"/>
                <w:bottom w:val="none" w:sz="0" w:space="0" w:color="auto"/>
                <w:right w:val="none" w:sz="0" w:space="0" w:color="auto"/>
              </w:divBdr>
            </w:div>
            <w:div w:id="2029865085">
              <w:marLeft w:val="0"/>
              <w:marRight w:val="0"/>
              <w:marTop w:val="0"/>
              <w:marBottom w:val="0"/>
              <w:divBdr>
                <w:top w:val="none" w:sz="0" w:space="0" w:color="auto"/>
                <w:left w:val="none" w:sz="0" w:space="0" w:color="auto"/>
                <w:bottom w:val="none" w:sz="0" w:space="0" w:color="auto"/>
                <w:right w:val="none" w:sz="0" w:space="0" w:color="auto"/>
              </w:divBdr>
            </w:div>
            <w:div w:id="26688921">
              <w:marLeft w:val="0"/>
              <w:marRight w:val="0"/>
              <w:marTop w:val="0"/>
              <w:marBottom w:val="0"/>
              <w:divBdr>
                <w:top w:val="none" w:sz="0" w:space="0" w:color="auto"/>
                <w:left w:val="none" w:sz="0" w:space="0" w:color="auto"/>
                <w:bottom w:val="none" w:sz="0" w:space="0" w:color="auto"/>
                <w:right w:val="none" w:sz="0" w:space="0" w:color="auto"/>
              </w:divBdr>
            </w:div>
            <w:div w:id="9547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6659">
      <w:bodyDiv w:val="1"/>
      <w:marLeft w:val="0"/>
      <w:marRight w:val="0"/>
      <w:marTop w:val="0"/>
      <w:marBottom w:val="0"/>
      <w:divBdr>
        <w:top w:val="none" w:sz="0" w:space="0" w:color="auto"/>
        <w:left w:val="none" w:sz="0" w:space="0" w:color="auto"/>
        <w:bottom w:val="none" w:sz="0" w:space="0" w:color="auto"/>
        <w:right w:val="none" w:sz="0" w:space="0" w:color="auto"/>
      </w:divBdr>
    </w:div>
    <w:div w:id="484590055">
      <w:bodyDiv w:val="1"/>
      <w:marLeft w:val="0"/>
      <w:marRight w:val="0"/>
      <w:marTop w:val="0"/>
      <w:marBottom w:val="0"/>
      <w:divBdr>
        <w:top w:val="none" w:sz="0" w:space="0" w:color="auto"/>
        <w:left w:val="none" w:sz="0" w:space="0" w:color="auto"/>
        <w:bottom w:val="none" w:sz="0" w:space="0" w:color="auto"/>
        <w:right w:val="none" w:sz="0" w:space="0" w:color="auto"/>
      </w:divBdr>
    </w:div>
    <w:div w:id="626158621">
      <w:bodyDiv w:val="1"/>
      <w:marLeft w:val="0"/>
      <w:marRight w:val="0"/>
      <w:marTop w:val="0"/>
      <w:marBottom w:val="0"/>
      <w:divBdr>
        <w:top w:val="none" w:sz="0" w:space="0" w:color="auto"/>
        <w:left w:val="none" w:sz="0" w:space="0" w:color="auto"/>
        <w:bottom w:val="none" w:sz="0" w:space="0" w:color="auto"/>
        <w:right w:val="none" w:sz="0" w:space="0" w:color="auto"/>
      </w:divBdr>
    </w:div>
    <w:div w:id="632179977">
      <w:bodyDiv w:val="1"/>
      <w:marLeft w:val="0"/>
      <w:marRight w:val="0"/>
      <w:marTop w:val="0"/>
      <w:marBottom w:val="0"/>
      <w:divBdr>
        <w:top w:val="none" w:sz="0" w:space="0" w:color="auto"/>
        <w:left w:val="none" w:sz="0" w:space="0" w:color="auto"/>
        <w:bottom w:val="none" w:sz="0" w:space="0" w:color="auto"/>
        <w:right w:val="none" w:sz="0" w:space="0" w:color="auto"/>
      </w:divBdr>
    </w:div>
    <w:div w:id="785974184">
      <w:bodyDiv w:val="1"/>
      <w:marLeft w:val="0"/>
      <w:marRight w:val="0"/>
      <w:marTop w:val="0"/>
      <w:marBottom w:val="0"/>
      <w:divBdr>
        <w:top w:val="none" w:sz="0" w:space="0" w:color="auto"/>
        <w:left w:val="none" w:sz="0" w:space="0" w:color="auto"/>
        <w:bottom w:val="none" w:sz="0" w:space="0" w:color="auto"/>
        <w:right w:val="none" w:sz="0" w:space="0" w:color="auto"/>
      </w:divBdr>
    </w:div>
    <w:div w:id="789860652">
      <w:bodyDiv w:val="1"/>
      <w:marLeft w:val="0"/>
      <w:marRight w:val="0"/>
      <w:marTop w:val="0"/>
      <w:marBottom w:val="0"/>
      <w:divBdr>
        <w:top w:val="none" w:sz="0" w:space="0" w:color="auto"/>
        <w:left w:val="none" w:sz="0" w:space="0" w:color="auto"/>
        <w:bottom w:val="none" w:sz="0" w:space="0" w:color="auto"/>
        <w:right w:val="none" w:sz="0" w:space="0" w:color="auto"/>
      </w:divBdr>
      <w:divsChild>
        <w:div w:id="1812946051">
          <w:marLeft w:val="0"/>
          <w:marRight w:val="0"/>
          <w:marTop w:val="0"/>
          <w:marBottom w:val="0"/>
          <w:divBdr>
            <w:top w:val="none" w:sz="0" w:space="0" w:color="auto"/>
            <w:left w:val="none" w:sz="0" w:space="0" w:color="auto"/>
            <w:bottom w:val="none" w:sz="0" w:space="0" w:color="auto"/>
            <w:right w:val="none" w:sz="0" w:space="0" w:color="auto"/>
          </w:divBdr>
          <w:divsChild>
            <w:div w:id="2101170528">
              <w:marLeft w:val="0"/>
              <w:marRight w:val="0"/>
              <w:marTop w:val="0"/>
              <w:marBottom w:val="0"/>
              <w:divBdr>
                <w:top w:val="none" w:sz="0" w:space="0" w:color="auto"/>
                <w:left w:val="none" w:sz="0" w:space="0" w:color="auto"/>
                <w:bottom w:val="none" w:sz="0" w:space="0" w:color="auto"/>
                <w:right w:val="none" w:sz="0" w:space="0" w:color="auto"/>
              </w:divBdr>
            </w:div>
            <w:div w:id="2067026435">
              <w:marLeft w:val="0"/>
              <w:marRight w:val="0"/>
              <w:marTop w:val="0"/>
              <w:marBottom w:val="0"/>
              <w:divBdr>
                <w:top w:val="none" w:sz="0" w:space="0" w:color="auto"/>
                <w:left w:val="none" w:sz="0" w:space="0" w:color="auto"/>
                <w:bottom w:val="none" w:sz="0" w:space="0" w:color="auto"/>
                <w:right w:val="none" w:sz="0" w:space="0" w:color="auto"/>
              </w:divBdr>
            </w:div>
            <w:div w:id="1731492636">
              <w:marLeft w:val="0"/>
              <w:marRight w:val="0"/>
              <w:marTop w:val="0"/>
              <w:marBottom w:val="0"/>
              <w:divBdr>
                <w:top w:val="none" w:sz="0" w:space="0" w:color="auto"/>
                <w:left w:val="none" w:sz="0" w:space="0" w:color="auto"/>
                <w:bottom w:val="none" w:sz="0" w:space="0" w:color="auto"/>
                <w:right w:val="none" w:sz="0" w:space="0" w:color="auto"/>
              </w:divBdr>
            </w:div>
            <w:div w:id="437137596">
              <w:marLeft w:val="0"/>
              <w:marRight w:val="0"/>
              <w:marTop w:val="0"/>
              <w:marBottom w:val="0"/>
              <w:divBdr>
                <w:top w:val="none" w:sz="0" w:space="0" w:color="auto"/>
                <w:left w:val="none" w:sz="0" w:space="0" w:color="auto"/>
                <w:bottom w:val="none" w:sz="0" w:space="0" w:color="auto"/>
                <w:right w:val="none" w:sz="0" w:space="0" w:color="auto"/>
              </w:divBdr>
            </w:div>
            <w:div w:id="902909161">
              <w:marLeft w:val="0"/>
              <w:marRight w:val="0"/>
              <w:marTop w:val="0"/>
              <w:marBottom w:val="0"/>
              <w:divBdr>
                <w:top w:val="none" w:sz="0" w:space="0" w:color="auto"/>
                <w:left w:val="none" w:sz="0" w:space="0" w:color="auto"/>
                <w:bottom w:val="none" w:sz="0" w:space="0" w:color="auto"/>
                <w:right w:val="none" w:sz="0" w:space="0" w:color="auto"/>
              </w:divBdr>
            </w:div>
            <w:div w:id="685208446">
              <w:marLeft w:val="0"/>
              <w:marRight w:val="0"/>
              <w:marTop w:val="0"/>
              <w:marBottom w:val="0"/>
              <w:divBdr>
                <w:top w:val="none" w:sz="0" w:space="0" w:color="auto"/>
                <w:left w:val="none" w:sz="0" w:space="0" w:color="auto"/>
                <w:bottom w:val="none" w:sz="0" w:space="0" w:color="auto"/>
                <w:right w:val="none" w:sz="0" w:space="0" w:color="auto"/>
              </w:divBdr>
            </w:div>
            <w:div w:id="1651059740">
              <w:marLeft w:val="0"/>
              <w:marRight w:val="0"/>
              <w:marTop w:val="0"/>
              <w:marBottom w:val="0"/>
              <w:divBdr>
                <w:top w:val="none" w:sz="0" w:space="0" w:color="auto"/>
                <w:left w:val="none" w:sz="0" w:space="0" w:color="auto"/>
                <w:bottom w:val="none" w:sz="0" w:space="0" w:color="auto"/>
                <w:right w:val="none" w:sz="0" w:space="0" w:color="auto"/>
              </w:divBdr>
            </w:div>
            <w:div w:id="1417560039">
              <w:marLeft w:val="0"/>
              <w:marRight w:val="0"/>
              <w:marTop w:val="0"/>
              <w:marBottom w:val="0"/>
              <w:divBdr>
                <w:top w:val="none" w:sz="0" w:space="0" w:color="auto"/>
                <w:left w:val="none" w:sz="0" w:space="0" w:color="auto"/>
                <w:bottom w:val="none" w:sz="0" w:space="0" w:color="auto"/>
                <w:right w:val="none" w:sz="0" w:space="0" w:color="auto"/>
              </w:divBdr>
            </w:div>
            <w:div w:id="407046600">
              <w:marLeft w:val="0"/>
              <w:marRight w:val="0"/>
              <w:marTop w:val="0"/>
              <w:marBottom w:val="0"/>
              <w:divBdr>
                <w:top w:val="none" w:sz="0" w:space="0" w:color="auto"/>
                <w:left w:val="none" w:sz="0" w:space="0" w:color="auto"/>
                <w:bottom w:val="none" w:sz="0" w:space="0" w:color="auto"/>
                <w:right w:val="none" w:sz="0" w:space="0" w:color="auto"/>
              </w:divBdr>
            </w:div>
            <w:div w:id="1462648832">
              <w:marLeft w:val="0"/>
              <w:marRight w:val="0"/>
              <w:marTop w:val="0"/>
              <w:marBottom w:val="0"/>
              <w:divBdr>
                <w:top w:val="none" w:sz="0" w:space="0" w:color="auto"/>
                <w:left w:val="none" w:sz="0" w:space="0" w:color="auto"/>
                <w:bottom w:val="none" w:sz="0" w:space="0" w:color="auto"/>
                <w:right w:val="none" w:sz="0" w:space="0" w:color="auto"/>
              </w:divBdr>
            </w:div>
            <w:div w:id="1480342049">
              <w:marLeft w:val="0"/>
              <w:marRight w:val="0"/>
              <w:marTop w:val="0"/>
              <w:marBottom w:val="0"/>
              <w:divBdr>
                <w:top w:val="none" w:sz="0" w:space="0" w:color="auto"/>
                <w:left w:val="none" w:sz="0" w:space="0" w:color="auto"/>
                <w:bottom w:val="none" w:sz="0" w:space="0" w:color="auto"/>
                <w:right w:val="none" w:sz="0" w:space="0" w:color="auto"/>
              </w:divBdr>
            </w:div>
            <w:div w:id="567812948">
              <w:marLeft w:val="0"/>
              <w:marRight w:val="0"/>
              <w:marTop w:val="0"/>
              <w:marBottom w:val="0"/>
              <w:divBdr>
                <w:top w:val="none" w:sz="0" w:space="0" w:color="auto"/>
                <w:left w:val="none" w:sz="0" w:space="0" w:color="auto"/>
                <w:bottom w:val="none" w:sz="0" w:space="0" w:color="auto"/>
                <w:right w:val="none" w:sz="0" w:space="0" w:color="auto"/>
              </w:divBdr>
            </w:div>
            <w:div w:id="1726759432">
              <w:marLeft w:val="0"/>
              <w:marRight w:val="0"/>
              <w:marTop w:val="0"/>
              <w:marBottom w:val="0"/>
              <w:divBdr>
                <w:top w:val="none" w:sz="0" w:space="0" w:color="auto"/>
                <w:left w:val="none" w:sz="0" w:space="0" w:color="auto"/>
                <w:bottom w:val="none" w:sz="0" w:space="0" w:color="auto"/>
                <w:right w:val="none" w:sz="0" w:space="0" w:color="auto"/>
              </w:divBdr>
            </w:div>
            <w:div w:id="1185556779">
              <w:marLeft w:val="0"/>
              <w:marRight w:val="0"/>
              <w:marTop w:val="0"/>
              <w:marBottom w:val="0"/>
              <w:divBdr>
                <w:top w:val="none" w:sz="0" w:space="0" w:color="auto"/>
                <w:left w:val="none" w:sz="0" w:space="0" w:color="auto"/>
                <w:bottom w:val="none" w:sz="0" w:space="0" w:color="auto"/>
                <w:right w:val="none" w:sz="0" w:space="0" w:color="auto"/>
              </w:divBdr>
            </w:div>
            <w:div w:id="2110730560">
              <w:marLeft w:val="0"/>
              <w:marRight w:val="0"/>
              <w:marTop w:val="0"/>
              <w:marBottom w:val="0"/>
              <w:divBdr>
                <w:top w:val="none" w:sz="0" w:space="0" w:color="auto"/>
                <w:left w:val="none" w:sz="0" w:space="0" w:color="auto"/>
                <w:bottom w:val="none" w:sz="0" w:space="0" w:color="auto"/>
                <w:right w:val="none" w:sz="0" w:space="0" w:color="auto"/>
              </w:divBdr>
            </w:div>
            <w:div w:id="1665257">
              <w:marLeft w:val="0"/>
              <w:marRight w:val="0"/>
              <w:marTop w:val="0"/>
              <w:marBottom w:val="0"/>
              <w:divBdr>
                <w:top w:val="none" w:sz="0" w:space="0" w:color="auto"/>
                <w:left w:val="none" w:sz="0" w:space="0" w:color="auto"/>
                <w:bottom w:val="none" w:sz="0" w:space="0" w:color="auto"/>
                <w:right w:val="none" w:sz="0" w:space="0" w:color="auto"/>
              </w:divBdr>
            </w:div>
            <w:div w:id="1525443606">
              <w:marLeft w:val="0"/>
              <w:marRight w:val="0"/>
              <w:marTop w:val="0"/>
              <w:marBottom w:val="0"/>
              <w:divBdr>
                <w:top w:val="none" w:sz="0" w:space="0" w:color="auto"/>
                <w:left w:val="none" w:sz="0" w:space="0" w:color="auto"/>
                <w:bottom w:val="none" w:sz="0" w:space="0" w:color="auto"/>
                <w:right w:val="none" w:sz="0" w:space="0" w:color="auto"/>
              </w:divBdr>
            </w:div>
            <w:div w:id="1075740417">
              <w:marLeft w:val="0"/>
              <w:marRight w:val="0"/>
              <w:marTop w:val="0"/>
              <w:marBottom w:val="0"/>
              <w:divBdr>
                <w:top w:val="none" w:sz="0" w:space="0" w:color="auto"/>
                <w:left w:val="none" w:sz="0" w:space="0" w:color="auto"/>
                <w:bottom w:val="none" w:sz="0" w:space="0" w:color="auto"/>
                <w:right w:val="none" w:sz="0" w:space="0" w:color="auto"/>
              </w:divBdr>
            </w:div>
            <w:div w:id="2079013757">
              <w:marLeft w:val="0"/>
              <w:marRight w:val="0"/>
              <w:marTop w:val="0"/>
              <w:marBottom w:val="0"/>
              <w:divBdr>
                <w:top w:val="none" w:sz="0" w:space="0" w:color="auto"/>
                <w:left w:val="none" w:sz="0" w:space="0" w:color="auto"/>
                <w:bottom w:val="none" w:sz="0" w:space="0" w:color="auto"/>
                <w:right w:val="none" w:sz="0" w:space="0" w:color="auto"/>
              </w:divBdr>
            </w:div>
            <w:div w:id="1204946950">
              <w:marLeft w:val="0"/>
              <w:marRight w:val="0"/>
              <w:marTop w:val="0"/>
              <w:marBottom w:val="0"/>
              <w:divBdr>
                <w:top w:val="none" w:sz="0" w:space="0" w:color="auto"/>
                <w:left w:val="none" w:sz="0" w:space="0" w:color="auto"/>
                <w:bottom w:val="none" w:sz="0" w:space="0" w:color="auto"/>
                <w:right w:val="none" w:sz="0" w:space="0" w:color="auto"/>
              </w:divBdr>
            </w:div>
            <w:div w:id="1273979616">
              <w:marLeft w:val="0"/>
              <w:marRight w:val="0"/>
              <w:marTop w:val="0"/>
              <w:marBottom w:val="0"/>
              <w:divBdr>
                <w:top w:val="none" w:sz="0" w:space="0" w:color="auto"/>
                <w:left w:val="none" w:sz="0" w:space="0" w:color="auto"/>
                <w:bottom w:val="none" w:sz="0" w:space="0" w:color="auto"/>
                <w:right w:val="none" w:sz="0" w:space="0" w:color="auto"/>
              </w:divBdr>
            </w:div>
            <w:div w:id="1058095577">
              <w:marLeft w:val="0"/>
              <w:marRight w:val="0"/>
              <w:marTop w:val="0"/>
              <w:marBottom w:val="0"/>
              <w:divBdr>
                <w:top w:val="none" w:sz="0" w:space="0" w:color="auto"/>
                <w:left w:val="none" w:sz="0" w:space="0" w:color="auto"/>
                <w:bottom w:val="none" w:sz="0" w:space="0" w:color="auto"/>
                <w:right w:val="none" w:sz="0" w:space="0" w:color="auto"/>
              </w:divBdr>
            </w:div>
            <w:div w:id="1269577860">
              <w:marLeft w:val="0"/>
              <w:marRight w:val="0"/>
              <w:marTop w:val="0"/>
              <w:marBottom w:val="0"/>
              <w:divBdr>
                <w:top w:val="none" w:sz="0" w:space="0" w:color="auto"/>
                <w:left w:val="none" w:sz="0" w:space="0" w:color="auto"/>
                <w:bottom w:val="none" w:sz="0" w:space="0" w:color="auto"/>
                <w:right w:val="none" w:sz="0" w:space="0" w:color="auto"/>
              </w:divBdr>
            </w:div>
            <w:div w:id="1096486303">
              <w:marLeft w:val="0"/>
              <w:marRight w:val="0"/>
              <w:marTop w:val="0"/>
              <w:marBottom w:val="0"/>
              <w:divBdr>
                <w:top w:val="none" w:sz="0" w:space="0" w:color="auto"/>
                <w:left w:val="none" w:sz="0" w:space="0" w:color="auto"/>
                <w:bottom w:val="none" w:sz="0" w:space="0" w:color="auto"/>
                <w:right w:val="none" w:sz="0" w:space="0" w:color="auto"/>
              </w:divBdr>
            </w:div>
            <w:div w:id="585499684">
              <w:marLeft w:val="0"/>
              <w:marRight w:val="0"/>
              <w:marTop w:val="0"/>
              <w:marBottom w:val="0"/>
              <w:divBdr>
                <w:top w:val="none" w:sz="0" w:space="0" w:color="auto"/>
                <w:left w:val="none" w:sz="0" w:space="0" w:color="auto"/>
                <w:bottom w:val="none" w:sz="0" w:space="0" w:color="auto"/>
                <w:right w:val="none" w:sz="0" w:space="0" w:color="auto"/>
              </w:divBdr>
            </w:div>
            <w:div w:id="1694769359">
              <w:marLeft w:val="0"/>
              <w:marRight w:val="0"/>
              <w:marTop w:val="0"/>
              <w:marBottom w:val="0"/>
              <w:divBdr>
                <w:top w:val="none" w:sz="0" w:space="0" w:color="auto"/>
                <w:left w:val="none" w:sz="0" w:space="0" w:color="auto"/>
                <w:bottom w:val="none" w:sz="0" w:space="0" w:color="auto"/>
                <w:right w:val="none" w:sz="0" w:space="0" w:color="auto"/>
              </w:divBdr>
            </w:div>
            <w:div w:id="6406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5052">
      <w:bodyDiv w:val="1"/>
      <w:marLeft w:val="0"/>
      <w:marRight w:val="0"/>
      <w:marTop w:val="0"/>
      <w:marBottom w:val="0"/>
      <w:divBdr>
        <w:top w:val="none" w:sz="0" w:space="0" w:color="auto"/>
        <w:left w:val="none" w:sz="0" w:space="0" w:color="auto"/>
        <w:bottom w:val="none" w:sz="0" w:space="0" w:color="auto"/>
        <w:right w:val="none" w:sz="0" w:space="0" w:color="auto"/>
      </w:divBdr>
    </w:div>
    <w:div w:id="885410201">
      <w:bodyDiv w:val="1"/>
      <w:marLeft w:val="0"/>
      <w:marRight w:val="0"/>
      <w:marTop w:val="0"/>
      <w:marBottom w:val="0"/>
      <w:divBdr>
        <w:top w:val="none" w:sz="0" w:space="0" w:color="auto"/>
        <w:left w:val="none" w:sz="0" w:space="0" w:color="auto"/>
        <w:bottom w:val="none" w:sz="0" w:space="0" w:color="auto"/>
        <w:right w:val="none" w:sz="0" w:space="0" w:color="auto"/>
      </w:divBdr>
    </w:div>
    <w:div w:id="1086002050">
      <w:bodyDiv w:val="1"/>
      <w:marLeft w:val="0"/>
      <w:marRight w:val="0"/>
      <w:marTop w:val="0"/>
      <w:marBottom w:val="0"/>
      <w:divBdr>
        <w:top w:val="none" w:sz="0" w:space="0" w:color="auto"/>
        <w:left w:val="none" w:sz="0" w:space="0" w:color="auto"/>
        <w:bottom w:val="none" w:sz="0" w:space="0" w:color="auto"/>
        <w:right w:val="none" w:sz="0" w:space="0" w:color="auto"/>
      </w:divBdr>
    </w:div>
    <w:div w:id="1156261273">
      <w:bodyDiv w:val="1"/>
      <w:marLeft w:val="0"/>
      <w:marRight w:val="0"/>
      <w:marTop w:val="0"/>
      <w:marBottom w:val="0"/>
      <w:divBdr>
        <w:top w:val="none" w:sz="0" w:space="0" w:color="auto"/>
        <w:left w:val="none" w:sz="0" w:space="0" w:color="auto"/>
        <w:bottom w:val="none" w:sz="0" w:space="0" w:color="auto"/>
        <w:right w:val="none" w:sz="0" w:space="0" w:color="auto"/>
      </w:divBdr>
      <w:divsChild>
        <w:div w:id="180976894">
          <w:marLeft w:val="0"/>
          <w:marRight w:val="0"/>
          <w:marTop w:val="0"/>
          <w:marBottom w:val="0"/>
          <w:divBdr>
            <w:top w:val="none" w:sz="0" w:space="0" w:color="auto"/>
            <w:left w:val="none" w:sz="0" w:space="0" w:color="auto"/>
            <w:bottom w:val="none" w:sz="0" w:space="0" w:color="auto"/>
            <w:right w:val="none" w:sz="0" w:space="0" w:color="auto"/>
          </w:divBdr>
          <w:divsChild>
            <w:div w:id="522550795">
              <w:marLeft w:val="1"/>
              <w:marRight w:val="0"/>
              <w:marTop w:val="0"/>
              <w:marBottom w:val="0"/>
              <w:divBdr>
                <w:top w:val="none" w:sz="0" w:space="0" w:color="auto"/>
                <w:left w:val="none" w:sz="0" w:space="0" w:color="auto"/>
                <w:bottom w:val="none" w:sz="0" w:space="0" w:color="auto"/>
                <w:right w:val="none" w:sz="0" w:space="0" w:color="auto"/>
              </w:divBdr>
              <w:divsChild>
                <w:div w:id="1414157959">
                  <w:marLeft w:val="0"/>
                  <w:marRight w:val="0"/>
                  <w:marTop w:val="63"/>
                  <w:marBottom w:val="0"/>
                  <w:divBdr>
                    <w:top w:val="none" w:sz="0" w:space="0" w:color="auto"/>
                    <w:left w:val="none" w:sz="0" w:space="0" w:color="auto"/>
                    <w:bottom w:val="none" w:sz="0" w:space="0" w:color="auto"/>
                    <w:right w:val="none" w:sz="0" w:space="0" w:color="auto"/>
                  </w:divBdr>
                  <w:divsChild>
                    <w:div w:id="466093952">
                      <w:marLeft w:val="0"/>
                      <w:marRight w:val="0"/>
                      <w:marTop w:val="0"/>
                      <w:marBottom w:val="0"/>
                      <w:divBdr>
                        <w:top w:val="none" w:sz="0" w:space="0" w:color="auto"/>
                        <w:left w:val="single" w:sz="4" w:space="3" w:color="CCCCCC"/>
                        <w:bottom w:val="single" w:sz="4" w:space="3" w:color="CCCCCC"/>
                        <w:right w:val="single" w:sz="4" w:space="3" w:color="CCCCCC"/>
                      </w:divBdr>
                      <w:divsChild>
                        <w:div w:id="347877854">
                          <w:marLeft w:val="0"/>
                          <w:marRight w:val="0"/>
                          <w:marTop w:val="0"/>
                          <w:marBottom w:val="0"/>
                          <w:divBdr>
                            <w:top w:val="none" w:sz="0" w:space="0" w:color="auto"/>
                            <w:left w:val="none" w:sz="0" w:space="0" w:color="auto"/>
                            <w:bottom w:val="none" w:sz="0" w:space="0" w:color="auto"/>
                            <w:right w:val="none" w:sz="0" w:space="0" w:color="auto"/>
                          </w:divBdr>
                          <w:divsChild>
                            <w:div w:id="1929535512">
                              <w:marLeft w:val="0"/>
                              <w:marRight w:val="0"/>
                              <w:marTop w:val="88"/>
                              <w:marBottom w:val="63"/>
                              <w:divBdr>
                                <w:top w:val="single" w:sz="4" w:space="6" w:color="E2E2E2"/>
                                <w:left w:val="none" w:sz="0" w:space="0" w:color="auto"/>
                                <w:bottom w:val="none" w:sz="0" w:space="0" w:color="auto"/>
                                <w:right w:val="none" w:sz="0" w:space="0" w:color="auto"/>
                              </w:divBdr>
                              <w:divsChild>
                                <w:div w:id="10728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600130">
      <w:bodyDiv w:val="1"/>
      <w:marLeft w:val="0"/>
      <w:marRight w:val="0"/>
      <w:marTop w:val="0"/>
      <w:marBottom w:val="0"/>
      <w:divBdr>
        <w:top w:val="none" w:sz="0" w:space="0" w:color="auto"/>
        <w:left w:val="none" w:sz="0" w:space="0" w:color="auto"/>
        <w:bottom w:val="none" w:sz="0" w:space="0" w:color="auto"/>
        <w:right w:val="none" w:sz="0" w:space="0" w:color="auto"/>
      </w:divBdr>
    </w:div>
    <w:div w:id="1235627145">
      <w:bodyDiv w:val="1"/>
      <w:marLeft w:val="0"/>
      <w:marRight w:val="0"/>
      <w:marTop w:val="0"/>
      <w:marBottom w:val="0"/>
      <w:divBdr>
        <w:top w:val="none" w:sz="0" w:space="0" w:color="auto"/>
        <w:left w:val="none" w:sz="0" w:space="0" w:color="auto"/>
        <w:bottom w:val="none" w:sz="0" w:space="0" w:color="auto"/>
        <w:right w:val="none" w:sz="0" w:space="0" w:color="auto"/>
      </w:divBdr>
      <w:divsChild>
        <w:div w:id="871382592">
          <w:marLeft w:val="0"/>
          <w:marRight w:val="0"/>
          <w:marTop w:val="0"/>
          <w:marBottom w:val="0"/>
          <w:divBdr>
            <w:top w:val="none" w:sz="0" w:space="0" w:color="auto"/>
            <w:left w:val="none" w:sz="0" w:space="0" w:color="auto"/>
            <w:bottom w:val="none" w:sz="0" w:space="0" w:color="auto"/>
            <w:right w:val="none" w:sz="0" w:space="0" w:color="auto"/>
          </w:divBdr>
          <w:divsChild>
            <w:div w:id="996500185">
              <w:marLeft w:val="0"/>
              <w:marRight w:val="0"/>
              <w:marTop w:val="0"/>
              <w:marBottom w:val="0"/>
              <w:divBdr>
                <w:top w:val="none" w:sz="0" w:space="0" w:color="auto"/>
                <w:left w:val="none" w:sz="0" w:space="0" w:color="auto"/>
                <w:bottom w:val="none" w:sz="0" w:space="0" w:color="auto"/>
                <w:right w:val="none" w:sz="0" w:space="0" w:color="auto"/>
              </w:divBdr>
            </w:div>
            <w:div w:id="1240675745">
              <w:marLeft w:val="0"/>
              <w:marRight w:val="0"/>
              <w:marTop w:val="0"/>
              <w:marBottom w:val="0"/>
              <w:divBdr>
                <w:top w:val="none" w:sz="0" w:space="0" w:color="auto"/>
                <w:left w:val="none" w:sz="0" w:space="0" w:color="auto"/>
                <w:bottom w:val="none" w:sz="0" w:space="0" w:color="auto"/>
                <w:right w:val="none" w:sz="0" w:space="0" w:color="auto"/>
              </w:divBdr>
            </w:div>
            <w:div w:id="116335353">
              <w:marLeft w:val="0"/>
              <w:marRight w:val="0"/>
              <w:marTop w:val="0"/>
              <w:marBottom w:val="0"/>
              <w:divBdr>
                <w:top w:val="none" w:sz="0" w:space="0" w:color="auto"/>
                <w:left w:val="none" w:sz="0" w:space="0" w:color="auto"/>
                <w:bottom w:val="none" w:sz="0" w:space="0" w:color="auto"/>
                <w:right w:val="none" w:sz="0" w:space="0" w:color="auto"/>
              </w:divBdr>
            </w:div>
            <w:div w:id="976298683">
              <w:marLeft w:val="0"/>
              <w:marRight w:val="0"/>
              <w:marTop w:val="0"/>
              <w:marBottom w:val="0"/>
              <w:divBdr>
                <w:top w:val="none" w:sz="0" w:space="0" w:color="auto"/>
                <w:left w:val="none" w:sz="0" w:space="0" w:color="auto"/>
                <w:bottom w:val="none" w:sz="0" w:space="0" w:color="auto"/>
                <w:right w:val="none" w:sz="0" w:space="0" w:color="auto"/>
              </w:divBdr>
            </w:div>
            <w:div w:id="1807162542">
              <w:marLeft w:val="0"/>
              <w:marRight w:val="0"/>
              <w:marTop w:val="0"/>
              <w:marBottom w:val="0"/>
              <w:divBdr>
                <w:top w:val="none" w:sz="0" w:space="0" w:color="auto"/>
                <w:left w:val="none" w:sz="0" w:space="0" w:color="auto"/>
                <w:bottom w:val="none" w:sz="0" w:space="0" w:color="auto"/>
                <w:right w:val="none" w:sz="0" w:space="0" w:color="auto"/>
              </w:divBdr>
            </w:div>
            <w:div w:id="1493327913">
              <w:marLeft w:val="0"/>
              <w:marRight w:val="0"/>
              <w:marTop w:val="0"/>
              <w:marBottom w:val="0"/>
              <w:divBdr>
                <w:top w:val="none" w:sz="0" w:space="0" w:color="auto"/>
                <w:left w:val="none" w:sz="0" w:space="0" w:color="auto"/>
                <w:bottom w:val="none" w:sz="0" w:space="0" w:color="auto"/>
                <w:right w:val="none" w:sz="0" w:space="0" w:color="auto"/>
              </w:divBdr>
            </w:div>
            <w:div w:id="899825055">
              <w:marLeft w:val="0"/>
              <w:marRight w:val="0"/>
              <w:marTop w:val="0"/>
              <w:marBottom w:val="0"/>
              <w:divBdr>
                <w:top w:val="none" w:sz="0" w:space="0" w:color="auto"/>
                <w:left w:val="none" w:sz="0" w:space="0" w:color="auto"/>
                <w:bottom w:val="none" w:sz="0" w:space="0" w:color="auto"/>
                <w:right w:val="none" w:sz="0" w:space="0" w:color="auto"/>
              </w:divBdr>
            </w:div>
            <w:div w:id="357511463">
              <w:marLeft w:val="0"/>
              <w:marRight w:val="0"/>
              <w:marTop w:val="0"/>
              <w:marBottom w:val="0"/>
              <w:divBdr>
                <w:top w:val="none" w:sz="0" w:space="0" w:color="auto"/>
                <w:left w:val="none" w:sz="0" w:space="0" w:color="auto"/>
                <w:bottom w:val="none" w:sz="0" w:space="0" w:color="auto"/>
                <w:right w:val="none" w:sz="0" w:space="0" w:color="auto"/>
              </w:divBdr>
            </w:div>
            <w:div w:id="825165319">
              <w:marLeft w:val="0"/>
              <w:marRight w:val="0"/>
              <w:marTop w:val="0"/>
              <w:marBottom w:val="0"/>
              <w:divBdr>
                <w:top w:val="none" w:sz="0" w:space="0" w:color="auto"/>
                <w:left w:val="none" w:sz="0" w:space="0" w:color="auto"/>
                <w:bottom w:val="none" w:sz="0" w:space="0" w:color="auto"/>
                <w:right w:val="none" w:sz="0" w:space="0" w:color="auto"/>
              </w:divBdr>
            </w:div>
            <w:div w:id="1351297703">
              <w:marLeft w:val="0"/>
              <w:marRight w:val="0"/>
              <w:marTop w:val="0"/>
              <w:marBottom w:val="0"/>
              <w:divBdr>
                <w:top w:val="none" w:sz="0" w:space="0" w:color="auto"/>
                <w:left w:val="none" w:sz="0" w:space="0" w:color="auto"/>
                <w:bottom w:val="none" w:sz="0" w:space="0" w:color="auto"/>
                <w:right w:val="none" w:sz="0" w:space="0" w:color="auto"/>
              </w:divBdr>
            </w:div>
            <w:div w:id="1599218777">
              <w:marLeft w:val="0"/>
              <w:marRight w:val="0"/>
              <w:marTop w:val="0"/>
              <w:marBottom w:val="0"/>
              <w:divBdr>
                <w:top w:val="none" w:sz="0" w:space="0" w:color="auto"/>
                <w:left w:val="none" w:sz="0" w:space="0" w:color="auto"/>
                <w:bottom w:val="none" w:sz="0" w:space="0" w:color="auto"/>
                <w:right w:val="none" w:sz="0" w:space="0" w:color="auto"/>
              </w:divBdr>
            </w:div>
            <w:div w:id="1987587546">
              <w:marLeft w:val="0"/>
              <w:marRight w:val="0"/>
              <w:marTop w:val="0"/>
              <w:marBottom w:val="0"/>
              <w:divBdr>
                <w:top w:val="none" w:sz="0" w:space="0" w:color="auto"/>
                <w:left w:val="none" w:sz="0" w:space="0" w:color="auto"/>
                <w:bottom w:val="none" w:sz="0" w:space="0" w:color="auto"/>
                <w:right w:val="none" w:sz="0" w:space="0" w:color="auto"/>
              </w:divBdr>
            </w:div>
            <w:div w:id="452938866">
              <w:marLeft w:val="0"/>
              <w:marRight w:val="0"/>
              <w:marTop w:val="0"/>
              <w:marBottom w:val="0"/>
              <w:divBdr>
                <w:top w:val="none" w:sz="0" w:space="0" w:color="auto"/>
                <w:left w:val="none" w:sz="0" w:space="0" w:color="auto"/>
                <w:bottom w:val="none" w:sz="0" w:space="0" w:color="auto"/>
                <w:right w:val="none" w:sz="0" w:space="0" w:color="auto"/>
              </w:divBdr>
            </w:div>
            <w:div w:id="1026560516">
              <w:marLeft w:val="0"/>
              <w:marRight w:val="0"/>
              <w:marTop w:val="0"/>
              <w:marBottom w:val="0"/>
              <w:divBdr>
                <w:top w:val="none" w:sz="0" w:space="0" w:color="auto"/>
                <w:left w:val="none" w:sz="0" w:space="0" w:color="auto"/>
                <w:bottom w:val="none" w:sz="0" w:space="0" w:color="auto"/>
                <w:right w:val="none" w:sz="0" w:space="0" w:color="auto"/>
              </w:divBdr>
            </w:div>
            <w:div w:id="1014571362">
              <w:marLeft w:val="0"/>
              <w:marRight w:val="0"/>
              <w:marTop w:val="0"/>
              <w:marBottom w:val="0"/>
              <w:divBdr>
                <w:top w:val="none" w:sz="0" w:space="0" w:color="auto"/>
                <w:left w:val="none" w:sz="0" w:space="0" w:color="auto"/>
                <w:bottom w:val="none" w:sz="0" w:space="0" w:color="auto"/>
                <w:right w:val="none" w:sz="0" w:space="0" w:color="auto"/>
              </w:divBdr>
            </w:div>
            <w:div w:id="1223830562">
              <w:marLeft w:val="0"/>
              <w:marRight w:val="0"/>
              <w:marTop w:val="0"/>
              <w:marBottom w:val="0"/>
              <w:divBdr>
                <w:top w:val="none" w:sz="0" w:space="0" w:color="auto"/>
                <w:left w:val="none" w:sz="0" w:space="0" w:color="auto"/>
                <w:bottom w:val="none" w:sz="0" w:space="0" w:color="auto"/>
                <w:right w:val="none" w:sz="0" w:space="0" w:color="auto"/>
              </w:divBdr>
            </w:div>
            <w:div w:id="400324021">
              <w:marLeft w:val="0"/>
              <w:marRight w:val="0"/>
              <w:marTop w:val="0"/>
              <w:marBottom w:val="0"/>
              <w:divBdr>
                <w:top w:val="none" w:sz="0" w:space="0" w:color="auto"/>
                <w:left w:val="none" w:sz="0" w:space="0" w:color="auto"/>
                <w:bottom w:val="none" w:sz="0" w:space="0" w:color="auto"/>
                <w:right w:val="none" w:sz="0" w:space="0" w:color="auto"/>
              </w:divBdr>
            </w:div>
            <w:div w:id="1221282045">
              <w:marLeft w:val="0"/>
              <w:marRight w:val="0"/>
              <w:marTop w:val="0"/>
              <w:marBottom w:val="0"/>
              <w:divBdr>
                <w:top w:val="none" w:sz="0" w:space="0" w:color="auto"/>
                <w:left w:val="none" w:sz="0" w:space="0" w:color="auto"/>
                <w:bottom w:val="none" w:sz="0" w:space="0" w:color="auto"/>
                <w:right w:val="none" w:sz="0" w:space="0" w:color="auto"/>
              </w:divBdr>
            </w:div>
            <w:div w:id="593635284">
              <w:marLeft w:val="0"/>
              <w:marRight w:val="0"/>
              <w:marTop w:val="0"/>
              <w:marBottom w:val="0"/>
              <w:divBdr>
                <w:top w:val="none" w:sz="0" w:space="0" w:color="auto"/>
                <w:left w:val="none" w:sz="0" w:space="0" w:color="auto"/>
                <w:bottom w:val="none" w:sz="0" w:space="0" w:color="auto"/>
                <w:right w:val="none" w:sz="0" w:space="0" w:color="auto"/>
              </w:divBdr>
            </w:div>
            <w:div w:id="1953970631">
              <w:marLeft w:val="0"/>
              <w:marRight w:val="0"/>
              <w:marTop w:val="0"/>
              <w:marBottom w:val="0"/>
              <w:divBdr>
                <w:top w:val="none" w:sz="0" w:space="0" w:color="auto"/>
                <w:left w:val="none" w:sz="0" w:space="0" w:color="auto"/>
                <w:bottom w:val="none" w:sz="0" w:space="0" w:color="auto"/>
                <w:right w:val="none" w:sz="0" w:space="0" w:color="auto"/>
              </w:divBdr>
            </w:div>
            <w:div w:id="3572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997">
      <w:bodyDiv w:val="1"/>
      <w:marLeft w:val="0"/>
      <w:marRight w:val="0"/>
      <w:marTop w:val="0"/>
      <w:marBottom w:val="0"/>
      <w:divBdr>
        <w:top w:val="none" w:sz="0" w:space="0" w:color="auto"/>
        <w:left w:val="none" w:sz="0" w:space="0" w:color="auto"/>
        <w:bottom w:val="none" w:sz="0" w:space="0" w:color="auto"/>
        <w:right w:val="none" w:sz="0" w:space="0" w:color="auto"/>
      </w:divBdr>
      <w:divsChild>
        <w:div w:id="2011711965">
          <w:marLeft w:val="0"/>
          <w:marRight w:val="0"/>
          <w:marTop w:val="0"/>
          <w:marBottom w:val="0"/>
          <w:divBdr>
            <w:top w:val="none" w:sz="0" w:space="0" w:color="auto"/>
            <w:left w:val="none" w:sz="0" w:space="0" w:color="auto"/>
            <w:bottom w:val="none" w:sz="0" w:space="0" w:color="auto"/>
            <w:right w:val="none" w:sz="0" w:space="0" w:color="auto"/>
          </w:divBdr>
          <w:divsChild>
            <w:div w:id="2042244393">
              <w:marLeft w:val="0"/>
              <w:marRight w:val="0"/>
              <w:marTop w:val="0"/>
              <w:marBottom w:val="0"/>
              <w:divBdr>
                <w:top w:val="none" w:sz="0" w:space="0" w:color="auto"/>
                <w:left w:val="none" w:sz="0" w:space="0" w:color="auto"/>
                <w:bottom w:val="none" w:sz="0" w:space="0" w:color="auto"/>
                <w:right w:val="none" w:sz="0" w:space="0" w:color="auto"/>
              </w:divBdr>
            </w:div>
            <w:div w:id="321398939">
              <w:marLeft w:val="0"/>
              <w:marRight w:val="0"/>
              <w:marTop w:val="0"/>
              <w:marBottom w:val="0"/>
              <w:divBdr>
                <w:top w:val="none" w:sz="0" w:space="0" w:color="auto"/>
                <w:left w:val="none" w:sz="0" w:space="0" w:color="auto"/>
                <w:bottom w:val="none" w:sz="0" w:space="0" w:color="auto"/>
                <w:right w:val="none" w:sz="0" w:space="0" w:color="auto"/>
              </w:divBdr>
            </w:div>
            <w:div w:id="1397166517">
              <w:marLeft w:val="0"/>
              <w:marRight w:val="0"/>
              <w:marTop w:val="0"/>
              <w:marBottom w:val="0"/>
              <w:divBdr>
                <w:top w:val="none" w:sz="0" w:space="0" w:color="auto"/>
                <w:left w:val="none" w:sz="0" w:space="0" w:color="auto"/>
                <w:bottom w:val="none" w:sz="0" w:space="0" w:color="auto"/>
                <w:right w:val="none" w:sz="0" w:space="0" w:color="auto"/>
              </w:divBdr>
            </w:div>
            <w:div w:id="1215969599">
              <w:marLeft w:val="0"/>
              <w:marRight w:val="0"/>
              <w:marTop w:val="0"/>
              <w:marBottom w:val="0"/>
              <w:divBdr>
                <w:top w:val="none" w:sz="0" w:space="0" w:color="auto"/>
                <w:left w:val="none" w:sz="0" w:space="0" w:color="auto"/>
                <w:bottom w:val="none" w:sz="0" w:space="0" w:color="auto"/>
                <w:right w:val="none" w:sz="0" w:space="0" w:color="auto"/>
              </w:divBdr>
            </w:div>
            <w:div w:id="787890169">
              <w:marLeft w:val="0"/>
              <w:marRight w:val="0"/>
              <w:marTop w:val="0"/>
              <w:marBottom w:val="0"/>
              <w:divBdr>
                <w:top w:val="none" w:sz="0" w:space="0" w:color="auto"/>
                <w:left w:val="none" w:sz="0" w:space="0" w:color="auto"/>
                <w:bottom w:val="none" w:sz="0" w:space="0" w:color="auto"/>
                <w:right w:val="none" w:sz="0" w:space="0" w:color="auto"/>
              </w:divBdr>
            </w:div>
            <w:div w:id="1383745459">
              <w:marLeft w:val="0"/>
              <w:marRight w:val="0"/>
              <w:marTop w:val="0"/>
              <w:marBottom w:val="0"/>
              <w:divBdr>
                <w:top w:val="none" w:sz="0" w:space="0" w:color="auto"/>
                <w:left w:val="none" w:sz="0" w:space="0" w:color="auto"/>
                <w:bottom w:val="none" w:sz="0" w:space="0" w:color="auto"/>
                <w:right w:val="none" w:sz="0" w:space="0" w:color="auto"/>
              </w:divBdr>
            </w:div>
            <w:div w:id="839858202">
              <w:marLeft w:val="0"/>
              <w:marRight w:val="0"/>
              <w:marTop w:val="0"/>
              <w:marBottom w:val="0"/>
              <w:divBdr>
                <w:top w:val="none" w:sz="0" w:space="0" w:color="auto"/>
                <w:left w:val="none" w:sz="0" w:space="0" w:color="auto"/>
                <w:bottom w:val="none" w:sz="0" w:space="0" w:color="auto"/>
                <w:right w:val="none" w:sz="0" w:space="0" w:color="auto"/>
              </w:divBdr>
            </w:div>
            <w:div w:id="1262568739">
              <w:marLeft w:val="0"/>
              <w:marRight w:val="0"/>
              <w:marTop w:val="0"/>
              <w:marBottom w:val="0"/>
              <w:divBdr>
                <w:top w:val="none" w:sz="0" w:space="0" w:color="auto"/>
                <w:left w:val="none" w:sz="0" w:space="0" w:color="auto"/>
                <w:bottom w:val="none" w:sz="0" w:space="0" w:color="auto"/>
                <w:right w:val="none" w:sz="0" w:space="0" w:color="auto"/>
              </w:divBdr>
            </w:div>
            <w:div w:id="19141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3156">
      <w:bodyDiv w:val="1"/>
      <w:marLeft w:val="0"/>
      <w:marRight w:val="0"/>
      <w:marTop w:val="0"/>
      <w:marBottom w:val="0"/>
      <w:divBdr>
        <w:top w:val="none" w:sz="0" w:space="0" w:color="auto"/>
        <w:left w:val="none" w:sz="0" w:space="0" w:color="auto"/>
        <w:bottom w:val="none" w:sz="0" w:space="0" w:color="auto"/>
        <w:right w:val="none" w:sz="0" w:space="0" w:color="auto"/>
      </w:divBdr>
    </w:div>
    <w:div w:id="1428767488">
      <w:bodyDiv w:val="1"/>
      <w:marLeft w:val="0"/>
      <w:marRight w:val="0"/>
      <w:marTop w:val="0"/>
      <w:marBottom w:val="0"/>
      <w:divBdr>
        <w:top w:val="none" w:sz="0" w:space="0" w:color="auto"/>
        <w:left w:val="none" w:sz="0" w:space="0" w:color="auto"/>
        <w:bottom w:val="none" w:sz="0" w:space="0" w:color="auto"/>
        <w:right w:val="none" w:sz="0" w:space="0" w:color="auto"/>
      </w:divBdr>
      <w:divsChild>
        <w:div w:id="165680936">
          <w:marLeft w:val="0"/>
          <w:marRight w:val="0"/>
          <w:marTop w:val="0"/>
          <w:marBottom w:val="0"/>
          <w:divBdr>
            <w:top w:val="none" w:sz="0" w:space="0" w:color="auto"/>
            <w:left w:val="none" w:sz="0" w:space="0" w:color="auto"/>
            <w:bottom w:val="none" w:sz="0" w:space="0" w:color="auto"/>
            <w:right w:val="none" w:sz="0" w:space="0" w:color="auto"/>
          </w:divBdr>
          <w:divsChild>
            <w:div w:id="1605725222">
              <w:marLeft w:val="0"/>
              <w:marRight w:val="0"/>
              <w:marTop w:val="0"/>
              <w:marBottom w:val="0"/>
              <w:divBdr>
                <w:top w:val="none" w:sz="0" w:space="0" w:color="auto"/>
                <w:left w:val="none" w:sz="0" w:space="0" w:color="auto"/>
                <w:bottom w:val="none" w:sz="0" w:space="0" w:color="auto"/>
                <w:right w:val="none" w:sz="0" w:space="0" w:color="auto"/>
              </w:divBdr>
              <w:divsChild>
                <w:div w:id="1891114862">
                  <w:marLeft w:val="0"/>
                  <w:marRight w:val="0"/>
                  <w:marTop w:val="0"/>
                  <w:marBottom w:val="0"/>
                  <w:divBdr>
                    <w:top w:val="none" w:sz="0" w:space="0" w:color="auto"/>
                    <w:left w:val="none" w:sz="0" w:space="0" w:color="auto"/>
                    <w:bottom w:val="none" w:sz="0" w:space="0" w:color="auto"/>
                    <w:right w:val="none" w:sz="0" w:space="0" w:color="auto"/>
                  </w:divBdr>
                  <w:divsChild>
                    <w:div w:id="2110153444">
                      <w:marLeft w:val="0"/>
                      <w:marRight w:val="0"/>
                      <w:marTop w:val="0"/>
                      <w:marBottom w:val="0"/>
                      <w:divBdr>
                        <w:top w:val="none" w:sz="0" w:space="0" w:color="auto"/>
                        <w:left w:val="none" w:sz="0" w:space="0" w:color="auto"/>
                        <w:bottom w:val="none" w:sz="0" w:space="0" w:color="auto"/>
                        <w:right w:val="none" w:sz="0" w:space="0" w:color="auto"/>
                      </w:divBdr>
                      <w:divsChild>
                        <w:div w:id="228272881">
                          <w:marLeft w:val="0"/>
                          <w:marRight w:val="0"/>
                          <w:marTop w:val="0"/>
                          <w:marBottom w:val="0"/>
                          <w:divBdr>
                            <w:top w:val="none" w:sz="0" w:space="0" w:color="auto"/>
                            <w:left w:val="none" w:sz="0" w:space="0" w:color="auto"/>
                            <w:bottom w:val="none" w:sz="0" w:space="0" w:color="auto"/>
                            <w:right w:val="none" w:sz="0" w:space="0" w:color="auto"/>
                          </w:divBdr>
                          <w:divsChild>
                            <w:div w:id="1590231631">
                              <w:marLeft w:val="0"/>
                              <w:marRight w:val="0"/>
                              <w:marTop w:val="0"/>
                              <w:marBottom w:val="0"/>
                              <w:divBdr>
                                <w:top w:val="none" w:sz="0" w:space="0" w:color="auto"/>
                                <w:left w:val="none" w:sz="0" w:space="0" w:color="auto"/>
                                <w:bottom w:val="none" w:sz="0" w:space="0" w:color="auto"/>
                                <w:right w:val="none" w:sz="0" w:space="0" w:color="auto"/>
                              </w:divBdr>
                              <w:divsChild>
                                <w:div w:id="18230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839979">
      <w:bodyDiv w:val="1"/>
      <w:marLeft w:val="0"/>
      <w:marRight w:val="0"/>
      <w:marTop w:val="0"/>
      <w:marBottom w:val="0"/>
      <w:divBdr>
        <w:top w:val="none" w:sz="0" w:space="0" w:color="auto"/>
        <w:left w:val="none" w:sz="0" w:space="0" w:color="auto"/>
        <w:bottom w:val="none" w:sz="0" w:space="0" w:color="auto"/>
        <w:right w:val="none" w:sz="0" w:space="0" w:color="auto"/>
      </w:divBdr>
    </w:div>
    <w:div w:id="1599102450">
      <w:bodyDiv w:val="1"/>
      <w:marLeft w:val="0"/>
      <w:marRight w:val="0"/>
      <w:marTop w:val="0"/>
      <w:marBottom w:val="0"/>
      <w:divBdr>
        <w:top w:val="none" w:sz="0" w:space="0" w:color="auto"/>
        <w:left w:val="none" w:sz="0" w:space="0" w:color="auto"/>
        <w:bottom w:val="none" w:sz="0" w:space="0" w:color="auto"/>
        <w:right w:val="none" w:sz="0" w:space="0" w:color="auto"/>
      </w:divBdr>
    </w:div>
    <w:div w:id="1612082980">
      <w:bodyDiv w:val="1"/>
      <w:marLeft w:val="0"/>
      <w:marRight w:val="0"/>
      <w:marTop w:val="0"/>
      <w:marBottom w:val="0"/>
      <w:divBdr>
        <w:top w:val="none" w:sz="0" w:space="0" w:color="auto"/>
        <w:left w:val="none" w:sz="0" w:space="0" w:color="auto"/>
        <w:bottom w:val="none" w:sz="0" w:space="0" w:color="auto"/>
        <w:right w:val="none" w:sz="0" w:space="0" w:color="auto"/>
      </w:divBdr>
    </w:div>
    <w:div w:id="1652445175">
      <w:bodyDiv w:val="1"/>
      <w:marLeft w:val="0"/>
      <w:marRight w:val="0"/>
      <w:marTop w:val="0"/>
      <w:marBottom w:val="0"/>
      <w:divBdr>
        <w:top w:val="none" w:sz="0" w:space="0" w:color="auto"/>
        <w:left w:val="none" w:sz="0" w:space="0" w:color="auto"/>
        <w:bottom w:val="none" w:sz="0" w:space="0" w:color="auto"/>
        <w:right w:val="none" w:sz="0" w:space="0" w:color="auto"/>
      </w:divBdr>
    </w:div>
    <w:div w:id="1848204066">
      <w:bodyDiv w:val="1"/>
      <w:marLeft w:val="0"/>
      <w:marRight w:val="0"/>
      <w:marTop w:val="0"/>
      <w:marBottom w:val="0"/>
      <w:divBdr>
        <w:top w:val="none" w:sz="0" w:space="0" w:color="auto"/>
        <w:left w:val="none" w:sz="0" w:space="0" w:color="auto"/>
        <w:bottom w:val="none" w:sz="0" w:space="0" w:color="auto"/>
        <w:right w:val="none" w:sz="0" w:space="0" w:color="auto"/>
      </w:divBdr>
    </w:div>
    <w:div w:id="1852598133">
      <w:bodyDiv w:val="1"/>
      <w:marLeft w:val="0"/>
      <w:marRight w:val="0"/>
      <w:marTop w:val="0"/>
      <w:marBottom w:val="0"/>
      <w:divBdr>
        <w:top w:val="none" w:sz="0" w:space="0" w:color="auto"/>
        <w:left w:val="none" w:sz="0" w:space="0" w:color="auto"/>
        <w:bottom w:val="none" w:sz="0" w:space="0" w:color="auto"/>
        <w:right w:val="none" w:sz="0" w:space="0" w:color="auto"/>
      </w:divBdr>
      <w:divsChild>
        <w:div w:id="1877813394">
          <w:marLeft w:val="0"/>
          <w:marRight w:val="0"/>
          <w:marTop w:val="0"/>
          <w:marBottom w:val="0"/>
          <w:divBdr>
            <w:top w:val="none" w:sz="0" w:space="0" w:color="auto"/>
            <w:left w:val="none" w:sz="0" w:space="0" w:color="auto"/>
            <w:bottom w:val="none" w:sz="0" w:space="0" w:color="auto"/>
            <w:right w:val="none" w:sz="0" w:space="0" w:color="auto"/>
          </w:divBdr>
          <w:divsChild>
            <w:div w:id="2096244771">
              <w:marLeft w:val="0"/>
              <w:marRight w:val="0"/>
              <w:marTop w:val="0"/>
              <w:marBottom w:val="0"/>
              <w:divBdr>
                <w:top w:val="none" w:sz="0" w:space="0" w:color="auto"/>
                <w:left w:val="none" w:sz="0" w:space="0" w:color="auto"/>
                <w:bottom w:val="none" w:sz="0" w:space="0" w:color="auto"/>
                <w:right w:val="none" w:sz="0" w:space="0" w:color="auto"/>
              </w:divBdr>
            </w:div>
            <w:div w:id="1500777656">
              <w:marLeft w:val="0"/>
              <w:marRight w:val="0"/>
              <w:marTop w:val="0"/>
              <w:marBottom w:val="0"/>
              <w:divBdr>
                <w:top w:val="none" w:sz="0" w:space="0" w:color="auto"/>
                <w:left w:val="none" w:sz="0" w:space="0" w:color="auto"/>
                <w:bottom w:val="none" w:sz="0" w:space="0" w:color="auto"/>
                <w:right w:val="none" w:sz="0" w:space="0" w:color="auto"/>
              </w:divBdr>
            </w:div>
            <w:div w:id="1925871632">
              <w:marLeft w:val="0"/>
              <w:marRight w:val="0"/>
              <w:marTop w:val="0"/>
              <w:marBottom w:val="0"/>
              <w:divBdr>
                <w:top w:val="none" w:sz="0" w:space="0" w:color="auto"/>
                <w:left w:val="none" w:sz="0" w:space="0" w:color="auto"/>
                <w:bottom w:val="none" w:sz="0" w:space="0" w:color="auto"/>
                <w:right w:val="none" w:sz="0" w:space="0" w:color="auto"/>
              </w:divBdr>
            </w:div>
            <w:div w:id="463624120">
              <w:marLeft w:val="0"/>
              <w:marRight w:val="0"/>
              <w:marTop w:val="0"/>
              <w:marBottom w:val="0"/>
              <w:divBdr>
                <w:top w:val="none" w:sz="0" w:space="0" w:color="auto"/>
                <w:left w:val="none" w:sz="0" w:space="0" w:color="auto"/>
                <w:bottom w:val="none" w:sz="0" w:space="0" w:color="auto"/>
                <w:right w:val="none" w:sz="0" w:space="0" w:color="auto"/>
              </w:divBdr>
            </w:div>
            <w:div w:id="1310548736">
              <w:marLeft w:val="0"/>
              <w:marRight w:val="0"/>
              <w:marTop w:val="0"/>
              <w:marBottom w:val="0"/>
              <w:divBdr>
                <w:top w:val="none" w:sz="0" w:space="0" w:color="auto"/>
                <w:left w:val="none" w:sz="0" w:space="0" w:color="auto"/>
                <w:bottom w:val="none" w:sz="0" w:space="0" w:color="auto"/>
                <w:right w:val="none" w:sz="0" w:space="0" w:color="auto"/>
              </w:divBdr>
            </w:div>
            <w:div w:id="730612705">
              <w:marLeft w:val="0"/>
              <w:marRight w:val="0"/>
              <w:marTop w:val="0"/>
              <w:marBottom w:val="0"/>
              <w:divBdr>
                <w:top w:val="none" w:sz="0" w:space="0" w:color="auto"/>
                <w:left w:val="none" w:sz="0" w:space="0" w:color="auto"/>
                <w:bottom w:val="none" w:sz="0" w:space="0" w:color="auto"/>
                <w:right w:val="none" w:sz="0" w:space="0" w:color="auto"/>
              </w:divBdr>
            </w:div>
            <w:div w:id="857430811">
              <w:marLeft w:val="0"/>
              <w:marRight w:val="0"/>
              <w:marTop w:val="0"/>
              <w:marBottom w:val="0"/>
              <w:divBdr>
                <w:top w:val="none" w:sz="0" w:space="0" w:color="auto"/>
                <w:left w:val="none" w:sz="0" w:space="0" w:color="auto"/>
                <w:bottom w:val="none" w:sz="0" w:space="0" w:color="auto"/>
                <w:right w:val="none" w:sz="0" w:space="0" w:color="auto"/>
              </w:divBdr>
            </w:div>
            <w:div w:id="1356226830">
              <w:marLeft w:val="0"/>
              <w:marRight w:val="0"/>
              <w:marTop w:val="0"/>
              <w:marBottom w:val="0"/>
              <w:divBdr>
                <w:top w:val="none" w:sz="0" w:space="0" w:color="auto"/>
                <w:left w:val="none" w:sz="0" w:space="0" w:color="auto"/>
                <w:bottom w:val="none" w:sz="0" w:space="0" w:color="auto"/>
                <w:right w:val="none" w:sz="0" w:space="0" w:color="auto"/>
              </w:divBdr>
            </w:div>
            <w:div w:id="1578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5255">
      <w:bodyDiv w:val="1"/>
      <w:marLeft w:val="0"/>
      <w:marRight w:val="0"/>
      <w:marTop w:val="0"/>
      <w:marBottom w:val="0"/>
      <w:divBdr>
        <w:top w:val="none" w:sz="0" w:space="0" w:color="auto"/>
        <w:left w:val="none" w:sz="0" w:space="0" w:color="auto"/>
        <w:bottom w:val="none" w:sz="0" w:space="0" w:color="auto"/>
        <w:right w:val="none" w:sz="0" w:space="0" w:color="auto"/>
      </w:divBdr>
      <w:divsChild>
        <w:div w:id="15353370">
          <w:marLeft w:val="0"/>
          <w:marRight w:val="0"/>
          <w:marTop w:val="0"/>
          <w:marBottom w:val="0"/>
          <w:divBdr>
            <w:top w:val="none" w:sz="0" w:space="0" w:color="auto"/>
            <w:left w:val="none" w:sz="0" w:space="0" w:color="auto"/>
            <w:bottom w:val="none" w:sz="0" w:space="0" w:color="auto"/>
            <w:right w:val="none" w:sz="0" w:space="0" w:color="auto"/>
          </w:divBdr>
          <w:divsChild>
            <w:div w:id="1040594144">
              <w:marLeft w:val="0"/>
              <w:marRight w:val="0"/>
              <w:marTop w:val="0"/>
              <w:marBottom w:val="0"/>
              <w:divBdr>
                <w:top w:val="none" w:sz="0" w:space="0" w:color="auto"/>
                <w:left w:val="none" w:sz="0" w:space="0" w:color="auto"/>
                <w:bottom w:val="none" w:sz="0" w:space="0" w:color="auto"/>
                <w:right w:val="none" w:sz="0" w:space="0" w:color="auto"/>
              </w:divBdr>
            </w:div>
            <w:div w:id="198595740">
              <w:marLeft w:val="0"/>
              <w:marRight w:val="0"/>
              <w:marTop w:val="0"/>
              <w:marBottom w:val="0"/>
              <w:divBdr>
                <w:top w:val="none" w:sz="0" w:space="0" w:color="auto"/>
                <w:left w:val="none" w:sz="0" w:space="0" w:color="auto"/>
                <w:bottom w:val="none" w:sz="0" w:space="0" w:color="auto"/>
                <w:right w:val="none" w:sz="0" w:space="0" w:color="auto"/>
              </w:divBdr>
            </w:div>
            <w:div w:id="2108034025">
              <w:marLeft w:val="0"/>
              <w:marRight w:val="0"/>
              <w:marTop w:val="0"/>
              <w:marBottom w:val="0"/>
              <w:divBdr>
                <w:top w:val="none" w:sz="0" w:space="0" w:color="auto"/>
                <w:left w:val="none" w:sz="0" w:space="0" w:color="auto"/>
                <w:bottom w:val="none" w:sz="0" w:space="0" w:color="auto"/>
                <w:right w:val="none" w:sz="0" w:space="0" w:color="auto"/>
              </w:divBdr>
            </w:div>
            <w:div w:id="1718971601">
              <w:marLeft w:val="0"/>
              <w:marRight w:val="0"/>
              <w:marTop w:val="0"/>
              <w:marBottom w:val="0"/>
              <w:divBdr>
                <w:top w:val="none" w:sz="0" w:space="0" w:color="auto"/>
                <w:left w:val="none" w:sz="0" w:space="0" w:color="auto"/>
                <w:bottom w:val="none" w:sz="0" w:space="0" w:color="auto"/>
                <w:right w:val="none" w:sz="0" w:space="0" w:color="auto"/>
              </w:divBdr>
            </w:div>
            <w:div w:id="929659154">
              <w:marLeft w:val="0"/>
              <w:marRight w:val="0"/>
              <w:marTop w:val="0"/>
              <w:marBottom w:val="0"/>
              <w:divBdr>
                <w:top w:val="none" w:sz="0" w:space="0" w:color="auto"/>
                <w:left w:val="none" w:sz="0" w:space="0" w:color="auto"/>
                <w:bottom w:val="none" w:sz="0" w:space="0" w:color="auto"/>
                <w:right w:val="none" w:sz="0" w:space="0" w:color="auto"/>
              </w:divBdr>
            </w:div>
            <w:div w:id="1478453695">
              <w:marLeft w:val="0"/>
              <w:marRight w:val="0"/>
              <w:marTop w:val="0"/>
              <w:marBottom w:val="0"/>
              <w:divBdr>
                <w:top w:val="none" w:sz="0" w:space="0" w:color="auto"/>
                <w:left w:val="none" w:sz="0" w:space="0" w:color="auto"/>
                <w:bottom w:val="none" w:sz="0" w:space="0" w:color="auto"/>
                <w:right w:val="none" w:sz="0" w:space="0" w:color="auto"/>
              </w:divBdr>
            </w:div>
            <w:div w:id="1651059470">
              <w:marLeft w:val="0"/>
              <w:marRight w:val="0"/>
              <w:marTop w:val="0"/>
              <w:marBottom w:val="0"/>
              <w:divBdr>
                <w:top w:val="none" w:sz="0" w:space="0" w:color="auto"/>
                <w:left w:val="none" w:sz="0" w:space="0" w:color="auto"/>
                <w:bottom w:val="none" w:sz="0" w:space="0" w:color="auto"/>
                <w:right w:val="none" w:sz="0" w:space="0" w:color="auto"/>
              </w:divBdr>
            </w:div>
            <w:div w:id="1171023181">
              <w:marLeft w:val="0"/>
              <w:marRight w:val="0"/>
              <w:marTop w:val="0"/>
              <w:marBottom w:val="0"/>
              <w:divBdr>
                <w:top w:val="none" w:sz="0" w:space="0" w:color="auto"/>
                <w:left w:val="none" w:sz="0" w:space="0" w:color="auto"/>
                <w:bottom w:val="none" w:sz="0" w:space="0" w:color="auto"/>
                <w:right w:val="none" w:sz="0" w:space="0" w:color="auto"/>
              </w:divBdr>
            </w:div>
            <w:div w:id="1443765710">
              <w:marLeft w:val="0"/>
              <w:marRight w:val="0"/>
              <w:marTop w:val="0"/>
              <w:marBottom w:val="0"/>
              <w:divBdr>
                <w:top w:val="none" w:sz="0" w:space="0" w:color="auto"/>
                <w:left w:val="none" w:sz="0" w:space="0" w:color="auto"/>
                <w:bottom w:val="none" w:sz="0" w:space="0" w:color="auto"/>
                <w:right w:val="none" w:sz="0" w:space="0" w:color="auto"/>
              </w:divBdr>
            </w:div>
            <w:div w:id="1851720361">
              <w:marLeft w:val="0"/>
              <w:marRight w:val="0"/>
              <w:marTop w:val="0"/>
              <w:marBottom w:val="0"/>
              <w:divBdr>
                <w:top w:val="none" w:sz="0" w:space="0" w:color="auto"/>
                <w:left w:val="none" w:sz="0" w:space="0" w:color="auto"/>
                <w:bottom w:val="none" w:sz="0" w:space="0" w:color="auto"/>
                <w:right w:val="none" w:sz="0" w:space="0" w:color="auto"/>
              </w:divBdr>
            </w:div>
            <w:div w:id="373772060">
              <w:marLeft w:val="0"/>
              <w:marRight w:val="0"/>
              <w:marTop w:val="0"/>
              <w:marBottom w:val="0"/>
              <w:divBdr>
                <w:top w:val="none" w:sz="0" w:space="0" w:color="auto"/>
                <w:left w:val="none" w:sz="0" w:space="0" w:color="auto"/>
                <w:bottom w:val="none" w:sz="0" w:space="0" w:color="auto"/>
                <w:right w:val="none" w:sz="0" w:space="0" w:color="auto"/>
              </w:divBdr>
            </w:div>
            <w:div w:id="258105306">
              <w:marLeft w:val="0"/>
              <w:marRight w:val="0"/>
              <w:marTop w:val="0"/>
              <w:marBottom w:val="0"/>
              <w:divBdr>
                <w:top w:val="none" w:sz="0" w:space="0" w:color="auto"/>
                <w:left w:val="none" w:sz="0" w:space="0" w:color="auto"/>
                <w:bottom w:val="none" w:sz="0" w:space="0" w:color="auto"/>
                <w:right w:val="none" w:sz="0" w:space="0" w:color="auto"/>
              </w:divBdr>
            </w:div>
            <w:div w:id="1139615387">
              <w:marLeft w:val="0"/>
              <w:marRight w:val="0"/>
              <w:marTop w:val="0"/>
              <w:marBottom w:val="0"/>
              <w:divBdr>
                <w:top w:val="none" w:sz="0" w:space="0" w:color="auto"/>
                <w:left w:val="none" w:sz="0" w:space="0" w:color="auto"/>
                <w:bottom w:val="none" w:sz="0" w:space="0" w:color="auto"/>
                <w:right w:val="none" w:sz="0" w:space="0" w:color="auto"/>
              </w:divBdr>
            </w:div>
            <w:div w:id="183523891">
              <w:marLeft w:val="0"/>
              <w:marRight w:val="0"/>
              <w:marTop w:val="0"/>
              <w:marBottom w:val="0"/>
              <w:divBdr>
                <w:top w:val="none" w:sz="0" w:space="0" w:color="auto"/>
                <w:left w:val="none" w:sz="0" w:space="0" w:color="auto"/>
                <w:bottom w:val="none" w:sz="0" w:space="0" w:color="auto"/>
                <w:right w:val="none" w:sz="0" w:space="0" w:color="auto"/>
              </w:divBdr>
            </w:div>
            <w:div w:id="210263878">
              <w:marLeft w:val="0"/>
              <w:marRight w:val="0"/>
              <w:marTop w:val="0"/>
              <w:marBottom w:val="0"/>
              <w:divBdr>
                <w:top w:val="none" w:sz="0" w:space="0" w:color="auto"/>
                <w:left w:val="none" w:sz="0" w:space="0" w:color="auto"/>
                <w:bottom w:val="none" w:sz="0" w:space="0" w:color="auto"/>
                <w:right w:val="none" w:sz="0" w:space="0" w:color="auto"/>
              </w:divBdr>
            </w:div>
            <w:div w:id="823661836">
              <w:marLeft w:val="0"/>
              <w:marRight w:val="0"/>
              <w:marTop w:val="0"/>
              <w:marBottom w:val="0"/>
              <w:divBdr>
                <w:top w:val="none" w:sz="0" w:space="0" w:color="auto"/>
                <w:left w:val="none" w:sz="0" w:space="0" w:color="auto"/>
                <w:bottom w:val="none" w:sz="0" w:space="0" w:color="auto"/>
                <w:right w:val="none" w:sz="0" w:space="0" w:color="auto"/>
              </w:divBdr>
            </w:div>
            <w:div w:id="233467298">
              <w:marLeft w:val="0"/>
              <w:marRight w:val="0"/>
              <w:marTop w:val="0"/>
              <w:marBottom w:val="0"/>
              <w:divBdr>
                <w:top w:val="none" w:sz="0" w:space="0" w:color="auto"/>
                <w:left w:val="none" w:sz="0" w:space="0" w:color="auto"/>
                <w:bottom w:val="none" w:sz="0" w:space="0" w:color="auto"/>
                <w:right w:val="none" w:sz="0" w:space="0" w:color="auto"/>
              </w:divBdr>
            </w:div>
            <w:div w:id="187762619">
              <w:marLeft w:val="0"/>
              <w:marRight w:val="0"/>
              <w:marTop w:val="0"/>
              <w:marBottom w:val="0"/>
              <w:divBdr>
                <w:top w:val="none" w:sz="0" w:space="0" w:color="auto"/>
                <w:left w:val="none" w:sz="0" w:space="0" w:color="auto"/>
                <w:bottom w:val="none" w:sz="0" w:space="0" w:color="auto"/>
                <w:right w:val="none" w:sz="0" w:space="0" w:color="auto"/>
              </w:divBdr>
            </w:div>
            <w:div w:id="160706264">
              <w:marLeft w:val="0"/>
              <w:marRight w:val="0"/>
              <w:marTop w:val="0"/>
              <w:marBottom w:val="0"/>
              <w:divBdr>
                <w:top w:val="none" w:sz="0" w:space="0" w:color="auto"/>
                <w:left w:val="none" w:sz="0" w:space="0" w:color="auto"/>
                <w:bottom w:val="none" w:sz="0" w:space="0" w:color="auto"/>
                <w:right w:val="none" w:sz="0" w:space="0" w:color="auto"/>
              </w:divBdr>
            </w:div>
            <w:div w:id="1002313503">
              <w:marLeft w:val="0"/>
              <w:marRight w:val="0"/>
              <w:marTop w:val="0"/>
              <w:marBottom w:val="0"/>
              <w:divBdr>
                <w:top w:val="none" w:sz="0" w:space="0" w:color="auto"/>
                <w:left w:val="none" w:sz="0" w:space="0" w:color="auto"/>
                <w:bottom w:val="none" w:sz="0" w:space="0" w:color="auto"/>
                <w:right w:val="none" w:sz="0" w:space="0" w:color="auto"/>
              </w:divBdr>
            </w:div>
            <w:div w:id="102113028">
              <w:marLeft w:val="0"/>
              <w:marRight w:val="0"/>
              <w:marTop w:val="0"/>
              <w:marBottom w:val="0"/>
              <w:divBdr>
                <w:top w:val="none" w:sz="0" w:space="0" w:color="auto"/>
                <w:left w:val="none" w:sz="0" w:space="0" w:color="auto"/>
                <w:bottom w:val="none" w:sz="0" w:space="0" w:color="auto"/>
                <w:right w:val="none" w:sz="0" w:space="0" w:color="auto"/>
              </w:divBdr>
            </w:div>
            <w:div w:id="1585146403">
              <w:marLeft w:val="0"/>
              <w:marRight w:val="0"/>
              <w:marTop w:val="0"/>
              <w:marBottom w:val="0"/>
              <w:divBdr>
                <w:top w:val="none" w:sz="0" w:space="0" w:color="auto"/>
                <w:left w:val="none" w:sz="0" w:space="0" w:color="auto"/>
                <w:bottom w:val="none" w:sz="0" w:space="0" w:color="auto"/>
                <w:right w:val="none" w:sz="0" w:space="0" w:color="auto"/>
              </w:divBdr>
            </w:div>
            <w:div w:id="1916816401">
              <w:marLeft w:val="0"/>
              <w:marRight w:val="0"/>
              <w:marTop w:val="0"/>
              <w:marBottom w:val="0"/>
              <w:divBdr>
                <w:top w:val="none" w:sz="0" w:space="0" w:color="auto"/>
                <w:left w:val="none" w:sz="0" w:space="0" w:color="auto"/>
                <w:bottom w:val="none" w:sz="0" w:space="0" w:color="auto"/>
                <w:right w:val="none" w:sz="0" w:space="0" w:color="auto"/>
              </w:divBdr>
            </w:div>
            <w:div w:id="1295023331">
              <w:marLeft w:val="0"/>
              <w:marRight w:val="0"/>
              <w:marTop w:val="0"/>
              <w:marBottom w:val="0"/>
              <w:divBdr>
                <w:top w:val="none" w:sz="0" w:space="0" w:color="auto"/>
                <w:left w:val="none" w:sz="0" w:space="0" w:color="auto"/>
                <w:bottom w:val="none" w:sz="0" w:space="0" w:color="auto"/>
                <w:right w:val="none" w:sz="0" w:space="0" w:color="auto"/>
              </w:divBdr>
            </w:div>
            <w:div w:id="783042725">
              <w:marLeft w:val="0"/>
              <w:marRight w:val="0"/>
              <w:marTop w:val="0"/>
              <w:marBottom w:val="0"/>
              <w:divBdr>
                <w:top w:val="none" w:sz="0" w:space="0" w:color="auto"/>
                <w:left w:val="none" w:sz="0" w:space="0" w:color="auto"/>
                <w:bottom w:val="none" w:sz="0" w:space="0" w:color="auto"/>
                <w:right w:val="none" w:sz="0" w:space="0" w:color="auto"/>
              </w:divBdr>
            </w:div>
            <w:div w:id="1967927156">
              <w:marLeft w:val="0"/>
              <w:marRight w:val="0"/>
              <w:marTop w:val="0"/>
              <w:marBottom w:val="0"/>
              <w:divBdr>
                <w:top w:val="none" w:sz="0" w:space="0" w:color="auto"/>
                <w:left w:val="none" w:sz="0" w:space="0" w:color="auto"/>
                <w:bottom w:val="none" w:sz="0" w:space="0" w:color="auto"/>
                <w:right w:val="none" w:sz="0" w:space="0" w:color="auto"/>
              </w:divBdr>
            </w:div>
            <w:div w:id="141894864">
              <w:marLeft w:val="0"/>
              <w:marRight w:val="0"/>
              <w:marTop w:val="0"/>
              <w:marBottom w:val="0"/>
              <w:divBdr>
                <w:top w:val="none" w:sz="0" w:space="0" w:color="auto"/>
                <w:left w:val="none" w:sz="0" w:space="0" w:color="auto"/>
                <w:bottom w:val="none" w:sz="0" w:space="0" w:color="auto"/>
                <w:right w:val="none" w:sz="0" w:space="0" w:color="auto"/>
              </w:divBdr>
            </w:div>
            <w:div w:id="1325356715">
              <w:marLeft w:val="0"/>
              <w:marRight w:val="0"/>
              <w:marTop w:val="0"/>
              <w:marBottom w:val="0"/>
              <w:divBdr>
                <w:top w:val="none" w:sz="0" w:space="0" w:color="auto"/>
                <w:left w:val="none" w:sz="0" w:space="0" w:color="auto"/>
                <w:bottom w:val="none" w:sz="0" w:space="0" w:color="auto"/>
                <w:right w:val="none" w:sz="0" w:space="0" w:color="auto"/>
              </w:divBdr>
            </w:div>
            <w:div w:id="2103211001">
              <w:marLeft w:val="0"/>
              <w:marRight w:val="0"/>
              <w:marTop w:val="0"/>
              <w:marBottom w:val="0"/>
              <w:divBdr>
                <w:top w:val="none" w:sz="0" w:space="0" w:color="auto"/>
                <w:left w:val="none" w:sz="0" w:space="0" w:color="auto"/>
                <w:bottom w:val="none" w:sz="0" w:space="0" w:color="auto"/>
                <w:right w:val="none" w:sz="0" w:space="0" w:color="auto"/>
              </w:divBdr>
            </w:div>
            <w:div w:id="1403143629">
              <w:marLeft w:val="0"/>
              <w:marRight w:val="0"/>
              <w:marTop w:val="0"/>
              <w:marBottom w:val="0"/>
              <w:divBdr>
                <w:top w:val="none" w:sz="0" w:space="0" w:color="auto"/>
                <w:left w:val="none" w:sz="0" w:space="0" w:color="auto"/>
                <w:bottom w:val="none" w:sz="0" w:space="0" w:color="auto"/>
                <w:right w:val="none" w:sz="0" w:space="0" w:color="auto"/>
              </w:divBdr>
            </w:div>
            <w:div w:id="1965111344">
              <w:marLeft w:val="0"/>
              <w:marRight w:val="0"/>
              <w:marTop w:val="0"/>
              <w:marBottom w:val="0"/>
              <w:divBdr>
                <w:top w:val="none" w:sz="0" w:space="0" w:color="auto"/>
                <w:left w:val="none" w:sz="0" w:space="0" w:color="auto"/>
                <w:bottom w:val="none" w:sz="0" w:space="0" w:color="auto"/>
                <w:right w:val="none" w:sz="0" w:space="0" w:color="auto"/>
              </w:divBdr>
            </w:div>
            <w:div w:id="377558114">
              <w:marLeft w:val="0"/>
              <w:marRight w:val="0"/>
              <w:marTop w:val="0"/>
              <w:marBottom w:val="0"/>
              <w:divBdr>
                <w:top w:val="none" w:sz="0" w:space="0" w:color="auto"/>
                <w:left w:val="none" w:sz="0" w:space="0" w:color="auto"/>
                <w:bottom w:val="none" w:sz="0" w:space="0" w:color="auto"/>
                <w:right w:val="none" w:sz="0" w:space="0" w:color="auto"/>
              </w:divBdr>
            </w:div>
            <w:div w:id="49773505">
              <w:marLeft w:val="0"/>
              <w:marRight w:val="0"/>
              <w:marTop w:val="0"/>
              <w:marBottom w:val="0"/>
              <w:divBdr>
                <w:top w:val="none" w:sz="0" w:space="0" w:color="auto"/>
                <w:left w:val="none" w:sz="0" w:space="0" w:color="auto"/>
                <w:bottom w:val="none" w:sz="0" w:space="0" w:color="auto"/>
                <w:right w:val="none" w:sz="0" w:space="0" w:color="auto"/>
              </w:divBdr>
            </w:div>
            <w:div w:id="1370371258">
              <w:marLeft w:val="0"/>
              <w:marRight w:val="0"/>
              <w:marTop w:val="0"/>
              <w:marBottom w:val="0"/>
              <w:divBdr>
                <w:top w:val="none" w:sz="0" w:space="0" w:color="auto"/>
                <w:left w:val="none" w:sz="0" w:space="0" w:color="auto"/>
                <w:bottom w:val="none" w:sz="0" w:space="0" w:color="auto"/>
                <w:right w:val="none" w:sz="0" w:space="0" w:color="auto"/>
              </w:divBdr>
            </w:div>
            <w:div w:id="1520511024">
              <w:marLeft w:val="0"/>
              <w:marRight w:val="0"/>
              <w:marTop w:val="0"/>
              <w:marBottom w:val="0"/>
              <w:divBdr>
                <w:top w:val="none" w:sz="0" w:space="0" w:color="auto"/>
                <w:left w:val="none" w:sz="0" w:space="0" w:color="auto"/>
                <w:bottom w:val="none" w:sz="0" w:space="0" w:color="auto"/>
                <w:right w:val="none" w:sz="0" w:space="0" w:color="auto"/>
              </w:divBdr>
            </w:div>
            <w:div w:id="1460152430">
              <w:marLeft w:val="0"/>
              <w:marRight w:val="0"/>
              <w:marTop w:val="0"/>
              <w:marBottom w:val="0"/>
              <w:divBdr>
                <w:top w:val="none" w:sz="0" w:space="0" w:color="auto"/>
                <w:left w:val="none" w:sz="0" w:space="0" w:color="auto"/>
                <w:bottom w:val="none" w:sz="0" w:space="0" w:color="auto"/>
                <w:right w:val="none" w:sz="0" w:space="0" w:color="auto"/>
              </w:divBdr>
            </w:div>
            <w:div w:id="526217299">
              <w:marLeft w:val="0"/>
              <w:marRight w:val="0"/>
              <w:marTop w:val="0"/>
              <w:marBottom w:val="0"/>
              <w:divBdr>
                <w:top w:val="none" w:sz="0" w:space="0" w:color="auto"/>
                <w:left w:val="none" w:sz="0" w:space="0" w:color="auto"/>
                <w:bottom w:val="none" w:sz="0" w:space="0" w:color="auto"/>
                <w:right w:val="none" w:sz="0" w:space="0" w:color="auto"/>
              </w:divBdr>
            </w:div>
            <w:div w:id="1216311221">
              <w:marLeft w:val="0"/>
              <w:marRight w:val="0"/>
              <w:marTop w:val="0"/>
              <w:marBottom w:val="0"/>
              <w:divBdr>
                <w:top w:val="none" w:sz="0" w:space="0" w:color="auto"/>
                <w:left w:val="none" w:sz="0" w:space="0" w:color="auto"/>
                <w:bottom w:val="none" w:sz="0" w:space="0" w:color="auto"/>
                <w:right w:val="none" w:sz="0" w:space="0" w:color="auto"/>
              </w:divBdr>
            </w:div>
            <w:div w:id="735317922">
              <w:marLeft w:val="0"/>
              <w:marRight w:val="0"/>
              <w:marTop w:val="0"/>
              <w:marBottom w:val="0"/>
              <w:divBdr>
                <w:top w:val="none" w:sz="0" w:space="0" w:color="auto"/>
                <w:left w:val="none" w:sz="0" w:space="0" w:color="auto"/>
                <w:bottom w:val="none" w:sz="0" w:space="0" w:color="auto"/>
                <w:right w:val="none" w:sz="0" w:space="0" w:color="auto"/>
              </w:divBdr>
            </w:div>
            <w:div w:id="1419978317">
              <w:marLeft w:val="0"/>
              <w:marRight w:val="0"/>
              <w:marTop w:val="0"/>
              <w:marBottom w:val="0"/>
              <w:divBdr>
                <w:top w:val="none" w:sz="0" w:space="0" w:color="auto"/>
                <w:left w:val="none" w:sz="0" w:space="0" w:color="auto"/>
                <w:bottom w:val="none" w:sz="0" w:space="0" w:color="auto"/>
                <w:right w:val="none" w:sz="0" w:space="0" w:color="auto"/>
              </w:divBdr>
            </w:div>
            <w:div w:id="1565606940">
              <w:marLeft w:val="0"/>
              <w:marRight w:val="0"/>
              <w:marTop w:val="0"/>
              <w:marBottom w:val="0"/>
              <w:divBdr>
                <w:top w:val="none" w:sz="0" w:space="0" w:color="auto"/>
                <w:left w:val="none" w:sz="0" w:space="0" w:color="auto"/>
                <w:bottom w:val="none" w:sz="0" w:space="0" w:color="auto"/>
                <w:right w:val="none" w:sz="0" w:space="0" w:color="auto"/>
              </w:divBdr>
            </w:div>
            <w:div w:id="1920754196">
              <w:marLeft w:val="0"/>
              <w:marRight w:val="0"/>
              <w:marTop w:val="0"/>
              <w:marBottom w:val="0"/>
              <w:divBdr>
                <w:top w:val="none" w:sz="0" w:space="0" w:color="auto"/>
                <w:left w:val="none" w:sz="0" w:space="0" w:color="auto"/>
                <w:bottom w:val="none" w:sz="0" w:space="0" w:color="auto"/>
                <w:right w:val="none" w:sz="0" w:space="0" w:color="auto"/>
              </w:divBdr>
            </w:div>
            <w:div w:id="1315136697">
              <w:marLeft w:val="0"/>
              <w:marRight w:val="0"/>
              <w:marTop w:val="0"/>
              <w:marBottom w:val="0"/>
              <w:divBdr>
                <w:top w:val="none" w:sz="0" w:space="0" w:color="auto"/>
                <w:left w:val="none" w:sz="0" w:space="0" w:color="auto"/>
                <w:bottom w:val="none" w:sz="0" w:space="0" w:color="auto"/>
                <w:right w:val="none" w:sz="0" w:space="0" w:color="auto"/>
              </w:divBdr>
            </w:div>
            <w:div w:id="1147405819">
              <w:marLeft w:val="0"/>
              <w:marRight w:val="0"/>
              <w:marTop w:val="0"/>
              <w:marBottom w:val="0"/>
              <w:divBdr>
                <w:top w:val="none" w:sz="0" w:space="0" w:color="auto"/>
                <w:left w:val="none" w:sz="0" w:space="0" w:color="auto"/>
                <w:bottom w:val="none" w:sz="0" w:space="0" w:color="auto"/>
                <w:right w:val="none" w:sz="0" w:space="0" w:color="auto"/>
              </w:divBdr>
            </w:div>
            <w:div w:id="63573630">
              <w:marLeft w:val="0"/>
              <w:marRight w:val="0"/>
              <w:marTop w:val="0"/>
              <w:marBottom w:val="0"/>
              <w:divBdr>
                <w:top w:val="none" w:sz="0" w:space="0" w:color="auto"/>
                <w:left w:val="none" w:sz="0" w:space="0" w:color="auto"/>
                <w:bottom w:val="none" w:sz="0" w:space="0" w:color="auto"/>
                <w:right w:val="none" w:sz="0" w:space="0" w:color="auto"/>
              </w:divBdr>
            </w:div>
            <w:div w:id="227612008">
              <w:marLeft w:val="0"/>
              <w:marRight w:val="0"/>
              <w:marTop w:val="0"/>
              <w:marBottom w:val="0"/>
              <w:divBdr>
                <w:top w:val="none" w:sz="0" w:space="0" w:color="auto"/>
                <w:left w:val="none" w:sz="0" w:space="0" w:color="auto"/>
                <w:bottom w:val="none" w:sz="0" w:space="0" w:color="auto"/>
                <w:right w:val="none" w:sz="0" w:space="0" w:color="auto"/>
              </w:divBdr>
            </w:div>
            <w:div w:id="1052458940">
              <w:marLeft w:val="0"/>
              <w:marRight w:val="0"/>
              <w:marTop w:val="0"/>
              <w:marBottom w:val="0"/>
              <w:divBdr>
                <w:top w:val="none" w:sz="0" w:space="0" w:color="auto"/>
                <w:left w:val="none" w:sz="0" w:space="0" w:color="auto"/>
                <w:bottom w:val="none" w:sz="0" w:space="0" w:color="auto"/>
                <w:right w:val="none" w:sz="0" w:space="0" w:color="auto"/>
              </w:divBdr>
            </w:div>
            <w:div w:id="946303923">
              <w:marLeft w:val="0"/>
              <w:marRight w:val="0"/>
              <w:marTop w:val="0"/>
              <w:marBottom w:val="0"/>
              <w:divBdr>
                <w:top w:val="none" w:sz="0" w:space="0" w:color="auto"/>
                <w:left w:val="none" w:sz="0" w:space="0" w:color="auto"/>
                <w:bottom w:val="none" w:sz="0" w:space="0" w:color="auto"/>
                <w:right w:val="none" w:sz="0" w:space="0" w:color="auto"/>
              </w:divBdr>
            </w:div>
            <w:div w:id="1023362219">
              <w:marLeft w:val="0"/>
              <w:marRight w:val="0"/>
              <w:marTop w:val="0"/>
              <w:marBottom w:val="0"/>
              <w:divBdr>
                <w:top w:val="none" w:sz="0" w:space="0" w:color="auto"/>
                <w:left w:val="none" w:sz="0" w:space="0" w:color="auto"/>
                <w:bottom w:val="none" w:sz="0" w:space="0" w:color="auto"/>
                <w:right w:val="none" w:sz="0" w:space="0" w:color="auto"/>
              </w:divBdr>
            </w:div>
            <w:div w:id="50276603">
              <w:marLeft w:val="0"/>
              <w:marRight w:val="0"/>
              <w:marTop w:val="0"/>
              <w:marBottom w:val="0"/>
              <w:divBdr>
                <w:top w:val="none" w:sz="0" w:space="0" w:color="auto"/>
                <w:left w:val="none" w:sz="0" w:space="0" w:color="auto"/>
                <w:bottom w:val="none" w:sz="0" w:space="0" w:color="auto"/>
                <w:right w:val="none" w:sz="0" w:space="0" w:color="auto"/>
              </w:divBdr>
            </w:div>
            <w:div w:id="1234437523">
              <w:marLeft w:val="0"/>
              <w:marRight w:val="0"/>
              <w:marTop w:val="0"/>
              <w:marBottom w:val="0"/>
              <w:divBdr>
                <w:top w:val="none" w:sz="0" w:space="0" w:color="auto"/>
                <w:left w:val="none" w:sz="0" w:space="0" w:color="auto"/>
                <w:bottom w:val="none" w:sz="0" w:space="0" w:color="auto"/>
                <w:right w:val="none" w:sz="0" w:space="0" w:color="auto"/>
              </w:divBdr>
            </w:div>
            <w:div w:id="1768573971">
              <w:marLeft w:val="0"/>
              <w:marRight w:val="0"/>
              <w:marTop w:val="0"/>
              <w:marBottom w:val="0"/>
              <w:divBdr>
                <w:top w:val="none" w:sz="0" w:space="0" w:color="auto"/>
                <w:left w:val="none" w:sz="0" w:space="0" w:color="auto"/>
                <w:bottom w:val="none" w:sz="0" w:space="0" w:color="auto"/>
                <w:right w:val="none" w:sz="0" w:space="0" w:color="auto"/>
              </w:divBdr>
            </w:div>
            <w:div w:id="623535835">
              <w:marLeft w:val="0"/>
              <w:marRight w:val="0"/>
              <w:marTop w:val="0"/>
              <w:marBottom w:val="0"/>
              <w:divBdr>
                <w:top w:val="none" w:sz="0" w:space="0" w:color="auto"/>
                <w:left w:val="none" w:sz="0" w:space="0" w:color="auto"/>
                <w:bottom w:val="none" w:sz="0" w:space="0" w:color="auto"/>
                <w:right w:val="none" w:sz="0" w:space="0" w:color="auto"/>
              </w:divBdr>
            </w:div>
            <w:div w:id="236983693">
              <w:marLeft w:val="0"/>
              <w:marRight w:val="0"/>
              <w:marTop w:val="0"/>
              <w:marBottom w:val="0"/>
              <w:divBdr>
                <w:top w:val="none" w:sz="0" w:space="0" w:color="auto"/>
                <w:left w:val="none" w:sz="0" w:space="0" w:color="auto"/>
                <w:bottom w:val="none" w:sz="0" w:space="0" w:color="auto"/>
                <w:right w:val="none" w:sz="0" w:space="0" w:color="auto"/>
              </w:divBdr>
            </w:div>
            <w:div w:id="1514101290">
              <w:marLeft w:val="0"/>
              <w:marRight w:val="0"/>
              <w:marTop w:val="0"/>
              <w:marBottom w:val="0"/>
              <w:divBdr>
                <w:top w:val="none" w:sz="0" w:space="0" w:color="auto"/>
                <w:left w:val="none" w:sz="0" w:space="0" w:color="auto"/>
                <w:bottom w:val="none" w:sz="0" w:space="0" w:color="auto"/>
                <w:right w:val="none" w:sz="0" w:space="0" w:color="auto"/>
              </w:divBdr>
            </w:div>
            <w:div w:id="561796279">
              <w:marLeft w:val="0"/>
              <w:marRight w:val="0"/>
              <w:marTop w:val="0"/>
              <w:marBottom w:val="0"/>
              <w:divBdr>
                <w:top w:val="none" w:sz="0" w:space="0" w:color="auto"/>
                <w:left w:val="none" w:sz="0" w:space="0" w:color="auto"/>
                <w:bottom w:val="none" w:sz="0" w:space="0" w:color="auto"/>
                <w:right w:val="none" w:sz="0" w:space="0" w:color="auto"/>
              </w:divBdr>
            </w:div>
            <w:div w:id="494297536">
              <w:marLeft w:val="0"/>
              <w:marRight w:val="0"/>
              <w:marTop w:val="0"/>
              <w:marBottom w:val="0"/>
              <w:divBdr>
                <w:top w:val="none" w:sz="0" w:space="0" w:color="auto"/>
                <w:left w:val="none" w:sz="0" w:space="0" w:color="auto"/>
                <w:bottom w:val="none" w:sz="0" w:space="0" w:color="auto"/>
                <w:right w:val="none" w:sz="0" w:space="0" w:color="auto"/>
              </w:divBdr>
            </w:div>
            <w:div w:id="742604162">
              <w:marLeft w:val="0"/>
              <w:marRight w:val="0"/>
              <w:marTop w:val="0"/>
              <w:marBottom w:val="0"/>
              <w:divBdr>
                <w:top w:val="none" w:sz="0" w:space="0" w:color="auto"/>
                <w:left w:val="none" w:sz="0" w:space="0" w:color="auto"/>
                <w:bottom w:val="none" w:sz="0" w:space="0" w:color="auto"/>
                <w:right w:val="none" w:sz="0" w:space="0" w:color="auto"/>
              </w:divBdr>
            </w:div>
            <w:div w:id="1198809432">
              <w:marLeft w:val="0"/>
              <w:marRight w:val="0"/>
              <w:marTop w:val="0"/>
              <w:marBottom w:val="0"/>
              <w:divBdr>
                <w:top w:val="none" w:sz="0" w:space="0" w:color="auto"/>
                <w:left w:val="none" w:sz="0" w:space="0" w:color="auto"/>
                <w:bottom w:val="none" w:sz="0" w:space="0" w:color="auto"/>
                <w:right w:val="none" w:sz="0" w:space="0" w:color="auto"/>
              </w:divBdr>
            </w:div>
            <w:div w:id="278069896">
              <w:marLeft w:val="0"/>
              <w:marRight w:val="0"/>
              <w:marTop w:val="0"/>
              <w:marBottom w:val="0"/>
              <w:divBdr>
                <w:top w:val="none" w:sz="0" w:space="0" w:color="auto"/>
                <w:left w:val="none" w:sz="0" w:space="0" w:color="auto"/>
                <w:bottom w:val="none" w:sz="0" w:space="0" w:color="auto"/>
                <w:right w:val="none" w:sz="0" w:space="0" w:color="auto"/>
              </w:divBdr>
            </w:div>
            <w:div w:id="887690317">
              <w:marLeft w:val="0"/>
              <w:marRight w:val="0"/>
              <w:marTop w:val="0"/>
              <w:marBottom w:val="0"/>
              <w:divBdr>
                <w:top w:val="none" w:sz="0" w:space="0" w:color="auto"/>
                <w:left w:val="none" w:sz="0" w:space="0" w:color="auto"/>
                <w:bottom w:val="none" w:sz="0" w:space="0" w:color="auto"/>
                <w:right w:val="none" w:sz="0" w:space="0" w:color="auto"/>
              </w:divBdr>
            </w:div>
            <w:div w:id="1723409766">
              <w:marLeft w:val="0"/>
              <w:marRight w:val="0"/>
              <w:marTop w:val="0"/>
              <w:marBottom w:val="0"/>
              <w:divBdr>
                <w:top w:val="none" w:sz="0" w:space="0" w:color="auto"/>
                <w:left w:val="none" w:sz="0" w:space="0" w:color="auto"/>
                <w:bottom w:val="none" w:sz="0" w:space="0" w:color="auto"/>
                <w:right w:val="none" w:sz="0" w:space="0" w:color="auto"/>
              </w:divBdr>
            </w:div>
            <w:div w:id="995643798">
              <w:marLeft w:val="0"/>
              <w:marRight w:val="0"/>
              <w:marTop w:val="0"/>
              <w:marBottom w:val="0"/>
              <w:divBdr>
                <w:top w:val="none" w:sz="0" w:space="0" w:color="auto"/>
                <w:left w:val="none" w:sz="0" w:space="0" w:color="auto"/>
                <w:bottom w:val="none" w:sz="0" w:space="0" w:color="auto"/>
                <w:right w:val="none" w:sz="0" w:space="0" w:color="auto"/>
              </w:divBdr>
            </w:div>
            <w:div w:id="278613415">
              <w:marLeft w:val="0"/>
              <w:marRight w:val="0"/>
              <w:marTop w:val="0"/>
              <w:marBottom w:val="0"/>
              <w:divBdr>
                <w:top w:val="none" w:sz="0" w:space="0" w:color="auto"/>
                <w:left w:val="none" w:sz="0" w:space="0" w:color="auto"/>
                <w:bottom w:val="none" w:sz="0" w:space="0" w:color="auto"/>
                <w:right w:val="none" w:sz="0" w:space="0" w:color="auto"/>
              </w:divBdr>
            </w:div>
            <w:div w:id="346491866">
              <w:marLeft w:val="0"/>
              <w:marRight w:val="0"/>
              <w:marTop w:val="0"/>
              <w:marBottom w:val="0"/>
              <w:divBdr>
                <w:top w:val="none" w:sz="0" w:space="0" w:color="auto"/>
                <w:left w:val="none" w:sz="0" w:space="0" w:color="auto"/>
                <w:bottom w:val="none" w:sz="0" w:space="0" w:color="auto"/>
                <w:right w:val="none" w:sz="0" w:space="0" w:color="auto"/>
              </w:divBdr>
            </w:div>
            <w:div w:id="996306683">
              <w:marLeft w:val="0"/>
              <w:marRight w:val="0"/>
              <w:marTop w:val="0"/>
              <w:marBottom w:val="0"/>
              <w:divBdr>
                <w:top w:val="none" w:sz="0" w:space="0" w:color="auto"/>
                <w:left w:val="none" w:sz="0" w:space="0" w:color="auto"/>
                <w:bottom w:val="none" w:sz="0" w:space="0" w:color="auto"/>
                <w:right w:val="none" w:sz="0" w:space="0" w:color="auto"/>
              </w:divBdr>
            </w:div>
            <w:div w:id="1082484280">
              <w:marLeft w:val="0"/>
              <w:marRight w:val="0"/>
              <w:marTop w:val="0"/>
              <w:marBottom w:val="0"/>
              <w:divBdr>
                <w:top w:val="none" w:sz="0" w:space="0" w:color="auto"/>
                <w:left w:val="none" w:sz="0" w:space="0" w:color="auto"/>
                <w:bottom w:val="none" w:sz="0" w:space="0" w:color="auto"/>
                <w:right w:val="none" w:sz="0" w:space="0" w:color="auto"/>
              </w:divBdr>
            </w:div>
            <w:div w:id="99690047">
              <w:marLeft w:val="0"/>
              <w:marRight w:val="0"/>
              <w:marTop w:val="0"/>
              <w:marBottom w:val="0"/>
              <w:divBdr>
                <w:top w:val="none" w:sz="0" w:space="0" w:color="auto"/>
                <w:left w:val="none" w:sz="0" w:space="0" w:color="auto"/>
                <w:bottom w:val="none" w:sz="0" w:space="0" w:color="auto"/>
                <w:right w:val="none" w:sz="0" w:space="0" w:color="auto"/>
              </w:divBdr>
            </w:div>
            <w:div w:id="1604190342">
              <w:marLeft w:val="0"/>
              <w:marRight w:val="0"/>
              <w:marTop w:val="0"/>
              <w:marBottom w:val="0"/>
              <w:divBdr>
                <w:top w:val="none" w:sz="0" w:space="0" w:color="auto"/>
                <w:left w:val="none" w:sz="0" w:space="0" w:color="auto"/>
                <w:bottom w:val="none" w:sz="0" w:space="0" w:color="auto"/>
                <w:right w:val="none" w:sz="0" w:space="0" w:color="auto"/>
              </w:divBdr>
            </w:div>
            <w:div w:id="802580102">
              <w:marLeft w:val="0"/>
              <w:marRight w:val="0"/>
              <w:marTop w:val="0"/>
              <w:marBottom w:val="0"/>
              <w:divBdr>
                <w:top w:val="none" w:sz="0" w:space="0" w:color="auto"/>
                <w:left w:val="none" w:sz="0" w:space="0" w:color="auto"/>
                <w:bottom w:val="none" w:sz="0" w:space="0" w:color="auto"/>
                <w:right w:val="none" w:sz="0" w:space="0" w:color="auto"/>
              </w:divBdr>
            </w:div>
            <w:div w:id="1288852770">
              <w:marLeft w:val="0"/>
              <w:marRight w:val="0"/>
              <w:marTop w:val="0"/>
              <w:marBottom w:val="0"/>
              <w:divBdr>
                <w:top w:val="none" w:sz="0" w:space="0" w:color="auto"/>
                <w:left w:val="none" w:sz="0" w:space="0" w:color="auto"/>
                <w:bottom w:val="none" w:sz="0" w:space="0" w:color="auto"/>
                <w:right w:val="none" w:sz="0" w:space="0" w:color="auto"/>
              </w:divBdr>
            </w:div>
            <w:div w:id="715474500">
              <w:marLeft w:val="0"/>
              <w:marRight w:val="0"/>
              <w:marTop w:val="0"/>
              <w:marBottom w:val="0"/>
              <w:divBdr>
                <w:top w:val="none" w:sz="0" w:space="0" w:color="auto"/>
                <w:left w:val="none" w:sz="0" w:space="0" w:color="auto"/>
                <w:bottom w:val="none" w:sz="0" w:space="0" w:color="auto"/>
                <w:right w:val="none" w:sz="0" w:space="0" w:color="auto"/>
              </w:divBdr>
            </w:div>
            <w:div w:id="1238324729">
              <w:marLeft w:val="0"/>
              <w:marRight w:val="0"/>
              <w:marTop w:val="0"/>
              <w:marBottom w:val="0"/>
              <w:divBdr>
                <w:top w:val="none" w:sz="0" w:space="0" w:color="auto"/>
                <w:left w:val="none" w:sz="0" w:space="0" w:color="auto"/>
                <w:bottom w:val="none" w:sz="0" w:space="0" w:color="auto"/>
                <w:right w:val="none" w:sz="0" w:space="0" w:color="auto"/>
              </w:divBdr>
            </w:div>
            <w:div w:id="1335035340">
              <w:marLeft w:val="0"/>
              <w:marRight w:val="0"/>
              <w:marTop w:val="0"/>
              <w:marBottom w:val="0"/>
              <w:divBdr>
                <w:top w:val="none" w:sz="0" w:space="0" w:color="auto"/>
                <w:left w:val="none" w:sz="0" w:space="0" w:color="auto"/>
                <w:bottom w:val="none" w:sz="0" w:space="0" w:color="auto"/>
                <w:right w:val="none" w:sz="0" w:space="0" w:color="auto"/>
              </w:divBdr>
            </w:div>
            <w:div w:id="1975980715">
              <w:marLeft w:val="0"/>
              <w:marRight w:val="0"/>
              <w:marTop w:val="0"/>
              <w:marBottom w:val="0"/>
              <w:divBdr>
                <w:top w:val="none" w:sz="0" w:space="0" w:color="auto"/>
                <w:left w:val="none" w:sz="0" w:space="0" w:color="auto"/>
                <w:bottom w:val="none" w:sz="0" w:space="0" w:color="auto"/>
                <w:right w:val="none" w:sz="0" w:space="0" w:color="auto"/>
              </w:divBdr>
            </w:div>
            <w:div w:id="1137649648">
              <w:marLeft w:val="0"/>
              <w:marRight w:val="0"/>
              <w:marTop w:val="0"/>
              <w:marBottom w:val="0"/>
              <w:divBdr>
                <w:top w:val="none" w:sz="0" w:space="0" w:color="auto"/>
                <w:left w:val="none" w:sz="0" w:space="0" w:color="auto"/>
                <w:bottom w:val="none" w:sz="0" w:space="0" w:color="auto"/>
                <w:right w:val="none" w:sz="0" w:space="0" w:color="auto"/>
              </w:divBdr>
            </w:div>
            <w:div w:id="1217013708">
              <w:marLeft w:val="0"/>
              <w:marRight w:val="0"/>
              <w:marTop w:val="0"/>
              <w:marBottom w:val="0"/>
              <w:divBdr>
                <w:top w:val="none" w:sz="0" w:space="0" w:color="auto"/>
                <w:left w:val="none" w:sz="0" w:space="0" w:color="auto"/>
                <w:bottom w:val="none" w:sz="0" w:space="0" w:color="auto"/>
                <w:right w:val="none" w:sz="0" w:space="0" w:color="auto"/>
              </w:divBdr>
            </w:div>
            <w:div w:id="1544247815">
              <w:marLeft w:val="0"/>
              <w:marRight w:val="0"/>
              <w:marTop w:val="0"/>
              <w:marBottom w:val="0"/>
              <w:divBdr>
                <w:top w:val="none" w:sz="0" w:space="0" w:color="auto"/>
                <w:left w:val="none" w:sz="0" w:space="0" w:color="auto"/>
                <w:bottom w:val="none" w:sz="0" w:space="0" w:color="auto"/>
                <w:right w:val="none" w:sz="0" w:space="0" w:color="auto"/>
              </w:divBdr>
            </w:div>
            <w:div w:id="1470785768">
              <w:marLeft w:val="0"/>
              <w:marRight w:val="0"/>
              <w:marTop w:val="0"/>
              <w:marBottom w:val="0"/>
              <w:divBdr>
                <w:top w:val="none" w:sz="0" w:space="0" w:color="auto"/>
                <w:left w:val="none" w:sz="0" w:space="0" w:color="auto"/>
                <w:bottom w:val="none" w:sz="0" w:space="0" w:color="auto"/>
                <w:right w:val="none" w:sz="0" w:space="0" w:color="auto"/>
              </w:divBdr>
            </w:div>
            <w:div w:id="940189428">
              <w:marLeft w:val="0"/>
              <w:marRight w:val="0"/>
              <w:marTop w:val="0"/>
              <w:marBottom w:val="0"/>
              <w:divBdr>
                <w:top w:val="none" w:sz="0" w:space="0" w:color="auto"/>
                <w:left w:val="none" w:sz="0" w:space="0" w:color="auto"/>
                <w:bottom w:val="none" w:sz="0" w:space="0" w:color="auto"/>
                <w:right w:val="none" w:sz="0" w:space="0" w:color="auto"/>
              </w:divBdr>
            </w:div>
            <w:div w:id="1835148983">
              <w:marLeft w:val="0"/>
              <w:marRight w:val="0"/>
              <w:marTop w:val="0"/>
              <w:marBottom w:val="0"/>
              <w:divBdr>
                <w:top w:val="none" w:sz="0" w:space="0" w:color="auto"/>
                <w:left w:val="none" w:sz="0" w:space="0" w:color="auto"/>
                <w:bottom w:val="none" w:sz="0" w:space="0" w:color="auto"/>
                <w:right w:val="none" w:sz="0" w:space="0" w:color="auto"/>
              </w:divBdr>
            </w:div>
            <w:div w:id="1085489842">
              <w:marLeft w:val="0"/>
              <w:marRight w:val="0"/>
              <w:marTop w:val="0"/>
              <w:marBottom w:val="0"/>
              <w:divBdr>
                <w:top w:val="none" w:sz="0" w:space="0" w:color="auto"/>
                <w:left w:val="none" w:sz="0" w:space="0" w:color="auto"/>
                <w:bottom w:val="none" w:sz="0" w:space="0" w:color="auto"/>
                <w:right w:val="none" w:sz="0" w:space="0" w:color="auto"/>
              </w:divBdr>
            </w:div>
            <w:div w:id="1371682271">
              <w:marLeft w:val="0"/>
              <w:marRight w:val="0"/>
              <w:marTop w:val="0"/>
              <w:marBottom w:val="0"/>
              <w:divBdr>
                <w:top w:val="none" w:sz="0" w:space="0" w:color="auto"/>
                <w:left w:val="none" w:sz="0" w:space="0" w:color="auto"/>
                <w:bottom w:val="none" w:sz="0" w:space="0" w:color="auto"/>
                <w:right w:val="none" w:sz="0" w:space="0" w:color="auto"/>
              </w:divBdr>
            </w:div>
            <w:div w:id="851069058">
              <w:marLeft w:val="0"/>
              <w:marRight w:val="0"/>
              <w:marTop w:val="0"/>
              <w:marBottom w:val="0"/>
              <w:divBdr>
                <w:top w:val="none" w:sz="0" w:space="0" w:color="auto"/>
                <w:left w:val="none" w:sz="0" w:space="0" w:color="auto"/>
                <w:bottom w:val="none" w:sz="0" w:space="0" w:color="auto"/>
                <w:right w:val="none" w:sz="0" w:space="0" w:color="auto"/>
              </w:divBdr>
            </w:div>
            <w:div w:id="1064063588">
              <w:marLeft w:val="0"/>
              <w:marRight w:val="0"/>
              <w:marTop w:val="0"/>
              <w:marBottom w:val="0"/>
              <w:divBdr>
                <w:top w:val="none" w:sz="0" w:space="0" w:color="auto"/>
                <w:left w:val="none" w:sz="0" w:space="0" w:color="auto"/>
                <w:bottom w:val="none" w:sz="0" w:space="0" w:color="auto"/>
                <w:right w:val="none" w:sz="0" w:space="0" w:color="auto"/>
              </w:divBdr>
            </w:div>
            <w:div w:id="1940525793">
              <w:marLeft w:val="0"/>
              <w:marRight w:val="0"/>
              <w:marTop w:val="0"/>
              <w:marBottom w:val="0"/>
              <w:divBdr>
                <w:top w:val="none" w:sz="0" w:space="0" w:color="auto"/>
                <w:left w:val="none" w:sz="0" w:space="0" w:color="auto"/>
                <w:bottom w:val="none" w:sz="0" w:space="0" w:color="auto"/>
                <w:right w:val="none" w:sz="0" w:space="0" w:color="auto"/>
              </w:divBdr>
            </w:div>
            <w:div w:id="1396515598">
              <w:marLeft w:val="0"/>
              <w:marRight w:val="0"/>
              <w:marTop w:val="0"/>
              <w:marBottom w:val="0"/>
              <w:divBdr>
                <w:top w:val="none" w:sz="0" w:space="0" w:color="auto"/>
                <w:left w:val="none" w:sz="0" w:space="0" w:color="auto"/>
                <w:bottom w:val="none" w:sz="0" w:space="0" w:color="auto"/>
                <w:right w:val="none" w:sz="0" w:space="0" w:color="auto"/>
              </w:divBdr>
            </w:div>
            <w:div w:id="1433168156">
              <w:marLeft w:val="0"/>
              <w:marRight w:val="0"/>
              <w:marTop w:val="0"/>
              <w:marBottom w:val="0"/>
              <w:divBdr>
                <w:top w:val="none" w:sz="0" w:space="0" w:color="auto"/>
                <w:left w:val="none" w:sz="0" w:space="0" w:color="auto"/>
                <w:bottom w:val="none" w:sz="0" w:space="0" w:color="auto"/>
                <w:right w:val="none" w:sz="0" w:space="0" w:color="auto"/>
              </w:divBdr>
            </w:div>
            <w:div w:id="1845049430">
              <w:marLeft w:val="0"/>
              <w:marRight w:val="0"/>
              <w:marTop w:val="0"/>
              <w:marBottom w:val="0"/>
              <w:divBdr>
                <w:top w:val="none" w:sz="0" w:space="0" w:color="auto"/>
                <w:left w:val="none" w:sz="0" w:space="0" w:color="auto"/>
                <w:bottom w:val="none" w:sz="0" w:space="0" w:color="auto"/>
                <w:right w:val="none" w:sz="0" w:space="0" w:color="auto"/>
              </w:divBdr>
            </w:div>
            <w:div w:id="1553230957">
              <w:marLeft w:val="0"/>
              <w:marRight w:val="0"/>
              <w:marTop w:val="0"/>
              <w:marBottom w:val="0"/>
              <w:divBdr>
                <w:top w:val="none" w:sz="0" w:space="0" w:color="auto"/>
                <w:left w:val="none" w:sz="0" w:space="0" w:color="auto"/>
                <w:bottom w:val="none" w:sz="0" w:space="0" w:color="auto"/>
                <w:right w:val="none" w:sz="0" w:space="0" w:color="auto"/>
              </w:divBdr>
            </w:div>
            <w:div w:id="1060859327">
              <w:marLeft w:val="0"/>
              <w:marRight w:val="0"/>
              <w:marTop w:val="0"/>
              <w:marBottom w:val="0"/>
              <w:divBdr>
                <w:top w:val="none" w:sz="0" w:space="0" w:color="auto"/>
                <w:left w:val="none" w:sz="0" w:space="0" w:color="auto"/>
                <w:bottom w:val="none" w:sz="0" w:space="0" w:color="auto"/>
                <w:right w:val="none" w:sz="0" w:space="0" w:color="auto"/>
              </w:divBdr>
            </w:div>
            <w:div w:id="1536188057">
              <w:marLeft w:val="0"/>
              <w:marRight w:val="0"/>
              <w:marTop w:val="0"/>
              <w:marBottom w:val="0"/>
              <w:divBdr>
                <w:top w:val="none" w:sz="0" w:space="0" w:color="auto"/>
                <w:left w:val="none" w:sz="0" w:space="0" w:color="auto"/>
                <w:bottom w:val="none" w:sz="0" w:space="0" w:color="auto"/>
                <w:right w:val="none" w:sz="0" w:space="0" w:color="auto"/>
              </w:divBdr>
            </w:div>
            <w:div w:id="1083070483">
              <w:marLeft w:val="0"/>
              <w:marRight w:val="0"/>
              <w:marTop w:val="0"/>
              <w:marBottom w:val="0"/>
              <w:divBdr>
                <w:top w:val="none" w:sz="0" w:space="0" w:color="auto"/>
                <w:left w:val="none" w:sz="0" w:space="0" w:color="auto"/>
                <w:bottom w:val="none" w:sz="0" w:space="0" w:color="auto"/>
                <w:right w:val="none" w:sz="0" w:space="0" w:color="auto"/>
              </w:divBdr>
            </w:div>
            <w:div w:id="2111733752">
              <w:marLeft w:val="0"/>
              <w:marRight w:val="0"/>
              <w:marTop w:val="0"/>
              <w:marBottom w:val="0"/>
              <w:divBdr>
                <w:top w:val="none" w:sz="0" w:space="0" w:color="auto"/>
                <w:left w:val="none" w:sz="0" w:space="0" w:color="auto"/>
                <w:bottom w:val="none" w:sz="0" w:space="0" w:color="auto"/>
                <w:right w:val="none" w:sz="0" w:space="0" w:color="auto"/>
              </w:divBdr>
            </w:div>
            <w:div w:id="2124764228">
              <w:marLeft w:val="0"/>
              <w:marRight w:val="0"/>
              <w:marTop w:val="0"/>
              <w:marBottom w:val="0"/>
              <w:divBdr>
                <w:top w:val="none" w:sz="0" w:space="0" w:color="auto"/>
                <w:left w:val="none" w:sz="0" w:space="0" w:color="auto"/>
                <w:bottom w:val="none" w:sz="0" w:space="0" w:color="auto"/>
                <w:right w:val="none" w:sz="0" w:space="0" w:color="auto"/>
              </w:divBdr>
            </w:div>
            <w:div w:id="1211460189">
              <w:marLeft w:val="0"/>
              <w:marRight w:val="0"/>
              <w:marTop w:val="0"/>
              <w:marBottom w:val="0"/>
              <w:divBdr>
                <w:top w:val="none" w:sz="0" w:space="0" w:color="auto"/>
                <w:left w:val="none" w:sz="0" w:space="0" w:color="auto"/>
                <w:bottom w:val="none" w:sz="0" w:space="0" w:color="auto"/>
                <w:right w:val="none" w:sz="0" w:space="0" w:color="auto"/>
              </w:divBdr>
            </w:div>
            <w:div w:id="410742377">
              <w:marLeft w:val="0"/>
              <w:marRight w:val="0"/>
              <w:marTop w:val="0"/>
              <w:marBottom w:val="0"/>
              <w:divBdr>
                <w:top w:val="none" w:sz="0" w:space="0" w:color="auto"/>
                <w:left w:val="none" w:sz="0" w:space="0" w:color="auto"/>
                <w:bottom w:val="none" w:sz="0" w:space="0" w:color="auto"/>
                <w:right w:val="none" w:sz="0" w:space="0" w:color="auto"/>
              </w:divBdr>
            </w:div>
            <w:div w:id="1720320738">
              <w:marLeft w:val="0"/>
              <w:marRight w:val="0"/>
              <w:marTop w:val="0"/>
              <w:marBottom w:val="0"/>
              <w:divBdr>
                <w:top w:val="none" w:sz="0" w:space="0" w:color="auto"/>
                <w:left w:val="none" w:sz="0" w:space="0" w:color="auto"/>
                <w:bottom w:val="none" w:sz="0" w:space="0" w:color="auto"/>
                <w:right w:val="none" w:sz="0" w:space="0" w:color="auto"/>
              </w:divBdr>
            </w:div>
            <w:div w:id="465315807">
              <w:marLeft w:val="0"/>
              <w:marRight w:val="0"/>
              <w:marTop w:val="0"/>
              <w:marBottom w:val="0"/>
              <w:divBdr>
                <w:top w:val="none" w:sz="0" w:space="0" w:color="auto"/>
                <w:left w:val="none" w:sz="0" w:space="0" w:color="auto"/>
                <w:bottom w:val="none" w:sz="0" w:space="0" w:color="auto"/>
                <w:right w:val="none" w:sz="0" w:space="0" w:color="auto"/>
              </w:divBdr>
            </w:div>
            <w:div w:id="1010639761">
              <w:marLeft w:val="0"/>
              <w:marRight w:val="0"/>
              <w:marTop w:val="0"/>
              <w:marBottom w:val="0"/>
              <w:divBdr>
                <w:top w:val="none" w:sz="0" w:space="0" w:color="auto"/>
                <w:left w:val="none" w:sz="0" w:space="0" w:color="auto"/>
                <w:bottom w:val="none" w:sz="0" w:space="0" w:color="auto"/>
                <w:right w:val="none" w:sz="0" w:space="0" w:color="auto"/>
              </w:divBdr>
            </w:div>
            <w:div w:id="177812565">
              <w:marLeft w:val="0"/>
              <w:marRight w:val="0"/>
              <w:marTop w:val="0"/>
              <w:marBottom w:val="0"/>
              <w:divBdr>
                <w:top w:val="none" w:sz="0" w:space="0" w:color="auto"/>
                <w:left w:val="none" w:sz="0" w:space="0" w:color="auto"/>
                <w:bottom w:val="none" w:sz="0" w:space="0" w:color="auto"/>
                <w:right w:val="none" w:sz="0" w:space="0" w:color="auto"/>
              </w:divBdr>
            </w:div>
            <w:div w:id="1065908613">
              <w:marLeft w:val="0"/>
              <w:marRight w:val="0"/>
              <w:marTop w:val="0"/>
              <w:marBottom w:val="0"/>
              <w:divBdr>
                <w:top w:val="none" w:sz="0" w:space="0" w:color="auto"/>
                <w:left w:val="none" w:sz="0" w:space="0" w:color="auto"/>
                <w:bottom w:val="none" w:sz="0" w:space="0" w:color="auto"/>
                <w:right w:val="none" w:sz="0" w:space="0" w:color="auto"/>
              </w:divBdr>
            </w:div>
            <w:div w:id="19356325">
              <w:marLeft w:val="0"/>
              <w:marRight w:val="0"/>
              <w:marTop w:val="0"/>
              <w:marBottom w:val="0"/>
              <w:divBdr>
                <w:top w:val="none" w:sz="0" w:space="0" w:color="auto"/>
                <w:left w:val="none" w:sz="0" w:space="0" w:color="auto"/>
                <w:bottom w:val="none" w:sz="0" w:space="0" w:color="auto"/>
                <w:right w:val="none" w:sz="0" w:space="0" w:color="auto"/>
              </w:divBdr>
            </w:div>
            <w:div w:id="284239039">
              <w:marLeft w:val="0"/>
              <w:marRight w:val="0"/>
              <w:marTop w:val="0"/>
              <w:marBottom w:val="0"/>
              <w:divBdr>
                <w:top w:val="none" w:sz="0" w:space="0" w:color="auto"/>
                <w:left w:val="none" w:sz="0" w:space="0" w:color="auto"/>
                <w:bottom w:val="none" w:sz="0" w:space="0" w:color="auto"/>
                <w:right w:val="none" w:sz="0" w:space="0" w:color="auto"/>
              </w:divBdr>
            </w:div>
            <w:div w:id="1416515982">
              <w:marLeft w:val="0"/>
              <w:marRight w:val="0"/>
              <w:marTop w:val="0"/>
              <w:marBottom w:val="0"/>
              <w:divBdr>
                <w:top w:val="none" w:sz="0" w:space="0" w:color="auto"/>
                <w:left w:val="none" w:sz="0" w:space="0" w:color="auto"/>
                <w:bottom w:val="none" w:sz="0" w:space="0" w:color="auto"/>
                <w:right w:val="none" w:sz="0" w:space="0" w:color="auto"/>
              </w:divBdr>
            </w:div>
            <w:div w:id="1646277587">
              <w:marLeft w:val="0"/>
              <w:marRight w:val="0"/>
              <w:marTop w:val="0"/>
              <w:marBottom w:val="0"/>
              <w:divBdr>
                <w:top w:val="none" w:sz="0" w:space="0" w:color="auto"/>
                <w:left w:val="none" w:sz="0" w:space="0" w:color="auto"/>
                <w:bottom w:val="none" w:sz="0" w:space="0" w:color="auto"/>
                <w:right w:val="none" w:sz="0" w:space="0" w:color="auto"/>
              </w:divBdr>
            </w:div>
            <w:div w:id="1037777257">
              <w:marLeft w:val="0"/>
              <w:marRight w:val="0"/>
              <w:marTop w:val="0"/>
              <w:marBottom w:val="0"/>
              <w:divBdr>
                <w:top w:val="none" w:sz="0" w:space="0" w:color="auto"/>
                <w:left w:val="none" w:sz="0" w:space="0" w:color="auto"/>
                <w:bottom w:val="none" w:sz="0" w:space="0" w:color="auto"/>
                <w:right w:val="none" w:sz="0" w:space="0" w:color="auto"/>
              </w:divBdr>
            </w:div>
            <w:div w:id="45493039">
              <w:marLeft w:val="0"/>
              <w:marRight w:val="0"/>
              <w:marTop w:val="0"/>
              <w:marBottom w:val="0"/>
              <w:divBdr>
                <w:top w:val="none" w:sz="0" w:space="0" w:color="auto"/>
                <w:left w:val="none" w:sz="0" w:space="0" w:color="auto"/>
                <w:bottom w:val="none" w:sz="0" w:space="0" w:color="auto"/>
                <w:right w:val="none" w:sz="0" w:space="0" w:color="auto"/>
              </w:divBdr>
            </w:div>
            <w:div w:id="1068920910">
              <w:marLeft w:val="0"/>
              <w:marRight w:val="0"/>
              <w:marTop w:val="0"/>
              <w:marBottom w:val="0"/>
              <w:divBdr>
                <w:top w:val="none" w:sz="0" w:space="0" w:color="auto"/>
                <w:left w:val="none" w:sz="0" w:space="0" w:color="auto"/>
                <w:bottom w:val="none" w:sz="0" w:space="0" w:color="auto"/>
                <w:right w:val="none" w:sz="0" w:space="0" w:color="auto"/>
              </w:divBdr>
            </w:div>
            <w:div w:id="2035577027">
              <w:marLeft w:val="0"/>
              <w:marRight w:val="0"/>
              <w:marTop w:val="0"/>
              <w:marBottom w:val="0"/>
              <w:divBdr>
                <w:top w:val="none" w:sz="0" w:space="0" w:color="auto"/>
                <w:left w:val="none" w:sz="0" w:space="0" w:color="auto"/>
                <w:bottom w:val="none" w:sz="0" w:space="0" w:color="auto"/>
                <w:right w:val="none" w:sz="0" w:space="0" w:color="auto"/>
              </w:divBdr>
            </w:div>
            <w:div w:id="547453155">
              <w:marLeft w:val="0"/>
              <w:marRight w:val="0"/>
              <w:marTop w:val="0"/>
              <w:marBottom w:val="0"/>
              <w:divBdr>
                <w:top w:val="none" w:sz="0" w:space="0" w:color="auto"/>
                <w:left w:val="none" w:sz="0" w:space="0" w:color="auto"/>
                <w:bottom w:val="none" w:sz="0" w:space="0" w:color="auto"/>
                <w:right w:val="none" w:sz="0" w:space="0" w:color="auto"/>
              </w:divBdr>
            </w:div>
            <w:div w:id="1346592629">
              <w:marLeft w:val="0"/>
              <w:marRight w:val="0"/>
              <w:marTop w:val="0"/>
              <w:marBottom w:val="0"/>
              <w:divBdr>
                <w:top w:val="none" w:sz="0" w:space="0" w:color="auto"/>
                <w:left w:val="none" w:sz="0" w:space="0" w:color="auto"/>
                <w:bottom w:val="none" w:sz="0" w:space="0" w:color="auto"/>
                <w:right w:val="none" w:sz="0" w:space="0" w:color="auto"/>
              </w:divBdr>
            </w:div>
            <w:div w:id="753355612">
              <w:marLeft w:val="0"/>
              <w:marRight w:val="0"/>
              <w:marTop w:val="0"/>
              <w:marBottom w:val="0"/>
              <w:divBdr>
                <w:top w:val="none" w:sz="0" w:space="0" w:color="auto"/>
                <w:left w:val="none" w:sz="0" w:space="0" w:color="auto"/>
                <w:bottom w:val="none" w:sz="0" w:space="0" w:color="auto"/>
                <w:right w:val="none" w:sz="0" w:space="0" w:color="auto"/>
              </w:divBdr>
            </w:div>
            <w:div w:id="587496921">
              <w:marLeft w:val="0"/>
              <w:marRight w:val="0"/>
              <w:marTop w:val="0"/>
              <w:marBottom w:val="0"/>
              <w:divBdr>
                <w:top w:val="none" w:sz="0" w:space="0" w:color="auto"/>
                <w:left w:val="none" w:sz="0" w:space="0" w:color="auto"/>
                <w:bottom w:val="none" w:sz="0" w:space="0" w:color="auto"/>
                <w:right w:val="none" w:sz="0" w:space="0" w:color="auto"/>
              </w:divBdr>
            </w:div>
            <w:div w:id="537737510">
              <w:marLeft w:val="0"/>
              <w:marRight w:val="0"/>
              <w:marTop w:val="0"/>
              <w:marBottom w:val="0"/>
              <w:divBdr>
                <w:top w:val="none" w:sz="0" w:space="0" w:color="auto"/>
                <w:left w:val="none" w:sz="0" w:space="0" w:color="auto"/>
                <w:bottom w:val="none" w:sz="0" w:space="0" w:color="auto"/>
                <w:right w:val="none" w:sz="0" w:space="0" w:color="auto"/>
              </w:divBdr>
            </w:div>
            <w:div w:id="2081052578">
              <w:marLeft w:val="0"/>
              <w:marRight w:val="0"/>
              <w:marTop w:val="0"/>
              <w:marBottom w:val="0"/>
              <w:divBdr>
                <w:top w:val="none" w:sz="0" w:space="0" w:color="auto"/>
                <w:left w:val="none" w:sz="0" w:space="0" w:color="auto"/>
                <w:bottom w:val="none" w:sz="0" w:space="0" w:color="auto"/>
                <w:right w:val="none" w:sz="0" w:space="0" w:color="auto"/>
              </w:divBdr>
            </w:div>
            <w:div w:id="297223916">
              <w:marLeft w:val="0"/>
              <w:marRight w:val="0"/>
              <w:marTop w:val="0"/>
              <w:marBottom w:val="0"/>
              <w:divBdr>
                <w:top w:val="none" w:sz="0" w:space="0" w:color="auto"/>
                <w:left w:val="none" w:sz="0" w:space="0" w:color="auto"/>
                <w:bottom w:val="none" w:sz="0" w:space="0" w:color="auto"/>
                <w:right w:val="none" w:sz="0" w:space="0" w:color="auto"/>
              </w:divBdr>
            </w:div>
            <w:div w:id="2002656351">
              <w:marLeft w:val="0"/>
              <w:marRight w:val="0"/>
              <w:marTop w:val="0"/>
              <w:marBottom w:val="0"/>
              <w:divBdr>
                <w:top w:val="none" w:sz="0" w:space="0" w:color="auto"/>
                <w:left w:val="none" w:sz="0" w:space="0" w:color="auto"/>
                <w:bottom w:val="none" w:sz="0" w:space="0" w:color="auto"/>
                <w:right w:val="none" w:sz="0" w:space="0" w:color="auto"/>
              </w:divBdr>
            </w:div>
            <w:div w:id="121194433">
              <w:marLeft w:val="0"/>
              <w:marRight w:val="0"/>
              <w:marTop w:val="0"/>
              <w:marBottom w:val="0"/>
              <w:divBdr>
                <w:top w:val="none" w:sz="0" w:space="0" w:color="auto"/>
                <w:left w:val="none" w:sz="0" w:space="0" w:color="auto"/>
                <w:bottom w:val="none" w:sz="0" w:space="0" w:color="auto"/>
                <w:right w:val="none" w:sz="0" w:space="0" w:color="auto"/>
              </w:divBdr>
            </w:div>
            <w:div w:id="1584794802">
              <w:marLeft w:val="0"/>
              <w:marRight w:val="0"/>
              <w:marTop w:val="0"/>
              <w:marBottom w:val="0"/>
              <w:divBdr>
                <w:top w:val="none" w:sz="0" w:space="0" w:color="auto"/>
                <w:left w:val="none" w:sz="0" w:space="0" w:color="auto"/>
                <w:bottom w:val="none" w:sz="0" w:space="0" w:color="auto"/>
                <w:right w:val="none" w:sz="0" w:space="0" w:color="auto"/>
              </w:divBdr>
            </w:div>
            <w:div w:id="364251710">
              <w:marLeft w:val="0"/>
              <w:marRight w:val="0"/>
              <w:marTop w:val="0"/>
              <w:marBottom w:val="0"/>
              <w:divBdr>
                <w:top w:val="none" w:sz="0" w:space="0" w:color="auto"/>
                <w:left w:val="none" w:sz="0" w:space="0" w:color="auto"/>
                <w:bottom w:val="none" w:sz="0" w:space="0" w:color="auto"/>
                <w:right w:val="none" w:sz="0" w:space="0" w:color="auto"/>
              </w:divBdr>
            </w:div>
            <w:div w:id="1915966084">
              <w:marLeft w:val="0"/>
              <w:marRight w:val="0"/>
              <w:marTop w:val="0"/>
              <w:marBottom w:val="0"/>
              <w:divBdr>
                <w:top w:val="none" w:sz="0" w:space="0" w:color="auto"/>
                <w:left w:val="none" w:sz="0" w:space="0" w:color="auto"/>
                <w:bottom w:val="none" w:sz="0" w:space="0" w:color="auto"/>
                <w:right w:val="none" w:sz="0" w:space="0" w:color="auto"/>
              </w:divBdr>
            </w:div>
            <w:div w:id="541017124">
              <w:marLeft w:val="0"/>
              <w:marRight w:val="0"/>
              <w:marTop w:val="0"/>
              <w:marBottom w:val="0"/>
              <w:divBdr>
                <w:top w:val="none" w:sz="0" w:space="0" w:color="auto"/>
                <w:left w:val="none" w:sz="0" w:space="0" w:color="auto"/>
                <w:bottom w:val="none" w:sz="0" w:space="0" w:color="auto"/>
                <w:right w:val="none" w:sz="0" w:space="0" w:color="auto"/>
              </w:divBdr>
            </w:div>
            <w:div w:id="633022903">
              <w:marLeft w:val="0"/>
              <w:marRight w:val="0"/>
              <w:marTop w:val="0"/>
              <w:marBottom w:val="0"/>
              <w:divBdr>
                <w:top w:val="none" w:sz="0" w:space="0" w:color="auto"/>
                <w:left w:val="none" w:sz="0" w:space="0" w:color="auto"/>
                <w:bottom w:val="none" w:sz="0" w:space="0" w:color="auto"/>
                <w:right w:val="none" w:sz="0" w:space="0" w:color="auto"/>
              </w:divBdr>
            </w:div>
            <w:div w:id="2022849381">
              <w:marLeft w:val="0"/>
              <w:marRight w:val="0"/>
              <w:marTop w:val="0"/>
              <w:marBottom w:val="0"/>
              <w:divBdr>
                <w:top w:val="none" w:sz="0" w:space="0" w:color="auto"/>
                <w:left w:val="none" w:sz="0" w:space="0" w:color="auto"/>
                <w:bottom w:val="none" w:sz="0" w:space="0" w:color="auto"/>
                <w:right w:val="none" w:sz="0" w:space="0" w:color="auto"/>
              </w:divBdr>
            </w:div>
            <w:div w:id="639268769">
              <w:marLeft w:val="0"/>
              <w:marRight w:val="0"/>
              <w:marTop w:val="0"/>
              <w:marBottom w:val="0"/>
              <w:divBdr>
                <w:top w:val="none" w:sz="0" w:space="0" w:color="auto"/>
                <w:left w:val="none" w:sz="0" w:space="0" w:color="auto"/>
                <w:bottom w:val="none" w:sz="0" w:space="0" w:color="auto"/>
                <w:right w:val="none" w:sz="0" w:space="0" w:color="auto"/>
              </w:divBdr>
            </w:div>
            <w:div w:id="1959294093">
              <w:marLeft w:val="0"/>
              <w:marRight w:val="0"/>
              <w:marTop w:val="0"/>
              <w:marBottom w:val="0"/>
              <w:divBdr>
                <w:top w:val="none" w:sz="0" w:space="0" w:color="auto"/>
                <w:left w:val="none" w:sz="0" w:space="0" w:color="auto"/>
                <w:bottom w:val="none" w:sz="0" w:space="0" w:color="auto"/>
                <w:right w:val="none" w:sz="0" w:space="0" w:color="auto"/>
              </w:divBdr>
            </w:div>
            <w:div w:id="1823424185">
              <w:marLeft w:val="0"/>
              <w:marRight w:val="0"/>
              <w:marTop w:val="0"/>
              <w:marBottom w:val="0"/>
              <w:divBdr>
                <w:top w:val="none" w:sz="0" w:space="0" w:color="auto"/>
                <w:left w:val="none" w:sz="0" w:space="0" w:color="auto"/>
                <w:bottom w:val="none" w:sz="0" w:space="0" w:color="auto"/>
                <w:right w:val="none" w:sz="0" w:space="0" w:color="auto"/>
              </w:divBdr>
            </w:div>
            <w:div w:id="1386904311">
              <w:marLeft w:val="0"/>
              <w:marRight w:val="0"/>
              <w:marTop w:val="0"/>
              <w:marBottom w:val="0"/>
              <w:divBdr>
                <w:top w:val="none" w:sz="0" w:space="0" w:color="auto"/>
                <w:left w:val="none" w:sz="0" w:space="0" w:color="auto"/>
                <w:bottom w:val="none" w:sz="0" w:space="0" w:color="auto"/>
                <w:right w:val="none" w:sz="0" w:space="0" w:color="auto"/>
              </w:divBdr>
            </w:div>
            <w:div w:id="22052727">
              <w:marLeft w:val="0"/>
              <w:marRight w:val="0"/>
              <w:marTop w:val="0"/>
              <w:marBottom w:val="0"/>
              <w:divBdr>
                <w:top w:val="none" w:sz="0" w:space="0" w:color="auto"/>
                <w:left w:val="none" w:sz="0" w:space="0" w:color="auto"/>
                <w:bottom w:val="none" w:sz="0" w:space="0" w:color="auto"/>
                <w:right w:val="none" w:sz="0" w:space="0" w:color="auto"/>
              </w:divBdr>
            </w:div>
            <w:div w:id="474874787">
              <w:marLeft w:val="0"/>
              <w:marRight w:val="0"/>
              <w:marTop w:val="0"/>
              <w:marBottom w:val="0"/>
              <w:divBdr>
                <w:top w:val="none" w:sz="0" w:space="0" w:color="auto"/>
                <w:left w:val="none" w:sz="0" w:space="0" w:color="auto"/>
                <w:bottom w:val="none" w:sz="0" w:space="0" w:color="auto"/>
                <w:right w:val="none" w:sz="0" w:space="0" w:color="auto"/>
              </w:divBdr>
            </w:div>
            <w:div w:id="320280688">
              <w:marLeft w:val="0"/>
              <w:marRight w:val="0"/>
              <w:marTop w:val="0"/>
              <w:marBottom w:val="0"/>
              <w:divBdr>
                <w:top w:val="none" w:sz="0" w:space="0" w:color="auto"/>
                <w:left w:val="none" w:sz="0" w:space="0" w:color="auto"/>
                <w:bottom w:val="none" w:sz="0" w:space="0" w:color="auto"/>
                <w:right w:val="none" w:sz="0" w:space="0" w:color="auto"/>
              </w:divBdr>
            </w:div>
            <w:div w:id="493768261">
              <w:marLeft w:val="0"/>
              <w:marRight w:val="0"/>
              <w:marTop w:val="0"/>
              <w:marBottom w:val="0"/>
              <w:divBdr>
                <w:top w:val="none" w:sz="0" w:space="0" w:color="auto"/>
                <w:left w:val="none" w:sz="0" w:space="0" w:color="auto"/>
                <w:bottom w:val="none" w:sz="0" w:space="0" w:color="auto"/>
                <w:right w:val="none" w:sz="0" w:space="0" w:color="auto"/>
              </w:divBdr>
            </w:div>
            <w:div w:id="1242525169">
              <w:marLeft w:val="0"/>
              <w:marRight w:val="0"/>
              <w:marTop w:val="0"/>
              <w:marBottom w:val="0"/>
              <w:divBdr>
                <w:top w:val="none" w:sz="0" w:space="0" w:color="auto"/>
                <w:left w:val="none" w:sz="0" w:space="0" w:color="auto"/>
                <w:bottom w:val="none" w:sz="0" w:space="0" w:color="auto"/>
                <w:right w:val="none" w:sz="0" w:space="0" w:color="auto"/>
              </w:divBdr>
            </w:div>
            <w:div w:id="1493716320">
              <w:marLeft w:val="0"/>
              <w:marRight w:val="0"/>
              <w:marTop w:val="0"/>
              <w:marBottom w:val="0"/>
              <w:divBdr>
                <w:top w:val="none" w:sz="0" w:space="0" w:color="auto"/>
                <w:left w:val="none" w:sz="0" w:space="0" w:color="auto"/>
                <w:bottom w:val="none" w:sz="0" w:space="0" w:color="auto"/>
                <w:right w:val="none" w:sz="0" w:space="0" w:color="auto"/>
              </w:divBdr>
            </w:div>
            <w:div w:id="2147308287">
              <w:marLeft w:val="0"/>
              <w:marRight w:val="0"/>
              <w:marTop w:val="0"/>
              <w:marBottom w:val="0"/>
              <w:divBdr>
                <w:top w:val="none" w:sz="0" w:space="0" w:color="auto"/>
                <w:left w:val="none" w:sz="0" w:space="0" w:color="auto"/>
                <w:bottom w:val="none" w:sz="0" w:space="0" w:color="auto"/>
                <w:right w:val="none" w:sz="0" w:space="0" w:color="auto"/>
              </w:divBdr>
            </w:div>
            <w:div w:id="781458059">
              <w:marLeft w:val="0"/>
              <w:marRight w:val="0"/>
              <w:marTop w:val="0"/>
              <w:marBottom w:val="0"/>
              <w:divBdr>
                <w:top w:val="none" w:sz="0" w:space="0" w:color="auto"/>
                <w:left w:val="none" w:sz="0" w:space="0" w:color="auto"/>
                <w:bottom w:val="none" w:sz="0" w:space="0" w:color="auto"/>
                <w:right w:val="none" w:sz="0" w:space="0" w:color="auto"/>
              </w:divBdr>
            </w:div>
            <w:div w:id="1766537159">
              <w:marLeft w:val="0"/>
              <w:marRight w:val="0"/>
              <w:marTop w:val="0"/>
              <w:marBottom w:val="0"/>
              <w:divBdr>
                <w:top w:val="none" w:sz="0" w:space="0" w:color="auto"/>
                <w:left w:val="none" w:sz="0" w:space="0" w:color="auto"/>
                <w:bottom w:val="none" w:sz="0" w:space="0" w:color="auto"/>
                <w:right w:val="none" w:sz="0" w:space="0" w:color="auto"/>
              </w:divBdr>
            </w:div>
            <w:div w:id="1643150171">
              <w:marLeft w:val="0"/>
              <w:marRight w:val="0"/>
              <w:marTop w:val="0"/>
              <w:marBottom w:val="0"/>
              <w:divBdr>
                <w:top w:val="none" w:sz="0" w:space="0" w:color="auto"/>
                <w:left w:val="none" w:sz="0" w:space="0" w:color="auto"/>
                <w:bottom w:val="none" w:sz="0" w:space="0" w:color="auto"/>
                <w:right w:val="none" w:sz="0" w:space="0" w:color="auto"/>
              </w:divBdr>
            </w:div>
            <w:div w:id="11492586">
              <w:marLeft w:val="0"/>
              <w:marRight w:val="0"/>
              <w:marTop w:val="0"/>
              <w:marBottom w:val="0"/>
              <w:divBdr>
                <w:top w:val="none" w:sz="0" w:space="0" w:color="auto"/>
                <w:left w:val="none" w:sz="0" w:space="0" w:color="auto"/>
                <w:bottom w:val="none" w:sz="0" w:space="0" w:color="auto"/>
                <w:right w:val="none" w:sz="0" w:space="0" w:color="auto"/>
              </w:divBdr>
            </w:div>
            <w:div w:id="582303210">
              <w:marLeft w:val="0"/>
              <w:marRight w:val="0"/>
              <w:marTop w:val="0"/>
              <w:marBottom w:val="0"/>
              <w:divBdr>
                <w:top w:val="none" w:sz="0" w:space="0" w:color="auto"/>
                <w:left w:val="none" w:sz="0" w:space="0" w:color="auto"/>
                <w:bottom w:val="none" w:sz="0" w:space="0" w:color="auto"/>
                <w:right w:val="none" w:sz="0" w:space="0" w:color="auto"/>
              </w:divBdr>
            </w:div>
            <w:div w:id="1343245766">
              <w:marLeft w:val="0"/>
              <w:marRight w:val="0"/>
              <w:marTop w:val="0"/>
              <w:marBottom w:val="0"/>
              <w:divBdr>
                <w:top w:val="none" w:sz="0" w:space="0" w:color="auto"/>
                <w:left w:val="none" w:sz="0" w:space="0" w:color="auto"/>
                <w:bottom w:val="none" w:sz="0" w:space="0" w:color="auto"/>
                <w:right w:val="none" w:sz="0" w:space="0" w:color="auto"/>
              </w:divBdr>
            </w:div>
            <w:div w:id="861356830">
              <w:marLeft w:val="0"/>
              <w:marRight w:val="0"/>
              <w:marTop w:val="0"/>
              <w:marBottom w:val="0"/>
              <w:divBdr>
                <w:top w:val="none" w:sz="0" w:space="0" w:color="auto"/>
                <w:left w:val="none" w:sz="0" w:space="0" w:color="auto"/>
                <w:bottom w:val="none" w:sz="0" w:space="0" w:color="auto"/>
                <w:right w:val="none" w:sz="0" w:space="0" w:color="auto"/>
              </w:divBdr>
            </w:div>
            <w:div w:id="1816559476">
              <w:marLeft w:val="0"/>
              <w:marRight w:val="0"/>
              <w:marTop w:val="0"/>
              <w:marBottom w:val="0"/>
              <w:divBdr>
                <w:top w:val="none" w:sz="0" w:space="0" w:color="auto"/>
                <w:left w:val="none" w:sz="0" w:space="0" w:color="auto"/>
                <w:bottom w:val="none" w:sz="0" w:space="0" w:color="auto"/>
                <w:right w:val="none" w:sz="0" w:space="0" w:color="auto"/>
              </w:divBdr>
            </w:div>
            <w:div w:id="827013674">
              <w:marLeft w:val="0"/>
              <w:marRight w:val="0"/>
              <w:marTop w:val="0"/>
              <w:marBottom w:val="0"/>
              <w:divBdr>
                <w:top w:val="none" w:sz="0" w:space="0" w:color="auto"/>
                <w:left w:val="none" w:sz="0" w:space="0" w:color="auto"/>
                <w:bottom w:val="none" w:sz="0" w:space="0" w:color="auto"/>
                <w:right w:val="none" w:sz="0" w:space="0" w:color="auto"/>
              </w:divBdr>
            </w:div>
            <w:div w:id="1868331658">
              <w:marLeft w:val="0"/>
              <w:marRight w:val="0"/>
              <w:marTop w:val="0"/>
              <w:marBottom w:val="0"/>
              <w:divBdr>
                <w:top w:val="none" w:sz="0" w:space="0" w:color="auto"/>
                <w:left w:val="none" w:sz="0" w:space="0" w:color="auto"/>
                <w:bottom w:val="none" w:sz="0" w:space="0" w:color="auto"/>
                <w:right w:val="none" w:sz="0" w:space="0" w:color="auto"/>
              </w:divBdr>
            </w:div>
            <w:div w:id="762188706">
              <w:marLeft w:val="0"/>
              <w:marRight w:val="0"/>
              <w:marTop w:val="0"/>
              <w:marBottom w:val="0"/>
              <w:divBdr>
                <w:top w:val="none" w:sz="0" w:space="0" w:color="auto"/>
                <w:left w:val="none" w:sz="0" w:space="0" w:color="auto"/>
                <w:bottom w:val="none" w:sz="0" w:space="0" w:color="auto"/>
                <w:right w:val="none" w:sz="0" w:space="0" w:color="auto"/>
              </w:divBdr>
            </w:div>
            <w:div w:id="1310861102">
              <w:marLeft w:val="0"/>
              <w:marRight w:val="0"/>
              <w:marTop w:val="0"/>
              <w:marBottom w:val="0"/>
              <w:divBdr>
                <w:top w:val="none" w:sz="0" w:space="0" w:color="auto"/>
                <w:left w:val="none" w:sz="0" w:space="0" w:color="auto"/>
                <w:bottom w:val="none" w:sz="0" w:space="0" w:color="auto"/>
                <w:right w:val="none" w:sz="0" w:space="0" w:color="auto"/>
              </w:divBdr>
            </w:div>
            <w:div w:id="421683480">
              <w:marLeft w:val="0"/>
              <w:marRight w:val="0"/>
              <w:marTop w:val="0"/>
              <w:marBottom w:val="0"/>
              <w:divBdr>
                <w:top w:val="none" w:sz="0" w:space="0" w:color="auto"/>
                <w:left w:val="none" w:sz="0" w:space="0" w:color="auto"/>
                <w:bottom w:val="none" w:sz="0" w:space="0" w:color="auto"/>
                <w:right w:val="none" w:sz="0" w:space="0" w:color="auto"/>
              </w:divBdr>
            </w:div>
            <w:div w:id="1920097894">
              <w:marLeft w:val="0"/>
              <w:marRight w:val="0"/>
              <w:marTop w:val="0"/>
              <w:marBottom w:val="0"/>
              <w:divBdr>
                <w:top w:val="none" w:sz="0" w:space="0" w:color="auto"/>
                <w:left w:val="none" w:sz="0" w:space="0" w:color="auto"/>
                <w:bottom w:val="none" w:sz="0" w:space="0" w:color="auto"/>
                <w:right w:val="none" w:sz="0" w:space="0" w:color="auto"/>
              </w:divBdr>
            </w:div>
            <w:div w:id="156312735">
              <w:marLeft w:val="0"/>
              <w:marRight w:val="0"/>
              <w:marTop w:val="0"/>
              <w:marBottom w:val="0"/>
              <w:divBdr>
                <w:top w:val="none" w:sz="0" w:space="0" w:color="auto"/>
                <w:left w:val="none" w:sz="0" w:space="0" w:color="auto"/>
                <w:bottom w:val="none" w:sz="0" w:space="0" w:color="auto"/>
                <w:right w:val="none" w:sz="0" w:space="0" w:color="auto"/>
              </w:divBdr>
            </w:div>
            <w:div w:id="222714121">
              <w:marLeft w:val="0"/>
              <w:marRight w:val="0"/>
              <w:marTop w:val="0"/>
              <w:marBottom w:val="0"/>
              <w:divBdr>
                <w:top w:val="none" w:sz="0" w:space="0" w:color="auto"/>
                <w:left w:val="none" w:sz="0" w:space="0" w:color="auto"/>
                <w:bottom w:val="none" w:sz="0" w:space="0" w:color="auto"/>
                <w:right w:val="none" w:sz="0" w:space="0" w:color="auto"/>
              </w:divBdr>
            </w:div>
            <w:div w:id="14279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DD70B-0CC0-441E-99E8-43B1B1EF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27</Pages>
  <Words>8765</Words>
  <Characters>48208</Characters>
  <Application>Microsoft Office Word</Application>
  <DocSecurity>0</DocSecurity>
  <Lines>401</Lines>
  <Paragraphs>113</Paragraphs>
  <ScaleCrop>false</ScaleCrop>
  <HeadingPairs>
    <vt:vector size="2" baseType="variant">
      <vt:variant>
        <vt:lpstr>Titre</vt:lpstr>
      </vt:variant>
      <vt:variant>
        <vt:i4>1</vt:i4>
      </vt:variant>
    </vt:vector>
  </HeadingPairs>
  <TitlesOfParts>
    <vt:vector size="1" baseType="lpstr">
      <vt:lpstr>1 LES OBJECTIFS DU PROJET 4</vt:lpstr>
    </vt:vector>
  </TitlesOfParts>
  <Company/>
  <LinksUpToDate>false</LinksUpToDate>
  <CharactersWithSpaces>56860</CharactersWithSpaces>
  <SharedDoc>false</SharedDoc>
  <HLinks>
    <vt:vector size="702" baseType="variant">
      <vt:variant>
        <vt:i4>3342457</vt:i4>
      </vt:variant>
      <vt:variant>
        <vt:i4>594</vt:i4>
      </vt:variant>
      <vt:variant>
        <vt:i4>0</vt:i4>
      </vt:variant>
      <vt:variant>
        <vt:i4>5</vt:i4>
      </vt:variant>
      <vt:variant>
        <vt:lpwstr>http://www.aboul.org/aboulpco_consult.php?type_recherche=rech_lien&amp;mot_recherche=IP</vt:lpwstr>
      </vt:variant>
      <vt:variant>
        <vt:lpwstr/>
      </vt:variant>
      <vt:variant>
        <vt:i4>6029322</vt:i4>
      </vt:variant>
      <vt:variant>
        <vt:i4>591</vt:i4>
      </vt:variant>
      <vt:variant>
        <vt:i4>0</vt:i4>
      </vt:variant>
      <vt:variant>
        <vt:i4>5</vt:i4>
      </vt:variant>
      <vt:variant>
        <vt:lpwstr>http://www.aboul.org/aboulpco_consult.php?type_recherche=rech_lien&amp;mot_recherche=OSI</vt:lpwstr>
      </vt:variant>
      <vt:variant>
        <vt:lpwstr/>
      </vt:variant>
      <vt:variant>
        <vt:i4>4129022</vt:i4>
      </vt:variant>
      <vt:variant>
        <vt:i4>588</vt:i4>
      </vt:variant>
      <vt:variant>
        <vt:i4>0</vt:i4>
      </vt:variant>
      <vt:variant>
        <vt:i4>5</vt:i4>
      </vt:variant>
      <vt:variant>
        <vt:lpwstr>http://www.aboul.org/aboulpco_consult.php?type_recherche=rech_lien&amp;mot_recherche=modèle</vt:lpwstr>
      </vt:variant>
      <vt:variant>
        <vt:lpwstr/>
      </vt:variant>
      <vt:variant>
        <vt:i4>2359413</vt:i4>
      </vt:variant>
      <vt:variant>
        <vt:i4>585</vt:i4>
      </vt:variant>
      <vt:variant>
        <vt:i4>0</vt:i4>
      </vt:variant>
      <vt:variant>
        <vt:i4>5</vt:i4>
      </vt:variant>
      <vt:variant>
        <vt:lpwstr>http://www.aboul.org/aboulpco_consult.php?type_recherche=rech_lien&amp;mot_recherche=couche</vt:lpwstr>
      </vt:variant>
      <vt:variant>
        <vt:lpwstr/>
      </vt:variant>
      <vt:variant>
        <vt:i4>6225932</vt:i4>
      </vt:variant>
      <vt:variant>
        <vt:i4>582</vt:i4>
      </vt:variant>
      <vt:variant>
        <vt:i4>0</vt:i4>
      </vt:variant>
      <vt:variant>
        <vt:i4>5</vt:i4>
      </vt:variant>
      <vt:variant>
        <vt:lpwstr>http://www.aboul.org/aboulpco_consult.php?type_recherche=rech_lien&amp;mot_recherche=LUI</vt:lpwstr>
      </vt:variant>
      <vt:variant>
        <vt:lpwstr/>
      </vt:variant>
      <vt:variant>
        <vt:i4>6160410</vt:i4>
      </vt:variant>
      <vt:variant>
        <vt:i4>579</vt:i4>
      </vt:variant>
      <vt:variant>
        <vt:i4>0</vt:i4>
      </vt:variant>
      <vt:variant>
        <vt:i4>5</vt:i4>
      </vt:variant>
      <vt:variant>
        <vt:lpwstr>http://www.aboul.org/aboulpco_consult.php?type_recherche=rech_lien&amp;mot_recherche=TCP</vt:lpwstr>
      </vt:variant>
      <vt:variant>
        <vt:lpwstr/>
      </vt:variant>
      <vt:variant>
        <vt:i4>4653080</vt:i4>
      </vt:variant>
      <vt:variant>
        <vt:i4>576</vt:i4>
      </vt:variant>
      <vt:variant>
        <vt:i4>0</vt:i4>
      </vt:variant>
      <vt:variant>
        <vt:i4>5</vt:i4>
      </vt:variant>
      <vt:variant>
        <vt:lpwstr>http://www.aboul.org/aboulpco_consult.php?type_recherche=rech_lien&amp;mot_recherche=SANS</vt:lpwstr>
      </vt:variant>
      <vt:variant>
        <vt:lpwstr/>
      </vt:variant>
      <vt:variant>
        <vt:i4>3342457</vt:i4>
      </vt:variant>
      <vt:variant>
        <vt:i4>573</vt:i4>
      </vt:variant>
      <vt:variant>
        <vt:i4>0</vt:i4>
      </vt:variant>
      <vt:variant>
        <vt:i4>5</vt:i4>
      </vt:variant>
      <vt:variant>
        <vt:lpwstr>http://www.aboul.org/aboulpco_consult.php?type_recherche=rech_lien&amp;mot_recherche=IP</vt:lpwstr>
      </vt:variant>
      <vt:variant>
        <vt:lpwstr/>
      </vt:variant>
      <vt:variant>
        <vt:i4>6160410</vt:i4>
      </vt:variant>
      <vt:variant>
        <vt:i4>570</vt:i4>
      </vt:variant>
      <vt:variant>
        <vt:i4>0</vt:i4>
      </vt:variant>
      <vt:variant>
        <vt:i4>5</vt:i4>
      </vt:variant>
      <vt:variant>
        <vt:lpwstr>http://www.aboul.org/aboulpco_consult.php?type_recherche=rech_lien&amp;mot_recherche=TCP</vt:lpwstr>
      </vt:variant>
      <vt:variant>
        <vt:lpwstr/>
      </vt:variant>
      <vt:variant>
        <vt:i4>4980747</vt:i4>
      </vt:variant>
      <vt:variant>
        <vt:i4>567</vt:i4>
      </vt:variant>
      <vt:variant>
        <vt:i4>0</vt:i4>
      </vt:variant>
      <vt:variant>
        <vt:i4>5</vt:i4>
      </vt:variant>
      <vt:variant>
        <vt:lpwstr>http://www.aboul.org/aboulpco_consult.php?type_recherche=rech_lien&amp;mot_recherche=datagram</vt:lpwstr>
      </vt:variant>
      <vt:variant>
        <vt:lpwstr/>
      </vt:variant>
      <vt:variant>
        <vt:i4>4128889</vt:i4>
      </vt:variant>
      <vt:variant>
        <vt:i4>564</vt:i4>
      </vt:variant>
      <vt:variant>
        <vt:i4>0</vt:i4>
      </vt:variant>
      <vt:variant>
        <vt:i4>5</vt:i4>
      </vt:variant>
      <vt:variant>
        <vt:lpwstr>http://www.aboul.org/aboulpco_consult.php?type_recherche=rech_lien&amp;mot_recherche=ET</vt:lpwstr>
      </vt:variant>
      <vt:variant>
        <vt:lpwstr/>
      </vt:variant>
      <vt:variant>
        <vt:i4>6160410</vt:i4>
      </vt:variant>
      <vt:variant>
        <vt:i4>561</vt:i4>
      </vt:variant>
      <vt:variant>
        <vt:i4>0</vt:i4>
      </vt:variant>
      <vt:variant>
        <vt:i4>5</vt:i4>
      </vt:variant>
      <vt:variant>
        <vt:lpwstr>http://www.aboul.org/aboulpco_consult.php?type_recherche=rech_lien&amp;mot_recherche=ICMP</vt:lpwstr>
      </vt:variant>
      <vt:variant>
        <vt:lpwstr/>
      </vt:variant>
      <vt:variant>
        <vt:i4>3342457</vt:i4>
      </vt:variant>
      <vt:variant>
        <vt:i4>558</vt:i4>
      </vt:variant>
      <vt:variant>
        <vt:i4>0</vt:i4>
      </vt:variant>
      <vt:variant>
        <vt:i4>5</vt:i4>
      </vt:variant>
      <vt:variant>
        <vt:lpwstr>http://www.aboul.org/aboulpco_consult.php?type_recherche=rech_lien&amp;mot_recherche=IP</vt:lpwstr>
      </vt:variant>
      <vt:variant>
        <vt:lpwstr/>
      </vt:variant>
      <vt:variant>
        <vt:i4>6225949</vt:i4>
      </vt:variant>
      <vt:variant>
        <vt:i4>555</vt:i4>
      </vt:variant>
      <vt:variant>
        <vt:i4>0</vt:i4>
      </vt:variant>
      <vt:variant>
        <vt:i4>5</vt:i4>
      </vt:variant>
      <vt:variant>
        <vt:lpwstr>http://www.aboul.org/aboulpco_consult.php?type_recherche=rech_lien&amp;mot_recherche=UDP</vt:lpwstr>
      </vt:variant>
      <vt:variant>
        <vt:lpwstr/>
      </vt:variant>
      <vt:variant>
        <vt:i4>6160410</vt:i4>
      </vt:variant>
      <vt:variant>
        <vt:i4>552</vt:i4>
      </vt:variant>
      <vt:variant>
        <vt:i4>0</vt:i4>
      </vt:variant>
      <vt:variant>
        <vt:i4>5</vt:i4>
      </vt:variant>
      <vt:variant>
        <vt:lpwstr>http://www.aboul.org/aboulpco_consult.php?type_recherche=rech_lien&amp;mot_recherche=TCP</vt:lpwstr>
      </vt:variant>
      <vt:variant>
        <vt:lpwstr/>
      </vt:variant>
      <vt:variant>
        <vt:i4>6029322</vt:i4>
      </vt:variant>
      <vt:variant>
        <vt:i4>549</vt:i4>
      </vt:variant>
      <vt:variant>
        <vt:i4>0</vt:i4>
      </vt:variant>
      <vt:variant>
        <vt:i4>5</vt:i4>
      </vt:variant>
      <vt:variant>
        <vt:lpwstr>http://www.aboul.org/aboulpco_consult.php?type_recherche=rech_lien&amp;mot_recherche=OSI</vt:lpwstr>
      </vt:variant>
      <vt:variant>
        <vt:lpwstr/>
      </vt:variant>
      <vt:variant>
        <vt:i4>4129022</vt:i4>
      </vt:variant>
      <vt:variant>
        <vt:i4>546</vt:i4>
      </vt:variant>
      <vt:variant>
        <vt:i4>0</vt:i4>
      </vt:variant>
      <vt:variant>
        <vt:i4>5</vt:i4>
      </vt:variant>
      <vt:variant>
        <vt:lpwstr>http://www.aboul.org/aboulpco_consult.php?type_recherche=rech_lien&amp;mot_recherche=modèle</vt:lpwstr>
      </vt:variant>
      <vt:variant>
        <vt:lpwstr/>
      </vt:variant>
      <vt:variant>
        <vt:i4>3342457</vt:i4>
      </vt:variant>
      <vt:variant>
        <vt:i4>543</vt:i4>
      </vt:variant>
      <vt:variant>
        <vt:i4>0</vt:i4>
      </vt:variant>
      <vt:variant>
        <vt:i4>5</vt:i4>
      </vt:variant>
      <vt:variant>
        <vt:lpwstr>http://www.aboul.org/aboulpco_consult.php?type_recherche=rech_lien&amp;mot_recherche=IP</vt:lpwstr>
      </vt:variant>
      <vt:variant>
        <vt:lpwstr/>
      </vt:variant>
      <vt:variant>
        <vt:i4>6160410</vt:i4>
      </vt:variant>
      <vt:variant>
        <vt:i4>540</vt:i4>
      </vt:variant>
      <vt:variant>
        <vt:i4>0</vt:i4>
      </vt:variant>
      <vt:variant>
        <vt:i4>5</vt:i4>
      </vt:variant>
      <vt:variant>
        <vt:lpwstr>http://www.aboul.org/aboulpco_consult.php?type_recherche=rech_lien&amp;mot_recherche=TCP</vt:lpwstr>
      </vt:variant>
      <vt:variant>
        <vt:lpwstr/>
      </vt:variant>
      <vt:variant>
        <vt:i4>4653078</vt:i4>
      </vt:variant>
      <vt:variant>
        <vt:i4>537</vt:i4>
      </vt:variant>
      <vt:variant>
        <vt:i4>0</vt:i4>
      </vt:variant>
      <vt:variant>
        <vt:i4>5</vt:i4>
      </vt:variant>
      <vt:variant>
        <vt:lpwstr>http://www.aboul.org/aboulpco_consult.php?type_recherche=rech_lien&amp;mot_recherche=son</vt:lpwstr>
      </vt:variant>
      <vt:variant>
        <vt:lpwstr/>
      </vt:variant>
      <vt:variant>
        <vt:i4>5767192</vt:i4>
      </vt:variant>
      <vt:variant>
        <vt:i4>534</vt:i4>
      </vt:variant>
      <vt:variant>
        <vt:i4>0</vt:i4>
      </vt:variant>
      <vt:variant>
        <vt:i4>5</vt:i4>
      </vt:variant>
      <vt:variant>
        <vt:lpwstr>http://www.aboul.org/aboulpco_consult.php?type_recherche=rech_lien&amp;mot_recherche=PAR</vt:lpwstr>
      </vt:variant>
      <vt:variant>
        <vt:lpwstr/>
      </vt:variant>
      <vt:variant>
        <vt:i4>3342456</vt:i4>
      </vt:variant>
      <vt:variant>
        <vt:i4>531</vt:i4>
      </vt:variant>
      <vt:variant>
        <vt:i4>0</vt:i4>
      </vt:variant>
      <vt:variant>
        <vt:i4>5</vt:i4>
      </vt:variant>
      <vt:variant>
        <vt:lpwstr>http://www.aboul.org/aboulpco_consult.php?type_recherche=rech_lien&amp;mot_recherche=rendu</vt:lpwstr>
      </vt:variant>
      <vt:variant>
        <vt:lpwstr/>
      </vt:variant>
      <vt:variant>
        <vt:i4>4128889</vt:i4>
      </vt:variant>
      <vt:variant>
        <vt:i4>528</vt:i4>
      </vt:variant>
      <vt:variant>
        <vt:i4>0</vt:i4>
      </vt:variant>
      <vt:variant>
        <vt:i4>5</vt:i4>
      </vt:variant>
      <vt:variant>
        <vt:lpwstr>http://www.aboul.org/aboulpco_consult.php?type_recherche=rech_lien&amp;mot_recherche=ET</vt:lpwstr>
      </vt:variant>
      <vt:variant>
        <vt:lpwstr/>
      </vt:variant>
      <vt:variant>
        <vt:i4>3014765</vt:i4>
      </vt:variant>
      <vt:variant>
        <vt:i4>525</vt:i4>
      </vt:variant>
      <vt:variant>
        <vt:i4>0</vt:i4>
      </vt:variant>
      <vt:variant>
        <vt:i4>5</vt:i4>
      </vt:variant>
      <vt:variant>
        <vt:lpwstr>http://www.aboul.org/aboulpco_consult.php?type_recherche=rech_lien&amp;mot_recherche=communication</vt:lpwstr>
      </vt:variant>
      <vt:variant>
        <vt:lpwstr/>
      </vt:variant>
      <vt:variant>
        <vt:i4>2097264</vt:i4>
      </vt:variant>
      <vt:variant>
        <vt:i4>522</vt:i4>
      </vt:variant>
      <vt:variant>
        <vt:i4>0</vt:i4>
      </vt:variant>
      <vt:variant>
        <vt:i4>5</vt:i4>
      </vt:variant>
      <vt:variant>
        <vt:lpwstr>http://www.aboul.org/aboulpco_consult.php?type_recherche=rech_lien&amp;mot_recherche=Protocole</vt:lpwstr>
      </vt:variant>
      <vt:variant>
        <vt:lpwstr/>
      </vt:variant>
      <vt:variant>
        <vt:i4>5242908</vt:i4>
      </vt:variant>
      <vt:variant>
        <vt:i4>519</vt:i4>
      </vt:variant>
      <vt:variant>
        <vt:i4>0</vt:i4>
      </vt:variant>
      <vt:variant>
        <vt:i4>5</vt:i4>
      </vt:variant>
      <vt:variant>
        <vt:lpwstr>http://www.aboul.org/aboulpco_consult.php?type_recherche=rech_lien&amp;mot_recherche=Internet</vt:lpwstr>
      </vt:variant>
      <vt:variant>
        <vt:lpwstr/>
      </vt:variant>
      <vt:variant>
        <vt:i4>4784146</vt:i4>
      </vt:variant>
      <vt:variant>
        <vt:i4>516</vt:i4>
      </vt:variant>
      <vt:variant>
        <vt:i4>0</vt:i4>
      </vt:variant>
      <vt:variant>
        <vt:i4>5</vt:i4>
      </vt:variant>
      <vt:variant>
        <vt:lpwstr>http://www.aboul.org/aboulpco_consult.php?type_recherche=rech_lien&amp;mot_recherche=transmission</vt:lpwstr>
      </vt:variant>
      <vt:variant>
        <vt:lpwstr/>
      </vt:variant>
      <vt:variant>
        <vt:i4>3932258</vt:i4>
      </vt:variant>
      <vt:variant>
        <vt:i4>513</vt:i4>
      </vt:variant>
      <vt:variant>
        <vt:i4>0</vt:i4>
      </vt:variant>
      <vt:variant>
        <vt:i4>5</vt:i4>
      </vt:variant>
      <vt:variant>
        <vt:lpwstr>http://www.aboul.org/aboulpco_consult.php?type_recherche=rech_lien&amp;mot_recherche=infrarouge</vt:lpwstr>
      </vt:variant>
      <vt:variant>
        <vt:lpwstr/>
      </vt:variant>
      <vt:variant>
        <vt:i4>4259854</vt:i4>
      </vt:variant>
      <vt:variant>
        <vt:i4>510</vt:i4>
      </vt:variant>
      <vt:variant>
        <vt:i4>0</vt:i4>
      </vt:variant>
      <vt:variant>
        <vt:i4>5</vt:i4>
      </vt:variant>
      <vt:variant>
        <vt:lpwstr>http://www.aboul.org/aboulpco_consult.php?type_recherche=rech_lien&amp;mot_recherche=téléphonique</vt:lpwstr>
      </vt:variant>
      <vt:variant>
        <vt:lpwstr/>
      </vt:variant>
      <vt:variant>
        <vt:i4>5767192</vt:i4>
      </vt:variant>
      <vt:variant>
        <vt:i4>507</vt:i4>
      </vt:variant>
      <vt:variant>
        <vt:i4>0</vt:i4>
      </vt:variant>
      <vt:variant>
        <vt:i4>5</vt:i4>
      </vt:variant>
      <vt:variant>
        <vt:lpwstr>http://www.aboul.org/aboulpco_consult.php?type_recherche=rech_lien&amp;mot_recherche=PAR</vt:lpwstr>
      </vt:variant>
      <vt:variant>
        <vt:lpwstr/>
      </vt:variant>
      <vt:variant>
        <vt:i4>3014765</vt:i4>
      </vt:variant>
      <vt:variant>
        <vt:i4>504</vt:i4>
      </vt:variant>
      <vt:variant>
        <vt:i4>0</vt:i4>
      </vt:variant>
      <vt:variant>
        <vt:i4>5</vt:i4>
      </vt:variant>
      <vt:variant>
        <vt:lpwstr>http://www.aboul.org/aboulpco_consult.php?type_recherche=rech_lien&amp;mot_recherche=communication</vt:lpwstr>
      </vt:variant>
      <vt:variant>
        <vt:lpwstr/>
      </vt:variant>
      <vt:variant>
        <vt:i4>13238301</vt:i4>
      </vt:variant>
      <vt:variant>
        <vt:i4>501</vt:i4>
      </vt:variant>
      <vt:variant>
        <vt:i4>0</vt:i4>
      </vt:variant>
      <vt:variant>
        <vt:i4>5</vt:i4>
      </vt:variant>
      <vt:variant>
        <vt:lpwstr>http://www.aboul.org/aboulpco_consult.php?type_recherche=rech_lien&amp;mot_recherche=données</vt:lpwstr>
      </vt:variant>
      <vt:variant>
        <vt:lpwstr/>
      </vt:variant>
      <vt:variant>
        <vt:i4>6094870</vt:i4>
      </vt:variant>
      <vt:variant>
        <vt:i4>498</vt:i4>
      </vt:variant>
      <vt:variant>
        <vt:i4>0</vt:i4>
      </vt:variant>
      <vt:variant>
        <vt:i4>5</vt:i4>
      </vt:variant>
      <vt:variant>
        <vt:lpwstr>http://www.aboul.org/aboulpco_consult.php?type_recherche=rech_lien&amp;mot_recherche=code</vt:lpwstr>
      </vt:variant>
      <vt:variant>
        <vt:lpwstr/>
      </vt:variant>
      <vt:variant>
        <vt:i4>4128889</vt:i4>
      </vt:variant>
      <vt:variant>
        <vt:i4>495</vt:i4>
      </vt:variant>
      <vt:variant>
        <vt:i4>0</vt:i4>
      </vt:variant>
      <vt:variant>
        <vt:i4>5</vt:i4>
      </vt:variant>
      <vt:variant>
        <vt:lpwstr>http://www.aboul.org/aboulpco_consult.php?type_recherche=rech_lien&amp;mot_recherche=ET</vt:lpwstr>
      </vt:variant>
      <vt:variant>
        <vt:lpwstr/>
      </vt:variant>
      <vt:variant>
        <vt:i4>4915210</vt:i4>
      </vt:variant>
      <vt:variant>
        <vt:i4>492</vt:i4>
      </vt:variant>
      <vt:variant>
        <vt:i4>0</vt:i4>
      </vt:variant>
      <vt:variant>
        <vt:i4>5</vt:i4>
      </vt:variant>
      <vt:variant>
        <vt:lpwstr>http://www.aboul.org/aboulpco_consult.php?type_recherche=rech_lien&amp;mot_recherche=EST</vt:lpwstr>
      </vt:variant>
      <vt:variant>
        <vt:lpwstr/>
      </vt:variant>
      <vt:variant>
        <vt:i4>6815788</vt:i4>
      </vt:variant>
      <vt:variant>
        <vt:i4>489</vt:i4>
      </vt:variant>
      <vt:variant>
        <vt:i4>0</vt:i4>
      </vt:variant>
      <vt:variant>
        <vt:i4>5</vt:i4>
      </vt:variant>
      <vt:variant>
        <vt:lpwstr>http://www.linux-france.org/prj/jargonf/S/SNMP.html</vt:lpwstr>
      </vt:variant>
      <vt:variant>
        <vt:lpwstr/>
      </vt:variant>
      <vt:variant>
        <vt:i4>1572919</vt:i4>
      </vt:variant>
      <vt:variant>
        <vt:i4>482</vt:i4>
      </vt:variant>
      <vt:variant>
        <vt:i4>0</vt:i4>
      </vt:variant>
      <vt:variant>
        <vt:i4>5</vt:i4>
      </vt:variant>
      <vt:variant>
        <vt:lpwstr/>
      </vt:variant>
      <vt:variant>
        <vt:lpwstr>_Toc291570339</vt:lpwstr>
      </vt:variant>
      <vt:variant>
        <vt:i4>1572919</vt:i4>
      </vt:variant>
      <vt:variant>
        <vt:i4>476</vt:i4>
      </vt:variant>
      <vt:variant>
        <vt:i4>0</vt:i4>
      </vt:variant>
      <vt:variant>
        <vt:i4>5</vt:i4>
      </vt:variant>
      <vt:variant>
        <vt:lpwstr/>
      </vt:variant>
      <vt:variant>
        <vt:lpwstr>_Toc291570338</vt:lpwstr>
      </vt:variant>
      <vt:variant>
        <vt:i4>1572919</vt:i4>
      </vt:variant>
      <vt:variant>
        <vt:i4>470</vt:i4>
      </vt:variant>
      <vt:variant>
        <vt:i4>0</vt:i4>
      </vt:variant>
      <vt:variant>
        <vt:i4>5</vt:i4>
      </vt:variant>
      <vt:variant>
        <vt:lpwstr/>
      </vt:variant>
      <vt:variant>
        <vt:lpwstr>_Toc291570337</vt:lpwstr>
      </vt:variant>
      <vt:variant>
        <vt:i4>1572919</vt:i4>
      </vt:variant>
      <vt:variant>
        <vt:i4>464</vt:i4>
      </vt:variant>
      <vt:variant>
        <vt:i4>0</vt:i4>
      </vt:variant>
      <vt:variant>
        <vt:i4>5</vt:i4>
      </vt:variant>
      <vt:variant>
        <vt:lpwstr/>
      </vt:variant>
      <vt:variant>
        <vt:lpwstr>_Toc291570336</vt:lpwstr>
      </vt:variant>
      <vt:variant>
        <vt:i4>1572919</vt:i4>
      </vt:variant>
      <vt:variant>
        <vt:i4>458</vt:i4>
      </vt:variant>
      <vt:variant>
        <vt:i4>0</vt:i4>
      </vt:variant>
      <vt:variant>
        <vt:i4>5</vt:i4>
      </vt:variant>
      <vt:variant>
        <vt:lpwstr/>
      </vt:variant>
      <vt:variant>
        <vt:lpwstr>_Toc291570335</vt:lpwstr>
      </vt:variant>
      <vt:variant>
        <vt:i4>1572919</vt:i4>
      </vt:variant>
      <vt:variant>
        <vt:i4>452</vt:i4>
      </vt:variant>
      <vt:variant>
        <vt:i4>0</vt:i4>
      </vt:variant>
      <vt:variant>
        <vt:i4>5</vt:i4>
      </vt:variant>
      <vt:variant>
        <vt:lpwstr/>
      </vt:variant>
      <vt:variant>
        <vt:lpwstr>_Toc291570334</vt:lpwstr>
      </vt:variant>
      <vt:variant>
        <vt:i4>1572919</vt:i4>
      </vt:variant>
      <vt:variant>
        <vt:i4>446</vt:i4>
      </vt:variant>
      <vt:variant>
        <vt:i4>0</vt:i4>
      </vt:variant>
      <vt:variant>
        <vt:i4>5</vt:i4>
      </vt:variant>
      <vt:variant>
        <vt:lpwstr/>
      </vt:variant>
      <vt:variant>
        <vt:lpwstr>_Toc291570333</vt:lpwstr>
      </vt:variant>
      <vt:variant>
        <vt:i4>1572919</vt:i4>
      </vt:variant>
      <vt:variant>
        <vt:i4>440</vt:i4>
      </vt:variant>
      <vt:variant>
        <vt:i4>0</vt:i4>
      </vt:variant>
      <vt:variant>
        <vt:i4>5</vt:i4>
      </vt:variant>
      <vt:variant>
        <vt:lpwstr/>
      </vt:variant>
      <vt:variant>
        <vt:lpwstr>_Toc291570332</vt:lpwstr>
      </vt:variant>
      <vt:variant>
        <vt:i4>1572919</vt:i4>
      </vt:variant>
      <vt:variant>
        <vt:i4>434</vt:i4>
      </vt:variant>
      <vt:variant>
        <vt:i4>0</vt:i4>
      </vt:variant>
      <vt:variant>
        <vt:i4>5</vt:i4>
      </vt:variant>
      <vt:variant>
        <vt:lpwstr/>
      </vt:variant>
      <vt:variant>
        <vt:lpwstr>_Toc291570331</vt:lpwstr>
      </vt:variant>
      <vt:variant>
        <vt:i4>1572919</vt:i4>
      </vt:variant>
      <vt:variant>
        <vt:i4>428</vt:i4>
      </vt:variant>
      <vt:variant>
        <vt:i4>0</vt:i4>
      </vt:variant>
      <vt:variant>
        <vt:i4>5</vt:i4>
      </vt:variant>
      <vt:variant>
        <vt:lpwstr/>
      </vt:variant>
      <vt:variant>
        <vt:lpwstr>_Toc291570330</vt:lpwstr>
      </vt:variant>
      <vt:variant>
        <vt:i4>1638455</vt:i4>
      </vt:variant>
      <vt:variant>
        <vt:i4>422</vt:i4>
      </vt:variant>
      <vt:variant>
        <vt:i4>0</vt:i4>
      </vt:variant>
      <vt:variant>
        <vt:i4>5</vt:i4>
      </vt:variant>
      <vt:variant>
        <vt:lpwstr/>
      </vt:variant>
      <vt:variant>
        <vt:lpwstr>_Toc291570329</vt:lpwstr>
      </vt:variant>
      <vt:variant>
        <vt:i4>1638455</vt:i4>
      </vt:variant>
      <vt:variant>
        <vt:i4>416</vt:i4>
      </vt:variant>
      <vt:variant>
        <vt:i4>0</vt:i4>
      </vt:variant>
      <vt:variant>
        <vt:i4>5</vt:i4>
      </vt:variant>
      <vt:variant>
        <vt:lpwstr/>
      </vt:variant>
      <vt:variant>
        <vt:lpwstr>_Toc291570328</vt:lpwstr>
      </vt:variant>
      <vt:variant>
        <vt:i4>1638455</vt:i4>
      </vt:variant>
      <vt:variant>
        <vt:i4>410</vt:i4>
      </vt:variant>
      <vt:variant>
        <vt:i4>0</vt:i4>
      </vt:variant>
      <vt:variant>
        <vt:i4>5</vt:i4>
      </vt:variant>
      <vt:variant>
        <vt:lpwstr/>
      </vt:variant>
      <vt:variant>
        <vt:lpwstr>_Toc291570327</vt:lpwstr>
      </vt:variant>
      <vt:variant>
        <vt:i4>1638455</vt:i4>
      </vt:variant>
      <vt:variant>
        <vt:i4>404</vt:i4>
      </vt:variant>
      <vt:variant>
        <vt:i4>0</vt:i4>
      </vt:variant>
      <vt:variant>
        <vt:i4>5</vt:i4>
      </vt:variant>
      <vt:variant>
        <vt:lpwstr/>
      </vt:variant>
      <vt:variant>
        <vt:lpwstr>_Toc291570326</vt:lpwstr>
      </vt:variant>
      <vt:variant>
        <vt:i4>1638455</vt:i4>
      </vt:variant>
      <vt:variant>
        <vt:i4>398</vt:i4>
      </vt:variant>
      <vt:variant>
        <vt:i4>0</vt:i4>
      </vt:variant>
      <vt:variant>
        <vt:i4>5</vt:i4>
      </vt:variant>
      <vt:variant>
        <vt:lpwstr/>
      </vt:variant>
      <vt:variant>
        <vt:lpwstr>_Toc291570325</vt:lpwstr>
      </vt:variant>
      <vt:variant>
        <vt:i4>1638455</vt:i4>
      </vt:variant>
      <vt:variant>
        <vt:i4>392</vt:i4>
      </vt:variant>
      <vt:variant>
        <vt:i4>0</vt:i4>
      </vt:variant>
      <vt:variant>
        <vt:i4>5</vt:i4>
      </vt:variant>
      <vt:variant>
        <vt:lpwstr/>
      </vt:variant>
      <vt:variant>
        <vt:lpwstr>_Toc291570324</vt:lpwstr>
      </vt:variant>
      <vt:variant>
        <vt:i4>1638455</vt:i4>
      </vt:variant>
      <vt:variant>
        <vt:i4>386</vt:i4>
      </vt:variant>
      <vt:variant>
        <vt:i4>0</vt:i4>
      </vt:variant>
      <vt:variant>
        <vt:i4>5</vt:i4>
      </vt:variant>
      <vt:variant>
        <vt:lpwstr/>
      </vt:variant>
      <vt:variant>
        <vt:lpwstr>_Toc291570323</vt:lpwstr>
      </vt:variant>
      <vt:variant>
        <vt:i4>1638455</vt:i4>
      </vt:variant>
      <vt:variant>
        <vt:i4>380</vt:i4>
      </vt:variant>
      <vt:variant>
        <vt:i4>0</vt:i4>
      </vt:variant>
      <vt:variant>
        <vt:i4>5</vt:i4>
      </vt:variant>
      <vt:variant>
        <vt:lpwstr/>
      </vt:variant>
      <vt:variant>
        <vt:lpwstr>_Toc291570322</vt:lpwstr>
      </vt:variant>
      <vt:variant>
        <vt:i4>1638455</vt:i4>
      </vt:variant>
      <vt:variant>
        <vt:i4>374</vt:i4>
      </vt:variant>
      <vt:variant>
        <vt:i4>0</vt:i4>
      </vt:variant>
      <vt:variant>
        <vt:i4>5</vt:i4>
      </vt:variant>
      <vt:variant>
        <vt:lpwstr/>
      </vt:variant>
      <vt:variant>
        <vt:lpwstr>_Toc291570321</vt:lpwstr>
      </vt:variant>
      <vt:variant>
        <vt:i4>1638455</vt:i4>
      </vt:variant>
      <vt:variant>
        <vt:i4>368</vt:i4>
      </vt:variant>
      <vt:variant>
        <vt:i4>0</vt:i4>
      </vt:variant>
      <vt:variant>
        <vt:i4>5</vt:i4>
      </vt:variant>
      <vt:variant>
        <vt:lpwstr/>
      </vt:variant>
      <vt:variant>
        <vt:lpwstr>_Toc291570320</vt:lpwstr>
      </vt:variant>
      <vt:variant>
        <vt:i4>1703991</vt:i4>
      </vt:variant>
      <vt:variant>
        <vt:i4>362</vt:i4>
      </vt:variant>
      <vt:variant>
        <vt:i4>0</vt:i4>
      </vt:variant>
      <vt:variant>
        <vt:i4>5</vt:i4>
      </vt:variant>
      <vt:variant>
        <vt:lpwstr/>
      </vt:variant>
      <vt:variant>
        <vt:lpwstr>_Toc291570319</vt:lpwstr>
      </vt:variant>
      <vt:variant>
        <vt:i4>1703991</vt:i4>
      </vt:variant>
      <vt:variant>
        <vt:i4>356</vt:i4>
      </vt:variant>
      <vt:variant>
        <vt:i4>0</vt:i4>
      </vt:variant>
      <vt:variant>
        <vt:i4>5</vt:i4>
      </vt:variant>
      <vt:variant>
        <vt:lpwstr/>
      </vt:variant>
      <vt:variant>
        <vt:lpwstr>_Toc291570318</vt:lpwstr>
      </vt:variant>
      <vt:variant>
        <vt:i4>1703991</vt:i4>
      </vt:variant>
      <vt:variant>
        <vt:i4>350</vt:i4>
      </vt:variant>
      <vt:variant>
        <vt:i4>0</vt:i4>
      </vt:variant>
      <vt:variant>
        <vt:i4>5</vt:i4>
      </vt:variant>
      <vt:variant>
        <vt:lpwstr/>
      </vt:variant>
      <vt:variant>
        <vt:lpwstr>_Toc291570317</vt:lpwstr>
      </vt:variant>
      <vt:variant>
        <vt:i4>1703991</vt:i4>
      </vt:variant>
      <vt:variant>
        <vt:i4>344</vt:i4>
      </vt:variant>
      <vt:variant>
        <vt:i4>0</vt:i4>
      </vt:variant>
      <vt:variant>
        <vt:i4>5</vt:i4>
      </vt:variant>
      <vt:variant>
        <vt:lpwstr/>
      </vt:variant>
      <vt:variant>
        <vt:lpwstr>_Toc291570316</vt:lpwstr>
      </vt:variant>
      <vt:variant>
        <vt:i4>1703991</vt:i4>
      </vt:variant>
      <vt:variant>
        <vt:i4>338</vt:i4>
      </vt:variant>
      <vt:variant>
        <vt:i4>0</vt:i4>
      </vt:variant>
      <vt:variant>
        <vt:i4>5</vt:i4>
      </vt:variant>
      <vt:variant>
        <vt:lpwstr/>
      </vt:variant>
      <vt:variant>
        <vt:lpwstr>_Toc291570315</vt:lpwstr>
      </vt:variant>
      <vt:variant>
        <vt:i4>1703991</vt:i4>
      </vt:variant>
      <vt:variant>
        <vt:i4>332</vt:i4>
      </vt:variant>
      <vt:variant>
        <vt:i4>0</vt:i4>
      </vt:variant>
      <vt:variant>
        <vt:i4>5</vt:i4>
      </vt:variant>
      <vt:variant>
        <vt:lpwstr/>
      </vt:variant>
      <vt:variant>
        <vt:lpwstr>_Toc291570314</vt:lpwstr>
      </vt:variant>
      <vt:variant>
        <vt:i4>1703991</vt:i4>
      </vt:variant>
      <vt:variant>
        <vt:i4>326</vt:i4>
      </vt:variant>
      <vt:variant>
        <vt:i4>0</vt:i4>
      </vt:variant>
      <vt:variant>
        <vt:i4>5</vt:i4>
      </vt:variant>
      <vt:variant>
        <vt:lpwstr/>
      </vt:variant>
      <vt:variant>
        <vt:lpwstr>_Toc291570313</vt:lpwstr>
      </vt:variant>
      <vt:variant>
        <vt:i4>1703991</vt:i4>
      </vt:variant>
      <vt:variant>
        <vt:i4>320</vt:i4>
      </vt:variant>
      <vt:variant>
        <vt:i4>0</vt:i4>
      </vt:variant>
      <vt:variant>
        <vt:i4>5</vt:i4>
      </vt:variant>
      <vt:variant>
        <vt:lpwstr/>
      </vt:variant>
      <vt:variant>
        <vt:lpwstr>_Toc291570312</vt:lpwstr>
      </vt:variant>
      <vt:variant>
        <vt:i4>1703991</vt:i4>
      </vt:variant>
      <vt:variant>
        <vt:i4>314</vt:i4>
      </vt:variant>
      <vt:variant>
        <vt:i4>0</vt:i4>
      </vt:variant>
      <vt:variant>
        <vt:i4>5</vt:i4>
      </vt:variant>
      <vt:variant>
        <vt:lpwstr/>
      </vt:variant>
      <vt:variant>
        <vt:lpwstr>_Toc291570311</vt:lpwstr>
      </vt:variant>
      <vt:variant>
        <vt:i4>1703991</vt:i4>
      </vt:variant>
      <vt:variant>
        <vt:i4>308</vt:i4>
      </vt:variant>
      <vt:variant>
        <vt:i4>0</vt:i4>
      </vt:variant>
      <vt:variant>
        <vt:i4>5</vt:i4>
      </vt:variant>
      <vt:variant>
        <vt:lpwstr/>
      </vt:variant>
      <vt:variant>
        <vt:lpwstr>_Toc291570310</vt:lpwstr>
      </vt:variant>
      <vt:variant>
        <vt:i4>1769527</vt:i4>
      </vt:variant>
      <vt:variant>
        <vt:i4>302</vt:i4>
      </vt:variant>
      <vt:variant>
        <vt:i4>0</vt:i4>
      </vt:variant>
      <vt:variant>
        <vt:i4>5</vt:i4>
      </vt:variant>
      <vt:variant>
        <vt:lpwstr/>
      </vt:variant>
      <vt:variant>
        <vt:lpwstr>_Toc291570309</vt:lpwstr>
      </vt:variant>
      <vt:variant>
        <vt:i4>1769527</vt:i4>
      </vt:variant>
      <vt:variant>
        <vt:i4>296</vt:i4>
      </vt:variant>
      <vt:variant>
        <vt:i4>0</vt:i4>
      </vt:variant>
      <vt:variant>
        <vt:i4>5</vt:i4>
      </vt:variant>
      <vt:variant>
        <vt:lpwstr/>
      </vt:variant>
      <vt:variant>
        <vt:lpwstr>_Toc291570308</vt:lpwstr>
      </vt:variant>
      <vt:variant>
        <vt:i4>1769527</vt:i4>
      </vt:variant>
      <vt:variant>
        <vt:i4>290</vt:i4>
      </vt:variant>
      <vt:variant>
        <vt:i4>0</vt:i4>
      </vt:variant>
      <vt:variant>
        <vt:i4>5</vt:i4>
      </vt:variant>
      <vt:variant>
        <vt:lpwstr/>
      </vt:variant>
      <vt:variant>
        <vt:lpwstr>_Toc291570307</vt:lpwstr>
      </vt:variant>
      <vt:variant>
        <vt:i4>1769527</vt:i4>
      </vt:variant>
      <vt:variant>
        <vt:i4>284</vt:i4>
      </vt:variant>
      <vt:variant>
        <vt:i4>0</vt:i4>
      </vt:variant>
      <vt:variant>
        <vt:i4>5</vt:i4>
      </vt:variant>
      <vt:variant>
        <vt:lpwstr/>
      </vt:variant>
      <vt:variant>
        <vt:lpwstr>_Toc291570306</vt:lpwstr>
      </vt:variant>
      <vt:variant>
        <vt:i4>1769527</vt:i4>
      </vt:variant>
      <vt:variant>
        <vt:i4>278</vt:i4>
      </vt:variant>
      <vt:variant>
        <vt:i4>0</vt:i4>
      </vt:variant>
      <vt:variant>
        <vt:i4>5</vt:i4>
      </vt:variant>
      <vt:variant>
        <vt:lpwstr/>
      </vt:variant>
      <vt:variant>
        <vt:lpwstr>_Toc291570305</vt:lpwstr>
      </vt:variant>
      <vt:variant>
        <vt:i4>1769527</vt:i4>
      </vt:variant>
      <vt:variant>
        <vt:i4>272</vt:i4>
      </vt:variant>
      <vt:variant>
        <vt:i4>0</vt:i4>
      </vt:variant>
      <vt:variant>
        <vt:i4>5</vt:i4>
      </vt:variant>
      <vt:variant>
        <vt:lpwstr/>
      </vt:variant>
      <vt:variant>
        <vt:lpwstr>_Toc291570304</vt:lpwstr>
      </vt:variant>
      <vt:variant>
        <vt:i4>1769527</vt:i4>
      </vt:variant>
      <vt:variant>
        <vt:i4>266</vt:i4>
      </vt:variant>
      <vt:variant>
        <vt:i4>0</vt:i4>
      </vt:variant>
      <vt:variant>
        <vt:i4>5</vt:i4>
      </vt:variant>
      <vt:variant>
        <vt:lpwstr/>
      </vt:variant>
      <vt:variant>
        <vt:lpwstr>_Toc291570303</vt:lpwstr>
      </vt:variant>
      <vt:variant>
        <vt:i4>1769527</vt:i4>
      </vt:variant>
      <vt:variant>
        <vt:i4>260</vt:i4>
      </vt:variant>
      <vt:variant>
        <vt:i4>0</vt:i4>
      </vt:variant>
      <vt:variant>
        <vt:i4>5</vt:i4>
      </vt:variant>
      <vt:variant>
        <vt:lpwstr/>
      </vt:variant>
      <vt:variant>
        <vt:lpwstr>_Toc291570302</vt:lpwstr>
      </vt:variant>
      <vt:variant>
        <vt:i4>1769527</vt:i4>
      </vt:variant>
      <vt:variant>
        <vt:i4>254</vt:i4>
      </vt:variant>
      <vt:variant>
        <vt:i4>0</vt:i4>
      </vt:variant>
      <vt:variant>
        <vt:i4>5</vt:i4>
      </vt:variant>
      <vt:variant>
        <vt:lpwstr/>
      </vt:variant>
      <vt:variant>
        <vt:lpwstr>_Toc291570301</vt:lpwstr>
      </vt:variant>
      <vt:variant>
        <vt:i4>1769527</vt:i4>
      </vt:variant>
      <vt:variant>
        <vt:i4>248</vt:i4>
      </vt:variant>
      <vt:variant>
        <vt:i4>0</vt:i4>
      </vt:variant>
      <vt:variant>
        <vt:i4>5</vt:i4>
      </vt:variant>
      <vt:variant>
        <vt:lpwstr/>
      </vt:variant>
      <vt:variant>
        <vt:lpwstr>_Toc291570300</vt:lpwstr>
      </vt:variant>
      <vt:variant>
        <vt:i4>1179702</vt:i4>
      </vt:variant>
      <vt:variant>
        <vt:i4>242</vt:i4>
      </vt:variant>
      <vt:variant>
        <vt:i4>0</vt:i4>
      </vt:variant>
      <vt:variant>
        <vt:i4>5</vt:i4>
      </vt:variant>
      <vt:variant>
        <vt:lpwstr/>
      </vt:variant>
      <vt:variant>
        <vt:lpwstr>_Toc291570299</vt:lpwstr>
      </vt:variant>
      <vt:variant>
        <vt:i4>1179702</vt:i4>
      </vt:variant>
      <vt:variant>
        <vt:i4>236</vt:i4>
      </vt:variant>
      <vt:variant>
        <vt:i4>0</vt:i4>
      </vt:variant>
      <vt:variant>
        <vt:i4>5</vt:i4>
      </vt:variant>
      <vt:variant>
        <vt:lpwstr/>
      </vt:variant>
      <vt:variant>
        <vt:lpwstr>_Toc291570298</vt:lpwstr>
      </vt:variant>
      <vt:variant>
        <vt:i4>1179702</vt:i4>
      </vt:variant>
      <vt:variant>
        <vt:i4>230</vt:i4>
      </vt:variant>
      <vt:variant>
        <vt:i4>0</vt:i4>
      </vt:variant>
      <vt:variant>
        <vt:i4>5</vt:i4>
      </vt:variant>
      <vt:variant>
        <vt:lpwstr/>
      </vt:variant>
      <vt:variant>
        <vt:lpwstr>_Toc291570297</vt:lpwstr>
      </vt:variant>
      <vt:variant>
        <vt:i4>1179702</vt:i4>
      </vt:variant>
      <vt:variant>
        <vt:i4>224</vt:i4>
      </vt:variant>
      <vt:variant>
        <vt:i4>0</vt:i4>
      </vt:variant>
      <vt:variant>
        <vt:i4>5</vt:i4>
      </vt:variant>
      <vt:variant>
        <vt:lpwstr/>
      </vt:variant>
      <vt:variant>
        <vt:lpwstr>_Toc291570296</vt:lpwstr>
      </vt:variant>
      <vt:variant>
        <vt:i4>1179702</vt:i4>
      </vt:variant>
      <vt:variant>
        <vt:i4>218</vt:i4>
      </vt:variant>
      <vt:variant>
        <vt:i4>0</vt:i4>
      </vt:variant>
      <vt:variant>
        <vt:i4>5</vt:i4>
      </vt:variant>
      <vt:variant>
        <vt:lpwstr/>
      </vt:variant>
      <vt:variant>
        <vt:lpwstr>_Toc291570295</vt:lpwstr>
      </vt:variant>
      <vt:variant>
        <vt:i4>1179702</vt:i4>
      </vt:variant>
      <vt:variant>
        <vt:i4>212</vt:i4>
      </vt:variant>
      <vt:variant>
        <vt:i4>0</vt:i4>
      </vt:variant>
      <vt:variant>
        <vt:i4>5</vt:i4>
      </vt:variant>
      <vt:variant>
        <vt:lpwstr/>
      </vt:variant>
      <vt:variant>
        <vt:lpwstr>_Toc291570294</vt:lpwstr>
      </vt:variant>
      <vt:variant>
        <vt:i4>1179702</vt:i4>
      </vt:variant>
      <vt:variant>
        <vt:i4>206</vt:i4>
      </vt:variant>
      <vt:variant>
        <vt:i4>0</vt:i4>
      </vt:variant>
      <vt:variant>
        <vt:i4>5</vt:i4>
      </vt:variant>
      <vt:variant>
        <vt:lpwstr/>
      </vt:variant>
      <vt:variant>
        <vt:lpwstr>_Toc291570293</vt:lpwstr>
      </vt:variant>
      <vt:variant>
        <vt:i4>1179702</vt:i4>
      </vt:variant>
      <vt:variant>
        <vt:i4>200</vt:i4>
      </vt:variant>
      <vt:variant>
        <vt:i4>0</vt:i4>
      </vt:variant>
      <vt:variant>
        <vt:i4>5</vt:i4>
      </vt:variant>
      <vt:variant>
        <vt:lpwstr/>
      </vt:variant>
      <vt:variant>
        <vt:lpwstr>_Toc291570292</vt:lpwstr>
      </vt:variant>
      <vt:variant>
        <vt:i4>1179702</vt:i4>
      </vt:variant>
      <vt:variant>
        <vt:i4>194</vt:i4>
      </vt:variant>
      <vt:variant>
        <vt:i4>0</vt:i4>
      </vt:variant>
      <vt:variant>
        <vt:i4>5</vt:i4>
      </vt:variant>
      <vt:variant>
        <vt:lpwstr/>
      </vt:variant>
      <vt:variant>
        <vt:lpwstr>_Toc291570291</vt:lpwstr>
      </vt:variant>
      <vt:variant>
        <vt:i4>1179702</vt:i4>
      </vt:variant>
      <vt:variant>
        <vt:i4>188</vt:i4>
      </vt:variant>
      <vt:variant>
        <vt:i4>0</vt:i4>
      </vt:variant>
      <vt:variant>
        <vt:i4>5</vt:i4>
      </vt:variant>
      <vt:variant>
        <vt:lpwstr/>
      </vt:variant>
      <vt:variant>
        <vt:lpwstr>_Toc291570290</vt:lpwstr>
      </vt:variant>
      <vt:variant>
        <vt:i4>1245238</vt:i4>
      </vt:variant>
      <vt:variant>
        <vt:i4>182</vt:i4>
      </vt:variant>
      <vt:variant>
        <vt:i4>0</vt:i4>
      </vt:variant>
      <vt:variant>
        <vt:i4>5</vt:i4>
      </vt:variant>
      <vt:variant>
        <vt:lpwstr/>
      </vt:variant>
      <vt:variant>
        <vt:lpwstr>_Toc291570289</vt:lpwstr>
      </vt:variant>
      <vt:variant>
        <vt:i4>1245238</vt:i4>
      </vt:variant>
      <vt:variant>
        <vt:i4>176</vt:i4>
      </vt:variant>
      <vt:variant>
        <vt:i4>0</vt:i4>
      </vt:variant>
      <vt:variant>
        <vt:i4>5</vt:i4>
      </vt:variant>
      <vt:variant>
        <vt:lpwstr/>
      </vt:variant>
      <vt:variant>
        <vt:lpwstr>_Toc291570288</vt:lpwstr>
      </vt:variant>
      <vt:variant>
        <vt:i4>1245238</vt:i4>
      </vt:variant>
      <vt:variant>
        <vt:i4>170</vt:i4>
      </vt:variant>
      <vt:variant>
        <vt:i4>0</vt:i4>
      </vt:variant>
      <vt:variant>
        <vt:i4>5</vt:i4>
      </vt:variant>
      <vt:variant>
        <vt:lpwstr/>
      </vt:variant>
      <vt:variant>
        <vt:lpwstr>_Toc291570287</vt:lpwstr>
      </vt:variant>
      <vt:variant>
        <vt:i4>1245238</vt:i4>
      </vt:variant>
      <vt:variant>
        <vt:i4>164</vt:i4>
      </vt:variant>
      <vt:variant>
        <vt:i4>0</vt:i4>
      </vt:variant>
      <vt:variant>
        <vt:i4>5</vt:i4>
      </vt:variant>
      <vt:variant>
        <vt:lpwstr/>
      </vt:variant>
      <vt:variant>
        <vt:lpwstr>_Toc291570286</vt:lpwstr>
      </vt:variant>
      <vt:variant>
        <vt:i4>1245238</vt:i4>
      </vt:variant>
      <vt:variant>
        <vt:i4>158</vt:i4>
      </vt:variant>
      <vt:variant>
        <vt:i4>0</vt:i4>
      </vt:variant>
      <vt:variant>
        <vt:i4>5</vt:i4>
      </vt:variant>
      <vt:variant>
        <vt:lpwstr/>
      </vt:variant>
      <vt:variant>
        <vt:lpwstr>_Toc291570285</vt:lpwstr>
      </vt:variant>
      <vt:variant>
        <vt:i4>1245238</vt:i4>
      </vt:variant>
      <vt:variant>
        <vt:i4>152</vt:i4>
      </vt:variant>
      <vt:variant>
        <vt:i4>0</vt:i4>
      </vt:variant>
      <vt:variant>
        <vt:i4>5</vt:i4>
      </vt:variant>
      <vt:variant>
        <vt:lpwstr/>
      </vt:variant>
      <vt:variant>
        <vt:lpwstr>_Toc291570284</vt:lpwstr>
      </vt:variant>
      <vt:variant>
        <vt:i4>1245238</vt:i4>
      </vt:variant>
      <vt:variant>
        <vt:i4>146</vt:i4>
      </vt:variant>
      <vt:variant>
        <vt:i4>0</vt:i4>
      </vt:variant>
      <vt:variant>
        <vt:i4>5</vt:i4>
      </vt:variant>
      <vt:variant>
        <vt:lpwstr/>
      </vt:variant>
      <vt:variant>
        <vt:lpwstr>_Toc291570283</vt:lpwstr>
      </vt:variant>
      <vt:variant>
        <vt:i4>1245238</vt:i4>
      </vt:variant>
      <vt:variant>
        <vt:i4>140</vt:i4>
      </vt:variant>
      <vt:variant>
        <vt:i4>0</vt:i4>
      </vt:variant>
      <vt:variant>
        <vt:i4>5</vt:i4>
      </vt:variant>
      <vt:variant>
        <vt:lpwstr/>
      </vt:variant>
      <vt:variant>
        <vt:lpwstr>_Toc291570282</vt:lpwstr>
      </vt:variant>
      <vt:variant>
        <vt:i4>1245238</vt:i4>
      </vt:variant>
      <vt:variant>
        <vt:i4>134</vt:i4>
      </vt:variant>
      <vt:variant>
        <vt:i4>0</vt:i4>
      </vt:variant>
      <vt:variant>
        <vt:i4>5</vt:i4>
      </vt:variant>
      <vt:variant>
        <vt:lpwstr/>
      </vt:variant>
      <vt:variant>
        <vt:lpwstr>_Toc291570281</vt:lpwstr>
      </vt:variant>
      <vt:variant>
        <vt:i4>1245238</vt:i4>
      </vt:variant>
      <vt:variant>
        <vt:i4>128</vt:i4>
      </vt:variant>
      <vt:variant>
        <vt:i4>0</vt:i4>
      </vt:variant>
      <vt:variant>
        <vt:i4>5</vt:i4>
      </vt:variant>
      <vt:variant>
        <vt:lpwstr/>
      </vt:variant>
      <vt:variant>
        <vt:lpwstr>_Toc291570280</vt:lpwstr>
      </vt:variant>
      <vt:variant>
        <vt:i4>1835062</vt:i4>
      </vt:variant>
      <vt:variant>
        <vt:i4>122</vt:i4>
      </vt:variant>
      <vt:variant>
        <vt:i4>0</vt:i4>
      </vt:variant>
      <vt:variant>
        <vt:i4>5</vt:i4>
      </vt:variant>
      <vt:variant>
        <vt:lpwstr/>
      </vt:variant>
      <vt:variant>
        <vt:lpwstr>_Toc291570279</vt:lpwstr>
      </vt:variant>
      <vt:variant>
        <vt:i4>1835062</vt:i4>
      </vt:variant>
      <vt:variant>
        <vt:i4>116</vt:i4>
      </vt:variant>
      <vt:variant>
        <vt:i4>0</vt:i4>
      </vt:variant>
      <vt:variant>
        <vt:i4>5</vt:i4>
      </vt:variant>
      <vt:variant>
        <vt:lpwstr/>
      </vt:variant>
      <vt:variant>
        <vt:lpwstr>_Toc291570278</vt:lpwstr>
      </vt:variant>
      <vt:variant>
        <vt:i4>1835062</vt:i4>
      </vt:variant>
      <vt:variant>
        <vt:i4>110</vt:i4>
      </vt:variant>
      <vt:variant>
        <vt:i4>0</vt:i4>
      </vt:variant>
      <vt:variant>
        <vt:i4>5</vt:i4>
      </vt:variant>
      <vt:variant>
        <vt:lpwstr/>
      </vt:variant>
      <vt:variant>
        <vt:lpwstr>_Toc291570277</vt:lpwstr>
      </vt:variant>
      <vt:variant>
        <vt:i4>1835062</vt:i4>
      </vt:variant>
      <vt:variant>
        <vt:i4>104</vt:i4>
      </vt:variant>
      <vt:variant>
        <vt:i4>0</vt:i4>
      </vt:variant>
      <vt:variant>
        <vt:i4>5</vt:i4>
      </vt:variant>
      <vt:variant>
        <vt:lpwstr/>
      </vt:variant>
      <vt:variant>
        <vt:lpwstr>_Toc291570276</vt:lpwstr>
      </vt:variant>
      <vt:variant>
        <vt:i4>1835062</vt:i4>
      </vt:variant>
      <vt:variant>
        <vt:i4>98</vt:i4>
      </vt:variant>
      <vt:variant>
        <vt:i4>0</vt:i4>
      </vt:variant>
      <vt:variant>
        <vt:i4>5</vt:i4>
      </vt:variant>
      <vt:variant>
        <vt:lpwstr/>
      </vt:variant>
      <vt:variant>
        <vt:lpwstr>_Toc291570275</vt:lpwstr>
      </vt:variant>
      <vt:variant>
        <vt:i4>1835062</vt:i4>
      </vt:variant>
      <vt:variant>
        <vt:i4>92</vt:i4>
      </vt:variant>
      <vt:variant>
        <vt:i4>0</vt:i4>
      </vt:variant>
      <vt:variant>
        <vt:i4>5</vt:i4>
      </vt:variant>
      <vt:variant>
        <vt:lpwstr/>
      </vt:variant>
      <vt:variant>
        <vt:lpwstr>_Toc291570274</vt:lpwstr>
      </vt:variant>
      <vt:variant>
        <vt:i4>1835062</vt:i4>
      </vt:variant>
      <vt:variant>
        <vt:i4>86</vt:i4>
      </vt:variant>
      <vt:variant>
        <vt:i4>0</vt:i4>
      </vt:variant>
      <vt:variant>
        <vt:i4>5</vt:i4>
      </vt:variant>
      <vt:variant>
        <vt:lpwstr/>
      </vt:variant>
      <vt:variant>
        <vt:lpwstr>_Toc291570273</vt:lpwstr>
      </vt:variant>
      <vt:variant>
        <vt:i4>1835062</vt:i4>
      </vt:variant>
      <vt:variant>
        <vt:i4>80</vt:i4>
      </vt:variant>
      <vt:variant>
        <vt:i4>0</vt:i4>
      </vt:variant>
      <vt:variant>
        <vt:i4>5</vt:i4>
      </vt:variant>
      <vt:variant>
        <vt:lpwstr/>
      </vt:variant>
      <vt:variant>
        <vt:lpwstr>_Toc291570272</vt:lpwstr>
      </vt:variant>
      <vt:variant>
        <vt:i4>1835062</vt:i4>
      </vt:variant>
      <vt:variant>
        <vt:i4>74</vt:i4>
      </vt:variant>
      <vt:variant>
        <vt:i4>0</vt:i4>
      </vt:variant>
      <vt:variant>
        <vt:i4>5</vt:i4>
      </vt:variant>
      <vt:variant>
        <vt:lpwstr/>
      </vt:variant>
      <vt:variant>
        <vt:lpwstr>_Toc291570271</vt:lpwstr>
      </vt:variant>
      <vt:variant>
        <vt:i4>1835062</vt:i4>
      </vt:variant>
      <vt:variant>
        <vt:i4>68</vt:i4>
      </vt:variant>
      <vt:variant>
        <vt:i4>0</vt:i4>
      </vt:variant>
      <vt:variant>
        <vt:i4>5</vt:i4>
      </vt:variant>
      <vt:variant>
        <vt:lpwstr/>
      </vt:variant>
      <vt:variant>
        <vt:lpwstr>_Toc291570270</vt:lpwstr>
      </vt:variant>
      <vt:variant>
        <vt:i4>1900598</vt:i4>
      </vt:variant>
      <vt:variant>
        <vt:i4>62</vt:i4>
      </vt:variant>
      <vt:variant>
        <vt:i4>0</vt:i4>
      </vt:variant>
      <vt:variant>
        <vt:i4>5</vt:i4>
      </vt:variant>
      <vt:variant>
        <vt:lpwstr/>
      </vt:variant>
      <vt:variant>
        <vt:lpwstr>_Toc291570269</vt:lpwstr>
      </vt:variant>
      <vt:variant>
        <vt:i4>1900598</vt:i4>
      </vt:variant>
      <vt:variant>
        <vt:i4>56</vt:i4>
      </vt:variant>
      <vt:variant>
        <vt:i4>0</vt:i4>
      </vt:variant>
      <vt:variant>
        <vt:i4>5</vt:i4>
      </vt:variant>
      <vt:variant>
        <vt:lpwstr/>
      </vt:variant>
      <vt:variant>
        <vt:lpwstr>_Toc291570268</vt:lpwstr>
      </vt:variant>
      <vt:variant>
        <vt:i4>1900598</vt:i4>
      </vt:variant>
      <vt:variant>
        <vt:i4>50</vt:i4>
      </vt:variant>
      <vt:variant>
        <vt:i4>0</vt:i4>
      </vt:variant>
      <vt:variant>
        <vt:i4>5</vt:i4>
      </vt:variant>
      <vt:variant>
        <vt:lpwstr/>
      </vt:variant>
      <vt:variant>
        <vt:lpwstr>_Toc291570267</vt:lpwstr>
      </vt:variant>
      <vt:variant>
        <vt:i4>1900598</vt:i4>
      </vt:variant>
      <vt:variant>
        <vt:i4>44</vt:i4>
      </vt:variant>
      <vt:variant>
        <vt:i4>0</vt:i4>
      </vt:variant>
      <vt:variant>
        <vt:i4>5</vt:i4>
      </vt:variant>
      <vt:variant>
        <vt:lpwstr/>
      </vt:variant>
      <vt:variant>
        <vt:lpwstr>_Toc291570266</vt:lpwstr>
      </vt:variant>
      <vt:variant>
        <vt:i4>1900598</vt:i4>
      </vt:variant>
      <vt:variant>
        <vt:i4>38</vt:i4>
      </vt:variant>
      <vt:variant>
        <vt:i4>0</vt:i4>
      </vt:variant>
      <vt:variant>
        <vt:i4>5</vt:i4>
      </vt:variant>
      <vt:variant>
        <vt:lpwstr/>
      </vt:variant>
      <vt:variant>
        <vt:lpwstr>_Toc291570265</vt:lpwstr>
      </vt:variant>
      <vt:variant>
        <vt:i4>1900598</vt:i4>
      </vt:variant>
      <vt:variant>
        <vt:i4>32</vt:i4>
      </vt:variant>
      <vt:variant>
        <vt:i4>0</vt:i4>
      </vt:variant>
      <vt:variant>
        <vt:i4>5</vt:i4>
      </vt:variant>
      <vt:variant>
        <vt:lpwstr/>
      </vt:variant>
      <vt:variant>
        <vt:lpwstr>_Toc291570264</vt:lpwstr>
      </vt:variant>
      <vt:variant>
        <vt:i4>1900598</vt:i4>
      </vt:variant>
      <vt:variant>
        <vt:i4>26</vt:i4>
      </vt:variant>
      <vt:variant>
        <vt:i4>0</vt:i4>
      </vt:variant>
      <vt:variant>
        <vt:i4>5</vt:i4>
      </vt:variant>
      <vt:variant>
        <vt:lpwstr/>
      </vt:variant>
      <vt:variant>
        <vt:lpwstr>_Toc291570263</vt:lpwstr>
      </vt:variant>
      <vt:variant>
        <vt:i4>1900598</vt:i4>
      </vt:variant>
      <vt:variant>
        <vt:i4>20</vt:i4>
      </vt:variant>
      <vt:variant>
        <vt:i4>0</vt:i4>
      </vt:variant>
      <vt:variant>
        <vt:i4>5</vt:i4>
      </vt:variant>
      <vt:variant>
        <vt:lpwstr/>
      </vt:variant>
      <vt:variant>
        <vt:lpwstr>_Toc291570262</vt:lpwstr>
      </vt:variant>
      <vt:variant>
        <vt:i4>1900598</vt:i4>
      </vt:variant>
      <vt:variant>
        <vt:i4>14</vt:i4>
      </vt:variant>
      <vt:variant>
        <vt:i4>0</vt:i4>
      </vt:variant>
      <vt:variant>
        <vt:i4>5</vt:i4>
      </vt:variant>
      <vt:variant>
        <vt:lpwstr/>
      </vt:variant>
      <vt:variant>
        <vt:lpwstr>_Toc291570261</vt:lpwstr>
      </vt:variant>
      <vt:variant>
        <vt:i4>1900598</vt:i4>
      </vt:variant>
      <vt:variant>
        <vt:i4>8</vt:i4>
      </vt:variant>
      <vt:variant>
        <vt:i4>0</vt:i4>
      </vt:variant>
      <vt:variant>
        <vt:i4>5</vt:i4>
      </vt:variant>
      <vt:variant>
        <vt:lpwstr/>
      </vt:variant>
      <vt:variant>
        <vt:lpwstr>_Toc291570260</vt:lpwstr>
      </vt:variant>
      <vt:variant>
        <vt:i4>1966134</vt:i4>
      </vt:variant>
      <vt:variant>
        <vt:i4>2</vt:i4>
      </vt:variant>
      <vt:variant>
        <vt:i4>0</vt:i4>
      </vt:variant>
      <vt:variant>
        <vt:i4>5</vt:i4>
      </vt:variant>
      <vt:variant>
        <vt:lpwstr/>
      </vt:variant>
      <vt:variant>
        <vt:lpwstr>_Toc291570259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LES OBJECTIFS DU PROJET 4</dc:title>
  <dc:subject/>
  <dc:creator>Pascal MICOUD</dc:creator>
  <cp:keywords/>
  <dc:description/>
  <cp:lastModifiedBy>Ars Manu</cp:lastModifiedBy>
  <cp:revision>158</cp:revision>
  <cp:lastPrinted>2011-02-17T12:13:00Z</cp:lastPrinted>
  <dcterms:created xsi:type="dcterms:W3CDTF">2024-05-31T07:11:00Z</dcterms:created>
  <dcterms:modified xsi:type="dcterms:W3CDTF">2024-09-05T07:46:00Z</dcterms:modified>
</cp:coreProperties>
</file>